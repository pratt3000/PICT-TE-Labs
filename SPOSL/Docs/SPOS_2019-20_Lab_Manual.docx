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2640" w:rsidRPr="008F2640" w:rsidRDefault="008F2640" w:rsidP="008F2640">
      <w:pPr>
        <w:jc w:val="center"/>
        <w:rPr>
          <w:rFonts w:ascii="Times New Roman" w:hAnsi="Times New Roman" w:cs="Times New Roman"/>
          <w:b/>
        </w:rPr>
      </w:pPr>
      <w:r w:rsidRPr="008F2640">
        <w:rPr>
          <w:rFonts w:ascii="Times New Roman" w:hAnsi="Times New Roman" w:cs="Times New Roman"/>
          <w:b/>
          <w:bCs/>
          <w:sz w:val="28"/>
          <w:szCs w:val="28"/>
        </w:rPr>
        <w:t xml:space="preserve">ASSIGNMENT NUMBER: </w:t>
      </w:r>
      <w:r w:rsidRPr="008F2640">
        <w:rPr>
          <w:rFonts w:ascii="Times New Roman" w:hAnsi="Times New Roman" w:cs="Times New Roman"/>
          <w:sz w:val="28"/>
          <w:szCs w:val="28"/>
        </w:rPr>
        <w:t xml:space="preserve">Group </w:t>
      </w:r>
      <w:proofErr w:type="gramStart"/>
      <w:r w:rsidRPr="008F2640">
        <w:rPr>
          <w:rFonts w:ascii="Times New Roman" w:hAnsi="Times New Roman" w:cs="Times New Roman"/>
          <w:sz w:val="28"/>
          <w:szCs w:val="28"/>
        </w:rPr>
        <w:t>A</w:t>
      </w:r>
      <w:proofErr w:type="gramEnd"/>
      <w:r w:rsidRPr="008F2640">
        <w:rPr>
          <w:rFonts w:ascii="Times New Roman" w:hAnsi="Times New Roman" w:cs="Times New Roman"/>
          <w:sz w:val="28"/>
          <w:szCs w:val="28"/>
        </w:rPr>
        <w:t xml:space="preserve"> - 01</w:t>
      </w:r>
    </w:p>
    <w:p w:rsidR="008F2640" w:rsidRPr="008F2640" w:rsidRDefault="008F2640" w:rsidP="008F2640">
      <w:pPr>
        <w:tabs>
          <w:tab w:val="left" w:pos="6380"/>
        </w:tabs>
        <w:rPr>
          <w:rFonts w:ascii="Times New Roman" w:hAnsi="Times New Roman" w:cs="Times New Roman"/>
          <w:b/>
        </w:rPr>
      </w:pPr>
      <w:r w:rsidRPr="008F2640">
        <w:rPr>
          <w:rFonts w:ascii="Times New Roman" w:hAnsi="Times New Roman" w:cs="Times New Roman"/>
          <w:b/>
        </w:rPr>
        <w:tab/>
      </w:r>
      <w:r w:rsidRPr="008F2640">
        <w:rPr>
          <w:rFonts w:ascii="Times New Roman" w:hAnsi="Times New Roman" w:cs="Times New Roman"/>
          <w:b/>
        </w:rPr>
        <w:tab/>
        <w:t xml:space="preserve">Revised On: </w:t>
      </w:r>
      <w:r w:rsidR="000D6826">
        <w:rPr>
          <w:rFonts w:ascii="Times New Roman" w:hAnsi="Times New Roman" w:cs="Times New Roman"/>
          <w:b/>
          <w:bCs/>
        </w:rPr>
        <w:t>16</w:t>
      </w:r>
      <w:r w:rsidRPr="008F2640">
        <w:rPr>
          <w:rFonts w:ascii="Times New Roman" w:hAnsi="Times New Roman" w:cs="Times New Roman"/>
          <w:b/>
          <w:bCs/>
        </w:rPr>
        <w:t>/12/201</w:t>
      </w:r>
      <w:r w:rsidR="000D6826">
        <w:rPr>
          <w:rFonts w:ascii="Times New Roman" w:hAnsi="Times New Roman" w:cs="Times New Roman"/>
          <w:b/>
          <w:bCs/>
        </w:rPr>
        <w:t>9</w:t>
      </w:r>
    </w:p>
    <w:tbl>
      <w:tblPr>
        <w:tblW w:w="0" w:type="auto"/>
        <w:tblInd w:w="-20" w:type="dxa"/>
        <w:tblLayout w:type="fixed"/>
        <w:tblLook w:val="0000"/>
      </w:tblPr>
      <w:tblGrid>
        <w:gridCol w:w="2088"/>
        <w:gridCol w:w="7420"/>
      </w:tblGrid>
      <w:tr w:rsidR="008F2640" w:rsidRPr="008F2640" w:rsidTr="000D6826">
        <w:trPr>
          <w:trHeight w:val="657"/>
        </w:trPr>
        <w:tc>
          <w:tcPr>
            <w:tcW w:w="2088" w:type="dxa"/>
            <w:tcBorders>
              <w:top w:val="single" w:sz="4" w:space="0" w:color="000000"/>
              <w:left w:val="single" w:sz="4" w:space="0" w:color="000000"/>
              <w:bottom w:val="single" w:sz="4" w:space="0" w:color="000000"/>
            </w:tcBorders>
            <w:shd w:val="clear" w:color="auto" w:fill="auto"/>
          </w:tcPr>
          <w:p w:rsidR="008F2640" w:rsidRPr="008F2640" w:rsidRDefault="008F2640" w:rsidP="000D6826">
            <w:pPr>
              <w:spacing w:after="200"/>
              <w:rPr>
                <w:rFonts w:ascii="Times New Roman" w:eastAsia="Times New Roman" w:hAnsi="Times New Roman" w:cs="Times New Roman"/>
                <w:b/>
                <w:bCs/>
              </w:rPr>
            </w:pPr>
            <w:r w:rsidRPr="008F2640">
              <w:rPr>
                <w:rFonts w:ascii="Times New Roman" w:hAnsi="Times New Roman" w:cs="Times New Roman"/>
                <w:b/>
              </w:rPr>
              <w:t>TITLE</w:t>
            </w:r>
          </w:p>
        </w:tc>
        <w:tc>
          <w:tcPr>
            <w:tcW w:w="7420" w:type="dxa"/>
            <w:tcBorders>
              <w:top w:val="single" w:sz="4" w:space="0" w:color="000000"/>
              <w:left w:val="single" w:sz="4" w:space="0" w:color="000000"/>
              <w:bottom w:val="single" w:sz="4" w:space="0" w:color="000000"/>
              <w:right w:val="single" w:sz="4" w:space="0" w:color="000000"/>
            </w:tcBorders>
            <w:shd w:val="clear" w:color="auto" w:fill="auto"/>
          </w:tcPr>
          <w:p w:rsidR="008F2640" w:rsidRPr="008F2640" w:rsidRDefault="008F2640" w:rsidP="000D6826">
            <w:pPr>
              <w:widowControl/>
              <w:spacing w:after="200" w:line="276" w:lineRule="auto"/>
              <w:rPr>
                <w:rFonts w:ascii="Times New Roman" w:hAnsi="Times New Roman" w:cs="Times New Roman"/>
              </w:rPr>
            </w:pPr>
            <w:r w:rsidRPr="008F2640">
              <w:rPr>
                <w:rFonts w:ascii="Times New Roman" w:eastAsia="Times New Roman" w:hAnsi="Times New Roman" w:cs="Times New Roman"/>
                <w:b/>
                <w:bCs/>
              </w:rPr>
              <w:t xml:space="preserve"> </w:t>
            </w:r>
            <w:r w:rsidRPr="008F2640">
              <w:rPr>
                <w:rFonts w:ascii="Times New Roman" w:hAnsi="Times New Roman" w:cs="Times New Roman"/>
                <w:b/>
                <w:bCs/>
              </w:rPr>
              <w:t xml:space="preserve">Pass </w:t>
            </w:r>
            <w:proofErr w:type="gramStart"/>
            <w:r w:rsidRPr="008F2640">
              <w:rPr>
                <w:rFonts w:ascii="Times New Roman" w:hAnsi="Times New Roman" w:cs="Times New Roman"/>
                <w:b/>
                <w:bCs/>
              </w:rPr>
              <w:t>I</w:t>
            </w:r>
            <w:proofErr w:type="gramEnd"/>
            <w:r w:rsidRPr="008F2640">
              <w:rPr>
                <w:rFonts w:ascii="Times New Roman" w:hAnsi="Times New Roman" w:cs="Times New Roman"/>
                <w:b/>
                <w:bCs/>
              </w:rPr>
              <w:t xml:space="preserve"> of a two pass assembler.</w:t>
            </w:r>
          </w:p>
        </w:tc>
      </w:tr>
      <w:tr w:rsidR="008F2640" w:rsidRPr="008F2640" w:rsidTr="000D6826">
        <w:trPr>
          <w:trHeight w:val="962"/>
        </w:trPr>
        <w:tc>
          <w:tcPr>
            <w:tcW w:w="2088" w:type="dxa"/>
            <w:tcBorders>
              <w:top w:val="single" w:sz="4" w:space="0" w:color="000000"/>
              <w:left w:val="single" w:sz="4" w:space="0" w:color="000000"/>
              <w:bottom w:val="single" w:sz="4" w:space="0" w:color="000000"/>
            </w:tcBorders>
            <w:shd w:val="clear" w:color="auto" w:fill="auto"/>
          </w:tcPr>
          <w:p w:rsidR="008F2640" w:rsidRPr="008F2640" w:rsidRDefault="008F2640" w:rsidP="000D6826">
            <w:pPr>
              <w:spacing w:after="200"/>
              <w:rPr>
                <w:rFonts w:ascii="Times New Roman" w:hAnsi="Times New Roman" w:cs="Times New Roman"/>
                <w:bCs/>
              </w:rPr>
            </w:pPr>
            <w:r w:rsidRPr="008F2640">
              <w:rPr>
                <w:rFonts w:ascii="Times New Roman" w:hAnsi="Times New Roman" w:cs="Times New Roman"/>
                <w:b/>
              </w:rPr>
              <w:t>PROBLEM STATEMENT /DEFINITION</w:t>
            </w:r>
          </w:p>
        </w:tc>
        <w:tc>
          <w:tcPr>
            <w:tcW w:w="7420" w:type="dxa"/>
            <w:tcBorders>
              <w:top w:val="single" w:sz="4" w:space="0" w:color="000000"/>
              <w:left w:val="single" w:sz="4" w:space="0" w:color="000000"/>
              <w:bottom w:val="single" w:sz="4" w:space="0" w:color="000000"/>
              <w:right w:val="single" w:sz="4" w:space="0" w:color="000000"/>
            </w:tcBorders>
            <w:shd w:val="clear" w:color="auto" w:fill="auto"/>
          </w:tcPr>
          <w:p w:rsidR="008F2640" w:rsidRPr="008F2640" w:rsidRDefault="008F2640" w:rsidP="000D6826">
            <w:pPr>
              <w:pStyle w:val="NormalWeb"/>
              <w:spacing w:before="100" w:after="100"/>
            </w:pPr>
            <w:r w:rsidRPr="008F2640">
              <w:rPr>
                <w:bCs/>
              </w:rPr>
              <w:t>Design suitable data structures and implement pass-I of a two-pass assembler for pseudo-machine in Java using object oriented feature. Implementation should consist of a few instructions from each category and few assembler directives.</w:t>
            </w:r>
          </w:p>
        </w:tc>
      </w:tr>
      <w:tr w:rsidR="008F2640" w:rsidRPr="008F2640" w:rsidTr="000D6826">
        <w:trPr>
          <w:trHeight w:val="1250"/>
        </w:trPr>
        <w:tc>
          <w:tcPr>
            <w:tcW w:w="2088" w:type="dxa"/>
            <w:tcBorders>
              <w:top w:val="single" w:sz="4" w:space="0" w:color="000000"/>
              <w:left w:val="single" w:sz="4" w:space="0" w:color="000000"/>
              <w:bottom w:val="single" w:sz="4" w:space="0" w:color="000000"/>
            </w:tcBorders>
            <w:shd w:val="clear" w:color="auto" w:fill="auto"/>
          </w:tcPr>
          <w:p w:rsidR="008F2640" w:rsidRPr="008F2640" w:rsidRDefault="008F2640" w:rsidP="000D6826">
            <w:pPr>
              <w:rPr>
                <w:rFonts w:ascii="Times New Roman" w:hAnsi="Times New Roman" w:cs="Times New Roman"/>
                <w:b/>
              </w:rPr>
            </w:pPr>
            <w:r w:rsidRPr="008F2640">
              <w:rPr>
                <w:rFonts w:ascii="Times New Roman" w:hAnsi="Times New Roman" w:cs="Times New Roman"/>
                <w:b/>
              </w:rPr>
              <w:t>OBJECTIVE</w:t>
            </w:r>
          </w:p>
          <w:p w:rsidR="008F2640" w:rsidRPr="008F2640" w:rsidRDefault="008F2640" w:rsidP="000D6826">
            <w:pPr>
              <w:spacing w:after="200"/>
              <w:rPr>
                <w:rFonts w:ascii="Times New Roman" w:hAnsi="Times New Roman" w:cs="Times New Roman"/>
                <w:b/>
              </w:rPr>
            </w:pPr>
          </w:p>
        </w:tc>
        <w:tc>
          <w:tcPr>
            <w:tcW w:w="7420" w:type="dxa"/>
            <w:tcBorders>
              <w:top w:val="single" w:sz="4" w:space="0" w:color="000000"/>
              <w:left w:val="single" w:sz="4" w:space="0" w:color="000000"/>
              <w:bottom w:val="single" w:sz="4" w:space="0" w:color="000000"/>
              <w:right w:val="single" w:sz="4" w:space="0" w:color="000000"/>
            </w:tcBorders>
            <w:shd w:val="clear" w:color="auto" w:fill="auto"/>
          </w:tcPr>
          <w:p w:rsidR="008F2640" w:rsidRPr="008F2640" w:rsidRDefault="008F2640" w:rsidP="000D6826">
            <w:pPr>
              <w:numPr>
                <w:ilvl w:val="0"/>
                <w:numId w:val="1"/>
              </w:numPr>
              <w:autoSpaceDE w:val="0"/>
              <w:rPr>
                <w:rFonts w:ascii="Times New Roman" w:hAnsi="Times New Roman" w:cs="Times New Roman"/>
              </w:rPr>
            </w:pPr>
            <w:r w:rsidRPr="008F2640">
              <w:rPr>
                <w:rFonts w:ascii="Times New Roman" w:hAnsi="Times New Roman" w:cs="Times New Roman"/>
              </w:rPr>
              <w:t>Understand the internals of language translators</w:t>
            </w:r>
          </w:p>
          <w:p w:rsidR="008F2640" w:rsidRPr="008F2640" w:rsidRDefault="008F2640" w:rsidP="000D6826">
            <w:pPr>
              <w:numPr>
                <w:ilvl w:val="0"/>
                <w:numId w:val="1"/>
              </w:numPr>
              <w:autoSpaceDE w:val="0"/>
              <w:spacing w:after="280"/>
              <w:rPr>
                <w:rFonts w:ascii="Times New Roman" w:hAnsi="Times New Roman" w:cs="Times New Roman"/>
              </w:rPr>
            </w:pPr>
            <w:r w:rsidRPr="008F2640">
              <w:rPr>
                <w:rFonts w:ascii="Times New Roman" w:hAnsi="Times New Roman" w:cs="Times New Roman"/>
              </w:rPr>
              <w:t>Handle tools like LEX and YACC</w:t>
            </w:r>
          </w:p>
          <w:p w:rsidR="008F2640" w:rsidRPr="008F2640" w:rsidRDefault="008F2640" w:rsidP="000D6826">
            <w:pPr>
              <w:numPr>
                <w:ilvl w:val="0"/>
                <w:numId w:val="1"/>
              </w:numPr>
              <w:autoSpaceDE w:val="0"/>
              <w:spacing w:after="280"/>
              <w:rPr>
                <w:rFonts w:ascii="Times New Roman" w:hAnsi="Times New Roman" w:cs="Times New Roman"/>
              </w:rPr>
            </w:pPr>
            <w:r w:rsidRPr="008F2640">
              <w:rPr>
                <w:rFonts w:ascii="Times New Roman" w:hAnsi="Times New Roman" w:cs="Times New Roman"/>
              </w:rPr>
              <w:t>Understand the operating system internals and functionalities with implementation point of view</w:t>
            </w:r>
          </w:p>
          <w:p w:rsidR="008F2640" w:rsidRPr="008F2640" w:rsidRDefault="008F2640" w:rsidP="000D6826">
            <w:pPr>
              <w:autoSpaceDE w:val="0"/>
              <w:rPr>
                <w:rFonts w:ascii="Times New Roman" w:hAnsi="Times New Roman" w:cs="Times New Roman"/>
              </w:rPr>
            </w:pPr>
          </w:p>
        </w:tc>
      </w:tr>
      <w:tr w:rsidR="008F2640" w:rsidRPr="008F2640" w:rsidTr="000D6826">
        <w:trPr>
          <w:trHeight w:val="557"/>
        </w:trPr>
        <w:tc>
          <w:tcPr>
            <w:tcW w:w="2088" w:type="dxa"/>
            <w:tcBorders>
              <w:top w:val="single" w:sz="4" w:space="0" w:color="000000"/>
              <w:left w:val="single" w:sz="4" w:space="0" w:color="000000"/>
              <w:bottom w:val="single" w:sz="4" w:space="0" w:color="000000"/>
            </w:tcBorders>
            <w:shd w:val="clear" w:color="auto" w:fill="auto"/>
          </w:tcPr>
          <w:p w:rsidR="008F2640" w:rsidRPr="008F2640" w:rsidRDefault="008F2640" w:rsidP="000D6826">
            <w:pPr>
              <w:spacing w:after="200"/>
              <w:rPr>
                <w:rFonts w:ascii="Times New Roman" w:hAnsi="Times New Roman" w:cs="Times New Roman"/>
                <w:bCs/>
              </w:rPr>
            </w:pPr>
            <w:r w:rsidRPr="008F2640">
              <w:rPr>
                <w:rFonts w:ascii="Times New Roman" w:hAnsi="Times New Roman" w:cs="Times New Roman"/>
                <w:b/>
              </w:rPr>
              <w:t>S/W PACKAGES AND HARDWARE APPARATUS USED</w:t>
            </w:r>
          </w:p>
        </w:tc>
        <w:tc>
          <w:tcPr>
            <w:tcW w:w="7420" w:type="dxa"/>
            <w:tcBorders>
              <w:top w:val="single" w:sz="4" w:space="0" w:color="000000"/>
              <w:left w:val="single" w:sz="4" w:space="0" w:color="000000"/>
              <w:bottom w:val="single" w:sz="4" w:space="0" w:color="000000"/>
              <w:right w:val="single" w:sz="4" w:space="0" w:color="000000"/>
            </w:tcBorders>
            <w:shd w:val="clear" w:color="auto" w:fill="auto"/>
          </w:tcPr>
          <w:p w:rsidR="008F2640" w:rsidRPr="008F2640" w:rsidRDefault="008F2640" w:rsidP="000D6826">
            <w:pPr>
              <w:jc w:val="both"/>
              <w:rPr>
                <w:rFonts w:ascii="Times New Roman" w:hAnsi="Times New Roman" w:cs="Times New Roman"/>
                <w:bCs/>
              </w:rPr>
            </w:pPr>
            <w:r w:rsidRPr="008F2640">
              <w:rPr>
                <w:rFonts w:ascii="Times New Roman" w:hAnsi="Times New Roman" w:cs="Times New Roman"/>
                <w:bCs/>
              </w:rPr>
              <w:t>64-bit open source Linux (Fedora 20)</w:t>
            </w:r>
          </w:p>
          <w:p w:rsidR="008F2640" w:rsidRPr="008F2640" w:rsidRDefault="008F2640" w:rsidP="000D6826">
            <w:pPr>
              <w:jc w:val="both"/>
              <w:rPr>
                <w:rFonts w:ascii="Times New Roman" w:hAnsi="Times New Roman" w:cs="Times New Roman"/>
                <w:bCs/>
              </w:rPr>
            </w:pPr>
            <w:r w:rsidRPr="008F2640">
              <w:rPr>
                <w:rFonts w:ascii="Times New Roman" w:hAnsi="Times New Roman" w:cs="Times New Roman"/>
                <w:bCs/>
              </w:rPr>
              <w:t>Eclipse IDE, JAVA</w:t>
            </w:r>
          </w:p>
          <w:p w:rsidR="008F2640" w:rsidRPr="008F2640" w:rsidRDefault="008F2640" w:rsidP="000D6826">
            <w:pPr>
              <w:spacing w:after="200"/>
              <w:jc w:val="both"/>
              <w:rPr>
                <w:rFonts w:ascii="Times New Roman" w:hAnsi="Times New Roman" w:cs="Times New Roman"/>
              </w:rPr>
            </w:pPr>
            <w:r w:rsidRPr="008F2640">
              <w:rPr>
                <w:rFonts w:ascii="Times New Roman" w:hAnsi="Times New Roman" w:cs="Times New Roman"/>
                <w:bCs/>
              </w:rPr>
              <w:t>I3 and I5 machines</w:t>
            </w:r>
          </w:p>
        </w:tc>
      </w:tr>
      <w:tr w:rsidR="008F2640" w:rsidRPr="008F2640" w:rsidTr="000D6826">
        <w:trPr>
          <w:trHeight w:val="1032"/>
        </w:trPr>
        <w:tc>
          <w:tcPr>
            <w:tcW w:w="2088" w:type="dxa"/>
            <w:tcBorders>
              <w:top w:val="single" w:sz="4" w:space="0" w:color="000000"/>
              <w:left w:val="single" w:sz="4" w:space="0" w:color="000000"/>
              <w:bottom w:val="single" w:sz="4" w:space="0" w:color="000000"/>
            </w:tcBorders>
            <w:shd w:val="clear" w:color="auto" w:fill="auto"/>
          </w:tcPr>
          <w:p w:rsidR="008F2640" w:rsidRPr="008F2640" w:rsidRDefault="008F2640" w:rsidP="000D6826">
            <w:pPr>
              <w:spacing w:after="200"/>
              <w:rPr>
                <w:rFonts w:ascii="Times New Roman" w:hAnsi="Times New Roman" w:cs="Times New Roman"/>
                <w:color w:val="000000"/>
              </w:rPr>
            </w:pPr>
            <w:r w:rsidRPr="008F2640">
              <w:rPr>
                <w:rFonts w:ascii="Times New Roman" w:hAnsi="Times New Roman" w:cs="Times New Roman"/>
                <w:b/>
              </w:rPr>
              <w:t>REFERENCES</w:t>
            </w:r>
          </w:p>
        </w:tc>
        <w:tc>
          <w:tcPr>
            <w:tcW w:w="7420" w:type="dxa"/>
            <w:tcBorders>
              <w:top w:val="single" w:sz="4" w:space="0" w:color="000000"/>
              <w:left w:val="single" w:sz="4" w:space="0" w:color="000000"/>
              <w:bottom w:val="single" w:sz="4" w:space="0" w:color="000000"/>
              <w:right w:val="single" w:sz="4" w:space="0" w:color="000000"/>
            </w:tcBorders>
            <w:shd w:val="clear" w:color="auto" w:fill="auto"/>
          </w:tcPr>
          <w:p w:rsidR="008F2640" w:rsidRPr="008F2640" w:rsidRDefault="008F2640" w:rsidP="000D6826">
            <w:pPr>
              <w:shd w:val="clear" w:color="auto" w:fill="FFFFFF"/>
              <w:rPr>
                <w:rFonts w:ascii="Times New Roman" w:hAnsi="Times New Roman" w:cs="Times New Roman"/>
              </w:rPr>
            </w:pPr>
            <w:r w:rsidRPr="008F2640">
              <w:rPr>
                <w:rFonts w:ascii="Times New Roman" w:hAnsi="Times New Roman" w:cs="Times New Roman"/>
                <w:color w:val="000000"/>
              </w:rPr>
              <w:t xml:space="preserve">1. </w:t>
            </w:r>
            <w:proofErr w:type="spellStart"/>
            <w:r w:rsidRPr="008F2640">
              <w:rPr>
                <w:rFonts w:ascii="Times New Roman" w:hAnsi="Times New Roman" w:cs="Times New Roman"/>
                <w:color w:val="000000"/>
              </w:rPr>
              <w:t>Dhamdhere</w:t>
            </w:r>
            <w:proofErr w:type="spellEnd"/>
            <w:r w:rsidRPr="008F2640">
              <w:rPr>
                <w:rFonts w:ascii="Times New Roman" w:hAnsi="Times New Roman" w:cs="Times New Roman"/>
                <w:color w:val="000000"/>
              </w:rPr>
              <w:t xml:space="preserve"> D., "Systems Programming and Operating Systems", 2nd Edition, McGraw Hill</w:t>
            </w:r>
          </w:p>
          <w:p w:rsidR="008F2640" w:rsidRPr="008F2640" w:rsidRDefault="008F2640" w:rsidP="000D6826">
            <w:pPr>
              <w:shd w:val="clear" w:color="auto" w:fill="FFFFFF"/>
              <w:spacing w:after="200"/>
              <w:rPr>
                <w:rFonts w:ascii="Times New Roman" w:hAnsi="Times New Roman" w:cs="Times New Roman"/>
              </w:rPr>
            </w:pPr>
            <w:r w:rsidRPr="008F2640">
              <w:rPr>
                <w:rFonts w:ascii="Times New Roman" w:hAnsi="Times New Roman" w:cs="Times New Roman"/>
              </w:rPr>
              <w:t xml:space="preserve">2. Paul </w:t>
            </w:r>
            <w:proofErr w:type="spellStart"/>
            <w:r w:rsidRPr="008F2640">
              <w:rPr>
                <w:rFonts w:ascii="Times New Roman" w:hAnsi="Times New Roman" w:cs="Times New Roman"/>
              </w:rPr>
              <w:t>Gries</w:t>
            </w:r>
            <w:proofErr w:type="spellEnd"/>
            <w:r w:rsidRPr="008F2640">
              <w:rPr>
                <w:rFonts w:ascii="Times New Roman" w:hAnsi="Times New Roman" w:cs="Times New Roman"/>
              </w:rPr>
              <w:t xml:space="preserve"> Jennifer </w:t>
            </w:r>
            <w:proofErr w:type="spellStart"/>
            <w:r w:rsidRPr="008F2640">
              <w:rPr>
                <w:rFonts w:ascii="Times New Roman" w:hAnsi="Times New Roman" w:cs="Times New Roman"/>
              </w:rPr>
              <w:t>Campbll</w:t>
            </w:r>
            <w:proofErr w:type="spellEnd"/>
            <w:r w:rsidRPr="008F2640">
              <w:rPr>
                <w:rFonts w:ascii="Times New Roman" w:hAnsi="Times New Roman" w:cs="Times New Roman"/>
              </w:rPr>
              <w:t xml:space="preserve">, Jason </w:t>
            </w:r>
            <w:proofErr w:type="spellStart"/>
            <w:r w:rsidRPr="008F2640">
              <w:rPr>
                <w:rFonts w:ascii="Times New Roman" w:hAnsi="Times New Roman" w:cs="Times New Roman"/>
              </w:rPr>
              <w:t>Montojo</w:t>
            </w:r>
            <w:proofErr w:type="spellEnd"/>
            <w:r w:rsidRPr="008F2640">
              <w:rPr>
                <w:rFonts w:ascii="Times New Roman" w:hAnsi="Times New Roman" w:cs="Times New Roman"/>
              </w:rPr>
              <w:t>, “Practical Programming”, 2</w:t>
            </w:r>
            <w:r w:rsidRPr="008F2640">
              <w:rPr>
                <w:rFonts w:ascii="Times New Roman" w:hAnsi="Times New Roman" w:cs="Times New Roman"/>
                <w:vertAlign w:val="superscript"/>
              </w:rPr>
              <w:t>nd</w:t>
            </w:r>
            <w:r w:rsidRPr="008F2640">
              <w:rPr>
                <w:rFonts w:ascii="Times New Roman" w:hAnsi="Times New Roman" w:cs="Times New Roman"/>
              </w:rPr>
              <w:t xml:space="preserve"> Edition, SPD</w:t>
            </w:r>
          </w:p>
        </w:tc>
      </w:tr>
      <w:tr w:rsidR="008F2640" w:rsidRPr="008F2640" w:rsidTr="000D6826">
        <w:trPr>
          <w:trHeight w:val="641"/>
        </w:trPr>
        <w:tc>
          <w:tcPr>
            <w:tcW w:w="2088" w:type="dxa"/>
            <w:tcBorders>
              <w:top w:val="single" w:sz="4" w:space="0" w:color="000000"/>
              <w:left w:val="single" w:sz="4" w:space="0" w:color="000000"/>
              <w:bottom w:val="single" w:sz="4" w:space="0" w:color="000000"/>
            </w:tcBorders>
            <w:shd w:val="clear" w:color="auto" w:fill="auto"/>
          </w:tcPr>
          <w:p w:rsidR="008F2640" w:rsidRPr="008F2640" w:rsidRDefault="008F2640" w:rsidP="000D6826">
            <w:pPr>
              <w:spacing w:after="200"/>
              <w:rPr>
                <w:rFonts w:ascii="Times New Roman" w:hAnsi="Times New Roman" w:cs="Times New Roman"/>
                <w:bCs/>
              </w:rPr>
            </w:pPr>
            <w:r w:rsidRPr="008F2640">
              <w:rPr>
                <w:rFonts w:ascii="Times New Roman" w:hAnsi="Times New Roman" w:cs="Times New Roman"/>
                <w:b/>
              </w:rPr>
              <w:t>STEPS</w:t>
            </w:r>
          </w:p>
        </w:tc>
        <w:tc>
          <w:tcPr>
            <w:tcW w:w="7420" w:type="dxa"/>
            <w:tcBorders>
              <w:top w:val="single" w:sz="4" w:space="0" w:color="000000"/>
              <w:left w:val="single" w:sz="4" w:space="0" w:color="000000"/>
              <w:bottom w:val="single" w:sz="4" w:space="0" w:color="000000"/>
              <w:right w:val="single" w:sz="4" w:space="0" w:color="000000"/>
            </w:tcBorders>
            <w:shd w:val="clear" w:color="auto" w:fill="auto"/>
          </w:tcPr>
          <w:p w:rsidR="008F2640" w:rsidRPr="008F2640" w:rsidRDefault="008F2640" w:rsidP="000D6826">
            <w:pPr>
              <w:spacing w:after="200"/>
              <w:rPr>
                <w:rFonts w:ascii="Times New Roman" w:hAnsi="Times New Roman" w:cs="Times New Roman"/>
              </w:rPr>
            </w:pPr>
            <w:r w:rsidRPr="008F2640">
              <w:rPr>
                <w:rFonts w:ascii="Times New Roman" w:hAnsi="Times New Roman" w:cs="Times New Roman"/>
                <w:bCs/>
              </w:rPr>
              <w:t>Refer to details</w:t>
            </w:r>
          </w:p>
        </w:tc>
      </w:tr>
      <w:tr w:rsidR="008F2640" w:rsidRPr="008F2640" w:rsidTr="000D6826">
        <w:trPr>
          <w:trHeight w:val="641"/>
        </w:trPr>
        <w:tc>
          <w:tcPr>
            <w:tcW w:w="2088" w:type="dxa"/>
            <w:tcBorders>
              <w:top w:val="single" w:sz="4" w:space="0" w:color="000000"/>
              <w:left w:val="single" w:sz="4" w:space="0" w:color="000000"/>
              <w:bottom w:val="single" w:sz="4" w:space="0" w:color="000000"/>
            </w:tcBorders>
            <w:shd w:val="clear" w:color="auto" w:fill="auto"/>
          </w:tcPr>
          <w:p w:rsidR="008F2640" w:rsidRPr="008F2640" w:rsidRDefault="008F2640" w:rsidP="000D6826">
            <w:pPr>
              <w:rPr>
                <w:rFonts w:ascii="Times New Roman" w:hAnsi="Times New Roman" w:cs="Times New Roman"/>
                <w:b/>
              </w:rPr>
            </w:pPr>
            <w:r w:rsidRPr="008F2640">
              <w:rPr>
                <w:rFonts w:ascii="Times New Roman" w:hAnsi="Times New Roman" w:cs="Times New Roman"/>
                <w:b/>
              </w:rPr>
              <w:t>INSTRUCTIONS FOR</w:t>
            </w:r>
          </w:p>
          <w:p w:rsidR="008F2640" w:rsidRPr="008F2640" w:rsidRDefault="008F2640" w:rsidP="000D6826">
            <w:pPr>
              <w:spacing w:after="200"/>
              <w:rPr>
                <w:rFonts w:ascii="Times New Roman" w:hAnsi="Times New Roman" w:cs="Times New Roman"/>
                <w:b/>
                <w:bCs/>
              </w:rPr>
            </w:pPr>
            <w:r w:rsidRPr="008F2640">
              <w:rPr>
                <w:rFonts w:ascii="Times New Roman" w:hAnsi="Times New Roman" w:cs="Times New Roman"/>
                <w:b/>
              </w:rPr>
              <w:t>WRITING JOURNAL</w:t>
            </w:r>
          </w:p>
        </w:tc>
        <w:tc>
          <w:tcPr>
            <w:tcW w:w="7420" w:type="dxa"/>
            <w:tcBorders>
              <w:top w:val="single" w:sz="4" w:space="0" w:color="000000"/>
              <w:left w:val="single" w:sz="4" w:space="0" w:color="000000"/>
              <w:bottom w:val="single" w:sz="4" w:space="0" w:color="000000"/>
              <w:right w:val="single" w:sz="4" w:space="0" w:color="000000"/>
            </w:tcBorders>
            <w:shd w:val="clear" w:color="auto" w:fill="auto"/>
          </w:tcPr>
          <w:p w:rsidR="008F2640" w:rsidRPr="008F2640" w:rsidRDefault="008F2640" w:rsidP="000D6826">
            <w:pPr>
              <w:rPr>
                <w:rFonts w:ascii="Times New Roman" w:hAnsi="Times New Roman" w:cs="Times New Roman"/>
                <w:bCs/>
              </w:rPr>
            </w:pPr>
            <w:r w:rsidRPr="008F2640">
              <w:rPr>
                <w:rFonts w:ascii="Times New Roman" w:hAnsi="Times New Roman" w:cs="Times New Roman"/>
                <w:b/>
                <w:bCs/>
              </w:rPr>
              <w:t>Handwritten write-up as follows :</w:t>
            </w:r>
          </w:p>
          <w:p w:rsidR="008F2640" w:rsidRPr="008F2640" w:rsidRDefault="008F2640" w:rsidP="000D6826">
            <w:pPr>
              <w:numPr>
                <w:ilvl w:val="0"/>
                <w:numId w:val="2"/>
              </w:numPr>
              <w:rPr>
                <w:rFonts w:ascii="Times New Roman" w:hAnsi="Times New Roman" w:cs="Times New Roman"/>
                <w:bCs/>
              </w:rPr>
            </w:pPr>
            <w:r w:rsidRPr="008F2640">
              <w:rPr>
                <w:rFonts w:ascii="Times New Roman" w:hAnsi="Times New Roman" w:cs="Times New Roman"/>
                <w:bCs/>
              </w:rPr>
              <w:t>Title</w:t>
            </w:r>
          </w:p>
          <w:p w:rsidR="008F2640" w:rsidRPr="008F2640" w:rsidRDefault="008F2640" w:rsidP="000D6826">
            <w:pPr>
              <w:numPr>
                <w:ilvl w:val="0"/>
                <w:numId w:val="2"/>
              </w:numPr>
              <w:rPr>
                <w:rFonts w:ascii="Times New Roman" w:hAnsi="Times New Roman" w:cs="Times New Roman"/>
                <w:bCs/>
              </w:rPr>
            </w:pPr>
            <w:r w:rsidRPr="008F2640">
              <w:rPr>
                <w:rFonts w:ascii="Times New Roman" w:hAnsi="Times New Roman" w:cs="Times New Roman"/>
                <w:bCs/>
              </w:rPr>
              <w:t>Objectives</w:t>
            </w:r>
          </w:p>
          <w:p w:rsidR="008F2640" w:rsidRPr="008F2640" w:rsidRDefault="008F2640" w:rsidP="000D6826">
            <w:pPr>
              <w:numPr>
                <w:ilvl w:val="0"/>
                <w:numId w:val="2"/>
              </w:numPr>
              <w:rPr>
                <w:rFonts w:ascii="Times New Roman" w:hAnsi="Times New Roman" w:cs="Times New Roman"/>
                <w:bCs/>
              </w:rPr>
            </w:pPr>
            <w:r w:rsidRPr="008F2640">
              <w:rPr>
                <w:rFonts w:ascii="Times New Roman" w:hAnsi="Times New Roman" w:cs="Times New Roman"/>
                <w:bCs/>
              </w:rPr>
              <w:t>Problem statement</w:t>
            </w:r>
          </w:p>
          <w:p w:rsidR="008F2640" w:rsidRPr="008F2640" w:rsidRDefault="008F2640" w:rsidP="000D6826">
            <w:pPr>
              <w:numPr>
                <w:ilvl w:val="0"/>
                <w:numId w:val="2"/>
              </w:numPr>
              <w:rPr>
                <w:rFonts w:ascii="Times New Roman" w:hAnsi="Times New Roman" w:cs="Times New Roman"/>
                <w:bCs/>
              </w:rPr>
            </w:pPr>
            <w:r w:rsidRPr="008F2640">
              <w:rPr>
                <w:rFonts w:ascii="Times New Roman" w:hAnsi="Times New Roman" w:cs="Times New Roman"/>
                <w:bCs/>
              </w:rPr>
              <w:t>Outcomes</w:t>
            </w:r>
          </w:p>
          <w:p w:rsidR="008F2640" w:rsidRPr="008F2640" w:rsidRDefault="008F2640" w:rsidP="000D6826">
            <w:pPr>
              <w:numPr>
                <w:ilvl w:val="0"/>
                <w:numId w:val="2"/>
              </w:numPr>
              <w:rPr>
                <w:rFonts w:ascii="Times New Roman" w:hAnsi="Times New Roman" w:cs="Times New Roman"/>
                <w:bCs/>
              </w:rPr>
            </w:pPr>
            <w:r w:rsidRPr="008F2640">
              <w:rPr>
                <w:rFonts w:ascii="Times New Roman" w:hAnsi="Times New Roman" w:cs="Times New Roman"/>
                <w:bCs/>
              </w:rPr>
              <w:t>Software and hardware requirements</w:t>
            </w:r>
          </w:p>
          <w:p w:rsidR="008F2640" w:rsidRPr="008F2640" w:rsidRDefault="008F2640" w:rsidP="000D6826">
            <w:pPr>
              <w:numPr>
                <w:ilvl w:val="0"/>
                <w:numId w:val="2"/>
              </w:numPr>
              <w:rPr>
                <w:rFonts w:ascii="Times New Roman" w:hAnsi="Times New Roman" w:cs="Times New Roman"/>
                <w:bCs/>
              </w:rPr>
            </w:pPr>
            <w:r w:rsidRPr="008F2640">
              <w:rPr>
                <w:rFonts w:ascii="Times New Roman" w:hAnsi="Times New Roman" w:cs="Times New Roman"/>
                <w:bCs/>
              </w:rPr>
              <w:t>Date of completion</w:t>
            </w:r>
          </w:p>
          <w:p w:rsidR="008F2640" w:rsidRPr="008F2640" w:rsidRDefault="008F2640" w:rsidP="000D6826">
            <w:pPr>
              <w:numPr>
                <w:ilvl w:val="0"/>
                <w:numId w:val="2"/>
              </w:numPr>
              <w:rPr>
                <w:rFonts w:ascii="Times New Roman" w:hAnsi="Times New Roman" w:cs="Times New Roman"/>
                <w:bCs/>
              </w:rPr>
            </w:pPr>
            <w:r w:rsidRPr="008F2640">
              <w:rPr>
                <w:rFonts w:ascii="Times New Roman" w:hAnsi="Times New Roman" w:cs="Times New Roman"/>
                <w:bCs/>
              </w:rPr>
              <w:t>Theory – Concept in brief</w:t>
            </w:r>
          </w:p>
          <w:p w:rsidR="008F2640" w:rsidRPr="008F2640" w:rsidRDefault="008F2640" w:rsidP="000D6826">
            <w:pPr>
              <w:numPr>
                <w:ilvl w:val="0"/>
                <w:numId w:val="2"/>
              </w:numPr>
              <w:rPr>
                <w:rFonts w:ascii="Times New Roman" w:hAnsi="Times New Roman" w:cs="Times New Roman"/>
                <w:bCs/>
              </w:rPr>
            </w:pPr>
            <w:r w:rsidRPr="008F2640">
              <w:rPr>
                <w:rFonts w:ascii="Times New Roman" w:hAnsi="Times New Roman" w:cs="Times New Roman"/>
                <w:bCs/>
              </w:rPr>
              <w:t>Algorithm</w:t>
            </w:r>
          </w:p>
          <w:p w:rsidR="008F2640" w:rsidRPr="008F2640" w:rsidRDefault="008F2640" w:rsidP="000D6826">
            <w:pPr>
              <w:numPr>
                <w:ilvl w:val="0"/>
                <w:numId w:val="2"/>
              </w:numPr>
              <w:rPr>
                <w:rFonts w:ascii="Times New Roman" w:hAnsi="Times New Roman" w:cs="Times New Roman"/>
                <w:bCs/>
              </w:rPr>
            </w:pPr>
            <w:r w:rsidRPr="008F2640">
              <w:rPr>
                <w:rFonts w:ascii="Times New Roman" w:hAnsi="Times New Roman" w:cs="Times New Roman"/>
                <w:bCs/>
              </w:rPr>
              <w:t>Flowchart</w:t>
            </w:r>
          </w:p>
          <w:p w:rsidR="008F2640" w:rsidRPr="008F2640" w:rsidRDefault="008F2640" w:rsidP="000D6826">
            <w:pPr>
              <w:numPr>
                <w:ilvl w:val="0"/>
                <w:numId w:val="2"/>
              </w:numPr>
              <w:rPr>
                <w:rFonts w:ascii="Times New Roman" w:hAnsi="Times New Roman" w:cs="Times New Roman"/>
                <w:bCs/>
              </w:rPr>
            </w:pPr>
            <w:r w:rsidRPr="008F2640">
              <w:rPr>
                <w:rFonts w:ascii="Times New Roman" w:hAnsi="Times New Roman" w:cs="Times New Roman"/>
                <w:bCs/>
              </w:rPr>
              <w:t>Design</w:t>
            </w:r>
          </w:p>
          <w:p w:rsidR="008F2640" w:rsidRPr="008F2640" w:rsidRDefault="008F2640" w:rsidP="000D6826">
            <w:pPr>
              <w:numPr>
                <w:ilvl w:val="0"/>
                <w:numId w:val="2"/>
              </w:numPr>
              <w:rPr>
                <w:rFonts w:ascii="Times New Roman" w:hAnsi="Times New Roman" w:cs="Times New Roman"/>
                <w:bCs/>
              </w:rPr>
            </w:pPr>
            <w:r w:rsidRPr="008F2640">
              <w:rPr>
                <w:rFonts w:ascii="Times New Roman" w:hAnsi="Times New Roman" w:cs="Times New Roman"/>
                <w:bCs/>
              </w:rPr>
              <w:t>Test cases</w:t>
            </w:r>
          </w:p>
          <w:p w:rsidR="008F2640" w:rsidRPr="008F2640" w:rsidRDefault="008F2640" w:rsidP="000D6826">
            <w:pPr>
              <w:numPr>
                <w:ilvl w:val="0"/>
                <w:numId w:val="2"/>
              </w:numPr>
              <w:rPr>
                <w:rFonts w:ascii="Times New Roman" w:hAnsi="Times New Roman" w:cs="Times New Roman"/>
                <w:bCs/>
              </w:rPr>
            </w:pPr>
            <w:r w:rsidRPr="008F2640">
              <w:rPr>
                <w:rFonts w:ascii="Times New Roman" w:hAnsi="Times New Roman" w:cs="Times New Roman"/>
                <w:bCs/>
              </w:rPr>
              <w:t>Conclusion/Analysis</w:t>
            </w:r>
          </w:p>
          <w:p w:rsidR="008F2640" w:rsidRPr="008F2640" w:rsidRDefault="008F2640" w:rsidP="000D6826">
            <w:pPr>
              <w:rPr>
                <w:rFonts w:ascii="Times New Roman" w:hAnsi="Times New Roman" w:cs="Times New Roman"/>
                <w:bCs/>
              </w:rPr>
            </w:pPr>
          </w:p>
          <w:p w:rsidR="008F2640" w:rsidRPr="008F2640" w:rsidRDefault="008F2640" w:rsidP="000D6826">
            <w:pPr>
              <w:rPr>
                <w:rFonts w:ascii="Times New Roman" w:eastAsia="Times New Roman" w:hAnsi="Times New Roman" w:cs="Times New Roman"/>
                <w:b/>
                <w:bCs/>
              </w:rPr>
            </w:pPr>
            <w:r w:rsidRPr="008F2640">
              <w:rPr>
                <w:rFonts w:ascii="Times New Roman" w:hAnsi="Times New Roman" w:cs="Times New Roman"/>
                <w:b/>
                <w:bCs/>
              </w:rPr>
              <w:t>Soft copy as follows :</w:t>
            </w:r>
          </w:p>
          <w:p w:rsidR="008F2640" w:rsidRPr="008F2640" w:rsidRDefault="008F2640" w:rsidP="000D6826">
            <w:pPr>
              <w:rPr>
                <w:rFonts w:ascii="Times New Roman" w:hAnsi="Times New Roman" w:cs="Times New Roman"/>
              </w:rPr>
            </w:pPr>
            <w:r w:rsidRPr="008F2640">
              <w:rPr>
                <w:rFonts w:ascii="Times New Roman" w:eastAsia="Times New Roman" w:hAnsi="Times New Roman" w:cs="Times New Roman"/>
                <w:b/>
                <w:bCs/>
              </w:rPr>
              <w:t xml:space="preserve"> </w:t>
            </w:r>
            <w:r w:rsidRPr="008F2640">
              <w:rPr>
                <w:rFonts w:ascii="Times New Roman" w:hAnsi="Times New Roman" w:cs="Times New Roman"/>
                <w:bCs/>
              </w:rPr>
              <w:t>Program codes with sample output of all performed assignments are to be submitted as soft copy</w:t>
            </w:r>
          </w:p>
        </w:tc>
      </w:tr>
    </w:tbl>
    <w:p w:rsidR="00E56FD1" w:rsidRDefault="00E56FD1" w:rsidP="00E56FD1">
      <w:pPr>
        <w:rPr>
          <w:rFonts w:ascii="Cambria" w:hAnsi="Cambria" w:cs="Cambria"/>
          <w:sz w:val="20"/>
          <w:szCs w:val="20"/>
        </w:rPr>
      </w:pPr>
    </w:p>
    <w:p w:rsidR="00E56FD1" w:rsidRDefault="00E56FD1" w:rsidP="00E56FD1">
      <w:r>
        <w:rPr>
          <w:rFonts w:ascii="Cambria" w:hAnsi="Cambria" w:cs="Cambria"/>
          <w:sz w:val="20"/>
          <w:szCs w:val="20"/>
        </w:rPr>
        <w:t>P</w:t>
      </w:r>
      <w:proofErr w:type="gramStart"/>
      <w:r>
        <w:rPr>
          <w:rFonts w:ascii="Cambria" w:hAnsi="Cambria" w:cs="Cambria"/>
          <w:sz w:val="20"/>
          <w:szCs w:val="20"/>
        </w:rPr>
        <w:t>:F</w:t>
      </w:r>
      <w:proofErr w:type="gramEnd"/>
      <w:r>
        <w:rPr>
          <w:rFonts w:ascii="Cambria" w:hAnsi="Cambria" w:cs="Cambria"/>
          <w:sz w:val="20"/>
          <w:szCs w:val="20"/>
        </w:rPr>
        <w:t>-LTL-UG/03/R1</w:t>
      </w:r>
    </w:p>
    <w:p w:rsidR="008F2640" w:rsidRPr="008F2640" w:rsidRDefault="008F2640" w:rsidP="008F2640">
      <w:pPr>
        <w:tabs>
          <w:tab w:val="left" w:pos="900"/>
        </w:tabs>
        <w:jc w:val="center"/>
        <w:rPr>
          <w:rFonts w:ascii="Times New Roman" w:hAnsi="Times New Roman" w:cs="Times New Roman"/>
          <w:b/>
          <w:bCs/>
          <w:sz w:val="28"/>
          <w:szCs w:val="28"/>
        </w:rPr>
      </w:pPr>
    </w:p>
    <w:p w:rsidR="009A192F" w:rsidRDefault="009A192F" w:rsidP="008F2640">
      <w:pPr>
        <w:rPr>
          <w:rFonts w:ascii="Times New Roman" w:hAnsi="Times New Roman" w:cs="Times New Roman"/>
          <w:b/>
          <w:bCs/>
        </w:rPr>
      </w:pPr>
    </w:p>
    <w:p w:rsidR="009A192F" w:rsidRDefault="009A192F" w:rsidP="008F2640">
      <w:pPr>
        <w:rPr>
          <w:rFonts w:ascii="Times New Roman" w:hAnsi="Times New Roman" w:cs="Times New Roman"/>
          <w:b/>
          <w:bCs/>
        </w:rPr>
      </w:pPr>
    </w:p>
    <w:p w:rsidR="009A192F" w:rsidRDefault="009A192F" w:rsidP="008F2640">
      <w:pPr>
        <w:rPr>
          <w:rFonts w:ascii="Times New Roman" w:hAnsi="Times New Roman" w:cs="Times New Roman"/>
          <w:b/>
          <w:bCs/>
        </w:rPr>
      </w:pPr>
    </w:p>
    <w:p w:rsidR="009A192F" w:rsidRDefault="009A192F" w:rsidP="008F2640">
      <w:pPr>
        <w:rPr>
          <w:rFonts w:ascii="Times New Roman" w:hAnsi="Times New Roman" w:cs="Times New Roman"/>
          <w:b/>
          <w:bCs/>
        </w:rPr>
      </w:pPr>
    </w:p>
    <w:p w:rsidR="009A192F" w:rsidRDefault="009A192F" w:rsidP="008F2640">
      <w:pPr>
        <w:rPr>
          <w:rFonts w:ascii="Times New Roman" w:hAnsi="Times New Roman" w:cs="Times New Roman"/>
          <w:b/>
          <w:bCs/>
        </w:rPr>
      </w:pPr>
    </w:p>
    <w:p w:rsidR="008F2640" w:rsidRDefault="008F2640" w:rsidP="008F2640">
      <w:pPr>
        <w:rPr>
          <w:rFonts w:ascii="Times New Roman" w:hAnsi="Times New Roman" w:cs="Times New Roman"/>
          <w:bCs/>
        </w:rPr>
      </w:pPr>
      <w:r w:rsidRPr="008F2640">
        <w:rPr>
          <w:rFonts w:ascii="Times New Roman" w:hAnsi="Times New Roman" w:cs="Times New Roman"/>
          <w:b/>
          <w:bCs/>
        </w:rPr>
        <w:t xml:space="preserve">Aim: </w:t>
      </w:r>
      <w:r w:rsidRPr="008F2640">
        <w:rPr>
          <w:rFonts w:ascii="Times New Roman" w:hAnsi="Times New Roman" w:cs="Times New Roman"/>
          <w:bCs/>
        </w:rPr>
        <w:t>Implementation of Pass I of assembler.</w:t>
      </w:r>
    </w:p>
    <w:p w:rsidR="000D6826" w:rsidRPr="008F2640" w:rsidRDefault="000D6826" w:rsidP="008F2640">
      <w:pPr>
        <w:rPr>
          <w:rFonts w:ascii="Times New Roman" w:hAnsi="Times New Roman" w:cs="Times New Roman"/>
          <w:b/>
        </w:rPr>
      </w:pPr>
    </w:p>
    <w:p w:rsidR="008F2640" w:rsidRPr="008F2640" w:rsidRDefault="008F2640" w:rsidP="008F2640">
      <w:pPr>
        <w:autoSpaceDE w:val="0"/>
        <w:rPr>
          <w:rFonts w:ascii="Times New Roman" w:hAnsi="Times New Roman" w:cs="Times New Roman"/>
        </w:rPr>
      </w:pPr>
      <w:r w:rsidRPr="008F2640">
        <w:rPr>
          <w:rFonts w:ascii="Times New Roman" w:hAnsi="Times New Roman" w:cs="Times New Roman"/>
          <w:b/>
        </w:rPr>
        <w:t xml:space="preserve">Pre requisite: </w:t>
      </w:r>
    </w:p>
    <w:p w:rsidR="008F2640" w:rsidRPr="008F2640" w:rsidRDefault="008F2640" w:rsidP="008F2640">
      <w:pPr>
        <w:autoSpaceDE w:val="0"/>
        <w:rPr>
          <w:rFonts w:ascii="Times New Roman" w:hAnsi="Times New Roman" w:cs="Times New Roman"/>
          <w:b/>
          <w:bCs/>
        </w:rPr>
      </w:pPr>
      <w:proofErr w:type="gramStart"/>
      <w:r w:rsidRPr="008F2640">
        <w:rPr>
          <w:rFonts w:ascii="Times New Roman" w:hAnsi="Times New Roman" w:cs="Times New Roman"/>
        </w:rPr>
        <w:t>Format and type of assembly instruction.</w:t>
      </w:r>
      <w:proofErr w:type="gramEnd"/>
      <w:r w:rsidRPr="008F2640">
        <w:rPr>
          <w:rFonts w:ascii="Times New Roman" w:hAnsi="Times New Roman" w:cs="Times New Roman"/>
        </w:rPr>
        <w:t xml:space="preserve"> </w:t>
      </w:r>
      <w:proofErr w:type="gramStart"/>
      <w:r w:rsidRPr="008F2640">
        <w:rPr>
          <w:rFonts w:ascii="Times New Roman" w:hAnsi="Times New Roman" w:cs="Times New Roman"/>
        </w:rPr>
        <w:t>Working of an assembler.</w:t>
      </w:r>
      <w:proofErr w:type="gramEnd"/>
    </w:p>
    <w:p w:rsidR="008F2640" w:rsidRPr="008F2640" w:rsidRDefault="008F2640" w:rsidP="008F2640">
      <w:pPr>
        <w:autoSpaceDE w:val="0"/>
        <w:spacing w:after="280"/>
        <w:rPr>
          <w:rFonts w:ascii="Times New Roman" w:hAnsi="Times New Roman" w:cs="Times New Roman"/>
        </w:rPr>
      </w:pPr>
      <w:r w:rsidRPr="008F2640">
        <w:rPr>
          <w:rFonts w:ascii="Times New Roman" w:hAnsi="Times New Roman" w:cs="Times New Roman"/>
          <w:b/>
          <w:bCs/>
        </w:rPr>
        <w:t>Learning Objectives:</w:t>
      </w:r>
      <w:r w:rsidRPr="008F2640">
        <w:rPr>
          <w:rFonts w:ascii="Times New Roman" w:hAnsi="Times New Roman" w:cs="Times New Roman"/>
          <w:b/>
        </w:rPr>
        <w:t xml:space="preserve"> </w:t>
      </w:r>
    </w:p>
    <w:p w:rsidR="008F2640" w:rsidRPr="008F2640" w:rsidRDefault="008F2640" w:rsidP="000D554A">
      <w:pPr>
        <w:numPr>
          <w:ilvl w:val="0"/>
          <w:numId w:val="3"/>
        </w:numPr>
        <w:tabs>
          <w:tab w:val="clear" w:pos="0"/>
        </w:tabs>
        <w:autoSpaceDE w:val="0"/>
        <w:ind w:left="284"/>
        <w:rPr>
          <w:rFonts w:ascii="Times New Roman" w:hAnsi="Times New Roman" w:cs="Times New Roman"/>
        </w:rPr>
      </w:pPr>
      <w:r w:rsidRPr="008F2640">
        <w:rPr>
          <w:rFonts w:ascii="Times New Roman" w:hAnsi="Times New Roman" w:cs="Times New Roman"/>
        </w:rPr>
        <w:t>Analyze of source code to solve problem.</w:t>
      </w:r>
    </w:p>
    <w:p w:rsidR="008F2640" w:rsidRPr="008F2640" w:rsidRDefault="008F2640" w:rsidP="000D554A">
      <w:pPr>
        <w:numPr>
          <w:ilvl w:val="0"/>
          <w:numId w:val="3"/>
        </w:numPr>
        <w:tabs>
          <w:tab w:val="clear" w:pos="0"/>
        </w:tabs>
        <w:autoSpaceDE w:val="0"/>
        <w:spacing w:after="280"/>
        <w:ind w:left="284"/>
        <w:rPr>
          <w:rFonts w:ascii="Times New Roman" w:hAnsi="Times New Roman" w:cs="Times New Roman"/>
          <w:b/>
        </w:rPr>
      </w:pPr>
      <w:r w:rsidRPr="008F2640">
        <w:rPr>
          <w:rFonts w:ascii="Times New Roman" w:hAnsi="Times New Roman" w:cs="Times New Roman"/>
        </w:rPr>
        <w:t>Identify data structures required in the design of assembler.</w:t>
      </w:r>
      <w:r w:rsidRPr="008F2640">
        <w:rPr>
          <w:rFonts w:ascii="Times New Roman" w:hAnsi="Times New Roman" w:cs="Times New Roman"/>
          <w:b/>
        </w:rPr>
        <w:t xml:space="preserve">   </w:t>
      </w:r>
    </w:p>
    <w:p w:rsidR="000D554A" w:rsidRDefault="008F2640" w:rsidP="008F2640">
      <w:pPr>
        <w:autoSpaceDE w:val="0"/>
        <w:spacing w:after="280"/>
        <w:rPr>
          <w:rFonts w:ascii="Times New Roman" w:hAnsi="Times New Roman" w:cs="Times New Roman"/>
        </w:rPr>
      </w:pPr>
      <w:r w:rsidRPr="008F2640">
        <w:rPr>
          <w:rFonts w:ascii="Times New Roman" w:hAnsi="Times New Roman" w:cs="Times New Roman"/>
          <w:b/>
        </w:rPr>
        <w:t>Learning Outcomes:</w:t>
      </w:r>
    </w:p>
    <w:p w:rsidR="008F2640" w:rsidRPr="008F2640" w:rsidRDefault="000D554A" w:rsidP="008F2640">
      <w:pPr>
        <w:autoSpaceDE w:val="0"/>
        <w:spacing w:after="280"/>
        <w:rPr>
          <w:rFonts w:ascii="Times New Roman" w:hAnsi="Times New Roman" w:cs="Times New Roman"/>
        </w:rPr>
      </w:pPr>
      <w:r>
        <w:rPr>
          <w:rFonts w:ascii="Times New Roman" w:hAnsi="Times New Roman" w:cs="Times New Roman"/>
        </w:rPr>
        <w:t>T</w:t>
      </w:r>
      <w:r w:rsidR="008F2640" w:rsidRPr="008F2640">
        <w:rPr>
          <w:rFonts w:ascii="Times New Roman" w:hAnsi="Times New Roman" w:cs="Times New Roman"/>
        </w:rPr>
        <w:t>he students will be able to</w:t>
      </w:r>
    </w:p>
    <w:p w:rsidR="008F2640" w:rsidRPr="008F2640" w:rsidRDefault="008F2640" w:rsidP="008F2640">
      <w:pPr>
        <w:numPr>
          <w:ilvl w:val="0"/>
          <w:numId w:val="4"/>
        </w:numPr>
        <w:autoSpaceDE w:val="0"/>
        <w:rPr>
          <w:rFonts w:ascii="Times New Roman" w:hAnsi="Times New Roman" w:cs="Times New Roman"/>
        </w:rPr>
      </w:pPr>
      <w:r w:rsidRPr="008F2640">
        <w:rPr>
          <w:rFonts w:ascii="Times New Roman" w:hAnsi="Times New Roman" w:cs="Times New Roman"/>
        </w:rPr>
        <w:t xml:space="preserve">Parse and tokenize the assembly source code </w:t>
      </w:r>
    </w:p>
    <w:p w:rsidR="008F2640" w:rsidRPr="008F2640" w:rsidRDefault="008F2640" w:rsidP="008F2640">
      <w:pPr>
        <w:numPr>
          <w:ilvl w:val="0"/>
          <w:numId w:val="4"/>
        </w:numPr>
        <w:autoSpaceDE w:val="0"/>
        <w:rPr>
          <w:rFonts w:ascii="Times New Roman" w:hAnsi="Times New Roman" w:cs="Times New Roman"/>
        </w:rPr>
      </w:pPr>
      <w:r w:rsidRPr="008F2640">
        <w:rPr>
          <w:rFonts w:ascii="Times New Roman" w:hAnsi="Times New Roman" w:cs="Times New Roman"/>
        </w:rPr>
        <w:t>Perform the LC processing</w:t>
      </w:r>
    </w:p>
    <w:p w:rsidR="008F2640" w:rsidRPr="008F2640" w:rsidRDefault="008F2640" w:rsidP="008F2640">
      <w:pPr>
        <w:numPr>
          <w:ilvl w:val="0"/>
          <w:numId w:val="4"/>
        </w:numPr>
        <w:autoSpaceDE w:val="0"/>
        <w:rPr>
          <w:rFonts w:ascii="Times New Roman" w:hAnsi="Times New Roman" w:cs="Times New Roman"/>
        </w:rPr>
      </w:pPr>
      <w:r w:rsidRPr="008F2640">
        <w:rPr>
          <w:rFonts w:ascii="Times New Roman" w:hAnsi="Times New Roman" w:cs="Times New Roman"/>
        </w:rPr>
        <w:t>Generate the intermediate code file</w:t>
      </w:r>
    </w:p>
    <w:p w:rsidR="008F2640" w:rsidRPr="008F2640" w:rsidRDefault="008F2640" w:rsidP="008F2640">
      <w:pPr>
        <w:numPr>
          <w:ilvl w:val="0"/>
          <w:numId w:val="4"/>
        </w:numPr>
        <w:autoSpaceDE w:val="0"/>
        <w:spacing w:after="280"/>
        <w:rPr>
          <w:rFonts w:ascii="Times New Roman" w:hAnsi="Times New Roman" w:cs="Times New Roman"/>
          <w:b/>
          <w:bCs/>
        </w:rPr>
      </w:pPr>
      <w:r w:rsidRPr="008F2640">
        <w:rPr>
          <w:rFonts w:ascii="Times New Roman" w:hAnsi="Times New Roman" w:cs="Times New Roman"/>
        </w:rPr>
        <w:t xml:space="preserve">Design the symbol table, literal table, </w:t>
      </w:r>
      <w:proofErr w:type="spellStart"/>
      <w:r w:rsidRPr="008F2640">
        <w:rPr>
          <w:rFonts w:ascii="Times New Roman" w:hAnsi="Times New Roman" w:cs="Times New Roman"/>
        </w:rPr>
        <w:t>pooltab</w:t>
      </w:r>
      <w:proofErr w:type="spellEnd"/>
    </w:p>
    <w:p w:rsidR="008F2640" w:rsidRPr="008F2640" w:rsidRDefault="008F2640" w:rsidP="008F2640">
      <w:pPr>
        <w:jc w:val="both"/>
        <w:rPr>
          <w:rFonts w:ascii="Times New Roman" w:hAnsi="Times New Roman" w:cs="Times New Roman"/>
        </w:rPr>
      </w:pPr>
      <w:r w:rsidRPr="008F2640">
        <w:rPr>
          <w:rFonts w:ascii="Times New Roman" w:hAnsi="Times New Roman" w:cs="Times New Roman"/>
          <w:b/>
          <w:bCs/>
        </w:rPr>
        <w:t>Theory:</w:t>
      </w:r>
    </w:p>
    <w:p w:rsidR="008F2640" w:rsidRPr="008F2640" w:rsidRDefault="008F2640" w:rsidP="008F2640">
      <w:pPr>
        <w:pStyle w:val="NormalWeb"/>
        <w:ind w:firstLine="720"/>
        <w:jc w:val="both"/>
      </w:pPr>
      <w:r w:rsidRPr="008F2640">
        <w:t>Assembler is a program which converts assembly language instructions into machine language form. A two pass assembler takes two scans of source code to produce the machine code from assembly language program.</w:t>
      </w:r>
    </w:p>
    <w:p w:rsidR="008F2640" w:rsidRPr="008F2640" w:rsidRDefault="008F2640" w:rsidP="008F2640">
      <w:pPr>
        <w:pStyle w:val="NormalWeb"/>
        <w:jc w:val="both"/>
      </w:pPr>
      <w:r w:rsidRPr="008F2640">
        <w:t>Assembly process consists of following activities:</w:t>
      </w:r>
    </w:p>
    <w:p w:rsidR="008F2640" w:rsidRPr="008F2640" w:rsidRDefault="008F2640" w:rsidP="008F2640">
      <w:pPr>
        <w:pStyle w:val="NormalWeb"/>
        <w:numPr>
          <w:ilvl w:val="0"/>
          <w:numId w:val="5"/>
        </w:numPr>
        <w:spacing w:after="0"/>
        <w:jc w:val="both"/>
      </w:pPr>
      <w:r w:rsidRPr="008F2640">
        <w:t xml:space="preserve">Convert mnemonics to their machine language </w:t>
      </w:r>
      <w:proofErr w:type="spellStart"/>
      <w:r w:rsidRPr="008F2640">
        <w:t>opcode</w:t>
      </w:r>
      <w:proofErr w:type="spellEnd"/>
      <w:r w:rsidRPr="008F2640">
        <w:t xml:space="preserve"> equivalents</w:t>
      </w:r>
    </w:p>
    <w:p w:rsidR="008F2640" w:rsidRPr="008F2640" w:rsidRDefault="008F2640" w:rsidP="008F2640">
      <w:pPr>
        <w:pStyle w:val="NormalWeb"/>
        <w:numPr>
          <w:ilvl w:val="0"/>
          <w:numId w:val="5"/>
        </w:numPr>
        <w:spacing w:before="0"/>
        <w:jc w:val="both"/>
      </w:pPr>
      <w:r w:rsidRPr="008F2640">
        <w:t>Convert symbolic (i.e. variables, jump labels) operands to their machine addresses</w:t>
      </w:r>
    </w:p>
    <w:p w:rsidR="008F2640" w:rsidRPr="008F2640" w:rsidRDefault="008F2640" w:rsidP="008F2640">
      <w:pPr>
        <w:pStyle w:val="NormalWeb"/>
        <w:numPr>
          <w:ilvl w:val="0"/>
          <w:numId w:val="5"/>
        </w:numPr>
        <w:spacing w:before="0"/>
        <w:jc w:val="both"/>
      </w:pPr>
      <w:r w:rsidRPr="008F2640">
        <w:t>Translate data constants into internal machine representations</w:t>
      </w:r>
    </w:p>
    <w:p w:rsidR="008F2640" w:rsidRPr="008F2640" w:rsidRDefault="008F2640" w:rsidP="008F2640">
      <w:pPr>
        <w:pStyle w:val="NormalWeb"/>
        <w:numPr>
          <w:ilvl w:val="0"/>
          <w:numId w:val="5"/>
        </w:numPr>
        <w:spacing w:before="0"/>
        <w:jc w:val="both"/>
      </w:pPr>
      <w:r w:rsidRPr="008F2640">
        <w:t>Output the object program and provide other information required for linker and loader</w:t>
      </w:r>
    </w:p>
    <w:p w:rsidR="008F2640" w:rsidRPr="008F2640" w:rsidRDefault="008F2640" w:rsidP="008F2640">
      <w:pPr>
        <w:pStyle w:val="NormalWeb"/>
        <w:jc w:val="both"/>
      </w:pPr>
      <w:r w:rsidRPr="008F2640">
        <w:t xml:space="preserve">Pass </w:t>
      </w:r>
      <w:proofErr w:type="gramStart"/>
      <w:r w:rsidRPr="008F2640">
        <w:t>I</w:t>
      </w:r>
      <w:proofErr w:type="gramEnd"/>
      <w:r w:rsidRPr="008F2640">
        <w:t xml:space="preserve"> Tasks:</w:t>
      </w:r>
    </w:p>
    <w:p w:rsidR="008F2640" w:rsidRPr="008F2640" w:rsidRDefault="008F2640" w:rsidP="008F2640">
      <w:pPr>
        <w:pStyle w:val="NormalWeb"/>
        <w:numPr>
          <w:ilvl w:val="0"/>
          <w:numId w:val="6"/>
        </w:numPr>
        <w:spacing w:after="0"/>
        <w:jc w:val="both"/>
      </w:pPr>
      <w:r w:rsidRPr="008F2640">
        <w:t>Assign addresses to all the statements in the program ( address assignment)</w:t>
      </w:r>
    </w:p>
    <w:p w:rsidR="008F2640" w:rsidRPr="008F2640" w:rsidRDefault="008F2640" w:rsidP="008F2640">
      <w:pPr>
        <w:pStyle w:val="NormalWeb"/>
        <w:numPr>
          <w:ilvl w:val="0"/>
          <w:numId w:val="6"/>
        </w:numPr>
        <w:spacing w:before="0"/>
        <w:jc w:val="both"/>
      </w:pPr>
      <w:r w:rsidRPr="008F2640">
        <w:t>Save the values (addresses) assigned to all labels(including label and variable names) for use in pass II (Symbol Table creation)</w:t>
      </w:r>
    </w:p>
    <w:p w:rsidR="008F2640" w:rsidRPr="008F2640" w:rsidRDefault="008F2640" w:rsidP="008F2640">
      <w:pPr>
        <w:pStyle w:val="NormalWeb"/>
        <w:numPr>
          <w:ilvl w:val="0"/>
          <w:numId w:val="6"/>
        </w:numPr>
        <w:spacing w:before="0"/>
        <w:jc w:val="both"/>
        <w:rPr>
          <w:b/>
        </w:rPr>
      </w:pPr>
      <w:r w:rsidRPr="008F2640">
        <w:t>Perform processing of assembler directives(e.g. BYTE, RESW directives can affect address assignment)</w:t>
      </w:r>
    </w:p>
    <w:p w:rsidR="008F2640" w:rsidRPr="008F2640" w:rsidRDefault="008F2640" w:rsidP="008F2640">
      <w:pPr>
        <w:spacing w:after="200"/>
        <w:contextualSpacing/>
        <w:rPr>
          <w:rFonts w:ascii="Times New Roman" w:hAnsi="Times New Roman" w:cs="Times New Roman"/>
        </w:rPr>
      </w:pPr>
      <w:r w:rsidRPr="008F2640">
        <w:rPr>
          <w:rFonts w:ascii="Times New Roman" w:hAnsi="Times New Roman" w:cs="Times New Roman"/>
          <w:b/>
        </w:rPr>
        <w:t>Description using set theory:</w:t>
      </w:r>
      <w:r w:rsidRPr="008F2640">
        <w:rPr>
          <w:rFonts w:ascii="Times New Roman" w:hAnsi="Times New Roman" w:cs="Times New Roman"/>
        </w:rPr>
        <w:t xml:space="preserve"> </w:t>
      </w:r>
    </w:p>
    <w:p w:rsidR="008F2640" w:rsidRPr="008F2640" w:rsidRDefault="008F2640" w:rsidP="008F2640">
      <w:pPr>
        <w:spacing w:after="200"/>
        <w:ind w:firstLine="720"/>
        <w:contextualSpacing/>
        <w:rPr>
          <w:rFonts w:ascii="Times New Roman" w:hAnsi="Times New Roman" w:cs="Times New Roman"/>
        </w:rPr>
      </w:pPr>
      <w:proofErr w:type="gramStart"/>
      <w:r w:rsidRPr="008F2640">
        <w:rPr>
          <w:rFonts w:ascii="Times New Roman" w:hAnsi="Times New Roman" w:cs="Times New Roman"/>
        </w:rPr>
        <w:t>Let  ‘S’</w:t>
      </w:r>
      <w:proofErr w:type="gramEnd"/>
      <w:r w:rsidRPr="008F2640">
        <w:rPr>
          <w:rFonts w:ascii="Times New Roman" w:hAnsi="Times New Roman" w:cs="Times New Roman"/>
        </w:rPr>
        <w:t xml:space="preserve"> be set which represents a system</w:t>
      </w:r>
      <w:r w:rsidRPr="008F2640">
        <w:rPr>
          <w:rFonts w:ascii="Times New Roman" w:hAnsi="Times New Roman" w:cs="Times New Roman"/>
        </w:rPr>
        <w:tab/>
        <w:t>S={</w:t>
      </w:r>
      <w:proofErr w:type="spellStart"/>
      <w:r w:rsidRPr="008F2640">
        <w:rPr>
          <w:rFonts w:ascii="Times New Roman" w:hAnsi="Times New Roman" w:cs="Times New Roman"/>
        </w:rPr>
        <w:t>I,O,T,D,Succ,Fail</w:t>
      </w:r>
      <w:proofErr w:type="spellEnd"/>
      <w:r w:rsidRPr="008F2640">
        <w:rPr>
          <w:rFonts w:ascii="Times New Roman" w:hAnsi="Times New Roman" w:cs="Times New Roman"/>
        </w:rPr>
        <w:t>}</w:t>
      </w:r>
    </w:p>
    <w:p w:rsidR="008F2640" w:rsidRPr="008F2640" w:rsidRDefault="008F2640" w:rsidP="008F2640">
      <w:pPr>
        <w:spacing w:after="200"/>
        <w:contextualSpacing/>
        <w:rPr>
          <w:rFonts w:ascii="Times New Roman" w:hAnsi="Times New Roman" w:cs="Times New Roman"/>
        </w:rPr>
      </w:pPr>
      <w:proofErr w:type="gramStart"/>
      <w:r w:rsidRPr="008F2640">
        <w:rPr>
          <w:rFonts w:ascii="Times New Roman" w:hAnsi="Times New Roman" w:cs="Times New Roman"/>
        </w:rPr>
        <w:t>where</w:t>
      </w:r>
      <w:proofErr w:type="gramEnd"/>
      <w:r w:rsidRPr="008F2640">
        <w:rPr>
          <w:rFonts w:ascii="Times New Roman" w:hAnsi="Times New Roman" w:cs="Times New Roman"/>
        </w:rPr>
        <w:t>,</w:t>
      </w:r>
    </w:p>
    <w:p w:rsidR="008F2640" w:rsidRPr="008F2640" w:rsidRDefault="008F2640" w:rsidP="008F2640">
      <w:pPr>
        <w:spacing w:after="200"/>
        <w:contextualSpacing/>
        <w:rPr>
          <w:rFonts w:ascii="Times New Roman" w:hAnsi="Times New Roman" w:cs="Times New Roman"/>
        </w:rPr>
      </w:pPr>
      <w:r w:rsidRPr="008F2640">
        <w:rPr>
          <w:rFonts w:ascii="Times New Roman" w:hAnsi="Times New Roman" w:cs="Times New Roman"/>
        </w:rPr>
        <w:tab/>
        <w:t xml:space="preserve"> </w:t>
      </w:r>
      <w:r w:rsidRPr="008F2640">
        <w:rPr>
          <w:rFonts w:ascii="Times New Roman" w:hAnsi="Times New Roman" w:cs="Times New Roman"/>
        </w:rPr>
        <w:tab/>
        <w:t>I=Input</w:t>
      </w:r>
    </w:p>
    <w:p w:rsidR="008F2640" w:rsidRPr="008F2640" w:rsidRDefault="008F2640" w:rsidP="008F2640">
      <w:pPr>
        <w:spacing w:after="200"/>
        <w:ind w:left="720" w:firstLine="720"/>
        <w:contextualSpacing/>
        <w:rPr>
          <w:rFonts w:ascii="Times New Roman" w:hAnsi="Times New Roman" w:cs="Times New Roman"/>
        </w:rPr>
      </w:pPr>
      <w:r w:rsidRPr="008F2640">
        <w:rPr>
          <w:rFonts w:ascii="Times New Roman" w:hAnsi="Times New Roman" w:cs="Times New Roman"/>
        </w:rPr>
        <w:t>O=Output</w:t>
      </w:r>
    </w:p>
    <w:p w:rsidR="008F2640" w:rsidRPr="008F2640" w:rsidRDefault="008F2640" w:rsidP="008F2640">
      <w:pPr>
        <w:spacing w:after="200"/>
        <w:ind w:left="720" w:firstLine="720"/>
        <w:contextualSpacing/>
        <w:rPr>
          <w:rFonts w:ascii="Times New Roman" w:hAnsi="Times New Roman" w:cs="Times New Roman"/>
        </w:rPr>
      </w:pPr>
      <w:r w:rsidRPr="008F2640">
        <w:rPr>
          <w:rFonts w:ascii="Times New Roman" w:hAnsi="Times New Roman" w:cs="Times New Roman"/>
        </w:rPr>
        <w:t>T=Type (Variant I or II)</w:t>
      </w:r>
    </w:p>
    <w:p w:rsidR="008F2640" w:rsidRPr="008F2640" w:rsidRDefault="008F2640" w:rsidP="008F2640">
      <w:pPr>
        <w:spacing w:after="200"/>
        <w:ind w:left="720" w:firstLine="720"/>
        <w:contextualSpacing/>
        <w:rPr>
          <w:rFonts w:ascii="Times New Roman" w:hAnsi="Times New Roman" w:cs="Times New Roman"/>
        </w:rPr>
      </w:pPr>
      <w:r w:rsidRPr="008F2640">
        <w:rPr>
          <w:rFonts w:ascii="Times New Roman" w:hAnsi="Times New Roman" w:cs="Times New Roman"/>
        </w:rPr>
        <w:lastRenderedPageBreak/>
        <w:t>D=Data Structure</w:t>
      </w:r>
    </w:p>
    <w:p w:rsidR="008F2640" w:rsidRPr="008F2640" w:rsidRDefault="008F2640" w:rsidP="008F2640">
      <w:pPr>
        <w:spacing w:after="200"/>
        <w:contextualSpacing/>
        <w:rPr>
          <w:rFonts w:ascii="Times New Roman" w:hAnsi="Times New Roman" w:cs="Times New Roman"/>
        </w:rPr>
      </w:pPr>
    </w:p>
    <w:p w:rsidR="008F2640" w:rsidRPr="008F2640" w:rsidRDefault="008F2640" w:rsidP="008F2640">
      <w:pPr>
        <w:spacing w:after="200"/>
        <w:ind w:firstLine="720"/>
        <w:contextualSpacing/>
        <w:rPr>
          <w:rFonts w:ascii="Times New Roman" w:hAnsi="Times New Roman" w:cs="Times New Roman"/>
        </w:rPr>
      </w:pPr>
      <w:r w:rsidRPr="008F2640">
        <w:rPr>
          <w:rFonts w:ascii="Times New Roman" w:hAnsi="Times New Roman" w:cs="Times New Roman"/>
        </w:rPr>
        <w:t>I</w:t>
      </w:r>
      <w:proofErr w:type="gramStart"/>
      <w:r w:rsidRPr="008F2640">
        <w:rPr>
          <w:rFonts w:ascii="Times New Roman" w:hAnsi="Times New Roman" w:cs="Times New Roman"/>
        </w:rPr>
        <w:t>={</w:t>
      </w:r>
      <w:proofErr w:type="spellStart"/>
      <w:proofErr w:type="gramEnd"/>
      <w:r w:rsidRPr="008F2640">
        <w:rPr>
          <w:rFonts w:ascii="Times New Roman" w:hAnsi="Times New Roman" w:cs="Times New Roman"/>
        </w:rPr>
        <w:t>Sf,Mf</w:t>
      </w:r>
      <w:proofErr w:type="spellEnd"/>
      <w:r w:rsidRPr="008F2640">
        <w:rPr>
          <w:rFonts w:ascii="Times New Roman" w:hAnsi="Times New Roman" w:cs="Times New Roman"/>
        </w:rPr>
        <w:t>}</w:t>
      </w:r>
    </w:p>
    <w:p w:rsidR="008F2640" w:rsidRPr="008F2640" w:rsidRDefault="008F2640" w:rsidP="008F2640">
      <w:pPr>
        <w:spacing w:after="200"/>
        <w:contextualSpacing/>
        <w:rPr>
          <w:rFonts w:ascii="Times New Roman" w:hAnsi="Times New Roman" w:cs="Times New Roman"/>
        </w:rPr>
      </w:pPr>
      <w:proofErr w:type="gramStart"/>
      <w:r w:rsidRPr="008F2640">
        <w:rPr>
          <w:rFonts w:ascii="Times New Roman" w:hAnsi="Times New Roman" w:cs="Times New Roman"/>
        </w:rPr>
        <w:t>where</w:t>
      </w:r>
      <w:proofErr w:type="gramEnd"/>
      <w:r w:rsidRPr="008F2640">
        <w:rPr>
          <w:rFonts w:ascii="Times New Roman" w:hAnsi="Times New Roman" w:cs="Times New Roman"/>
        </w:rPr>
        <w:t>,</w:t>
      </w:r>
    </w:p>
    <w:p w:rsidR="008F2640" w:rsidRPr="008F2640" w:rsidRDefault="008F2640" w:rsidP="008F2640">
      <w:pPr>
        <w:spacing w:after="200"/>
        <w:ind w:left="720" w:firstLine="720"/>
        <w:contextualSpacing/>
        <w:rPr>
          <w:rFonts w:ascii="Times New Roman" w:hAnsi="Times New Roman" w:cs="Times New Roman"/>
        </w:rPr>
      </w:pPr>
      <w:proofErr w:type="spellStart"/>
      <w:r w:rsidRPr="008F2640">
        <w:rPr>
          <w:rFonts w:ascii="Times New Roman" w:hAnsi="Times New Roman" w:cs="Times New Roman"/>
        </w:rPr>
        <w:t>Sf</w:t>
      </w:r>
      <w:proofErr w:type="spellEnd"/>
      <w:r w:rsidRPr="008F2640">
        <w:rPr>
          <w:rFonts w:ascii="Times New Roman" w:hAnsi="Times New Roman" w:cs="Times New Roman"/>
        </w:rPr>
        <w:t>=Source Code File</w:t>
      </w:r>
    </w:p>
    <w:p w:rsidR="008F2640" w:rsidRPr="008F2640" w:rsidRDefault="008F2640" w:rsidP="008F2640">
      <w:pPr>
        <w:spacing w:after="200"/>
        <w:ind w:left="720" w:firstLine="720"/>
        <w:contextualSpacing/>
        <w:rPr>
          <w:rFonts w:ascii="Times New Roman" w:hAnsi="Times New Roman" w:cs="Times New Roman"/>
        </w:rPr>
      </w:pPr>
      <w:r w:rsidRPr="008F2640">
        <w:rPr>
          <w:rFonts w:ascii="Times New Roman" w:hAnsi="Times New Roman" w:cs="Times New Roman"/>
        </w:rPr>
        <w:t>Mf=Mnemonic Table</w:t>
      </w:r>
    </w:p>
    <w:p w:rsidR="008F2640" w:rsidRPr="008F2640" w:rsidRDefault="008F2640" w:rsidP="008F2640">
      <w:pPr>
        <w:spacing w:after="200"/>
        <w:contextualSpacing/>
        <w:rPr>
          <w:rFonts w:ascii="Times New Roman" w:hAnsi="Times New Roman" w:cs="Times New Roman"/>
        </w:rPr>
      </w:pPr>
    </w:p>
    <w:p w:rsidR="008F2640" w:rsidRPr="008F2640" w:rsidRDefault="008F2640" w:rsidP="008F2640">
      <w:pPr>
        <w:spacing w:after="200"/>
        <w:ind w:firstLine="720"/>
        <w:contextualSpacing/>
        <w:rPr>
          <w:rFonts w:ascii="Times New Roman" w:hAnsi="Times New Roman" w:cs="Times New Roman"/>
        </w:rPr>
      </w:pPr>
      <w:r w:rsidRPr="008F2640">
        <w:rPr>
          <w:rFonts w:ascii="Times New Roman" w:hAnsi="Times New Roman" w:cs="Times New Roman"/>
        </w:rPr>
        <w:t>O</w:t>
      </w:r>
      <w:proofErr w:type="gramStart"/>
      <w:r w:rsidRPr="008F2640">
        <w:rPr>
          <w:rFonts w:ascii="Times New Roman" w:hAnsi="Times New Roman" w:cs="Times New Roman"/>
        </w:rPr>
        <w:t>={</w:t>
      </w:r>
      <w:proofErr w:type="spellStart"/>
      <w:proofErr w:type="gramEnd"/>
      <w:r w:rsidRPr="008F2640">
        <w:rPr>
          <w:rFonts w:ascii="Times New Roman" w:hAnsi="Times New Roman" w:cs="Times New Roman"/>
        </w:rPr>
        <w:t>St,Lt,Ic</w:t>
      </w:r>
      <w:proofErr w:type="spellEnd"/>
      <w:r w:rsidRPr="008F2640">
        <w:rPr>
          <w:rFonts w:ascii="Times New Roman" w:hAnsi="Times New Roman" w:cs="Times New Roman"/>
        </w:rPr>
        <w:t>}</w:t>
      </w:r>
    </w:p>
    <w:p w:rsidR="008F2640" w:rsidRPr="008F2640" w:rsidRDefault="008F2640" w:rsidP="008F2640">
      <w:pPr>
        <w:spacing w:after="200"/>
        <w:contextualSpacing/>
        <w:rPr>
          <w:rFonts w:ascii="Times New Roman" w:hAnsi="Times New Roman" w:cs="Times New Roman"/>
        </w:rPr>
      </w:pPr>
      <w:r w:rsidRPr="008F2640">
        <w:rPr>
          <w:rFonts w:ascii="Times New Roman" w:hAnsi="Times New Roman" w:cs="Times New Roman"/>
        </w:rPr>
        <w:t>Where,</w:t>
      </w:r>
    </w:p>
    <w:p w:rsidR="008F2640" w:rsidRPr="008F2640" w:rsidRDefault="008F2640" w:rsidP="008F2640">
      <w:pPr>
        <w:spacing w:after="200"/>
        <w:ind w:left="720" w:firstLine="720"/>
        <w:contextualSpacing/>
        <w:rPr>
          <w:rFonts w:ascii="Times New Roman" w:hAnsi="Times New Roman" w:cs="Times New Roman"/>
        </w:rPr>
      </w:pPr>
      <w:r w:rsidRPr="008F2640">
        <w:rPr>
          <w:rFonts w:ascii="Times New Roman" w:hAnsi="Times New Roman" w:cs="Times New Roman"/>
        </w:rPr>
        <w:t>St=Symbol</w:t>
      </w:r>
    </w:p>
    <w:p w:rsidR="008F2640" w:rsidRPr="008F2640" w:rsidRDefault="008F2640" w:rsidP="008F2640">
      <w:pPr>
        <w:spacing w:after="200"/>
        <w:ind w:left="720" w:firstLine="720"/>
        <w:contextualSpacing/>
        <w:rPr>
          <w:rFonts w:ascii="Times New Roman" w:hAnsi="Times New Roman" w:cs="Times New Roman"/>
        </w:rPr>
      </w:pPr>
      <w:r w:rsidRPr="008F2640">
        <w:rPr>
          <w:rFonts w:ascii="Times New Roman" w:hAnsi="Times New Roman" w:cs="Times New Roman"/>
        </w:rPr>
        <w:t>Lt=Literal</w:t>
      </w:r>
    </w:p>
    <w:p w:rsidR="008F2640" w:rsidRPr="008F2640" w:rsidRDefault="008F2640" w:rsidP="008F2640">
      <w:pPr>
        <w:spacing w:after="200"/>
        <w:ind w:left="720" w:firstLine="720"/>
        <w:contextualSpacing/>
        <w:rPr>
          <w:rFonts w:ascii="Times New Roman" w:hAnsi="Times New Roman" w:cs="Times New Roman"/>
        </w:rPr>
      </w:pPr>
      <w:proofErr w:type="spellStart"/>
      <w:proofErr w:type="gramStart"/>
      <w:r w:rsidRPr="008F2640">
        <w:rPr>
          <w:rFonts w:ascii="Times New Roman" w:hAnsi="Times New Roman" w:cs="Times New Roman"/>
        </w:rPr>
        <w:t>Ic</w:t>
      </w:r>
      <w:proofErr w:type="spellEnd"/>
      <w:r w:rsidRPr="008F2640">
        <w:rPr>
          <w:rFonts w:ascii="Times New Roman" w:hAnsi="Times New Roman" w:cs="Times New Roman"/>
        </w:rPr>
        <w:t>=</w:t>
      </w:r>
      <w:proofErr w:type="gramEnd"/>
      <w:r w:rsidRPr="008F2640">
        <w:rPr>
          <w:rFonts w:ascii="Times New Roman" w:hAnsi="Times New Roman" w:cs="Times New Roman"/>
        </w:rPr>
        <w:t>Intermediate Code File</w:t>
      </w:r>
    </w:p>
    <w:p w:rsidR="008F2640" w:rsidRPr="008F2640" w:rsidRDefault="008F2640" w:rsidP="008F2640">
      <w:pPr>
        <w:spacing w:after="200"/>
        <w:contextualSpacing/>
        <w:rPr>
          <w:rFonts w:ascii="Times New Roman" w:hAnsi="Times New Roman" w:cs="Times New Roman"/>
        </w:rPr>
      </w:pPr>
    </w:p>
    <w:p w:rsidR="008F2640" w:rsidRPr="008F2640" w:rsidRDefault="008F2640" w:rsidP="008F2640">
      <w:pPr>
        <w:spacing w:after="200"/>
        <w:contextualSpacing/>
        <w:rPr>
          <w:rFonts w:ascii="Times New Roman" w:hAnsi="Times New Roman" w:cs="Times New Roman"/>
        </w:rPr>
      </w:pPr>
      <w:r w:rsidRPr="008F2640">
        <w:rPr>
          <w:rFonts w:ascii="Times New Roman" w:hAnsi="Times New Roman" w:cs="Times New Roman"/>
        </w:rPr>
        <w:tab/>
        <w:t>St</w:t>
      </w:r>
      <w:proofErr w:type="gramStart"/>
      <w:r w:rsidRPr="008F2640">
        <w:rPr>
          <w:rFonts w:ascii="Times New Roman" w:hAnsi="Times New Roman" w:cs="Times New Roman"/>
        </w:rPr>
        <w:t>={</w:t>
      </w:r>
      <w:proofErr w:type="gramEnd"/>
      <w:r w:rsidRPr="008F2640">
        <w:rPr>
          <w:rFonts w:ascii="Times New Roman" w:hAnsi="Times New Roman" w:cs="Times New Roman"/>
        </w:rPr>
        <w:t>N,A}</w:t>
      </w:r>
    </w:p>
    <w:p w:rsidR="008F2640" w:rsidRPr="008F2640" w:rsidRDefault="008F2640" w:rsidP="008F2640">
      <w:pPr>
        <w:spacing w:after="200"/>
        <w:contextualSpacing/>
        <w:rPr>
          <w:rFonts w:ascii="Times New Roman" w:hAnsi="Times New Roman" w:cs="Times New Roman"/>
        </w:rPr>
      </w:pPr>
      <w:proofErr w:type="gramStart"/>
      <w:r w:rsidRPr="008F2640">
        <w:rPr>
          <w:rFonts w:ascii="Times New Roman" w:hAnsi="Times New Roman" w:cs="Times New Roman"/>
        </w:rPr>
        <w:t>where</w:t>
      </w:r>
      <w:proofErr w:type="gramEnd"/>
      <w:r w:rsidRPr="008F2640">
        <w:rPr>
          <w:rFonts w:ascii="Times New Roman" w:hAnsi="Times New Roman" w:cs="Times New Roman"/>
        </w:rPr>
        <w:t>,</w:t>
      </w:r>
    </w:p>
    <w:p w:rsidR="008F2640" w:rsidRPr="008F2640" w:rsidRDefault="008F2640" w:rsidP="008F2640">
      <w:pPr>
        <w:spacing w:after="200"/>
        <w:contextualSpacing/>
        <w:rPr>
          <w:rFonts w:ascii="Times New Roman" w:hAnsi="Times New Roman" w:cs="Times New Roman"/>
        </w:rPr>
      </w:pPr>
      <w:r w:rsidRPr="008F2640">
        <w:rPr>
          <w:rFonts w:ascii="Times New Roman" w:hAnsi="Times New Roman" w:cs="Times New Roman"/>
        </w:rPr>
        <w:tab/>
        <w:t xml:space="preserve"> </w:t>
      </w:r>
      <w:r w:rsidRPr="008F2640">
        <w:rPr>
          <w:rFonts w:ascii="Times New Roman" w:hAnsi="Times New Roman" w:cs="Times New Roman"/>
        </w:rPr>
        <w:tab/>
        <w:t xml:space="preserve">N=Name </w:t>
      </w:r>
      <w:proofErr w:type="gramStart"/>
      <w:r w:rsidRPr="008F2640">
        <w:rPr>
          <w:rFonts w:ascii="Times New Roman" w:hAnsi="Times New Roman" w:cs="Times New Roman"/>
        </w:rPr>
        <w:t>Of</w:t>
      </w:r>
      <w:proofErr w:type="gramEnd"/>
      <w:r w:rsidRPr="008F2640">
        <w:rPr>
          <w:rFonts w:ascii="Times New Roman" w:hAnsi="Times New Roman" w:cs="Times New Roman"/>
        </w:rPr>
        <w:t xml:space="preserve"> Symbol</w:t>
      </w:r>
    </w:p>
    <w:p w:rsidR="008F2640" w:rsidRPr="008F2640" w:rsidRDefault="008F2640" w:rsidP="008F2640">
      <w:pPr>
        <w:spacing w:after="200"/>
        <w:ind w:left="720" w:firstLine="720"/>
        <w:contextualSpacing/>
        <w:rPr>
          <w:rFonts w:ascii="Times New Roman" w:hAnsi="Times New Roman" w:cs="Times New Roman"/>
        </w:rPr>
      </w:pPr>
      <w:r w:rsidRPr="008F2640">
        <w:rPr>
          <w:rFonts w:ascii="Times New Roman" w:hAnsi="Times New Roman" w:cs="Times New Roman"/>
        </w:rPr>
        <w:t>A=Address Of Symbol</w:t>
      </w:r>
    </w:p>
    <w:p w:rsidR="008F2640" w:rsidRPr="008F2640" w:rsidRDefault="008F2640" w:rsidP="008F2640">
      <w:pPr>
        <w:spacing w:after="200"/>
        <w:ind w:left="720" w:firstLine="720"/>
        <w:contextualSpacing/>
        <w:rPr>
          <w:rFonts w:ascii="Times New Roman" w:hAnsi="Times New Roman" w:cs="Times New Roman"/>
        </w:rPr>
      </w:pPr>
    </w:p>
    <w:p w:rsidR="008F2640" w:rsidRPr="008F2640" w:rsidRDefault="008F2640" w:rsidP="008F2640">
      <w:pPr>
        <w:spacing w:after="200"/>
        <w:ind w:left="720"/>
        <w:contextualSpacing/>
        <w:rPr>
          <w:rFonts w:ascii="Times New Roman" w:hAnsi="Times New Roman" w:cs="Times New Roman"/>
        </w:rPr>
      </w:pPr>
      <w:r w:rsidRPr="008F2640">
        <w:rPr>
          <w:rFonts w:ascii="Times New Roman" w:hAnsi="Times New Roman" w:cs="Times New Roman"/>
        </w:rPr>
        <w:t>Lt</w:t>
      </w:r>
      <w:proofErr w:type="gramStart"/>
      <w:r w:rsidRPr="008F2640">
        <w:rPr>
          <w:rFonts w:ascii="Times New Roman" w:hAnsi="Times New Roman" w:cs="Times New Roman"/>
        </w:rPr>
        <w:t>={</w:t>
      </w:r>
      <w:proofErr w:type="gramEnd"/>
      <w:r w:rsidRPr="008F2640">
        <w:rPr>
          <w:rFonts w:ascii="Times New Roman" w:hAnsi="Times New Roman" w:cs="Times New Roman"/>
        </w:rPr>
        <w:t>N,A}</w:t>
      </w:r>
    </w:p>
    <w:p w:rsidR="008F2640" w:rsidRPr="008F2640" w:rsidRDefault="008F2640" w:rsidP="008F2640">
      <w:pPr>
        <w:spacing w:after="200"/>
        <w:contextualSpacing/>
        <w:rPr>
          <w:rFonts w:ascii="Times New Roman" w:hAnsi="Times New Roman" w:cs="Times New Roman"/>
        </w:rPr>
      </w:pPr>
      <w:proofErr w:type="gramStart"/>
      <w:r w:rsidRPr="008F2640">
        <w:rPr>
          <w:rFonts w:ascii="Times New Roman" w:hAnsi="Times New Roman" w:cs="Times New Roman"/>
        </w:rPr>
        <w:t>where</w:t>
      </w:r>
      <w:proofErr w:type="gramEnd"/>
      <w:r w:rsidRPr="008F2640">
        <w:rPr>
          <w:rFonts w:ascii="Times New Roman" w:hAnsi="Times New Roman" w:cs="Times New Roman"/>
        </w:rPr>
        <w:t>,</w:t>
      </w:r>
    </w:p>
    <w:p w:rsidR="008F2640" w:rsidRPr="008F2640" w:rsidRDefault="008F2640" w:rsidP="008F2640">
      <w:pPr>
        <w:spacing w:after="200"/>
        <w:contextualSpacing/>
        <w:rPr>
          <w:rFonts w:ascii="Times New Roman" w:hAnsi="Times New Roman" w:cs="Times New Roman"/>
        </w:rPr>
      </w:pPr>
      <w:r w:rsidRPr="008F2640">
        <w:rPr>
          <w:rFonts w:ascii="Times New Roman" w:hAnsi="Times New Roman" w:cs="Times New Roman"/>
        </w:rPr>
        <w:tab/>
        <w:t xml:space="preserve"> </w:t>
      </w:r>
      <w:r w:rsidRPr="008F2640">
        <w:rPr>
          <w:rFonts w:ascii="Times New Roman" w:hAnsi="Times New Roman" w:cs="Times New Roman"/>
        </w:rPr>
        <w:tab/>
        <w:t xml:space="preserve">N=Name </w:t>
      </w:r>
      <w:proofErr w:type="gramStart"/>
      <w:r w:rsidRPr="008F2640">
        <w:rPr>
          <w:rFonts w:ascii="Times New Roman" w:hAnsi="Times New Roman" w:cs="Times New Roman"/>
        </w:rPr>
        <w:t>Of</w:t>
      </w:r>
      <w:proofErr w:type="gramEnd"/>
      <w:r w:rsidRPr="008F2640">
        <w:rPr>
          <w:rFonts w:ascii="Times New Roman" w:hAnsi="Times New Roman" w:cs="Times New Roman"/>
        </w:rPr>
        <w:t xml:space="preserve"> Literal</w:t>
      </w:r>
    </w:p>
    <w:p w:rsidR="008F2640" w:rsidRPr="008F2640" w:rsidRDefault="008F2640" w:rsidP="008F2640">
      <w:pPr>
        <w:spacing w:after="200"/>
        <w:ind w:left="720" w:firstLine="720"/>
        <w:contextualSpacing/>
        <w:rPr>
          <w:rFonts w:ascii="Times New Roman" w:hAnsi="Times New Roman" w:cs="Times New Roman"/>
        </w:rPr>
      </w:pPr>
      <w:r w:rsidRPr="008F2640">
        <w:rPr>
          <w:rFonts w:ascii="Times New Roman" w:hAnsi="Times New Roman" w:cs="Times New Roman"/>
        </w:rPr>
        <w:t>A=Address Of Literal</w:t>
      </w:r>
    </w:p>
    <w:p w:rsidR="008F2640" w:rsidRPr="008F2640" w:rsidRDefault="008F2640" w:rsidP="008F2640">
      <w:pPr>
        <w:spacing w:after="200"/>
        <w:ind w:left="720" w:firstLine="720"/>
        <w:contextualSpacing/>
        <w:rPr>
          <w:rFonts w:ascii="Times New Roman" w:hAnsi="Times New Roman" w:cs="Times New Roman"/>
        </w:rPr>
      </w:pPr>
    </w:p>
    <w:p w:rsidR="008F2640" w:rsidRPr="008F2640" w:rsidRDefault="008F2640" w:rsidP="008F2640">
      <w:pPr>
        <w:spacing w:after="200"/>
        <w:contextualSpacing/>
        <w:rPr>
          <w:rFonts w:ascii="Times New Roman" w:hAnsi="Times New Roman" w:cs="Times New Roman"/>
        </w:rPr>
      </w:pPr>
      <w:r w:rsidRPr="008F2640">
        <w:rPr>
          <w:rFonts w:ascii="Times New Roman" w:hAnsi="Times New Roman" w:cs="Times New Roman"/>
        </w:rPr>
        <w:tab/>
        <w:t>T=Variant ΙΙ</w:t>
      </w:r>
    </w:p>
    <w:p w:rsidR="008F2640" w:rsidRPr="008F2640" w:rsidRDefault="008F2640" w:rsidP="008F2640">
      <w:pPr>
        <w:spacing w:after="200"/>
        <w:contextualSpacing/>
        <w:rPr>
          <w:rFonts w:ascii="Times New Roman" w:hAnsi="Times New Roman" w:cs="Times New Roman"/>
        </w:rPr>
      </w:pPr>
      <w:r w:rsidRPr="008F2640">
        <w:rPr>
          <w:rFonts w:ascii="Times New Roman" w:hAnsi="Times New Roman" w:cs="Times New Roman"/>
        </w:rPr>
        <w:tab/>
      </w:r>
    </w:p>
    <w:p w:rsidR="008F2640" w:rsidRPr="008F2640" w:rsidRDefault="008F2640" w:rsidP="008F2640">
      <w:pPr>
        <w:spacing w:after="200"/>
        <w:contextualSpacing/>
        <w:rPr>
          <w:rFonts w:ascii="Times New Roman" w:hAnsi="Times New Roman" w:cs="Times New Roman"/>
        </w:rPr>
      </w:pPr>
      <w:r w:rsidRPr="008F2640">
        <w:rPr>
          <w:rFonts w:ascii="Times New Roman" w:hAnsi="Times New Roman" w:cs="Times New Roman"/>
        </w:rPr>
        <w:tab/>
        <w:t>D</w:t>
      </w:r>
      <w:proofErr w:type="gramStart"/>
      <w:r w:rsidRPr="008F2640">
        <w:rPr>
          <w:rFonts w:ascii="Times New Roman" w:hAnsi="Times New Roman" w:cs="Times New Roman"/>
        </w:rPr>
        <w:t>={</w:t>
      </w:r>
      <w:proofErr w:type="spellStart"/>
      <w:proofErr w:type="gramEnd"/>
      <w:r w:rsidRPr="008F2640">
        <w:rPr>
          <w:rFonts w:ascii="Times New Roman" w:hAnsi="Times New Roman" w:cs="Times New Roman"/>
        </w:rPr>
        <w:t>Ar,Fl,Sr</w:t>
      </w:r>
      <w:proofErr w:type="spellEnd"/>
      <w:r w:rsidRPr="008F2640">
        <w:rPr>
          <w:rFonts w:ascii="Times New Roman" w:hAnsi="Times New Roman" w:cs="Times New Roman"/>
        </w:rPr>
        <w:t>}</w:t>
      </w:r>
    </w:p>
    <w:p w:rsidR="008F2640" w:rsidRPr="008F2640" w:rsidRDefault="008F2640" w:rsidP="008F2640">
      <w:pPr>
        <w:spacing w:after="200"/>
        <w:contextualSpacing/>
        <w:rPr>
          <w:rFonts w:ascii="Times New Roman" w:hAnsi="Times New Roman" w:cs="Times New Roman"/>
        </w:rPr>
      </w:pPr>
      <w:r w:rsidRPr="008F2640">
        <w:rPr>
          <w:rFonts w:ascii="Times New Roman" w:hAnsi="Times New Roman" w:cs="Times New Roman"/>
        </w:rPr>
        <w:t>Where,</w:t>
      </w:r>
    </w:p>
    <w:p w:rsidR="008F2640" w:rsidRPr="008F2640" w:rsidRDefault="008F2640" w:rsidP="008F2640">
      <w:pPr>
        <w:spacing w:after="200"/>
        <w:contextualSpacing/>
        <w:rPr>
          <w:rFonts w:ascii="Times New Roman" w:hAnsi="Times New Roman" w:cs="Times New Roman"/>
        </w:rPr>
      </w:pPr>
      <w:r w:rsidRPr="008F2640">
        <w:rPr>
          <w:rFonts w:ascii="Times New Roman" w:hAnsi="Times New Roman" w:cs="Times New Roman"/>
        </w:rPr>
        <w:tab/>
      </w:r>
      <w:r w:rsidRPr="008F2640">
        <w:rPr>
          <w:rFonts w:ascii="Times New Roman" w:hAnsi="Times New Roman" w:cs="Times New Roman"/>
        </w:rPr>
        <w:tab/>
      </w:r>
      <w:proofErr w:type="spellStart"/>
      <w:r w:rsidRPr="008F2640">
        <w:rPr>
          <w:rFonts w:ascii="Times New Roman" w:hAnsi="Times New Roman" w:cs="Times New Roman"/>
        </w:rPr>
        <w:t>Ar</w:t>
      </w:r>
      <w:proofErr w:type="spellEnd"/>
      <w:r w:rsidRPr="008F2640">
        <w:rPr>
          <w:rFonts w:ascii="Times New Roman" w:hAnsi="Times New Roman" w:cs="Times New Roman"/>
        </w:rPr>
        <w:t>=Array</w:t>
      </w:r>
    </w:p>
    <w:p w:rsidR="008F2640" w:rsidRPr="008F2640" w:rsidRDefault="008F2640" w:rsidP="008F2640">
      <w:pPr>
        <w:spacing w:after="200"/>
        <w:contextualSpacing/>
        <w:rPr>
          <w:rFonts w:ascii="Times New Roman" w:hAnsi="Times New Roman" w:cs="Times New Roman"/>
        </w:rPr>
      </w:pPr>
      <w:r w:rsidRPr="008F2640">
        <w:rPr>
          <w:rFonts w:ascii="Times New Roman" w:hAnsi="Times New Roman" w:cs="Times New Roman"/>
        </w:rPr>
        <w:tab/>
      </w:r>
      <w:r w:rsidRPr="008F2640">
        <w:rPr>
          <w:rFonts w:ascii="Times New Roman" w:hAnsi="Times New Roman" w:cs="Times New Roman"/>
        </w:rPr>
        <w:tab/>
        <w:t>Fl=File</w:t>
      </w:r>
    </w:p>
    <w:p w:rsidR="008F2640" w:rsidRPr="008F2640" w:rsidRDefault="008F2640" w:rsidP="008F2640">
      <w:pPr>
        <w:spacing w:after="200"/>
        <w:contextualSpacing/>
        <w:rPr>
          <w:rFonts w:ascii="Times New Roman" w:hAnsi="Times New Roman" w:cs="Times New Roman"/>
        </w:rPr>
      </w:pPr>
      <w:r w:rsidRPr="008F2640">
        <w:rPr>
          <w:rFonts w:ascii="Times New Roman" w:hAnsi="Times New Roman" w:cs="Times New Roman"/>
        </w:rPr>
        <w:tab/>
      </w:r>
      <w:r w:rsidRPr="008F2640">
        <w:rPr>
          <w:rFonts w:ascii="Times New Roman" w:hAnsi="Times New Roman" w:cs="Times New Roman"/>
        </w:rPr>
        <w:tab/>
      </w:r>
      <w:proofErr w:type="spellStart"/>
      <w:r w:rsidRPr="008F2640">
        <w:rPr>
          <w:rFonts w:ascii="Times New Roman" w:hAnsi="Times New Roman" w:cs="Times New Roman"/>
        </w:rPr>
        <w:t>Sr</w:t>
      </w:r>
      <w:proofErr w:type="spellEnd"/>
      <w:r w:rsidRPr="008F2640">
        <w:rPr>
          <w:rFonts w:ascii="Times New Roman" w:hAnsi="Times New Roman" w:cs="Times New Roman"/>
        </w:rPr>
        <w:t>=Structure</w:t>
      </w:r>
    </w:p>
    <w:p w:rsidR="008F2640" w:rsidRPr="008F2640" w:rsidRDefault="008F2640" w:rsidP="008F2640">
      <w:pPr>
        <w:spacing w:after="200"/>
        <w:contextualSpacing/>
        <w:rPr>
          <w:rFonts w:ascii="Times New Roman" w:hAnsi="Times New Roman" w:cs="Times New Roman"/>
        </w:rPr>
      </w:pPr>
    </w:p>
    <w:p w:rsidR="008F2640" w:rsidRPr="008F2640" w:rsidRDefault="008F2640" w:rsidP="008F2640">
      <w:pPr>
        <w:rPr>
          <w:rFonts w:ascii="Times New Roman" w:hAnsi="Times New Roman" w:cs="Times New Roman"/>
        </w:rPr>
      </w:pPr>
      <w:r w:rsidRPr="008F2640">
        <w:rPr>
          <w:rFonts w:ascii="Times New Roman" w:hAnsi="Times New Roman" w:cs="Times New Roman"/>
        </w:rPr>
        <w:t xml:space="preserve">Success </w:t>
      </w:r>
      <w:proofErr w:type="spellStart"/>
      <w:r w:rsidRPr="008F2640">
        <w:rPr>
          <w:rFonts w:ascii="Times New Roman" w:hAnsi="Times New Roman" w:cs="Times New Roman"/>
        </w:rPr>
        <w:t>Succ</w:t>
      </w:r>
      <w:proofErr w:type="spellEnd"/>
      <w:r w:rsidRPr="008F2640">
        <w:rPr>
          <w:rFonts w:ascii="Times New Roman" w:hAnsi="Times New Roman" w:cs="Times New Roman"/>
        </w:rPr>
        <w:t>={x |x is set of all cases that are handled in program}</w:t>
      </w:r>
    </w:p>
    <w:p w:rsidR="008F2640" w:rsidRPr="008F2640" w:rsidRDefault="008F2640" w:rsidP="008F2640">
      <w:pPr>
        <w:rPr>
          <w:rFonts w:ascii="Times New Roman" w:hAnsi="Times New Roman" w:cs="Times New Roman"/>
        </w:rPr>
      </w:pPr>
      <w:r w:rsidRPr="008F2640">
        <w:rPr>
          <w:rFonts w:ascii="Times New Roman" w:hAnsi="Times New Roman" w:cs="Times New Roman"/>
        </w:rPr>
        <w:tab/>
      </w:r>
      <w:proofErr w:type="spellStart"/>
      <w:r w:rsidRPr="008F2640">
        <w:rPr>
          <w:rFonts w:ascii="Times New Roman" w:hAnsi="Times New Roman" w:cs="Times New Roman"/>
        </w:rPr>
        <w:t>Succ</w:t>
      </w:r>
      <w:proofErr w:type="spellEnd"/>
      <w:r w:rsidRPr="008F2640">
        <w:rPr>
          <w:rFonts w:ascii="Times New Roman" w:hAnsi="Times New Roman" w:cs="Times New Roman"/>
        </w:rPr>
        <w:t xml:space="preserve">= </w:t>
      </w:r>
    </w:p>
    <w:p w:rsidR="008F2640" w:rsidRPr="008F2640" w:rsidRDefault="008F2640" w:rsidP="008F2640">
      <w:pPr>
        <w:spacing w:after="200"/>
        <w:ind w:left="1440"/>
        <w:contextualSpacing/>
        <w:rPr>
          <w:rFonts w:ascii="Times New Roman" w:hAnsi="Times New Roman" w:cs="Times New Roman"/>
        </w:rPr>
      </w:pPr>
      <w:r w:rsidRPr="008F2640">
        <w:rPr>
          <w:rFonts w:ascii="Times New Roman" w:hAnsi="Times New Roman" w:cs="Times New Roman"/>
        </w:rPr>
        <w:t xml:space="preserve">{Undefined Symbol (also label), </w:t>
      </w:r>
    </w:p>
    <w:p w:rsidR="008F2640" w:rsidRPr="008F2640" w:rsidRDefault="008F2640" w:rsidP="008F2640">
      <w:pPr>
        <w:spacing w:after="200"/>
        <w:ind w:left="1440"/>
        <w:contextualSpacing/>
        <w:rPr>
          <w:rFonts w:ascii="Times New Roman" w:hAnsi="Times New Roman" w:cs="Times New Roman"/>
        </w:rPr>
      </w:pPr>
      <w:r w:rsidRPr="008F2640">
        <w:rPr>
          <w:rFonts w:ascii="Times New Roman" w:hAnsi="Times New Roman" w:cs="Times New Roman"/>
        </w:rPr>
        <w:t xml:space="preserve">Duplicate Symbol, </w:t>
      </w:r>
    </w:p>
    <w:p w:rsidR="008F2640" w:rsidRPr="008F2640" w:rsidRDefault="008F2640" w:rsidP="008F2640">
      <w:pPr>
        <w:spacing w:after="200"/>
        <w:ind w:left="1440"/>
        <w:contextualSpacing/>
        <w:rPr>
          <w:rFonts w:ascii="Times New Roman" w:eastAsia="Times New Roman" w:hAnsi="Times New Roman" w:cs="Times New Roman"/>
        </w:rPr>
      </w:pPr>
      <w:r w:rsidRPr="008F2640">
        <w:rPr>
          <w:rFonts w:ascii="Times New Roman" w:hAnsi="Times New Roman" w:cs="Times New Roman"/>
        </w:rPr>
        <w:t>Undefined Symbol in assembler directives,</w:t>
      </w:r>
    </w:p>
    <w:p w:rsidR="008F2640" w:rsidRPr="008F2640" w:rsidRDefault="008F2640" w:rsidP="008F2640">
      <w:pPr>
        <w:spacing w:after="200"/>
        <w:ind w:left="1440"/>
        <w:contextualSpacing/>
        <w:rPr>
          <w:rFonts w:ascii="Times New Roman" w:hAnsi="Times New Roman" w:cs="Times New Roman"/>
        </w:rPr>
      </w:pPr>
      <w:r w:rsidRPr="008F2640">
        <w:rPr>
          <w:rFonts w:ascii="Times New Roman" w:eastAsia="Times New Roman" w:hAnsi="Times New Roman" w:cs="Times New Roman"/>
        </w:rPr>
        <w:t xml:space="preserve"> </w:t>
      </w:r>
      <w:r w:rsidRPr="008F2640">
        <w:rPr>
          <w:rFonts w:ascii="Times New Roman" w:hAnsi="Times New Roman" w:cs="Times New Roman"/>
        </w:rPr>
        <w:t>}</w:t>
      </w:r>
    </w:p>
    <w:p w:rsidR="008F2640" w:rsidRPr="008F2640" w:rsidRDefault="008F2640" w:rsidP="008F2640">
      <w:pPr>
        <w:rPr>
          <w:rFonts w:ascii="Times New Roman" w:hAnsi="Times New Roman" w:cs="Times New Roman"/>
        </w:rPr>
      </w:pPr>
      <w:r w:rsidRPr="008F2640">
        <w:rPr>
          <w:rFonts w:ascii="Times New Roman" w:hAnsi="Times New Roman" w:cs="Times New Roman"/>
        </w:rPr>
        <w:t>Failures Fail={x |x is set of all cases that are not handled in program}</w:t>
      </w:r>
    </w:p>
    <w:p w:rsidR="008F2640" w:rsidRPr="008F2640" w:rsidRDefault="008F2640" w:rsidP="008F2640">
      <w:pPr>
        <w:rPr>
          <w:rFonts w:ascii="Times New Roman" w:hAnsi="Times New Roman" w:cs="Times New Roman"/>
        </w:rPr>
      </w:pPr>
      <w:r w:rsidRPr="008F2640">
        <w:rPr>
          <w:rFonts w:ascii="Times New Roman" w:hAnsi="Times New Roman" w:cs="Times New Roman"/>
        </w:rPr>
        <w:t xml:space="preserve">Fail= </w:t>
      </w:r>
    </w:p>
    <w:p w:rsidR="008F2640" w:rsidRPr="008F2640" w:rsidRDefault="008F2640" w:rsidP="008F2640">
      <w:pPr>
        <w:spacing w:after="200"/>
        <w:ind w:left="1440"/>
        <w:contextualSpacing/>
        <w:rPr>
          <w:rFonts w:ascii="Times New Roman" w:hAnsi="Times New Roman" w:cs="Times New Roman"/>
          <w:b/>
        </w:rPr>
      </w:pPr>
      <w:r w:rsidRPr="008F2640">
        <w:rPr>
          <w:rFonts w:ascii="Times New Roman" w:hAnsi="Times New Roman" w:cs="Times New Roman"/>
        </w:rPr>
        <w:t>{Multiple statements in a line}</w:t>
      </w:r>
    </w:p>
    <w:p w:rsidR="008F2640" w:rsidRPr="008F2640" w:rsidRDefault="008F2640" w:rsidP="008F2640">
      <w:pPr>
        <w:pStyle w:val="NormalWeb"/>
        <w:jc w:val="both"/>
      </w:pPr>
      <w:r w:rsidRPr="008F2640">
        <w:rPr>
          <w:b/>
        </w:rPr>
        <w:t>Turing machine/state diagram:</w:t>
      </w:r>
    </w:p>
    <w:p w:rsidR="008F2640" w:rsidRPr="008F2640" w:rsidRDefault="008F2640" w:rsidP="008F2640">
      <w:pPr>
        <w:pStyle w:val="NormalWeb"/>
        <w:jc w:val="both"/>
      </w:pPr>
      <w:r w:rsidRPr="008F2640">
        <w:rPr>
          <w:b/>
          <w:noProof/>
          <w:lang w:val="en-IN" w:eastAsia="en-IN"/>
        </w:rPr>
        <w:lastRenderedPageBreak/>
        <w:drawing>
          <wp:inline distT="0" distB="0" distL="0" distR="0">
            <wp:extent cx="6553200" cy="37814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6553200" cy="3781425"/>
                    </a:xfrm>
                    <a:prstGeom prst="rect">
                      <a:avLst/>
                    </a:prstGeom>
                    <a:solidFill>
                      <a:srgbClr val="FFFFFF"/>
                    </a:solidFill>
                    <a:ln w="9525">
                      <a:noFill/>
                      <a:miter lim="800000"/>
                      <a:headEnd/>
                      <a:tailEnd/>
                    </a:ln>
                  </pic:spPr>
                </pic:pic>
              </a:graphicData>
            </a:graphic>
          </wp:inline>
        </w:drawing>
      </w:r>
    </w:p>
    <w:p w:rsidR="008F2640" w:rsidRPr="008F2640" w:rsidRDefault="008F2640" w:rsidP="008F2640">
      <w:pPr>
        <w:pStyle w:val="NormalWeb"/>
        <w:jc w:val="both"/>
      </w:pPr>
    </w:p>
    <w:p w:rsidR="008F2640" w:rsidRPr="008F2640" w:rsidRDefault="008F2640" w:rsidP="008F2640">
      <w:pPr>
        <w:rPr>
          <w:rFonts w:ascii="Times New Roman" w:hAnsi="Times New Roman" w:cs="Times New Roman"/>
        </w:rPr>
      </w:pPr>
      <w:r w:rsidRPr="008F2640">
        <w:rPr>
          <w:rFonts w:ascii="Times New Roman" w:hAnsi="Times New Roman" w:cs="Times New Roman"/>
          <w:b/>
        </w:rPr>
        <w:t>Steps to do /algorithm:</w:t>
      </w:r>
    </w:p>
    <w:p w:rsidR="008F2640" w:rsidRPr="008F2640" w:rsidRDefault="008F2640" w:rsidP="008F2640">
      <w:pPr>
        <w:pStyle w:val="ListParagraph"/>
        <w:numPr>
          <w:ilvl w:val="0"/>
          <w:numId w:val="7"/>
        </w:numPr>
        <w:rPr>
          <w:rFonts w:ascii="Times New Roman" w:hAnsi="Times New Roman" w:cs="Times New Roman"/>
        </w:rPr>
      </w:pPr>
      <w:r w:rsidRPr="008F2640">
        <w:rPr>
          <w:rFonts w:ascii="Times New Roman" w:hAnsi="Times New Roman" w:cs="Times New Roman"/>
        </w:rPr>
        <w:t>Create MOT.</w:t>
      </w:r>
    </w:p>
    <w:p w:rsidR="008F2640" w:rsidRPr="008F2640" w:rsidRDefault="008F2640" w:rsidP="008F2640">
      <w:pPr>
        <w:pStyle w:val="ListParagraph"/>
        <w:numPr>
          <w:ilvl w:val="0"/>
          <w:numId w:val="7"/>
        </w:numPr>
        <w:rPr>
          <w:rFonts w:ascii="Times New Roman" w:hAnsi="Times New Roman" w:cs="Times New Roman"/>
        </w:rPr>
      </w:pPr>
      <w:r w:rsidRPr="008F2640">
        <w:rPr>
          <w:rFonts w:ascii="Times New Roman" w:hAnsi="Times New Roman" w:cs="Times New Roman"/>
        </w:rPr>
        <w:t>Read the .</w:t>
      </w:r>
      <w:proofErr w:type="spellStart"/>
      <w:r w:rsidRPr="008F2640">
        <w:rPr>
          <w:rFonts w:ascii="Times New Roman" w:hAnsi="Times New Roman" w:cs="Times New Roman"/>
        </w:rPr>
        <w:t>asm</w:t>
      </w:r>
      <w:proofErr w:type="spellEnd"/>
      <w:r w:rsidRPr="008F2640">
        <w:rPr>
          <w:rFonts w:ascii="Times New Roman" w:hAnsi="Times New Roman" w:cs="Times New Roman"/>
        </w:rPr>
        <w:t xml:space="preserve"> file and tokenize it.</w:t>
      </w:r>
    </w:p>
    <w:p w:rsidR="008F2640" w:rsidRPr="008F2640" w:rsidRDefault="008F2640" w:rsidP="008F2640">
      <w:pPr>
        <w:pStyle w:val="ListParagraph"/>
        <w:numPr>
          <w:ilvl w:val="0"/>
          <w:numId w:val="7"/>
        </w:numPr>
        <w:rPr>
          <w:rFonts w:ascii="Times New Roman" w:hAnsi="Times New Roman" w:cs="Times New Roman"/>
        </w:rPr>
      </w:pPr>
      <w:r w:rsidRPr="008F2640">
        <w:rPr>
          <w:rFonts w:ascii="Times New Roman" w:hAnsi="Times New Roman" w:cs="Times New Roman"/>
        </w:rPr>
        <w:t>Create symbol and literal tables.</w:t>
      </w:r>
    </w:p>
    <w:p w:rsidR="008F2640" w:rsidRPr="008F2640" w:rsidRDefault="008F2640" w:rsidP="008F2640">
      <w:pPr>
        <w:pStyle w:val="ListParagraph"/>
        <w:numPr>
          <w:ilvl w:val="0"/>
          <w:numId w:val="7"/>
        </w:numPr>
        <w:rPr>
          <w:rFonts w:ascii="Times New Roman" w:hAnsi="Times New Roman" w:cs="Times New Roman"/>
        </w:rPr>
      </w:pPr>
      <w:r w:rsidRPr="008F2640">
        <w:rPr>
          <w:rFonts w:ascii="Times New Roman" w:hAnsi="Times New Roman" w:cs="Times New Roman"/>
        </w:rPr>
        <w:t>Generate intermediate code file.</w:t>
      </w:r>
    </w:p>
    <w:p w:rsidR="008F2640" w:rsidRPr="008F2640" w:rsidRDefault="008F2640" w:rsidP="008F2640">
      <w:pPr>
        <w:pStyle w:val="ListParagraph"/>
        <w:rPr>
          <w:rFonts w:ascii="Times New Roman" w:hAnsi="Times New Roman" w:cs="Times New Roman"/>
        </w:rPr>
      </w:pPr>
    </w:p>
    <w:p w:rsidR="008F2640" w:rsidRPr="008F2640" w:rsidRDefault="008F2640" w:rsidP="008F2640">
      <w:pPr>
        <w:pStyle w:val="ListParagraph"/>
        <w:ind w:left="0"/>
        <w:rPr>
          <w:rFonts w:ascii="Times New Roman" w:hAnsi="Times New Roman" w:cs="Times New Roman"/>
        </w:rPr>
      </w:pPr>
      <w:r w:rsidRPr="008F2640">
        <w:rPr>
          <w:rFonts w:ascii="Times New Roman" w:hAnsi="Times New Roman" w:cs="Times New Roman"/>
          <w:b/>
        </w:rPr>
        <w:t>Testing Method:</w:t>
      </w:r>
    </w:p>
    <w:p w:rsidR="008F2640" w:rsidRPr="008F2640" w:rsidRDefault="008F2640" w:rsidP="008F2640">
      <w:pPr>
        <w:jc w:val="both"/>
        <w:rPr>
          <w:rFonts w:ascii="Times New Roman" w:hAnsi="Times New Roman" w:cs="Times New Roman"/>
        </w:rPr>
      </w:pPr>
      <w:r w:rsidRPr="008F2640">
        <w:rPr>
          <w:rFonts w:ascii="Times New Roman" w:hAnsi="Times New Roman" w:cs="Times New Roman"/>
        </w:rPr>
        <w:t>Use unit testing method for testing the functions. Test the functionalities using functional testing.</w:t>
      </w:r>
    </w:p>
    <w:p w:rsidR="008F2640" w:rsidRPr="008F2640" w:rsidRDefault="008F2640" w:rsidP="008F2640">
      <w:pPr>
        <w:jc w:val="both"/>
        <w:rPr>
          <w:rFonts w:ascii="Times New Roman" w:hAnsi="Times New Roman" w:cs="Times New Roman"/>
        </w:rPr>
      </w:pPr>
    </w:p>
    <w:p w:rsidR="008F2640" w:rsidRPr="008F2640" w:rsidRDefault="008F2640" w:rsidP="008F2640">
      <w:pPr>
        <w:jc w:val="both"/>
        <w:rPr>
          <w:rFonts w:ascii="Times New Roman" w:hAnsi="Times New Roman" w:cs="Times New Roman"/>
        </w:rPr>
      </w:pPr>
      <w:r w:rsidRPr="008F2640">
        <w:rPr>
          <w:rFonts w:ascii="Times New Roman" w:hAnsi="Times New Roman" w:cs="Times New Roman"/>
        </w:rPr>
        <w:t>Sample Test cases</w:t>
      </w:r>
    </w:p>
    <w:tbl>
      <w:tblPr>
        <w:tblW w:w="0" w:type="auto"/>
        <w:tblInd w:w="-20" w:type="dxa"/>
        <w:tblLayout w:type="fixed"/>
        <w:tblLook w:val="0000"/>
      </w:tblPr>
      <w:tblGrid>
        <w:gridCol w:w="1384"/>
        <w:gridCol w:w="3299"/>
        <w:gridCol w:w="2640"/>
        <w:gridCol w:w="1897"/>
      </w:tblGrid>
      <w:tr w:rsidR="008F2640" w:rsidRPr="008F2640" w:rsidTr="000D6826">
        <w:tc>
          <w:tcPr>
            <w:tcW w:w="1384" w:type="dxa"/>
            <w:tcBorders>
              <w:top w:val="single" w:sz="4" w:space="0" w:color="000000"/>
              <w:left w:val="single" w:sz="4" w:space="0" w:color="000000"/>
              <w:bottom w:val="single" w:sz="4" w:space="0" w:color="000000"/>
            </w:tcBorders>
            <w:shd w:val="clear" w:color="auto" w:fill="auto"/>
          </w:tcPr>
          <w:p w:rsidR="008F2640" w:rsidRPr="008F2640" w:rsidRDefault="008F2640" w:rsidP="000D6826">
            <w:pPr>
              <w:spacing w:after="200"/>
              <w:jc w:val="both"/>
              <w:rPr>
                <w:rFonts w:ascii="Times New Roman" w:hAnsi="Times New Roman" w:cs="Times New Roman"/>
              </w:rPr>
            </w:pPr>
            <w:r w:rsidRPr="008F2640">
              <w:rPr>
                <w:rFonts w:ascii="Times New Roman" w:hAnsi="Times New Roman" w:cs="Times New Roman"/>
              </w:rPr>
              <w:t>Test case id</w:t>
            </w:r>
          </w:p>
        </w:tc>
        <w:tc>
          <w:tcPr>
            <w:tcW w:w="3299" w:type="dxa"/>
            <w:tcBorders>
              <w:top w:val="single" w:sz="4" w:space="0" w:color="000000"/>
              <w:left w:val="single" w:sz="4" w:space="0" w:color="000000"/>
              <w:bottom w:val="single" w:sz="4" w:space="0" w:color="000000"/>
            </w:tcBorders>
            <w:shd w:val="clear" w:color="auto" w:fill="auto"/>
          </w:tcPr>
          <w:p w:rsidR="008F2640" w:rsidRPr="008F2640" w:rsidRDefault="008F2640" w:rsidP="000D6826">
            <w:pPr>
              <w:spacing w:after="200"/>
              <w:jc w:val="both"/>
              <w:rPr>
                <w:rFonts w:ascii="Times New Roman" w:hAnsi="Times New Roman" w:cs="Times New Roman"/>
              </w:rPr>
            </w:pPr>
            <w:r w:rsidRPr="008F2640">
              <w:rPr>
                <w:rFonts w:ascii="Times New Roman" w:hAnsi="Times New Roman" w:cs="Times New Roman"/>
              </w:rPr>
              <w:t>Test case</w:t>
            </w:r>
          </w:p>
        </w:tc>
        <w:tc>
          <w:tcPr>
            <w:tcW w:w="2640" w:type="dxa"/>
            <w:tcBorders>
              <w:top w:val="single" w:sz="4" w:space="0" w:color="000000"/>
              <w:left w:val="single" w:sz="4" w:space="0" w:color="000000"/>
              <w:bottom w:val="single" w:sz="4" w:space="0" w:color="000000"/>
            </w:tcBorders>
            <w:shd w:val="clear" w:color="auto" w:fill="auto"/>
          </w:tcPr>
          <w:p w:rsidR="008F2640" w:rsidRPr="008F2640" w:rsidRDefault="008F2640" w:rsidP="000D6826">
            <w:pPr>
              <w:spacing w:after="200"/>
              <w:jc w:val="both"/>
              <w:rPr>
                <w:rFonts w:ascii="Times New Roman" w:hAnsi="Times New Roman" w:cs="Times New Roman"/>
              </w:rPr>
            </w:pPr>
            <w:r w:rsidRPr="008F2640">
              <w:rPr>
                <w:rFonts w:ascii="Times New Roman" w:hAnsi="Times New Roman" w:cs="Times New Roman"/>
              </w:rPr>
              <w:t>Expected Output</w:t>
            </w:r>
          </w:p>
        </w:tc>
        <w:tc>
          <w:tcPr>
            <w:tcW w:w="1897" w:type="dxa"/>
            <w:tcBorders>
              <w:top w:val="single" w:sz="4" w:space="0" w:color="000000"/>
              <w:left w:val="single" w:sz="4" w:space="0" w:color="000000"/>
              <w:bottom w:val="single" w:sz="4" w:space="0" w:color="000000"/>
              <w:right w:val="single" w:sz="4" w:space="0" w:color="000000"/>
            </w:tcBorders>
            <w:shd w:val="clear" w:color="auto" w:fill="auto"/>
          </w:tcPr>
          <w:p w:rsidR="008F2640" w:rsidRPr="008F2640" w:rsidRDefault="008F2640" w:rsidP="000D6826">
            <w:pPr>
              <w:spacing w:after="200"/>
              <w:jc w:val="both"/>
              <w:rPr>
                <w:rFonts w:ascii="Times New Roman" w:hAnsi="Times New Roman" w:cs="Times New Roman"/>
              </w:rPr>
            </w:pPr>
            <w:r w:rsidRPr="008F2640">
              <w:rPr>
                <w:rFonts w:ascii="Times New Roman" w:hAnsi="Times New Roman" w:cs="Times New Roman"/>
              </w:rPr>
              <w:t>Actual Result</w:t>
            </w:r>
          </w:p>
        </w:tc>
      </w:tr>
      <w:tr w:rsidR="008F2640" w:rsidRPr="008F2640" w:rsidTr="000D6826">
        <w:tc>
          <w:tcPr>
            <w:tcW w:w="1384" w:type="dxa"/>
            <w:tcBorders>
              <w:top w:val="single" w:sz="4" w:space="0" w:color="000000"/>
              <w:left w:val="single" w:sz="4" w:space="0" w:color="000000"/>
              <w:bottom w:val="single" w:sz="4" w:space="0" w:color="000000"/>
            </w:tcBorders>
            <w:shd w:val="clear" w:color="auto" w:fill="auto"/>
          </w:tcPr>
          <w:p w:rsidR="008F2640" w:rsidRPr="008F2640" w:rsidRDefault="008F2640" w:rsidP="000D6826">
            <w:pPr>
              <w:spacing w:after="200"/>
              <w:jc w:val="both"/>
              <w:rPr>
                <w:rFonts w:ascii="Times New Roman" w:hAnsi="Times New Roman" w:cs="Times New Roman"/>
              </w:rPr>
            </w:pPr>
            <w:r w:rsidRPr="008F2640">
              <w:rPr>
                <w:rFonts w:ascii="Times New Roman" w:hAnsi="Times New Roman" w:cs="Times New Roman"/>
              </w:rPr>
              <w:t>1</w:t>
            </w:r>
          </w:p>
        </w:tc>
        <w:tc>
          <w:tcPr>
            <w:tcW w:w="3299" w:type="dxa"/>
            <w:tcBorders>
              <w:top w:val="single" w:sz="4" w:space="0" w:color="000000"/>
              <w:left w:val="single" w:sz="4" w:space="0" w:color="000000"/>
              <w:bottom w:val="single" w:sz="4" w:space="0" w:color="000000"/>
            </w:tcBorders>
            <w:shd w:val="clear" w:color="auto" w:fill="auto"/>
          </w:tcPr>
          <w:p w:rsidR="008F2640" w:rsidRPr="008F2640" w:rsidRDefault="008F2640" w:rsidP="000D6826">
            <w:pPr>
              <w:spacing w:after="200"/>
              <w:jc w:val="both"/>
              <w:rPr>
                <w:rFonts w:ascii="Times New Roman" w:hAnsi="Times New Roman" w:cs="Times New Roman"/>
              </w:rPr>
            </w:pPr>
            <w:r w:rsidRPr="008F2640">
              <w:rPr>
                <w:rFonts w:ascii="Times New Roman" w:hAnsi="Times New Roman" w:cs="Times New Roman"/>
              </w:rPr>
              <w:t>Input  all valid mnemonics</w:t>
            </w:r>
          </w:p>
        </w:tc>
        <w:tc>
          <w:tcPr>
            <w:tcW w:w="2640" w:type="dxa"/>
            <w:tcBorders>
              <w:top w:val="single" w:sz="4" w:space="0" w:color="000000"/>
              <w:left w:val="single" w:sz="4" w:space="0" w:color="000000"/>
              <w:bottom w:val="single" w:sz="4" w:space="0" w:color="000000"/>
            </w:tcBorders>
            <w:shd w:val="clear" w:color="auto" w:fill="auto"/>
          </w:tcPr>
          <w:p w:rsidR="008F2640" w:rsidRPr="008F2640" w:rsidRDefault="008F2640" w:rsidP="000D6826">
            <w:pPr>
              <w:spacing w:after="200"/>
              <w:jc w:val="both"/>
              <w:rPr>
                <w:rFonts w:ascii="Times New Roman" w:hAnsi="Times New Roman" w:cs="Times New Roman"/>
              </w:rPr>
            </w:pPr>
            <w:r w:rsidRPr="008F2640">
              <w:rPr>
                <w:rFonts w:ascii="Times New Roman" w:hAnsi="Times New Roman" w:cs="Times New Roman"/>
              </w:rPr>
              <w:t xml:space="preserve">Replace the mnemonics with correct </w:t>
            </w:r>
            <w:proofErr w:type="spellStart"/>
            <w:r w:rsidRPr="008F2640">
              <w:rPr>
                <w:rFonts w:ascii="Times New Roman" w:hAnsi="Times New Roman" w:cs="Times New Roman"/>
              </w:rPr>
              <w:t>opcodes</w:t>
            </w:r>
            <w:proofErr w:type="spellEnd"/>
          </w:p>
        </w:tc>
        <w:tc>
          <w:tcPr>
            <w:tcW w:w="1897" w:type="dxa"/>
            <w:tcBorders>
              <w:top w:val="single" w:sz="4" w:space="0" w:color="000000"/>
              <w:left w:val="single" w:sz="4" w:space="0" w:color="000000"/>
              <w:bottom w:val="single" w:sz="4" w:space="0" w:color="000000"/>
              <w:right w:val="single" w:sz="4" w:space="0" w:color="000000"/>
            </w:tcBorders>
            <w:shd w:val="clear" w:color="auto" w:fill="auto"/>
          </w:tcPr>
          <w:p w:rsidR="008F2640" w:rsidRPr="008F2640" w:rsidRDefault="008F2640" w:rsidP="000D6826">
            <w:pPr>
              <w:spacing w:after="200"/>
              <w:jc w:val="both"/>
              <w:rPr>
                <w:rFonts w:ascii="Times New Roman" w:hAnsi="Times New Roman" w:cs="Times New Roman"/>
              </w:rPr>
            </w:pPr>
            <w:r w:rsidRPr="008F2640">
              <w:rPr>
                <w:rFonts w:ascii="Times New Roman" w:hAnsi="Times New Roman" w:cs="Times New Roman"/>
              </w:rPr>
              <w:t>Success</w:t>
            </w:r>
          </w:p>
        </w:tc>
      </w:tr>
      <w:tr w:rsidR="008F2640" w:rsidRPr="008F2640" w:rsidTr="000D6826">
        <w:tc>
          <w:tcPr>
            <w:tcW w:w="1384" w:type="dxa"/>
            <w:tcBorders>
              <w:top w:val="single" w:sz="4" w:space="0" w:color="000000"/>
              <w:left w:val="single" w:sz="4" w:space="0" w:color="000000"/>
              <w:bottom w:val="single" w:sz="4" w:space="0" w:color="000000"/>
            </w:tcBorders>
            <w:shd w:val="clear" w:color="auto" w:fill="auto"/>
          </w:tcPr>
          <w:p w:rsidR="008F2640" w:rsidRPr="008F2640" w:rsidRDefault="008F2640" w:rsidP="000D6826">
            <w:pPr>
              <w:spacing w:after="200"/>
              <w:jc w:val="both"/>
              <w:rPr>
                <w:rFonts w:ascii="Times New Roman" w:hAnsi="Times New Roman" w:cs="Times New Roman"/>
              </w:rPr>
            </w:pPr>
            <w:r w:rsidRPr="008F2640">
              <w:rPr>
                <w:rFonts w:ascii="Times New Roman" w:hAnsi="Times New Roman" w:cs="Times New Roman"/>
              </w:rPr>
              <w:t>2</w:t>
            </w:r>
          </w:p>
        </w:tc>
        <w:tc>
          <w:tcPr>
            <w:tcW w:w="3299" w:type="dxa"/>
            <w:tcBorders>
              <w:top w:val="single" w:sz="4" w:space="0" w:color="000000"/>
              <w:left w:val="single" w:sz="4" w:space="0" w:color="000000"/>
              <w:bottom w:val="single" w:sz="4" w:space="0" w:color="000000"/>
            </w:tcBorders>
            <w:shd w:val="clear" w:color="auto" w:fill="auto"/>
          </w:tcPr>
          <w:p w:rsidR="008F2640" w:rsidRPr="008F2640" w:rsidRDefault="008F2640" w:rsidP="000D6826">
            <w:pPr>
              <w:spacing w:after="200"/>
              <w:jc w:val="both"/>
              <w:rPr>
                <w:rFonts w:ascii="Times New Roman" w:hAnsi="Times New Roman" w:cs="Times New Roman"/>
              </w:rPr>
            </w:pPr>
            <w:r w:rsidRPr="008F2640">
              <w:rPr>
                <w:rFonts w:ascii="Times New Roman" w:hAnsi="Times New Roman" w:cs="Times New Roman"/>
              </w:rPr>
              <w:t>Input the instructions and operands in valid format</w:t>
            </w:r>
          </w:p>
        </w:tc>
        <w:tc>
          <w:tcPr>
            <w:tcW w:w="2640" w:type="dxa"/>
            <w:tcBorders>
              <w:top w:val="single" w:sz="4" w:space="0" w:color="000000"/>
              <w:left w:val="single" w:sz="4" w:space="0" w:color="000000"/>
              <w:bottom w:val="single" w:sz="4" w:space="0" w:color="000000"/>
            </w:tcBorders>
            <w:shd w:val="clear" w:color="auto" w:fill="auto"/>
          </w:tcPr>
          <w:p w:rsidR="008F2640" w:rsidRPr="008F2640" w:rsidRDefault="008F2640" w:rsidP="000D6826">
            <w:pPr>
              <w:spacing w:after="200"/>
              <w:jc w:val="both"/>
              <w:rPr>
                <w:rFonts w:ascii="Times New Roman" w:hAnsi="Times New Roman" w:cs="Times New Roman"/>
              </w:rPr>
            </w:pPr>
            <w:r w:rsidRPr="008F2640">
              <w:rPr>
                <w:rFonts w:ascii="Times New Roman" w:hAnsi="Times New Roman" w:cs="Times New Roman"/>
              </w:rPr>
              <w:t>Generate valid intermediate code format</w:t>
            </w:r>
          </w:p>
        </w:tc>
        <w:tc>
          <w:tcPr>
            <w:tcW w:w="1897" w:type="dxa"/>
            <w:tcBorders>
              <w:top w:val="single" w:sz="4" w:space="0" w:color="000000"/>
              <w:left w:val="single" w:sz="4" w:space="0" w:color="000000"/>
              <w:bottom w:val="single" w:sz="4" w:space="0" w:color="000000"/>
              <w:right w:val="single" w:sz="4" w:space="0" w:color="000000"/>
            </w:tcBorders>
            <w:shd w:val="clear" w:color="auto" w:fill="auto"/>
          </w:tcPr>
          <w:p w:rsidR="008F2640" w:rsidRPr="008F2640" w:rsidRDefault="008F2640" w:rsidP="000D6826">
            <w:pPr>
              <w:spacing w:after="200"/>
              <w:rPr>
                <w:rFonts w:ascii="Times New Roman" w:hAnsi="Times New Roman" w:cs="Times New Roman"/>
              </w:rPr>
            </w:pPr>
            <w:r w:rsidRPr="008F2640">
              <w:rPr>
                <w:rFonts w:ascii="Times New Roman" w:hAnsi="Times New Roman" w:cs="Times New Roman"/>
              </w:rPr>
              <w:t>Success</w:t>
            </w:r>
          </w:p>
        </w:tc>
      </w:tr>
    </w:tbl>
    <w:p w:rsidR="008F2640" w:rsidRPr="008F2640" w:rsidRDefault="008F2640" w:rsidP="008F2640">
      <w:pPr>
        <w:jc w:val="both"/>
        <w:rPr>
          <w:rFonts w:ascii="Times New Roman" w:hAnsi="Times New Roman" w:cs="Times New Roman"/>
        </w:rPr>
      </w:pPr>
    </w:p>
    <w:p w:rsidR="008F2640" w:rsidRPr="008F2640" w:rsidRDefault="008F2640" w:rsidP="008F2640">
      <w:pPr>
        <w:pStyle w:val="ListParagraph"/>
        <w:ind w:left="0"/>
        <w:rPr>
          <w:rFonts w:ascii="Times New Roman" w:hAnsi="Times New Roman" w:cs="Times New Roman"/>
          <w:b/>
        </w:rPr>
      </w:pPr>
    </w:p>
    <w:p w:rsidR="008F2640" w:rsidRPr="008F2640" w:rsidRDefault="008F2640" w:rsidP="008F2640">
      <w:pPr>
        <w:pStyle w:val="ListParagraph"/>
        <w:ind w:left="0"/>
        <w:rPr>
          <w:rFonts w:ascii="Times New Roman" w:hAnsi="Times New Roman" w:cs="Times New Roman"/>
        </w:rPr>
      </w:pPr>
      <w:r w:rsidRPr="008F2640">
        <w:rPr>
          <w:rFonts w:ascii="Times New Roman" w:hAnsi="Times New Roman" w:cs="Times New Roman"/>
          <w:b/>
        </w:rPr>
        <w:t>FAQs:</w:t>
      </w:r>
    </w:p>
    <w:p w:rsidR="008F2640" w:rsidRPr="008F2640" w:rsidRDefault="008F2640" w:rsidP="008F2640">
      <w:pPr>
        <w:pStyle w:val="ListParagraph"/>
        <w:ind w:left="0"/>
        <w:rPr>
          <w:rFonts w:ascii="Times New Roman" w:hAnsi="Times New Roman" w:cs="Times New Roman"/>
        </w:rPr>
      </w:pPr>
      <w:r w:rsidRPr="008F2640">
        <w:rPr>
          <w:rFonts w:ascii="Times New Roman" w:hAnsi="Times New Roman" w:cs="Times New Roman"/>
        </w:rPr>
        <w:t>Which variant is used in implementation? Why?</w:t>
      </w:r>
    </w:p>
    <w:p w:rsidR="008F2640" w:rsidRPr="008F2640" w:rsidRDefault="008F2640" w:rsidP="008F2640">
      <w:pPr>
        <w:pStyle w:val="ListParagraph"/>
        <w:ind w:left="0"/>
        <w:rPr>
          <w:rFonts w:ascii="Times New Roman" w:hAnsi="Times New Roman" w:cs="Times New Roman"/>
        </w:rPr>
      </w:pPr>
      <w:r w:rsidRPr="008F2640">
        <w:rPr>
          <w:rFonts w:ascii="Times New Roman" w:hAnsi="Times New Roman" w:cs="Times New Roman"/>
        </w:rPr>
        <w:t>Which intermediate data structures are designed and implemented?</w:t>
      </w:r>
    </w:p>
    <w:p w:rsidR="008F2640" w:rsidRPr="008F2640" w:rsidRDefault="008F2640" w:rsidP="008F2640">
      <w:pPr>
        <w:pStyle w:val="ListParagraph"/>
        <w:ind w:left="0"/>
        <w:rPr>
          <w:rFonts w:ascii="Times New Roman" w:hAnsi="Times New Roman" w:cs="Times New Roman"/>
          <w:b/>
        </w:rPr>
      </w:pPr>
      <w:r w:rsidRPr="008F2640">
        <w:rPr>
          <w:rFonts w:ascii="Times New Roman" w:hAnsi="Times New Roman" w:cs="Times New Roman"/>
        </w:rPr>
        <w:t>Which assembler is implemented?</w:t>
      </w:r>
    </w:p>
    <w:p w:rsidR="008F2640" w:rsidRPr="008F2640" w:rsidRDefault="008F2640" w:rsidP="008F2640">
      <w:pPr>
        <w:pStyle w:val="ListParagraph"/>
        <w:ind w:left="0"/>
        <w:rPr>
          <w:rFonts w:ascii="Times New Roman" w:hAnsi="Times New Roman" w:cs="Times New Roman"/>
          <w:b/>
        </w:rPr>
      </w:pPr>
    </w:p>
    <w:p w:rsidR="000D6826" w:rsidRDefault="000D6826" w:rsidP="008F2640">
      <w:pPr>
        <w:pStyle w:val="ListParagraph"/>
        <w:ind w:left="0"/>
        <w:rPr>
          <w:rFonts w:ascii="Times New Roman" w:hAnsi="Times New Roman" w:cs="Times New Roman"/>
          <w:b/>
        </w:rPr>
      </w:pPr>
      <w:r>
        <w:rPr>
          <w:rFonts w:ascii="Times New Roman" w:hAnsi="Times New Roman" w:cs="Times New Roman"/>
          <w:b/>
        </w:rPr>
        <w:br/>
      </w:r>
    </w:p>
    <w:p w:rsidR="008F2640" w:rsidRPr="008F2640" w:rsidRDefault="008F2640" w:rsidP="008F2640">
      <w:pPr>
        <w:pStyle w:val="ListParagraph"/>
        <w:ind w:left="0"/>
        <w:rPr>
          <w:rFonts w:ascii="Times New Roman" w:hAnsi="Times New Roman" w:cs="Times New Roman"/>
        </w:rPr>
      </w:pPr>
      <w:r w:rsidRPr="008F2640">
        <w:rPr>
          <w:rFonts w:ascii="Times New Roman" w:hAnsi="Times New Roman" w:cs="Times New Roman"/>
          <w:b/>
        </w:rPr>
        <w:lastRenderedPageBreak/>
        <w:t>Review Questions:</w:t>
      </w:r>
    </w:p>
    <w:p w:rsidR="008F2640" w:rsidRPr="000D6826" w:rsidRDefault="008F2640" w:rsidP="000D6826">
      <w:pPr>
        <w:pStyle w:val="ListParagraph"/>
        <w:numPr>
          <w:ilvl w:val="0"/>
          <w:numId w:val="34"/>
        </w:numPr>
        <w:tabs>
          <w:tab w:val="left" w:pos="4320"/>
        </w:tabs>
        <w:autoSpaceDE w:val="0"/>
        <w:rPr>
          <w:rFonts w:ascii="Times New Roman" w:hAnsi="Times New Roman" w:cs="Times New Roman"/>
        </w:rPr>
      </w:pPr>
      <w:r w:rsidRPr="000D6826">
        <w:rPr>
          <w:rFonts w:ascii="Times New Roman" w:hAnsi="Times New Roman" w:cs="Times New Roman"/>
        </w:rPr>
        <w:t xml:space="preserve">What is </w:t>
      </w:r>
      <w:proofErr w:type="gramStart"/>
      <w:r w:rsidRPr="000D6826">
        <w:rPr>
          <w:rFonts w:ascii="Times New Roman" w:hAnsi="Times New Roman" w:cs="Times New Roman"/>
        </w:rPr>
        <w:t>two pass assembler</w:t>
      </w:r>
      <w:proofErr w:type="gramEnd"/>
      <w:r w:rsidRPr="000D6826">
        <w:rPr>
          <w:rFonts w:ascii="Times New Roman" w:hAnsi="Times New Roman" w:cs="Times New Roman"/>
        </w:rPr>
        <w:t>?</w:t>
      </w:r>
    </w:p>
    <w:p w:rsidR="008F2640" w:rsidRPr="000D6826" w:rsidRDefault="008F2640" w:rsidP="000D6826">
      <w:pPr>
        <w:pStyle w:val="ListParagraph"/>
        <w:numPr>
          <w:ilvl w:val="0"/>
          <w:numId w:val="34"/>
        </w:numPr>
        <w:autoSpaceDE w:val="0"/>
        <w:rPr>
          <w:rFonts w:ascii="Times New Roman" w:hAnsi="Times New Roman" w:cs="Times New Roman"/>
        </w:rPr>
      </w:pPr>
      <w:r w:rsidRPr="000D6826">
        <w:rPr>
          <w:rFonts w:ascii="Times New Roman" w:hAnsi="Times New Roman" w:cs="Times New Roman"/>
        </w:rPr>
        <w:t>What is the significance of symbol table?</w:t>
      </w:r>
    </w:p>
    <w:p w:rsidR="008F2640" w:rsidRPr="000D6826" w:rsidRDefault="008F2640" w:rsidP="000D6826">
      <w:pPr>
        <w:pStyle w:val="ListParagraph"/>
        <w:numPr>
          <w:ilvl w:val="0"/>
          <w:numId w:val="34"/>
        </w:numPr>
        <w:autoSpaceDE w:val="0"/>
        <w:rPr>
          <w:rFonts w:ascii="Times New Roman" w:hAnsi="Times New Roman" w:cs="Times New Roman"/>
        </w:rPr>
      </w:pPr>
      <w:r w:rsidRPr="000D6826">
        <w:rPr>
          <w:rFonts w:ascii="Times New Roman" w:hAnsi="Times New Roman" w:cs="Times New Roman"/>
        </w:rPr>
        <w:t>Explain the assembler directives EQU, ORIGIN.</w:t>
      </w:r>
    </w:p>
    <w:p w:rsidR="008F2640" w:rsidRPr="000D6826" w:rsidRDefault="008F2640" w:rsidP="000D6826">
      <w:pPr>
        <w:pStyle w:val="ListParagraph"/>
        <w:numPr>
          <w:ilvl w:val="0"/>
          <w:numId w:val="34"/>
        </w:numPr>
        <w:autoSpaceDE w:val="0"/>
        <w:rPr>
          <w:rFonts w:ascii="Times New Roman" w:hAnsi="Times New Roman" w:cs="Times New Roman"/>
        </w:rPr>
      </w:pPr>
      <w:r w:rsidRPr="000D6826">
        <w:rPr>
          <w:rFonts w:ascii="Times New Roman" w:hAnsi="Times New Roman" w:cs="Times New Roman"/>
        </w:rPr>
        <w:t>How literals are handled in pass I?</w:t>
      </w:r>
    </w:p>
    <w:p w:rsidR="008F2640" w:rsidRPr="000D6826" w:rsidRDefault="008F2640" w:rsidP="000D6826">
      <w:pPr>
        <w:pStyle w:val="ListParagraph"/>
        <w:numPr>
          <w:ilvl w:val="0"/>
          <w:numId w:val="34"/>
        </w:numPr>
        <w:autoSpaceDE w:val="0"/>
        <w:rPr>
          <w:rFonts w:ascii="Times New Roman" w:hAnsi="Times New Roman" w:cs="Times New Roman"/>
        </w:rPr>
      </w:pPr>
      <w:r w:rsidRPr="000D6826">
        <w:rPr>
          <w:rFonts w:ascii="Times New Roman" w:hAnsi="Times New Roman" w:cs="Times New Roman"/>
        </w:rPr>
        <w:t>What are the tasks done in Pass I?</w:t>
      </w:r>
    </w:p>
    <w:p w:rsidR="008F2640" w:rsidRPr="000D6826" w:rsidRDefault="008F2640" w:rsidP="000D6826">
      <w:pPr>
        <w:pStyle w:val="ListParagraph"/>
        <w:numPr>
          <w:ilvl w:val="0"/>
          <w:numId w:val="34"/>
        </w:numPr>
        <w:autoSpaceDE w:val="0"/>
        <w:rPr>
          <w:rFonts w:ascii="Times New Roman" w:hAnsi="Times New Roman" w:cs="Times New Roman"/>
          <w:b/>
        </w:rPr>
      </w:pPr>
      <w:r w:rsidRPr="000D6826">
        <w:rPr>
          <w:rFonts w:ascii="Times New Roman" w:hAnsi="Times New Roman" w:cs="Times New Roman"/>
        </w:rPr>
        <w:t>How error handling is done in pass I?</w:t>
      </w:r>
    </w:p>
    <w:p w:rsidR="008F2640" w:rsidRPr="008F2640" w:rsidRDefault="008F2640" w:rsidP="008F2640">
      <w:pPr>
        <w:pStyle w:val="ListParagraph"/>
        <w:ind w:left="0"/>
        <w:rPr>
          <w:rFonts w:ascii="Times New Roman" w:hAnsi="Times New Roman" w:cs="Times New Roman"/>
          <w:b/>
        </w:rPr>
      </w:pPr>
    </w:p>
    <w:p w:rsidR="008F2640" w:rsidRPr="008F2640" w:rsidRDefault="008F2640" w:rsidP="008F2640">
      <w:pPr>
        <w:tabs>
          <w:tab w:val="left" w:pos="900"/>
        </w:tabs>
        <w:rPr>
          <w:rFonts w:ascii="Times New Roman" w:hAnsi="Times New Roman" w:cs="Times New Roman"/>
          <w:b/>
          <w:bCs/>
        </w:rPr>
      </w:pPr>
    </w:p>
    <w:p w:rsidR="008F2640" w:rsidRPr="008F2640" w:rsidRDefault="008F2640" w:rsidP="008F2640">
      <w:pPr>
        <w:tabs>
          <w:tab w:val="left" w:pos="900"/>
        </w:tabs>
        <w:rPr>
          <w:rFonts w:ascii="Times New Roman" w:hAnsi="Times New Roman" w:cs="Times New Roman"/>
          <w:b/>
          <w:bCs/>
          <w:sz w:val="32"/>
          <w:szCs w:val="32"/>
        </w:rPr>
      </w:pPr>
    </w:p>
    <w:p w:rsidR="008F2640" w:rsidRPr="008F2640" w:rsidRDefault="008F2640" w:rsidP="008F2640">
      <w:pPr>
        <w:tabs>
          <w:tab w:val="left" w:pos="900"/>
        </w:tabs>
        <w:rPr>
          <w:rFonts w:ascii="Times New Roman" w:hAnsi="Times New Roman" w:cs="Times New Roman"/>
          <w:b/>
          <w:bCs/>
          <w:sz w:val="32"/>
          <w:szCs w:val="32"/>
        </w:rPr>
      </w:pPr>
    </w:p>
    <w:p w:rsidR="008F2640" w:rsidRPr="008F2640" w:rsidRDefault="008F2640" w:rsidP="008F2640">
      <w:pPr>
        <w:tabs>
          <w:tab w:val="left" w:pos="900"/>
        </w:tabs>
        <w:rPr>
          <w:rFonts w:ascii="Times New Roman" w:hAnsi="Times New Roman" w:cs="Times New Roman"/>
          <w:b/>
          <w:bCs/>
          <w:sz w:val="32"/>
          <w:szCs w:val="32"/>
        </w:rPr>
      </w:pPr>
    </w:p>
    <w:p w:rsidR="008F2640" w:rsidRPr="008F2640" w:rsidRDefault="008F2640" w:rsidP="008F2640">
      <w:pPr>
        <w:tabs>
          <w:tab w:val="left" w:pos="900"/>
        </w:tabs>
        <w:rPr>
          <w:rFonts w:ascii="Times New Roman" w:hAnsi="Times New Roman" w:cs="Times New Roman"/>
          <w:b/>
          <w:bCs/>
          <w:sz w:val="32"/>
          <w:szCs w:val="32"/>
        </w:rPr>
      </w:pPr>
    </w:p>
    <w:p w:rsidR="008F2640" w:rsidRPr="008F2640" w:rsidRDefault="008F2640" w:rsidP="008F2640">
      <w:pPr>
        <w:tabs>
          <w:tab w:val="left" w:pos="900"/>
        </w:tabs>
        <w:rPr>
          <w:rFonts w:ascii="Times New Roman" w:hAnsi="Times New Roman" w:cs="Times New Roman"/>
          <w:b/>
          <w:bCs/>
          <w:sz w:val="32"/>
          <w:szCs w:val="32"/>
        </w:rPr>
      </w:pPr>
    </w:p>
    <w:p w:rsidR="008F2640" w:rsidRPr="008F2640" w:rsidRDefault="008F2640" w:rsidP="008F2640">
      <w:pPr>
        <w:tabs>
          <w:tab w:val="left" w:pos="900"/>
        </w:tabs>
        <w:rPr>
          <w:rFonts w:ascii="Times New Roman" w:hAnsi="Times New Roman" w:cs="Times New Roman"/>
          <w:b/>
          <w:bCs/>
          <w:sz w:val="32"/>
          <w:szCs w:val="32"/>
        </w:rPr>
      </w:pPr>
    </w:p>
    <w:p w:rsidR="008F2640" w:rsidRPr="008F2640" w:rsidRDefault="008F2640" w:rsidP="008F2640">
      <w:pPr>
        <w:tabs>
          <w:tab w:val="left" w:pos="900"/>
        </w:tabs>
        <w:rPr>
          <w:rFonts w:ascii="Times New Roman" w:hAnsi="Times New Roman" w:cs="Times New Roman"/>
          <w:b/>
          <w:bCs/>
          <w:sz w:val="32"/>
          <w:szCs w:val="32"/>
        </w:rPr>
      </w:pPr>
    </w:p>
    <w:p w:rsidR="008F2640" w:rsidRPr="008F2640" w:rsidRDefault="008F2640" w:rsidP="008F2640">
      <w:pPr>
        <w:tabs>
          <w:tab w:val="left" w:pos="900"/>
        </w:tabs>
        <w:rPr>
          <w:rFonts w:ascii="Times New Roman" w:hAnsi="Times New Roman" w:cs="Times New Roman"/>
          <w:b/>
          <w:bCs/>
          <w:sz w:val="32"/>
          <w:szCs w:val="32"/>
        </w:rPr>
      </w:pPr>
    </w:p>
    <w:p w:rsidR="008F2640" w:rsidRPr="008F2640" w:rsidRDefault="008F2640" w:rsidP="008F2640">
      <w:pPr>
        <w:tabs>
          <w:tab w:val="left" w:pos="900"/>
        </w:tabs>
        <w:rPr>
          <w:rFonts w:ascii="Times New Roman" w:hAnsi="Times New Roman" w:cs="Times New Roman"/>
          <w:b/>
          <w:bCs/>
          <w:sz w:val="32"/>
          <w:szCs w:val="32"/>
        </w:rPr>
      </w:pPr>
    </w:p>
    <w:p w:rsidR="008F2640" w:rsidRPr="008F2640" w:rsidRDefault="008F2640" w:rsidP="008F2640">
      <w:pPr>
        <w:tabs>
          <w:tab w:val="left" w:pos="900"/>
        </w:tabs>
        <w:rPr>
          <w:rFonts w:ascii="Times New Roman" w:hAnsi="Times New Roman" w:cs="Times New Roman"/>
          <w:b/>
          <w:bCs/>
          <w:sz w:val="32"/>
          <w:szCs w:val="32"/>
        </w:rPr>
      </w:pPr>
    </w:p>
    <w:p w:rsidR="008F2640" w:rsidRPr="008F2640" w:rsidRDefault="008F2640" w:rsidP="008F2640">
      <w:pPr>
        <w:tabs>
          <w:tab w:val="left" w:pos="900"/>
        </w:tabs>
        <w:rPr>
          <w:rFonts w:ascii="Times New Roman" w:hAnsi="Times New Roman" w:cs="Times New Roman"/>
          <w:b/>
          <w:bCs/>
          <w:sz w:val="32"/>
          <w:szCs w:val="32"/>
        </w:rPr>
      </w:pPr>
    </w:p>
    <w:p w:rsidR="008F2640" w:rsidRPr="008F2640" w:rsidRDefault="008F2640" w:rsidP="008F2640">
      <w:pPr>
        <w:tabs>
          <w:tab w:val="left" w:pos="900"/>
        </w:tabs>
        <w:rPr>
          <w:rFonts w:ascii="Times New Roman" w:hAnsi="Times New Roman" w:cs="Times New Roman"/>
          <w:b/>
          <w:bCs/>
          <w:sz w:val="32"/>
          <w:szCs w:val="32"/>
        </w:rPr>
      </w:pPr>
    </w:p>
    <w:p w:rsidR="008F2640" w:rsidRPr="008F2640" w:rsidRDefault="008F2640" w:rsidP="008F2640">
      <w:pPr>
        <w:tabs>
          <w:tab w:val="left" w:pos="900"/>
        </w:tabs>
        <w:rPr>
          <w:rFonts w:ascii="Times New Roman" w:hAnsi="Times New Roman" w:cs="Times New Roman"/>
          <w:b/>
          <w:bCs/>
          <w:sz w:val="32"/>
          <w:szCs w:val="32"/>
        </w:rPr>
      </w:pPr>
    </w:p>
    <w:p w:rsidR="008F2640" w:rsidRPr="008F2640" w:rsidRDefault="008F2640" w:rsidP="008F2640">
      <w:pPr>
        <w:tabs>
          <w:tab w:val="left" w:pos="900"/>
        </w:tabs>
        <w:rPr>
          <w:rFonts w:ascii="Times New Roman" w:hAnsi="Times New Roman" w:cs="Times New Roman"/>
          <w:b/>
          <w:bCs/>
          <w:sz w:val="32"/>
          <w:szCs w:val="32"/>
        </w:rPr>
      </w:pPr>
    </w:p>
    <w:p w:rsidR="008F2640" w:rsidRPr="008F2640" w:rsidRDefault="008F2640" w:rsidP="008F2640">
      <w:pPr>
        <w:tabs>
          <w:tab w:val="left" w:pos="900"/>
        </w:tabs>
        <w:rPr>
          <w:rFonts w:ascii="Times New Roman" w:hAnsi="Times New Roman" w:cs="Times New Roman"/>
          <w:b/>
          <w:bCs/>
          <w:sz w:val="32"/>
          <w:szCs w:val="32"/>
        </w:rPr>
      </w:pPr>
    </w:p>
    <w:p w:rsidR="008F2640" w:rsidRPr="008F2640" w:rsidRDefault="008F2640" w:rsidP="008F2640">
      <w:pPr>
        <w:tabs>
          <w:tab w:val="left" w:pos="900"/>
        </w:tabs>
        <w:rPr>
          <w:rFonts w:ascii="Times New Roman" w:hAnsi="Times New Roman" w:cs="Times New Roman"/>
          <w:b/>
          <w:bCs/>
          <w:sz w:val="32"/>
          <w:szCs w:val="32"/>
        </w:rPr>
      </w:pPr>
    </w:p>
    <w:p w:rsidR="008F2640" w:rsidRPr="008F2640" w:rsidRDefault="008F2640" w:rsidP="008F2640">
      <w:pPr>
        <w:tabs>
          <w:tab w:val="left" w:pos="900"/>
        </w:tabs>
        <w:rPr>
          <w:rFonts w:ascii="Times New Roman" w:hAnsi="Times New Roman" w:cs="Times New Roman"/>
          <w:b/>
          <w:bCs/>
          <w:sz w:val="32"/>
          <w:szCs w:val="32"/>
        </w:rPr>
      </w:pPr>
    </w:p>
    <w:p w:rsidR="008F2640" w:rsidRPr="008F2640" w:rsidRDefault="008F2640" w:rsidP="008F2640">
      <w:pPr>
        <w:tabs>
          <w:tab w:val="left" w:pos="900"/>
        </w:tabs>
        <w:rPr>
          <w:rFonts w:ascii="Times New Roman" w:hAnsi="Times New Roman" w:cs="Times New Roman"/>
          <w:b/>
          <w:bCs/>
          <w:sz w:val="32"/>
          <w:szCs w:val="32"/>
        </w:rPr>
      </w:pPr>
    </w:p>
    <w:p w:rsidR="008F2640" w:rsidRPr="008F2640" w:rsidRDefault="008F2640" w:rsidP="008F2640">
      <w:pPr>
        <w:tabs>
          <w:tab w:val="left" w:pos="900"/>
        </w:tabs>
        <w:rPr>
          <w:rFonts w:ascii="Times New Roman" w:hAnsi="Times New Roman" w:cs="Times New Roman"/>
          <w:b/>
          <w:bCs/>
          <w:sz w:val="32"/>
          <w:szCs w:val="32"/>
        </w:rPr>
      </w:pPr>
    </w:p>
    <w:p w:rsidR="008F2640" w:rsidRPr="008F2640" w:rsidRDefault="008F2640" w:rsidP="008F2640">
      <w:pPr>
        <w:tabs>
          <w:tab w:val="left" w:pos="900"/>
        </w:tabs>
        <w:rPr>
          <w:rFonts w:ascii="Times New Roman" w:hAnsi="Times New Roman" w:cs="Times New Roman"/>
          <w:b/>
          <w:bCs/>
          <w:sz w:val="32"/>
          <w:szCs w:val="32"/>
        </w:rPr>
      </w:pPr>
    </w:p>
    <w:p w:rsidR="008F2640" w:rsidRPr="008F2640" w:rsidRDefault="008F2640" w:rsidP="008F2640">
      <w:pPr>
        <w:tabs>
          <w:tab w:val="left" w:pos="900"/>
        </w:tabs>
        <w:rPr>
          <w:rFonts w:ascii="Times New Roman" w:hAnsi="Times New Roman" w:cs="Times New Roman"/>
          <w:b/>
          <w:bCs/>
          <w:sz w:val="32"/>
          <w:szCs w:val="32"/>
        </w:rPr>
      </w:pPr>
    </w:p>
    <w:p w:rsidR="008F2640" w:rsidRPr="008F2640" w:rsidRDefault="008F2640" w:rsidP="008F2640">
      <w:pPr>
        <w:tabs>
          <w:tab w:val="left" w:pos="900"/>
        </w:tabs>
        <w:rPr>
          <w:rFonts w:ascii="Times New Roman" w:hAnsi="Times New Roman" w:cs="Times New Roman"/>
          <w:b/>
          <w:bCs/>
          <w:sz w:val="32"/>
          <w:szCs w:val="32"/>
        </w:rPr>
      </w:pPr>
    </w:p>
    <w:p w:rsidR="008F2640" w:rsidRPr="008F2640" w:rsidRDefault="008F2640" w:rsidP="008F2640">
      <w:pPr>
        <w:tabs>
          <w:tab w:val="left" w:pos="900"/>
        </w:tabs>
        <w:rPr>
          <w:rFonts w:ascii="Times New Roman" w:hAnsi="Times New Roman" w:cs="Times New Roman"/>
          <w:b/>
          <w:bCs/>
          <w:sz w:val="32"/>
          <w:szCs w:val="32"/>
        </w:rPr>
      </w:pPr>
    </w:p>
    <w:p w:rsidR="008F2640" w:rsidRPr="008F2640" w:rsidRDefault="008F2640" w:rsidP="008F2640">
      <w:pPr>
        <w:tabs>
          <w:tab w:val="left" w:pos="900"/>
        </w:tabs>
        <w:rPr>
          <w:rFonts w:ascii="Times New Roman" w:hAnsi="Times New Roman" w:cs="Times New Roman"/>
          <w:b/>
          <w:bCs/>
          <w:sz w:val="32"/>
          <w:szCs w:val="32"/>
        </w:rPr>
      </w:pPr>
    </w:p>
    <w:p w:rsidR="008F2640" w:rsidRPr="008F2640" w:rsidRDefault="008F2640" w:rsidP="008F2640">
      <w:pPr>
        <w:tabs>
          <w:tab w:val="left" w:pos="900"/>
        </w:tabs>
        <w:rPr>
          <w:rFonts w:ascii="Times New Roman" w:hAnsi="Times New Roman" w:cs="Times New Roman"/>
          <w:b/>
          <w:bCs/>
          <w:sz w:val="32"/>
          <w:szCs w:val="32"/>
        </w:rPr>
      </w:pPr>
    </w:p>
    <w:p w:rsidR="008F2640" w:rsidRPr="008F2640" w:rsidRDefault="008F2640" w:rsidP="008F2640">
      <w:pPr>
        <w:tabs>
          <w:tab w:val="left" w:pos="900"/>
        </w:tabs>
        <w:rPr>
          <w:rFonts w:ascii="Times New Roman" w:hAnsi="Times New Roman" w:cs="Times New Roman"/>
          <w:b/>
          <w:bCs/>
          <w:sz w:val="32"/>
          <w:szCs w:val="32"/>
        </w:rPr>
      </w:pPr>
    </w:p>
    <w:p w:rsidR="008F2640" w:rsidRPr="008F2640" w:rsidRDefault="008F2640" w:rsidP="008F2640">
      <w:pPr>
        <w:tabs>
          <w:tab w:val="left" w:pos="900"/>
        </w:tabs>
        <w:rPr>
          <w:rFonts w:ascii="Times New Roman" w:hAnsi="Times New Roman" w:cs="Times New Roman"/>
          <w:b/>
          <w:bCs/>
          <w:sz w:val="32"/>
          <w:szCs w:val="32"/>
        </w:rPr>
      </w:pPr>
    </w:p>
    <w:p w:rsidR="008F2640" w:rsidRPr="008F2640" w:rsidRDefault="008F2640" w:rsidP="008F2640">
      <w:pPr>
        <w:tabs>
          <w:tab w:val="left" w:pos="900"/>
        </w:tabs>
        <w:rPr>
          <w:rFonts w:ascii="Times New Roman" w:hAnsi="Times New Roman" w:cs="Times New Roman"/>
          <w:b/>
          <w:bCs/>
          <w:sz w:val="32"/>
          <w:szCs w:val="32"/>
        </w:rPr>
      </w:pPr>
    </w:p>
    <w:p w:rsidR="008F2640" w:rsidRPr="008F2640" w:rsidRDefault="008F2640" w:rsidP="008F2640">
      <w:pPr>
        <w:tabs>
          <w:tab w:val="left" w:pos="900"/>
        </w:tabs>
        <w:rPr>
          <w:rFonts w:ascii="Times New Roman" w:hAnsi="Times New Roman" w:cs="Times New Roman"/>
          <w:b/>
          <w:bCs/>
          <w:sz w:val="32"/>
          <w:szCs w:val="32"/>
        </w:rPr>
      </w:pPr>
    </w:p>
    <w:p w:rsidR="008F2640" w:rsidRPr="008F2640" w:rsidRDefault="008F2640" w:rsidP="008F2640">
      <w:pPr>
        <w:tabs>
          <w:tab w:val="left" w:pos="900"/>
        </w:tabs>
        <w:rPr>
          <w:rFonts w:ascii="Times New Roman" w:hAnsi="Times New Roman" w:cs="Times New Roman"/>
          <w:b/>
          <w:bCs/>
          <w:sz w:val="32"/>
          <w:szCs w:val="32"/>
        </w:rPr>
      </w:pPr>
    </w:p>
    <w:p w:rsidR="008F2640" w:rsidRPr="008F2640" w:rsidRDefault="008F2640" w:rsidP="008F2640">
      <w:pPr>
        <w:tabs>
          <w:tab w:val="left" w:pos="900"/>
        </w:tabs>
        <w:rPr>
          <w:rFonts w:ascii="Times New Roman" w:hAnsi="Times New Roman" w:cs="Times New Roman"/>
          <w:b/>
          <w:bCs/>
          <w:sz w:val="32"/>
          <w:szCs w:val="32"/>
        </w:rPr>
      </w:pPr>
    </w:p>
    <w:p w:rsidR="008F2640" w:rsidRPr="008F2640" w:rsidRDefault="008F2640" w:rsidP="008F2640">
      <w:pPr>
        <w:jc w:val="center"/>
        <w:rPr>
          <w:rFonts w:ascii="Times New Roman" w:hAnsi="Times New Roman" w:cs="Times New Roman"/>
          <w:b/>
          <w:bCs/>
          <w:sz w:val="28"/>
          <w:szCs w:val="28"/>
        </w:rPr>
      </w:pPr>
    </w:p>
    <w:p w:rsidR="000D554A" w:rsidRDefault="000D554A" w:rsidP="008F2640">
      <w:pPr>
        <w:jc w:val="center"/>
        <w:rPr>
          <w:rFonts w:ascii="Times New Roman" w:hAnsi="Times New Roman" w:cs="Times New Roman"/>
          <w:b/>
          <w:bCs/>
          <w:sz w:val="28"/>
          <w:szCs w:val="28"/>
        </w:rPr>
      </w:pPr>
    </w:p>
    <w:p w:rsidR="008F2640" w:rsidRPr="008F2640" w:rsidRDefault="008F2640" w:rsidP="008F2640">
      <w:pPr>
        <w:jc w:val="center"/>
        <w:rPr>
          <w:rFonts w:ascii="Times New Roman" w:hAnsi="Times New Roman" w:cs="Times New Roman"/>
          <w:b/>
          <w:bCs/>
          <w:sz w:val="28"/>
          <w:szCs w:val="28"/>
        </w:rPr>
      </w:pPr>
      <w:r w:rsidRPr="008F2640">
        <w:rPr>
          <w:rFonts w:ascii="Times New Roman" w:hAnsi="Times New Roman" w:cs="Times New Roman"/>
          <w:b/>
          <w:bCs/>
          <w:sz w:val="28"/>
          <w:szCs w:val="28"/>
        </w:rPr>
        <w:t xml:space="preserve">ASSIGNMENT NUMBER: </w:t>
      </w:r>
      <w:r w:rsidRPr="008F2640">
        <w:rPr>
          <w:rFonts w:ascii="Times New Roman" w:hAnsi="Times New Roman" w:cs="Times New Roman"/>
          <w:sz w:val="28"/>
          <w:szCs w:val="28"/>
        </w:rPr>
        <w:t xml:space="preserve">Group </w:t>
      </w:r>
      <w:proofErr w:type="gramStart"/>
      <w:r w:rsidRPr="008F2640">
        <w:rPr>
          <w:rFonts w:ascii="Times New Roman" w:hAnsi="Times New Roman" w:cs="Times New Roman"/>
          <w:sz w:val="28"/>
          <w:szCs w:val="28"/>
        </w:rPr>
        <w:t>A</w:t>
      </w:r>
      <w:proofErr w:type="gramEnd"/>
      <w:r w:rsidRPr="008F2640">
        <w:rPr>
          <w:rFonts w:ascii="Times New Roman" w:hAnsi="Times New Roman" w:cs="Times New Roman"/>
          <w:sz w:val="28"/>
          <w:szCs w:val="28"/>
        </w:rPr>
        <w:t xml:space="preserve"> - 02</w:t>
      </w:r>
    </w:p>
    <w:p w:rsidR="008F2640" w:rsidRPr="008F2640" w:rsidRDefault="008F2640" w:rsidP="008F2640">
      <w:pPr>
        <w:tabs>
          <w:tab w:val="left" w:pos="6380"/>
        </w:tabs>
        <w:rPr>
          <w:rFonts w:ascii="Times New Roman" w:hAnsi="Times New Roman" w:cs="Times New Roman"/>
          <w:b/>
        </w:rPr>
      </w:pPr>
      <w:r w:rsidRPr="008F2640">
        <w:rPr>
          <w:rFonts w:ascii="Times New Roman" w:hAnsi="Times New Roman" w:cs="Times New Roman"/>
          <w:b/>
          <w:bCs/>
          <w:sz w:val="28"/>
          <w:szCs w:val="28"/>
        </w:rPr>
        <w:tab/>
      </w:r>
      <w:r w:rsidRPr="008F2640">
        <w:rPr>
          <w:rFonts w:ascii="Times New Roman" w:hAnsi="Times New Roman" w:cs="Times New Roman"/>
          <w:b/>
        </w:rPr>
        <w:t xml:space="preserve">Revised On: </w:t>
      </w:r>
      <w:r w:rsidR="000D6826">
        <w:rPr>
          <w:rFonts w:ascii="Times New Roman" w:hAnsi="Times New Roman" w:cs="Times New Roman"/>
          <w:b/>
          <w:bCs/>
        </w:rPr>
        <w:t>16</w:t>
      </w:r>
      <w:r w:rsidRPr="008F2640">
        <w:rPr>
          <w:rFonts w:ascii="Times New Roman" w:hAnsi="Times New Roman" w:cs="Times New Roman"/>
          <w:b/>
          <w:bCs/>
        </w:rPr>
        <w:t>/12/201</w:t>
      </w:r>
      <w:r w:rsidR="000D6826">
        <w:rPr>
          <w:rFonts w:ascii="Times New Roman" w:hAnsi="Times New Roman" w:cs="Times New Roman"/>
          <w:b/>
          <w:bCs/>
        </w:rPr>
        <w:t>9</w:t>
      </w:r>
    </w:p>
    <w:tbl>
      <w:tblPr>
        <w:tblW w:w="0" w:type="auto"/>
        <w:tblInd w:w="-20" w:type="dxa"/>
        <w:tblLayout w:type="fixed"/>
        <w:tblLook w:val="0000"/>
      </w:tblPr>
      <w:tblGrid>
        <w:gridCol w:w="2088"/>
        <w:gridCol w:w="7420"/>
      </w:tblGrid>
      <w:tr w:rsidR="008F2640" w:rsidRPr="008F2640" w:rsidTr="000D6826">
        <w:trPr>
          <w:trHeight w:val="657"/>
        </w:trPr>
        <w:tc>
          <w:tcPr>
            <w:tcW w:w="2088" w:type="dxa"/>
            <w:tcBorders>
              <w:top w:val="single" w:sz="4" w:space="0" w:color="000000"/>
              <w:left w:val="single" w:sz="4" w:space="0" w:color="000000"/>
              <w:bottom w:val="single" w:sz="4" w:space="0" w:color="000000"/>
            </w:tcBorders>
            <w:shd w:val="clear" w:color="auto" w:fill="auto"/>
          </w:tcPr>
          <w:p w:rsidR="008F2640" w:rsidRPr="008F2640" w:rsidRDefault="008F2640" w:rsidP="000D6826">
            <w:pPr>
              <w:spacing w:after="200"/>
              <w:rPr>
                <w:rFonts w:ascii="Times New Roman" w:eastAsia="Times New Roman" w:hAnsi="Times New Roman" w:cs="Times New Roman"/>
                <w:b/>
                <w:bCs/>
              </w:rPr>
            </w:pPr>
            <w:r w:rsidRPr="008F2640">
              <w:rPr>
                <w:rFonts w:ascii="Times New Roman" w:hAnsi="Times New Roman" w:cs="Times New Roman"/>
                <w:b/>
              </w:rPr>
              <w:t>TITLE</w:t>
            </w:r>
          </w:p>
        </w:tc>
        <w:tc>
          <w:tcPr>
            <w:tcW w:w="7420" w:type="dxa"/>
            <w:tcBorders>
              <w:top w:val="single" w:sz="4" w:space="0" w:color="000000"/>
              <w:left w:val="single" w:sz="4" w:space="0" w:color="000000"/>
              <w:bottom w:val="single" w:sz="4" w:space="0" w:color="000000"/>
              <w:right w:val="single" w:sz="4" w:space="0" w:color="000000"/>
            </w:tcBorders>
            <w:shd w:val="clear" w:color="auto" w:fill="auto"/>
          </w:tcPr>
          <w:p w:rsidR="008F2640" w:rsidRPr="008F2640" w:rsidRDefault="008F2640" w:rsidP="000D6826">
            <w:pPr>
              <w:widowControl/>
              <w:spacing w:after="200" w:line="276" w:lineRule="auto"/>
              <w:rPr>
                <w:rFonts w:ascii="Times New Roman" w:hAnsi="Times New Roman" w:cs="Times New Roman"/>
              </w:rPr>
            </w:pPr>
            <w:r w:rsidRPr="008F2640">
              <w:rPr>
                <w:rFonts w:ascii="Times New Roman" w:eastAsia="Times New Roman" w:hAnsi="Times New Roman" w:cs="Times New Roman"/>
                <w:b/>
                <w:bCs/>
              </w:rPr>
              <w:t xml:space="preserve"> </w:t>
            </w:r>
            <w:r w:rsidRPr="008F2640">
              <w:rPr>
                <w:rFonts w:ascii="Times New Roman" w:hAnsi="Times New Roman" w:cs="Times New Roman"/>
                <w:b/>
                <w:bCs/>
              </w:rPr>
              <w:t>Pass II of a two pass assembler.</w:t>
            </w:r>
          </w:p>
        </w:tc>
      </w:tr>
      <w:tr w:rsidR="008F2640" w:rsidRPr="008F2640" w:rsidTr="000D6826">
        <w:trPr>
          <w:trHeight w:val="962"/>
        </w:trPr>
        <w:tc>
          <w:tcPr>
            <w:tcW w:w="2088" w:type="dxa"/>
            <w:tcBorders>
              <w:top w:val="single" w:sz="4" w:space="0" w:color="000000"/>
              <w:left w:val="single" w:sz="4" w:space="0" w:color="000000"/>
              <w:bottom w:val="single" w:sz="4" w:space="0" w:color="000000"/>
            </w:tcBorders>
            <w:shd w:val="clear" w:color="auto" w:fill="auto"/>
          </w:tcPr>
          <w:p w:rsidR="008F2640" w:rsidRPr="008F2640" w:rsidRDefault="008F2640" w:rsidP="000D6826">
            <w:pPr>
              <w:spacing w:after="200"/>
              <w:rPr>
                <w:rFonts w:ascii="Times New Roman" w:hAnsi="Times New Roman" w:cs="Times New Roman"/>
                <w:bCs/>
              </w:rPr>
            </w:pPr>
            <w:r w:rsidRPr="008F2640">
              <w:rPr>
                <w:rFonts w:ascii="Times New Roman" w:hAnsi="Times New Roman" w:cs="Times New Roman"/>
                <w:b/>
              </w:rPr>
              <w:t>PROBLEM STATEMENT /DEFINITION</w:t>
            </w:r>
          </w:p>
        </w:tc>
        <w:tc>
          <w:tcPr>
            <w:tcW w:w="7420" w:type="dxa"/>
            <w:tcBorders>
              <w:top w:val="single" w:sz="4" w:space="0" w:color="000000"/>
              <w:left w:val="single" w:sz="4" w:space="0" w:color="000000"/>
              <w:bottom w:val="single" w:sz="4" w:space="0" w:color="000000"/>
              <w:right w:val="single" w:sz="4" w:space="0" w:color="000000"/>
            </w:tcBorders>
            <w:shd w:val="clear" w:color="auto" w:fill="auto"/>
          </w:tcPr>
          <w:p w:rsidR="008F2640" w:rsidRPr="008F2640" w:rsidRDefault="008F2640" w:rsidP="000D6826">
            <w:pPr>
              <w:pStyle w:val="NormalWeb"/>
              <w:spacing w:before="100" w:after="100"/>
            </w:pPr>
            <w:r w:rsidRPr="008F2640">
              <w:rPr>
                <w:bCs/>
              </w:rPr>
              <w:t>Implement Pass-II of two pass assembler for pseudo-machine in Java using object oriented features. The output of assignment-1 (intermediate file and symbol table) should be input for this assignment.</w:t>
            </w:r>
          </w:p>
        </w:tc>
      </w:tr>
      <w:tr w:rsidR="008F2640" w:rsidRPr="008F2640" w:rsidTr="000D6826">
        <w:trPr>
          <w:trHeight w:val="1250"/>
        </w:trPr>
        <w:tc>
          <w:tcPr>
            <w:tcW w:w="2088" w:type="dxa"/>
            <w:tcBorders>
              <w:top w:val="single" w:sz="4" w:space="0" w:color="000000"/>
              <w:left w:val="single" w:sz="4" w:space="0" w:color="000000"/>
              <w:bottom w:val="single" w:sz="4" w:space="0" w:color="000000"/>
            </w:tcBorders>
            <w:shd w:val="clear" w:color="auto" w:fill="auto"/>
          </w:tcPr>
          <w:p w:rsidR="008F2640" w:rsidRPr="008F2640" w:rsidRDefault="008F2640" w:rsidP="000D6826">
            <w:pPr>
              <w:rPr>
                <w:rFonts w:ascii="Times New Roman" w:hAnsi="Times New Roman" w:cs="Times New Roman"/>
                <w:b/>
              </w:rPr>
            </w:pPr>
            <w:r w:rsidRPr="008F2640">
              <w:rPr>
                <w:rFonts w:ascii="Times New Roman" w:hAnsi="Times New Roman" w:cs="Times New Roman"/>
                <w:b/>
              </w:rPr>
              <w:t>OBJECTIVE</w:t>
            </w:r>
          </w:p>
          <w:p w:rsidR="008F2640" w:rsidRPr="008F2640" w:rsidRDefault="008F2640" w:rsidP="000D6826">
            <w:pPr>
              <w:spacing w:after="200"/>
              <w:rPr>
                <w:rFonts w:ascii="Times New Roman" w:hAnsi="Times New Roman" w:cs="Times New Roman"/>
                <w:b/>
              </w:rPr>
            </w:pPr>
          </w:p>
        </w:tc>
        <w:tc>
          <w:tcPr>
            <w:tcW w:w="7420" w:type="dxa"/>
            <w:tcBorders>
              <w:top w:val="single" w:sz="4" w:space="0" w:color="000000"/>
              <w:left w:val="single" w:sz="4" w:space="0" w:color="000000"/>
              <w:bottom w:val="single" w:sz="4" w:space="0" w:color="000000"/>
              <w:right w:val="single" w:sz="4" w:space="0" w:color="000000"/>
            </w:tcBorders>
            <w:shd w:val="clear" w:color="auto" w:fill="auto"/>
          </w:tcPr>
          <w:p w:rsidR="008F2640" w:rsidRPr="008F2640" w:rsidRDefault="008F2640" w:rsidP="000D6826">
            <w:pPr>
              <w:numPr>
                <w:ilvl w:val="0"/>
                <w:numId w:val="1"/>
              </w:numPr>
              <w:autoSpaceDE w:val="0"/>
              <w:rPr>
                <w:rFonts w:ascii="Times New Roman" w:hAnsi="Times New Roman" w:cs="Times New Roman"/>
              </w:rPr>
            </w:pPr>
            <w:r w:rsidRPr="008F2640">
              <w:rPr>
                <w:rFonts w:ascii="Times New Roman" w:hAnsi="Times New Roman" w:cs="Times New Roman"/>
              </w:rPr>
              <w:t>Understand the internals of language translators</w:t>
            </w:r>
          </w:p>
          <w:p w:rsidR="008F2640" w:rsidRPr="008F2640" w:rsidRDefault="008F2640" w:rsidP="000D6826">
            <w:pPr>
              <w:numPr>
                <w:ilvl w:val="0"/>
                <w:numId w:val="1"/>
              </w:numPr>
              <w:autoSpaceDE w:val="0"/>
              <w:spacing w:after="280"/>
              <w:rPr>
                <w:rFonts w:ascii="Times New Roman" w:hAnsi="Times New Roman" w:cs="Times New Roman"/>
              </w:rPr>
            </w:pPr>
            <w:r w:rsidRPr="008F2640">
              <w:rPr>
                <w:rFonts w:ascii="Times New Roman" w:hAnsi="Times New Roman" w:cs="Times New Roman"/>
              </w:rPr>
              <w:t>Handle tools like LEX and YACC</w:t>
            </w:r>
          </w:p>
          <w:p w:rsidR="008F2640" w:rsidRPr="008F2640" w:rsidRDefault="008F2640" w:rsidP="000D6826">
            <w:pPr>
              <w:numPr>
                <w:ilvl w:val="0"/>
                <w:numId w:val="1"/>
              </w:numPr>
              <w:autoSpaceDE w:val="0"/>
              <w:spacing w:after="280"/>
              <w:rPr>
                <w:rFonts w:ascii="Times New Roman" w:hAnsi="Times New Roman" w:cs="Times New Roman"/>
              </w:rPr>
            </w:pPr>
            <w:r w:rsidRPr="008F2640">
              <w:rPr>
                <w:rFonts w:ascii="Times New Roman" w:hAnsi="Times New Roman" w:cs="Times New Roman"/>
              </w:rPr>
              <w:t>Understand the operating system internals and functionalities with implementation point of view</w:t>
            </w:r>
          </w:p>
          <w:p w:rsidR="008F2640" w:rsidRPr="008F2640" w:rsidRDefault="008F2640" w:rsidP="000D6826">
            <w:pPr>
              <w:autoSpaceDE w:val="0"/>
              <w:rPr>
                <w:rFonts w:ascii="Times New Roman" w:hAnsi="Times New Roman" w:cs="Times New Roman"/>
              </w:rPr>
            </w:pPr>
          </w:p>
        </w:tc>
      </w:tr>
      <w:tr w:rsidR="008F2640" w:rsidRPr="008F2640" w:rsidTr="000D6826">
        <w:trPr>
          <w:trHeight w:val="557"/>
        </w:trPr>
        <w:tc>
          <w:tcPr>
            <w:tcW w:w="2088" w:type="dxa"/>
            <w:tcBorders>
              <w:top w:val="single" w:sz="4" w:space="0" w:color="000000"/>
              <w:left w:val="single" w:sz="4" w:space="0" w:color="000000"/>
              <w:bottom w:val="single" w:sz="4" w:space="0" w:color="000000"/>
            </w:tcBorders>
            <w:shd w:val="clear" w:color="auto" w:fill="auto"/>
          </w:tcPr>
          <w:p w:rsidR="008F2640" w:rsidRPr="008F2640" w:rsidRDefault="008F2640" w:rsidP="000D6826">
            <w:pPr>
              <w:spacing w:after="200"/>
              <w:rPr>
                <w:rFonts w:ascii="Times New Roman" w:hAnsi="Times New Roman" w:cs="Times New Roman"/>
                <w:bCs/>
              </w:rPr>
            </w:pPr>
            <w:r w:rsidRPr="008F2640">
              <w:rPr>
                <w:rFonts w:ascii="Times New Roman" w:hAnsi="Times New Roman" w:cs="Times New Roman"/>
                <w:b/>
              </w:rPr>
              <w:t>S/W PACKAGES AND HARDWARE APPARATUS USED</w:t>
            </w:r>
          </w:p>
        </w:tc>
        <w:tc>
          <w:tcPr>
            <w:tcW w:w="7420" w:type="dxa"/>
            <w:tcBorders>
              <w:top w:val="single" w:sz="4" w:space="0" w:color="000000"/>
              <w:left w:val="single" w:sz="4" w:space="0" w:color="000000"/>
              <w:bottom w:val="single" w:sz="4" w:space="0" w:color="000000"/>
              <w:right w:val="single" w:sz="4" w:space="0" w:color="000000"/>
            </w:tcBorders>
            <w:shd w:val="clear" w:color="auto" w:fill="auto"/>
          </w:tcPr>
          <w:p w:rsidR="008F2640" w:rsidRPr="008F2640" w:rsidRDefault="008F2640" w:rsidP="000D6826">
            <w:pPr>
              <w:jc w:val="both"/>
              <w:rPr>
                <w:rFonts w:ascii="Times New Roman" w:hAnsi="Times New Roman" w:cs="Times New Roman"/>
                <w:bCs/>
              </w:rPr>
            </w:pPr>
            <w:r w:rsidRPr="008F2640">
              <w:rPr>
                <w:rFonts w:ascii="Times New Roman" w:hAnsi="Times New Roman" w:cs="Times New Roman"/>
                <w:bCs/>
              </w:rPr>
              <w:t>64-bit open source Linux (Fedora 20)</w:t>
            </w:r>
          </w:p>
          <w:p w:rsidR="008F2640" w:rsidRPr="008F2640" w:rsidRDefault="008F2640" w:rsidP="000D6826">
            <w:pPr>
              <w:jc w:val="both"/>
              <w:rPr>
                <w:rFonts w:ascii="Times New Roman" w:hAnsi="Times New Roman" w:cs="Times New Roman"/>
                <w:bCs/>
              </w:rPr>
            </w:pPr>
            <w:r w:rsidRPr="008F2640">
              <w:rPr>
                <w:rFonts w:ascii="Times New Roman" w:hAnsi="Times New Roman" w:cs="Times New Roman"/>
                <w:bCs/>
              </w:rPr>
              <w:t>Eclipse IDE, JAVA</w:t>
            </w:r>
          </w:p>
          <w:p w:rsidR="008F2640" w:rsidRPr="008F2640" w:rsidRDefault="008F2640" w:rsidP="000D6826">
            <w:pPr>
              <w:spacing w:after="200"/>
              <w:jc w:val="both"/>
              <w:rPr>
                <w:rFonts w:ascii="Times New Roman" w:hAnsi="Times New Roman" w:cs="Times New Roman"/>
              </w:rPr>
            </w:pPr>
            <w:r w:rsidRPr="008F2640">
              <w:rPr>
                <w:rFonts w:ascii="Times New Roman" w:hAnsi="Times New Roman" w:cs="Times New Roman"/>
                <w:bCs/>
              </w:rPr>
              <w:t>I3 and I5 machines</w:t>
            </w:r>
          </w:p>
        </w:tc>
      </w:tr>
      <w:tr w:rsidR="008F2640" w:rsidRPr="008F2640" w:rsidTr="000D6826">
        <w:trPr>
          <w:trHeight w:val="1032"/>
        </w:trPr>
        <w:tc>
          <w:tcPr>
            <w:tcW w:w="2088" w:type="dxa"/>
            <w:tcBorders>
              <w:top w:val="single" w:sz="4" w:space="0" w:color="000000"/>
              <w:left w:val="single" w:sz="4" w:space="0" w:color="000000"/>
              <w:bottom w:val="single" w:sz="4" w:space="0" w:color="000000"/>
            </w:tcBorders>
            <w:shd w:val="clear" w:color="auto" w:fill="auto"/>
          </w:tcPr>
          <w:p w:rsidR="008F2640" w:rsidRPr="008F2640" w:rsidRDefault="008F2640" w:rsidP="000D6826">
            <w:pPr>
              <w:spacing w:after="200"/>
              <w:rPr>
                <w:rFonts w:ascii="Times New Roman" w:hAnsi="Times New Roman" w:cs="Times New Roman"/>
                <w:color w:val="000000"/>
              </w:rPr>
            </w:pPr>
            <w:r w:rsidRPr="008F2640">
              <w:rPr>
                <w:rFonts w:ascii="Times New Roman" w:hAnsi="Times New Roman" w:cs="Times New Roman"/>
                <w:b/>
              </w:rPr>
              <w:t>REFERENCES</w:t>
            </w:r>
          </w:p>
        </w:tc>
        <w:tc>
          <w:tcPr>
            <w:tcW w:w="7420" w:type="dxa"/>
            <w:tcBorders>
              <w:top w:val="single" w:sz="4" w:space="0" w:color="000000"/>
              <w:left w:val="single" w:sz="4" w:space="0" w:color="000000"/>
              <w:bottom w:val="single" w:sz="4" w:space="0" w:color="000000"/>
              <w:right w:val="single" w:sz="4" w:space="0" w:color="000000"/>
            </w:tcBorders>
            <w:shd w:val="clear" w:color="auto" w:fill="auto"/>
          </w:tcPr>
          <w:p w:rsidR="008F2640" w:rsidRPr="008F2640" w:rsidRDefault="008F2640" w:rsidP="000D6826">
            <w:pPr>
              <w:shd w:val="clear" w:color="auto" w:fill="FFFFFF"/>
              <w:rPr>
                <w:rFonts w:ascii="Times New Roman" w:hAnsi="Times New Roman" w:cs="Times New Roman"/>
              </w:rPr>
            </w:pPr>
            <w:r w:rsidRPr="008F2640">
              <w:rPr>
                <w:rFonts w:ascii="Times New Roman" w:hAnsi="Times New Roman" w:cs="Times New Roman"/>
                <w:color w:val="000000"/>
              </w:rPr>
              <w:t xml:space="preserve">1. </w:t>
            </w:r>
            <w:proofErr w:type="spellStart"/>
            <w:r w:rsidRPr="008F2640">
              <w:rPr>
                <w:rFonts w:ascii="Times New Roman" w:hAnsi="Times New Roman" w:cs="Times New Roman"/>
                <w:color w:val="000000"/>
              </w:rPr>
              <w:t>Dhamdhere</w:t>
            </w:r>
            <w:proofErr w:type="spellEnd"/>
            <w:r w:rsidRPr="008F2640">
              <w:rPr>
                <w:rFonts w:ascii="Times New Roman" w:hAnsi="Times New Roman" w:cs="Times New Roman"/>
                <w:color w:val="000000"/>
              </w:rPr>
              <w:t xml:space="preserve"> D., "Systems Programming and Operating Systems", 2nd Edition, McGraw Hill</w:t>
            </w:r>
          </w:p>
          <w:p w:rsidR="008F2640" w:rsidRPr="008F2640" w:rsidRDefault="008F2640" w:rsidP="000D6826">
            <w:pPr>
              <w:shd w:val="clear" w:color="auto" w:fill="FFFFFF"/>
              <w:spacing w:after="200"/>
              <w:rPr>
                <w:rFonts w:ascii="Times New Roman" w:hAnsi="Times New Roman" w:cs="Times New Roman"/>
              </w:rPr>
            </w:pPr>
            <w:r w:rsidRPr="008F2640">
              <w:rPr>
                <w:rFonts w:ascii="Times New Roman" w:hAnsi="Times New Roman" w:cs="Times New Roman"/>
              </w:rPr>
              <w:t xml:space="preserve">2. Paul </w:t>
            </w:r>
            <w:proofErr w:type="spellStart"/>
            <w:r w:rsidRPr="008F2640">
              <w:rPr>
                <w:rFonts w:ascii="Times New Roman" w:hAnsi="Times New Roman" w:cs="Times New Roman"/>
              </w:rPr>
              <w:t>Gries</w:t>
            </w:r>
            <w:proofErr w:type="spellEnd"/>
            <w:r w:rsidRPr="008F2640">
              <w:rPr>
                <w:rFonts w:ascii="Times New Roman" w:hAnsi="Times New Roman" w:cs="Times New Roman"/>
              </w:rPr>
              <w:t xml:space="preserve"> Jennifer </w:t>
            </w:r>
            <w:proofErr w:type="spellStart"/>
            <w:r w:rsidRPr="008F2640">
              <w:rPr>
                <w:rFonts w:ascii="Times New Roman" w:hAnsi="Times New Roman" w:cs="Times New Roman"/>
              </w:rPr>
              <w:t>Campbll</w:t>
            </w:r>
            <w:proofErr w:type="spellEnd"/>
            <w:r w:rsidRPr="008F2640">
              <w:rPr>
                <w:rFonts w:ascii="Times New Roman" w:hAnsi="Times New Roman" w:cs="Times New Roman"/>
              </w:rPr>
              <w:t xml:space="preserve">, Jason </w:t>
            </w:r>
            <w:proofErr w:type="spellStart"/>
            <w:r w:rsidRPr="008F2640">
              <w:rPr>
                <w:rFonts w:ascii="Times New Roman" w:hAnsi="Times New Roman" w:cs="Times New Roman"/>
              </w:rPr>
              <w:t>Montojo</w:t>
            </w:r>
            <w:proofErr w:type="spellEnd"/>
            <w:r w:rsidRPr="008F2640">
              <w:rPr>
                <w:rFonts w:ascii="Times New Roman" w:hAnsi="Times New Roman" w:cs="Times New Roman"/>
              </w:rPr>
              <w:t>, “Practical Programming”, 2</w:t>
            </w:r>
            <w:r w:rsidRPr="008F2640">
              <w:rPr>
                <w:rFonts w:ascii="Times New Roman" w:hAnsi="Times New Roman" w:cs="Times New Roman"/>
                <w:vertAlign w:val="superscript"/>
              </w:rPr>
              <w:t>nd</w:t>
            </w:r>
            <w:r w:rsidRPr="008F2640">
              <w:rPr>
                <w:rFonts w:ascii="Times New Roman" w:hAnsi="Times New Roman" w:cs="Times New Roman"/>
              </w:rPr>
              <w:t xml:space="preserve"> Edition, SPD</w:t>
            </w:r>
          </w:p>
        </w:tc>
      </w:tr>
      <w:tr w:rsidR="008F2640" w:rsidRPr="008F2640" w:rsidTr="000D6826">
        <w:trPr>
          <w:trHeight w:val="641"/>
        </w:trPr>
        <w:tc>
          <w:tcPr>
            <w:tcW w:w="2088" w:type="dxa"/>
            <w:tcBorders>
              <w:top w:val="single" w:sz="4" w:space="0" w:color="000000"/>
              <w:left w:val="single" w:sz="4" w:space="0" w:color="000000"/>
              <w:bottom w:val="single" w:sz="4" w:space="0" w:color="000000"/>
            </w:tcBorders>
            <w:shd w:val="clear" w:color="auto" w:fill="auto"/>
          </w:tcPr>
          <w:p w:rsidR="008F2640" w:rsidRPr="008F2640" w:rsidRDefault="008F2640" w:rsidP="000D6826">
            <w:pPr>
              <w:snapToGrid w:val="0"/>
              <w:rPr>
                <w:rFonts w:ascii="Times New Roman" w:hAnsi="Times New Roman" w:cs="Times New Roman"/>
                <w:b/>
              </w:rPr>
            </w:pPr>
          </w:p>
          <w:p w:rsidR="008F2640" w:rsidRPr="008F2640" w:rsidRDefault="008F2640" w:rsidP="000D6826">
            <w:pPr>
              <w:spacing w:after="200"/>
              <w:rPr>
                <w:rFonts w:ascii="Times New Roman" w:hAnsi="Times New Roman" w:cs="Times New Roman"/>
                <w:bCs/>
              </w:rPr>
            </w:pPr>
            <w:r w:rsidRPr="008F2640">
              <w:rPr>
                <w:rFonts w:ascii="Times New Roman" w:hAnsi="Times New Roman" w:cs="Times New Roman"/>
                <w:b/>
              </w:rPr>
              <w:t>STEPS</w:t>
            </w:r>
          </w:p>
        </w:tc>
        <w:tc>
          <w:tcPr>
            <w:tcW w:w="7420" w:type="dxa"/>
            <w:tcBorders>
              <w:top w:val="single" w:sz="4" w:space="0" w:color="000000"/>
              <w:left w:val="single" w:sz="4" w:space="0" w:color="000000"/>
              <w:bottom w:val="single" w:sz="4" w:space="0" w:color="000000"/>
              <w:right w:val="single" w:sz="4" w:space="0" w:color="000000"/>
            </w:tcBorders>
            <w:shd w:val="clear" w:color="auto" w:fill="auto"/>
          </w:tcPr>
          <w:p w:rsidR="008F2640" w:rsidRPr="008F2640" w:rsidRDefault="008F2640" w:rsidP="000D6826">
            <w:pPr>
              <w:snapToGrid w:val="0"/>
              <w:rPr>
                <w:rFonts w:ascii="Times New Roman" w:hAnsi="Times New Roman" w:cs="Times New Roman"/>
                <w:bCs/>
              </w:rPr>
            </w:pPr>
          </w:p>
          <w:p w:rsidR="008F2640" w:rsidRPr="008F2640" w:rsidRDefault="008F2640" w:rsidP="000D6826">
            <w:pPr>
              <w:widowControl/>
              <w:spacing w:after="200" w:line="276" w:lineRule="auto"/>
              <w:rPr>
                <w:rFonts w:ascii="Times New Roman" w:hAnsi="Times New Roman" w:cs="Times New Roman"/>
              </w:rPr>
            </w:pPr>
            <w:r w:rsidRPr="008F2640">
              <w:rPr>
                <w:rFonts w:ascii="Times New Roman" w:eastAsia="Times New Roman" w:hAnsi="Times New Roman" w:cs="Times New Roman"/>
                <w:bCs/>
              </w:rPr>
              <w:t xml:space="preserve">      </w:t>
            </w:r>
            <w:r w:rsidRPr="008F2640">
              <w:rPr>
                <w:rFonts w:ascii="Times New Roman" w:hAnsi="Times New Roman" w:cs="Times New Roman"/>
                <w:bCs/>
              </w:rPr>
              <w:t>Refer to details</w:t>
            </w:r>
          </w:p>
        </w:tc>
      </w:tr>
      <w:tr w:rsidR="008F2640" w:rsidRPr="008F2640" w:rsidTr="000D6826">
        <w:trPr>
          <w:trHeight w:val="641"/>
        </w:trPr>
        <w:tc>
          <w:tcPr>
            <w:tcW w:w="2088" w:type="dxa"/>
            <w:tcBorders>
              <w:top w:val="single" w:sz="4" w:space="0" w:color="000000"/>
              <w:left w:val="single" w:sz="4" w:space="0" w:color="000000"/>
              <w:bottom w:val="single" w:sz="4" w:space="0" w:color="000000"/>
            </w:tcBorders>
            <w:shd w:val="clear" w:color="auto" w:fill="auto"/>
          </w:tcPr>
          <w:p w:rsidR="008F2640" w:rsidRPr="008F2640" w:rsidRDefault="008F2640" w:rsidP="000D6826">
            <w:pPr>
              <w:rPr>
                <w:rFonts w:ascii="Times New Roman" w:hAnsi="Times New Roman" w:cs="Times New Roman"/>
                <w:b/>
              </w:rPr>
            </w:pPr>
            <w:r w:rsidRPr="008F2640">
              <w:rPr>
                <w:rFonts w:ascii="Times New Roman" w:hAnsi="Times New Roman" w:cs="Times New Roman"/>
                <w:b/>
              </w:rPr>
              <w:t>INSTRUCTIONS FOR</w:t>
            </w:r>
          </w:p>
          <w:p w:rsidR="008F2640" w:rsidRPr="008F2640" w:rsidRDefault="008F2640" w:rsidP="000D6826">
            <w:pPr>
              <w:rPr>
                <w:rFonts w:ascii="Times New Roman" w:hAnsi="Times New Roman" w:cs="Times New Roman"/>
                <w:b/>
              </w:rPr>
            </w:pPr>
            <w:r w:rsidRPr="008F2640">
              <w:rPr>
                <w:rFonts w:ascii="Times New Roman" w:hAnsi="Times New Roman" w:cs="Times New Roman"/>
                <w:b/>
              </w:rPr>
              <w:t>WRITING JOURNAL</w:t>
            </w:r>
          </w:p>
          <w:p w:rsidR="008F2640" w:rsidRPr="008F2640" w:rsidRDefault="008F2640" w:rsidP="000D6826">
            <w:pPr>
              <w:spacing w:after="200"/>
              <w:rPr>
                <w:rFonts w:ascii="Times New Roman" w:hAnsi="Times New Roman" w:cs="Times New Roman"/>
                <w:b/>
              </w:rPr>
            </w:pPr>
          </w:p>
        </w:tc>
        <w:tc>
          <w:tcPr>
            <w:tcW w:w="7420" w:type="dxa"/>
            <w:tcBorders>
              <w:top w:val="single" w:sz="4" w:space="0" w:color="000000"/>
              <w:left w:val="single" w:sz="4" w:space="0" w:color="000000"/>
              <w:bottom w:val="single" w:sz="4" w:space="0" w:color="000000"/>
              <w:right w:val="single" w:sz="4" w:space="0" w:color="000000"/>
            </w:tcBorders>
            <w:shd w:val="clear" w:color="auto" w:fill="auto"/>
          </w:tcPr>
          <w:p w:rsidR="008F2640" w:rsidRPr="008F2640" w:rsidRDefault="008F2640" w:rsidP="000D6826">
            <w:pPr>
              <w:rPr>
                <w:rFonts w:ascii="Times New Roman" w:hAnsi="Times New Roman" w:cs="Times New Roman"/>
                <w:bCs/>
              </w:rPr>
            </w:pPr>
            <w:r w:rsidRPr="008F2640">
              <w:rPr>
                <w:rFonts w:ascii="Times New Roman" w:hAnsi="Times New Roman" w:cs="Times New Roman"/>
                <w:b/>
                <w:bCs/>
              </w:rPr>
              <w:t>Handwritten write-up as follows :</w:t>
            </w:r>
          </w:p>
          <w:p w:rsidR="008F2640" w:rsidRPr="008F2640" w:rsidRDefault="008F2640" w:rsidP="000D6826">
            <w:pPr>
              <w:numPr>
                <w:ilvl w:val="0"/>
                <w:numId w:val="2"/>
              </w:numPr>
              <w:rPr>
                <w:rFonts w:ascii="Times New Roman" w:hAnsi="Times New Roman" w:cs="Times New Roman"/>
                <w:bCs/>
              </w:rPr>
            </w:pPr>
            <w:r w:rsidRPr="008F2640">
              <w:rPr>
                <w:rFonts w:ascii="Times New Roman" w:hAnsi="Times New Roman" w:cs="Times New Roman"/>
                <w:bCs/>
              </w:rPr>
              <w:t>Title</w:t>
            </w:r>
          </w:p>
          <w:p w:rsidR="008F2640" w:rsidRPr="008F2640" w:rsidRDefault="008F2640" w:rsidP="000D6826">
            <w:pPr>
              <w:numPr>
                <w:ilvl w:val="0"/>
                <w:numId w:val="2"/>
              </w:numPr>
              <w:rPr>
                <w:rFonts w:ascii="Times New Roman" w:hAnsi="Times New Roman" w:cs="Times New Roman"/>
                <w:bCs/>
              </w:rPr>
            </w:pPr>
            <w:r w:rsidRPr="008F2640">
              <w:rPr>
                <w:rFonts w:ascii="Times New Roman" w:hAnsi="Times New Roman" w:cs="Times New Roman"/>
                <w:bCs/>
              </w:rPr>
              <w:t>Objectives</w:t>
            </w:r>
          </w:p>
          <w:p w:rsidR="008F2640" w:rsidRPr="008F2640" w:rsidRDefault="008F2640" w:rsidP="000D6826">
            <w:pPr>
              <w:numPr>
                <w:ilvl w:val="0"/>
                <w:numId w:val="2"/>
              </w:numPr>
              <w:rPr>
                <w:rFonts w:ascii="Times New Roman" w:hAnsi="Times New Roman" w:cs="Times New Roman"/>
                <w:bCs/>
              </w:rPr>
            </w:pPr>
            <w:r w:rsidRPr="008F2640">
              <w:rPr>
                <w:rFonts w:ascii="Times New Roman" w:hAnsi="Times New Roman" w:cs="Times New Roman"/>
                <w:bCs/>
              </w:rPr>
              <w:t>Problem statement</w:t>
            </w:r>
          </w:p>
          <w:p w:rsidR="008F2640" w:rsidRPr="008F2640" w:rsidRDefault="008F2640" w:rsidP="000D6826">
            <w:pPr>
              <w:numPr>
                <w:ilvl w:val="0"/>
                <w:numId w:val="2"/>
              </w:numPr>
              <w:rPr>
                <w:rFonts w:ascii="Times New Roman" w:hAnsi="Times New Roman" w:cs="Times New Roman"/>
                <w:bCs/>
              </w:rPr>
            </w:pPr>
            <w:r w:rsidRPr="008F2640">
              <w:rPr>
                <w:rFonts w:ascii="Times New Roman" w:hAnsi="Times New Roman" w:cs="Times New Roman"/>
                <w:bCs/>
              </w:rPr>
              <w:t>Outcomes</w:t>
            </w:r>
          </w:p>
          <w:p w:rsidR="008F2640" w:rsidRPr="008F2640" w:rsidRDefault="008F2640" w:rsidP="000D6826">
            <w:pPr>
              <w:numPr>
                <w:ilvl w:val="0"/>
                <w:numId w:val="2"/>
              </w:numPr>
              <w:rPr>
                <w:rFonts w:ascii="Times New Roman" w:hAnsi="Times New Roman" w:cs="Times New Roman"/>
                <w:bCs/>
              </w:rPr>
            </w:pPr>
            <w:r w:rsidRPr="008F2640">
              <w:rPr>
                <w:rFonts w:ascii="Times New Roman" w:hAnsi="Times New Roman" w:cs="Times New Roman"/>
                <w:bCs/>
              </w:rPr>
              <w:t>Software and hardware requirements</w:t>
            </w:r>
          </w:p>
          <w:p w:rsidR="008F2640" w:rsidRPr="008F2640" w:rsidRDefault="008F2640" w:rsidP="000D6826">
            <w:pPr>
              <w:numPr>
                <w:ilvl w:val="0"/>
                <w:numId w:val="2"/>
              </w:numPr>
              <w:rPr>
                <w:rFonts w:ascii="Times New Roman" w:hAnsi="Times New Roman" w:cs="Times New Roman"/>
                <w:bCs/>
              </w:rPr>
            </w:pPr>
            <w:r w:rsidRPr="008F2640">
              <w:rPr>
                <w:rFonts w:ascii="Times New Roman" w:hAnsi="Times New Roman" w:cs="Times New Roman"/>
                <w:bCs/>
              </w:rPr>
              <w:t>Date of completion</w:t>
            </w:r>
          </w:p>
          <w:p w:rsidR="008F2640" w:rsidRPr="008F2640" w:rsidRDefault="008F2640" w:rsidP="000D6826">
            <w:pPr>
              <w:numPr>
                <w:ilvl w:val="0"/>
                <w:numId w:val="2"/>
              </w:numPr>
              <w:rPr>
                <w:rFonts w:ascii="Times New Roman" w:hAnsi="Times New Roman" w:cs="Times New Roman"/>
                <w:bCs/>
              </w:rPr>
            </w:pPr>
            <w:r w:rsidRPr="008F2640">
              <w:rPr>
                <w:rFonts w:ascii="Times New Roman" w:hAnsi="Times New Roman" w:cs="Times New Roman"/>
                <w:bCs/>
              </w:rPr>
              <w:t>Theory – Concept in brief</w:t>
            </w:r>
          </w:p>
          <w:p w:rsidR="008F2640" w:rsidRPr="008F2640" w:rsidRDefault="008F2640" w:rsidP="000D6826">
            <w:pPr>
              <w:numPr>
                <w:ilvl w:val="0"/>
                <w:numId w:val="2"/>
              </w:numPr>
              <w:rPr>
                <w:rFonts w:ascii="Times New Roman" w:hAnsi="Times New Roman" w:cs="Times New Roman"/>
                <w:bCs/>
              </w:rPr>
            </w:pPr>
            <w:r w:rsidRPr="008F2640">
              <w:rPr>
                <w:rFonts w:ascii="Times New Roman" w:hAnsi="Times New Roman" w:cs="Times New Roman"/>
                <w:bCs/>
              </w:rPr>
              <w:t>Algorithm</w:t>
            </w:r>
          </w:p>
          <w:p w:rsidR="008F2640" w:rsidRPr="008F2640" w:rsidRDefault="008F2640" w:rsidP="000D6826">
            <w:pPr>
              <w:numPr>
                <w:ilvl w:val="0"/>
                <w:numId w:val="2"/>
              </w:numPr>
              <w:rPr>
                <w:rFonts w:ascii="Times New Roman" w:hAnsi="Times New Roman" w:cs="Times New Roman"/>
                <w:bCs/>
              </w:rPr>
            </w:pPr>
            <w:r w:rsidRPr="008F2640">
              <w:rPr>
                <w:rFonts w:ascii="Times New Roman" w:hAnsi="Times New Roman" w:cs="Times New Roman"/>
                <w:bCs/>
              </w:rPr>
              <w:t>Flowchart</w:t>
            </w:r>
          </w:p>
          <w:p w:rsidR="008F2640" w:rsidRPr="008F2640" w:rsidRDefault="008F2640" w:rsidP="000D6826">
            <w:pPr>
              <w:numPr>
                <w:ilvl w:val="0"/>
                <w:numId w:val="2"/>
              </w:numPr>
              <w:rPr>
                <w:rFonts w:ascii="Times New Roman" w:hAnsi="Times New Roman" w:cs="Times New Roman"/>
                <w:bCs/>
              </w:rPr>
            </w:pPr>
            <w:r w:rsidRPr="008F2640">
              <w:rPr>
                <w:rFonts w:ascii="Times New Roman" w:hAnsi="Times New Roman" w:cs="Times New Roman"/>
                <w:bCs/>
              </w:rPr>
              <w:t>Design</w:t>
            </w:r>
          </w:p>
          <w:p w:rsidR="008F2640" w:rsidRPr="008F2640" w:rsidRDefault="008F2640" w:rsidP="000D6826">
            <w:pPr>
              <w:numPr>
                <w:ilvl w:val="0"/>
                <w:numId w:val="2"/>
              </w:numPr>
              <w:rPr>
                <w:rFonts w:ascii="Times New Roman" w:hAnsi="Times New Roman" w:cs="Times New Roman"/>
                <w:bCs/>
              </w:rPr>
            </w:pPr>
            <w:r w:rsidRPr="008F2640">
              <w:rPr>
                <w:rFonts w:ascii="Times New Roman" w:hAnsi="Times New Roman" w:cs="Times New Roman"/>
                <w:bCs/>
              </w:rPr>
              <w:t>Test cases</w:t>
            </w:r>
          </w:p>
          <w:p w:rsidR="008F2640" w:rsidRPr="008F2640" w:rsidRDefault="008F2640" w:rsidP="000D6826">
            <w:pPr>
              <w:numPr>
                <w:ilvl w:val="0"/>
                <w:numId w:val="2"/>
              </w:numPr>
              <w:rPr>
                <w:rFonts w:ascii="Times New Roman" w:hAnsi="Times New Roman" w:cs="Times New Roman"/>
                <w:bCs/>
              </w:rPr>
            </w:pPr>
            <w:r w:rsidRPr="008F2640">
              <w:rPr>
                <w:rFonts w:ascii="Times New Roman" w:hAnsi="Times New Roman" w:cs="Times New Roman"/>
                <w:bCs/>
              </w:rPr>
              <w:t>Conclusion/Analysis</w:t>
            </w:r>
          </w:p>
          <w:p w:rsidR="008F2640" w:rsidRPr="008F2640" w:rsidRDefault="008F2640" w:rsidP="000D6826">
            <w:pPr>
              <w:rPr>
                <w:rFonts w:ascii="Times New Roman" w:hAnsi="Times New Roman" w:cs="Times New Roman"/>
                <w:bCs/>
              </w:rPr>
            </w:pPr>
          </w:p>
          <w:p w:rsidR="008F2640" w:rsidRPr="008F2640" w:rsidRDefault="008F2640" w:rsidP="000D6826">
            <w:pPr>
              <w:rPr>
                <w:rFonts w:ascii="Times New Roman" w:eastAsia="Times New Roman" w:hAnsi="Times New Roman" w:cs="Times New Roman"/>
                <w:b/>
                <w:bCs/>
              </w:rPr>
            </w:pPr>
            <w:r w:rsidRPr="008F2640">
              <w:rPr>
                <w:rFonts w:ascii="Times New Roman" w:hAnsi="Times New Roman" w:cs="Times New Roman"/>
                <w:b/>
                <w:bCs/>
              </w:rPr>
              <w:t>Soft copy as follows :</w:t>
            </w:r>
          </w:p>
          <w:p w:rsidR="008F2640" w:rsidRPr="008F2640" w:rsidRDefault="008F2640" w:rsidP="000D6826">
            <w:pPr>
              <w:rPr>
                <w:rFonts w:ascii="Times New Roman" w:hAnsi="Times New Roman" w:cs="Times New Roman"/>
              </w:rPr>
            </w:pPr>
            <w:r w:rsidRPr="008F2640">
              <w:rPr>
                <w:rFonts w:ascii="Times New Roman" w:eastAsia="Times New Roman" w:hAnsi="Times New Roman" w:cs="Times New Roman"/>
                <w:b/>
                <w:bCs/>
              </w:rPr>
              <w:t xml:space="preserve"> </w:t>
            </w:r>
            <w:r w:rsidRPr="008F2640">
              <w:rPr>
                <w:rFonts w:ascii="Times New Roman" w:hAnsi="Times New Roman" w:cs="Times New Roman"/>
                <w:bCs/>
              </w:rPr>
              <w:t>Program codes with sample output of all performed assignments are to be submitted as soft copy</w:t>
            </w:r>
          </w:p>
        </w:tc>
      </w:tr>
    </w:tbl>
    <w:p w:rsidR="00E56FD1" w:rsidRDefault="00E56FD1" w:rsidP="00E56FD1">
      <w:pPr>
        <w:rPr>
          <w:rFonts w:ascii="Cambria" w:hAnsi="Cambria" w:cs="Cambria"/>
          <w:sz w:val="20"/>
          <w:szCs w:val="20"/>
        </w:rPr>
      </w:pPr>
    </w:p>
    <w:p w:rsidR="00E56FD1" w:rsidRDefault="00E56FD1" w:rsidP="00E56FD1">
      <w:pPr>
        <w:rPr>
          <w:rFonts w:ascii="Cambria" w:hAnsi="Cambria" w:cs="Cambria"/>
          <w:sz w:val="20"/>
          <w:szCs w:val="20"/>
        </w:rPr>
      </w:pPr>
    </w:p>
    <w:p w:rsidR="00E56FD1" w:rsidRDefault="00E56FD1" w:rsidP="00E56FD1">
      <w:pPr>
        <w:rPr>
          <w:rFonts w:ascii="Cambria" w:hAnsi="Cambria" w:cs="Cambria"/>
          <w:sz w:val="20"/>
          <w:szCs w:val="20"/>
        </w:rPr>
      </w:pPr>
    </w:p>
    <w:p w:rsidR="00E56FD1" w:rsidRDefault="00E56FD1" w:rsidP="00E56FD1">
      <w:pPr>
        <w:rPr>
          <w:rFonts w:ascii="Cambria" w:hAnsi="Cambria" w:cs="Cambria"/>
          <w:sz w:val="20"/>
          <w:szCs w:val="20"/>
        </w:rPr>
      </w:pPr>
    </w:p>
    <w:p w:rsidR="00E56FD1" w:rsidRPr="00E56FD1" w:rsidRDefault="00E56FD1" w:rsidP="00E56FD1">
      <w:r>
        <w:rPr>
          <w:rFonts w:ascii="Cambria" w:hAnsi="Cambria" w:cs="Cambria"/>
          <w:sz w:val="20"/>
          <w:szCs w:val="20"/>
        </w:rPr>
        <w:t>P</w:t>
      </w:r>
      <w:proofErr w:type="gramStart"/>
      <w:r>
        <w:rPr>
          <w:rFonts w:ascii="Cambria" w:hAnsi="Cambria" w:cs="Cambria"/>
          <w:sz w:val="20"/>
          <w:szCs w:val="20"/>
        </w:rPr>
        <w:t>:F</w:t>
      </w:r>
      <w:proofErr w:type="gramEnd"/>
      <w:r>
        <w:rPr>
          <w:rFonts w:ascii="Cambria" w:hAnsi="Cambria" w:cs="Cambria"/>
          <w:sz w:val="20"/>
          <w:szCs w:val="20"/>
        </w:rPr>
        <w:t>-LTL-UG/03/R1</w:t>
      </w:r>
    </w:p>
    <w:p w:rsidR="008F2640" w:rsidRPr="008F2640" w:rsidRDefault="008F2640" w:rsidP="008F2640">
      <w:pPr>
        <w:autoSpaceDE w:val="0"/>
        <w:rPr>
          <w:rFonts w:ascii="Times New Roman" w:hAnsi="Times New Roman" w:cs="Times New Roman"/>
          <w:b/>
        </w:rPr>
      </w:pPr>
      <w:r w:rsidRPr="008F2640">
        <w:rPr>
          <w:rFonts w:ascii="Times New Roman" w:hAnsi="Times New Roman" w:cs="Times New Roman"/>
          <w:b/>
          <w:bCs/>
        </w:rPr>
        <w:lastRenderedPageBreak/>
        <w:t>Aim:</w:t>
      </w:r>
      <w:r w:rsidRPr="008F2640">
        <w:rPr>
          <w:rFonts w:ascii="Times New Roman" w:hAnsi="Times New Roman" w:cs="Times New Roman"/>
          <w:bCs/>
        </w:rPr>
        <w:t xml:space="preserve"> Implementation of pass II of a two </w:t>
      </w:r>
      <w:proofErr w:type="gramStart"/>
      <w:r w:rsidRPr="008F2640">
        <w:rPr>
          <w:rFonts w:ascii="Times New Roman" w:hAnsi="Times New Roman" w:cs="Times New Roman"/>
          <w:bCs/>
        </w:rPr>
        <w:t>pass</w:t>
      </w:r>
      <w:proofErr w:type="gramEnd"/>
      <w:r w:rsidRPr="008F2640">
        <w:rPr>
          <w:rFonts w:ascii="Times New Roman" w:hAnsi="Times New Roman" w:cs="Times New Roman"/>
          <w:bCs/>
        </w:rPr>
        <w:t xml:space="preserve"> assembler. </w:t>
      </w:r>
    </w:p>
    <w:p w:rsidR="008F2640" w:rsidRPr="008F2640" w:rsidRDefault="008F2640" w:rsidP="008F2640">
      <w:pPr>
        <w:autoSpaceDE w:val="0"/>
        <w:rPr>
          <w:rFonts w:ascii="Times New Roman" w:hAnsi="Times New Roman" w:cs="Times New Roman"/>
        </w:rPr>
      </w:pPr>
      <w:r w:rsidRPr="008F2640">
        <w:rPr>
          <w:rFonts w:ascii="Times New Roman" w:hAnsi="Times New Roman" w:cs="Times New Roman"/>
          <w:b/>
        </w:rPr>
        <w:t xml:space="preserve">Pre-requisite:  </w:t>
      </w:r>
    </w:p>
    <w:p w:rsidR="008F2640" w:rsidRPr="008F2640" w:rsidRDefault="008F2640" w:rsidP="008F2640">
      <w:pPr>
        <w:autoSpaceDE w:val="0"/>
        <w:ind w:firstLine="720"/>
        <w:rPr>
          <w:rFonts w:ascii="Times New Roman" w:hAnsi="Times New Roman" w:cs="Times New Roman"/>
          <w:b/>
          <w:bCs/>
        </w:rPr>
      </w:pPr>
      <w:r w:rsidRPr="008F2640">
        <w:rPr>
          <w:rFonts w:ascii="Times New Roman" w:hAnsi="Times New Roman" w:cs="Times New Roman"/>
        </w:rPr>
        <w:t xml:space="preserve">Intermediate code file format. </w:t>
      </w:r>
      <w:proofErr w:type="gramStart"/>
      <w:r w:rsidRPr="008F2640">
        <w:rPr>
          <w:rFonts w:ascii="Times New Roman" w:hAnsi="Times New Roman" w:cs="Times New Roman"/>
        </w:rPr>
        <w:t>Various data structures like symbol table.</w:t>
      </w:r>
      <w:proofErr w:type="gramEnd"/>
      <w:r w:rsidRPr="008F2640">
        <w:rPr>
          <w:rFonts w:ascii="Times New Roman" w:hAnsi="Times New Roman" w:cs="Times New Roman"/>
          <w:b/>
        </w:rPr>
        <w:tab/>
      </w:r>
    </w:p>
    <w:p w:rsidR="008F2640" w:rsidRPr="008F2640" w:rsidRDefault="008F2640" w:rsidP="008F2640">
      <w:pPr>
        <w:autoSpaceDE w:val="0"/>
        <w:spacing w:after="280"/>
        <w:rPr>
          <w:rFonts w:ascii="Times New Roman" w:hAnsi="Times New Roman" w:cs="Times New Roman"/>
        </w:rPr>
      </w:pPr>
      <w:r w:rsidRPr="008F2640">
        <w:rPr>
          <w:rFonts w:ascii="Times New Roman" w:hAnsi="Times New Roman" w:cs="Times New Roman"/>
          <w:b/>
          <w:bCs/>
        </w:rPr>
        <w:t>Learning Objectives:</w:t>
      </w:r>
      <w:r w:rsidRPr="008F2640">
        <w:rPr>
          <w:rFonts w:ascii="Times New Roman" w:hAnsi="Times New Roman" w:cs="Times New Roman"/>
          <w:b/>
        </w:rPr>
        <w:t xml:space="preserve"> </w:t>
      </w:r>
    </w:p>
    <w:p w:rsidR="008F2640" w:rsidRPr="008F2640" w:rsidRDefault="008F2640" w:rsidP="008F2640">
      <w:pPr>
        <w:numPr>
          <w:ilvl w:val="0"/>
          <w:numId w:val="3"/>
        </w:numPr>
        <w:autoSpaceDE w:val="0"/>
        <w:rPr>
          <w:rFonts w:ascii="Times New Roman" w:hAnsi="Times New Roman" w:cs="Times New Roman"/>
        </w:rPr>
      </w:pPr>
      <w:r w:rsidRPr="008F2640">
        <w:rPr>
          <w:rFonts w:ascii="Times New Roman" w:hAnsi="Times New Roman" w:cs="Times New Roman"/>
        </w:rPr>
        <w:t>Synthesis of the object code.</w:t>
      </w:r>
    </w:p>
    <w:p w:rsidR="008F2640" w:rsidRPr="008F2640" w:rsidRDefault="008F2640" w:rsidP="008F2640">
      <w:pPr>
        <w:numPr>
          <w:ilvl w:val="0"/>
          <w:numId w:val="3"/>
        </w:numPr>
        <w:autoSpaceDE w:val="0"/>
        <w:spacing w:after="280"/>
        <w:rPr>
          <w:rFonts w:ascii="Times New Roman" w:hAnsi="Times New Roman" w:cs="Times New Roman"/>
          <w:b/>
        </w:rPr>
      </w:pPr>
      <w:r w:rsidRPr="008F2640">
        <w:rPr>
          <w:rFonts w:ascii="Times New Roman" w:hAnsi="Times New Roman" w:cs="Times New Roman"/>
        </w:rPr>
        <w:t>Understand the use of data structures required in the design of assembler.</w:t>
      </w:r>
      <w:r w:rsidRPr="008F2640">
        <w:rPr>
          <w:rFonts w:ascii="Times New Roman" w:hAnsi="Times New Roman" w:cs="Times New Roman"/>
          <w:b/>
        </w:rPr>
        <w:t xml:space="preserve">   </w:t>
      </w:r>
    </w:p>
    <w:p w:rsidR="008F2640" w:rsidRPr="008F2640" w:rsidRDefault="008F2640" w:rsidP="008F2640">
      <w:pPr>
        <w:autoSpaceDE w:val="0"/>
        <w:spacing w:after="280"/>
        <w:rPr>
          <w:rFonts w:ascii="Times New Roman" w:hAnsi="Times New Roman" w:cs="Times New Roman"/>
        </w:rPr>
      </w:pPr>
      <w:r w:rsidRPr="008F2640">
        <w:rPr>
          <w:rFonts w:ascii="Times New Roman" w:hAnsi="Times New Roman" w:cs="Times New Roman"/>
          <w:b/>
        </w:rPr>
        <w:t>Learning Outcomes:</w:t>
      </w:r>
    </w:p>
    <w:p w:rsidR="008F2640" w:rsidRPr="008F2640" w:rsidRDefault="008F2640" w:rsidP="008F2640">
      <w:pPr>
        <w:autoSpaceDE w:val="0"/>
        <w:spacing w:after="280"/>
        <w:rPr>
          <w:rFonts w:ascii="Times New Roman" w:hAnsi="Times New Roman" w:cs="Times New Roman"/>
        </w:rPr>
      </w:pPr>
      <w:r w:rsidRPr="008F2640">
        <w:rPr>
          <w:rFonts w:ascii="Times New Roman" w:hAnsi="Times New Roman" w:cs="Times New Roman"/>
        </w:rPr>
        <w:t>The students will be able to</w:t>
      </w:r>
    </w:p>
    <w:p w:rsidR="008F2640" w:rsidRPr="008F2640" w:rsidRDefault="008F2640" w:rsidP="008F2640">
      <w:pPr>
        <w:numPr>
          <w:ilvl w:val="0"/>
          <w:numId w:val="4"/>
        </w:numPr>
        <w:autoSpaceDE w:val="0"/>
        <w:rPr>
          <w:rFonts w:ascii="Times New Roman" w:hAnsi="Times New Roman" w:cs="Times New Roman"/>
        </w:rPr>
      </w:pPr>
      <w:r w:rsidRPr="008F2640">
        <w:rPr>
          <w:rFonts w:ascii="Times New Roman" w:hAnsi="Times New Roman" w:cs="Times New Roman"/>
        </w:rPr>
        <w:t xml:space="preserve">Parse and tokenize the intermediate code file </w:t>
      </w:r>
    </w:p>
    <w:p w:rsidR="008F2640" w:rsidRPr="008F2640" w:rsidRDefault="008F2640" w:rsidP="008F2640">
      <w:pPr>
        <w:numPr>
          <w:ilvl w:val="0"/>
          <w:numId w:val="4"/>
        </w:numPr>
        <w:autoSpaceDE w:val="0"/>
        <w:rPr>
          <w:rFonts w:ascii="Times New Roman" w:hAnsi="Times New Roman" w:cs="Times New Roman"/>
        </w:rPr>
      </w:pPr>
      <w:r w:rsidRPr="008F2640">
        <w:rPr>
          <w:rFonts w:ascii="Times New Roman" w:hAnsi="Times New Roman" w:cs="Times New Roman"/>
        </w:rPr>
        <w:t>Perform the LC processing</w:t>
      </w:r>
    </w:p>
    <w:p w:rsidR="008F2640" w:rsidRPr="008F2640" w:rsidRDefault="008F2640" w:rsidP="008F2640">
      <w:pPr>
        <w:numPr>
          <w:ilvl w:val="0"/>
          <w:numId w:val="4"/>
        </w:numPr>
        <w:autoSpaceDE w:val="0"/>
        <w:rPr>
          <w:rFonts w:ascii="Times New Roman" w:hAnsi="Times New Roman" w:cs="Times New Roman"/>
        </w:rPr>
      </w:pPr>
      <w:r w:rsidRPr="008F2640">
        <w:rPr>
          <w:rFonts w:ascii="Times New Roman" w:hAnsi="Times New Roman" w:cs="Times New Roman"/>
        </w:rPr>
        <w:t>Generate the target code file</w:t>
      </w:r>
    </w:p>
    <w:p w:rsidR="008F2640" w:rsidRPr="008F2640" w:rsidRDefault="008F2640" w:rsidP="008F2640">
      <w:pPr>
        <w:numPr>
          <w:ilvl w:val="0"/>
          <w:numId w:val="4"/>
        </w:numPr>
        <w:autoSpaceDE w:val="0"/>
        <w:spacing w:after="280"/>
        <w:rPr>
          <w:rFonts w:ascii="Times New Roman" w:hAnsi="Times New Roman" w:cs="Times New Roman"/>
          <w:b/>
        </w:rPr>
      </w:pPr>
      <w:r w:rsidRPr="008F2640">
        <w:rPr>
          <w:rFonts w:ascii="Times New Roman" w:hAnsi="Times New Roman" w:cs="Times New Roman"/>
        </w:rPr>
        <w:t xml:space="preserve">Demonstrate the use of symbol table, literal table, </w:t>
      </w:r>
      <w:proofErr w:type="spellStart"/>
      <w:r w:rsidRPr="008F2640">
        <w:rPr>
          <w:rFonts w:ascii="Times New Roman" w:hAnsi="Times New Roman" w:cs="Times New Roman"/>
        </w:rPr>
        <w:t>pooltab</w:t>
      </w:r>
      <w:proofErr w:type="spellEnd"/>
    </w:p>
    <w:p w:rsidR="008F2640" w:rsidRPr="008F2640" w:rsidRDefault="008F2640" w:rsidP="008F2640">
      <w:pPr>
        <w:autoSpaceDE w:val="0"/>
        <w:rPr>
          <w:rFonts w:ascii="Times New Roman" w:hAnsi="Times New Roman" w:cs="Times New Roman"/>
          <w:b/>
          <w:bCs/>
        </w:rPr>
      </w:pPr>
      <w:r w:rsidRPr="008F2640">
        <w:rPr>
          <w:rFonts w:ascii="Times New Roman" w:hAnsi="Times New Roman" w:cs="Times New Roman"/>
          <w:b/>
        </w:rPr>
        <w:tab/>
      </w:r>
      <w:r w:rsidRPr="008F2640">
        <w:rPr>
          <w:rFonts w:ascii="Times New Roman" w:hAnsi="Times New Roman" w:cs="Times New Roman"/>
          <w:b/>
        </w:rPr>
        <w:tab/>
      </w:r>
      <w:r w:rsidRPr="008F2640">
        <w:rPr>
          <w:rFonts w:ascii="Times New Roman" w:hAnsi="Times New Roman" w:cs="Times New Roman"/>
          <w:b/>
        </w:rPr>
        <w:tab/>
      </w:r>
      <w:r w:rsidRPr="008F2640">
        <w:rPr>
          <w:rFonts w:ascii="Times New Roman" w:hAnsi="Times New Roman" w:cs="Times New Roman"/>
          <w:b/>
        </w:rPr>
        <w:tab/>
      </w:r>
    </w:p>
    <w:p w:rsidR="008F2640" w:rsidRPr="008F2640" w:rsidRDefault="008F2640" w:rsidP="008F2640">
      <w:pPr>
        <w:jc w:val="both"/>
        <w:rPr>
          <w:rFonts w:ascii="Times New Roman" w:hAnsi="Times New Roman" w:cs="Times New Roman"/>
        </w:rPr>
      </w:pPr>
      <w:r w:rsidRPr="008F2640">
        <w:rPr>
          <w:rFonts w:ascii="Times New Roman" w:hAnsi="Times New Roman" w:cs="Times New Roman"/>
          <w:b/>
          <w:bCs/>
        </w:rPr>
        <w:t>Theory:</w:t>
      </w:r>
    </w:p>
    <w:p w:rsidR="008F2640" w:rsidRPr="008F2640" w:rsidRDefault="008F2640" w:rsidP="008F2640">
      <w:pPr>
        <w:pStyle w:val="NormalWeb"/>
        <w:ind w:firstLine="720"/>
        <w:jc w:val="both"/>
      </w:pPr>
      <w:r w:rsidRPr="008F2640">
        <w:t>Assembler is a program which converts assembly language instructions into machine language form. A two pass assembler takes two scans of source code to produce the machine code from assembly language program.</w:t>
      </w:r>
    </w:p>
    <w:p w:rsidR="008F2640" w:rsidRPr="008F2640" w:rsidRDefault="008F2640" w:rsidP="008F2640">
      <w:pPr>
        <w:pStyle w:val="NormalWeb"/>
        <w:jc w:val="both"/>
      </w:pPr>
      <w:r w:rsidRPr="008F2640">
        <w:t>Assembly process consists of following activities:</w:t>
      </w:r>
    </w:p>
    <w:p w:rsidR="008F2640" w:rsidRPr="008F2640" w:rsidRDefault="008F2640" w:rsidP="008F2640">
      <w:pPr>
        <w:pStyle w:val="NormalWeb"/>
        <w:numPr>
          <w:ilvl w:val="0"/>
          <w:numId w:val="5"/>
        </w:numPr>
        <w:spacing w:after="0"/>
        <w:jc w:val="both"/>
      </w:pPr>
      <w:r w:rsidRPr="008F2640">
        <w:t xml:space="preserve">Convert mnemonics to their machine language </w:t>
      </w:r>
      <w:proofErr w:type="spellStart"/>
      <w:r w:rsidRPr="008F2640">
        <w:t>opcode</w:t>
      </w:r>
      <w:proofErr w:type="spellEnd"/>
      <w:r w:rsidRPr="008F2640">
        <w:t xml:space="preserve"> equivalents</w:t>
      </w:r>
    </w:p>
    <w:p w:rsidR="008F2640" w:rsidRPr="008F2640" w:rsidRDefault="008F2640" w:rsidP="008F2640">
      <w:pPr>
        <w:pStyle w:val="NormalWeb"/>
        <w:numPr>
          <w:ilvl w:val="0"/>
          <w:numId w:val="5"/>
        </w:numPr>
        <w:spacing w:before="0"/>
        <w:jc w:val="both"/>
      </w:pPr>
      <w:r w:rsidRPr="008F2640">
        <w:t>Convert symbolic (i.e. variables, jump labels) operands to their machine addresses</w:t>
      </w:r>
    </w:p>
    <w:p w:rsidR="008F2640" w:rsidRPr="008F2640" w:rsidRDefault="008F2640" w:rsidP="008F2640">
      <w:pPr>
        <w:pStyle w:val="NormalWeb"/>
        <w:numPr>
          <w:ilvl w:val="0"/>
          <w:numId w:val="5"/>
        </w:numPr>
        <w:spacing w:before="0"/>
        <w:jc w:val="both"/>
      </w:pPr>
      <w:r w:rsidRPr="008F2640">
        <w:t>Translate data constants into internal machine representations</w:t>
      </w:r>
    </w:p>
    <w:p w:rsidR="008F2640" w:rsidRPr="008F2640" w:rsidRDefault="008F2640" w:rsidP="008F2640">
      <w:pPr>
        <w:pStyle w:val="NormalWeb"/>
        <w:numPr>
          <w:ilvl w:val="0"/>
          <w:numId w:val="5"/>
        </w:numPr>
        <w:spacing w:before="0"/>
        <w:jc w:val="both"/>
      </w:pPr>
      <w:r w:rsidRPr="008F2640">
        <w:t>Output the object program and provide other information required for linker and loader</w:t>
      </w:r>
    </w:p>
    <w:p w:rsidR="008F2640" w:rsidRPr="008F2640" w:rsidRDefault="008F2640" w:rsidP="008F2640">
      <w:pPr>
        <w:pStyle w:val="NormalWeb"/>
        <w:jc w:val="both"/>
      </w:pPr>
      <w:r w:rsidRPr="008F2640">
        <w:t>Pass II Tasks:</w:t>
      </w:r>
    </w:p>
    <w:p w:rsidR="008F2640" w:rsidRPr="008F2640" w:rsidRDefault="008F2640" w:rsidP="008F2640">
      <w:pPr>
        <w:pStyle w:val="ListParagraph"/>
        <w:numPr>
          <w:ilvl w:val="0"/>
          <w:numId w:val="6"/>
        </w:numPr>
        <w:rPr>
          <w:rFonts w:ascii="Times New Roman" w:hAnsi="Times New Roman" w:cs="Times New Roman"/>
        </w:rPr>
      </w:pPr>
      <w:r w:rsidRPr="008F2640">
        <w:rPr>
          <w:rFonts w:ascii="Times New Roman" w:hAnsi="Times New Roman" w:cs="Times New Roman"/>
        </w:rPr>
        <w:t xml:space="preserve">Assemble </w:t>
      </w:r>
      <w:proofErr w:type="spellStart"/>
      <w:r w:rsidRPr="008F2640">
        <w:rPr>
          <w:rFonts w:ascii="Times New Roman" w:hAnsi="Times New Roman" w:cs="Times New Roman"/>
        </w:rPr>
        <w:t>instructios</w:t>
      </w:r>
      <w:proofErr w:type="spellEnd"/>
      <w:r w:rsidRPr="008F2640">
        <w:rPr>
          <w:rFonts w:ascii="Times New Roman" w:hAnsi="Times New Roman" w:cs="Times New Roman"/>
        </w:rPr>
        <w:t xml:space="preserve">(generate </w:t>
      </w:r>
      <w:proofErr w:type="spellStart"/>
      <w:r w:rsidRPr="008F2640">
        <w:rPr>
          <w:rFonts w:ascii="Times New Roman" w:hAnsi="Times New Roman" w:cs="Times New Roman"/>
        </w:rPr>
        <w:t>opcode</w:t>
      </w:r>
      <w:proofErr w:type="spellEnd"/>
      <w:r w:rsidRPr="008F2640">
        <w:rPr>
          <w:rFonts w:ascii="Times New Roman" w:hAnsi="Times New Roman" w:cs="Times New Roman"/>
        </w:rPr>
        <w:t xml:space="preserve"> and look up addresses)</w:t>
      </w:r>
    </w:p>
    <w:p w:rsidR="008F2640" w:rsidRPr="008F2640" w:rsidRDefault="008F2640" w:rsidP="008F2640">
      <w:pPr>
        <w:pStyle w:val="ListParagraph"/>
        <w:numPr>
          <w:ilvl w:val="0"/>
          <w:numId w:val="6"/>
        </w:numPr>
        <w:rPr>
          <w:rFonts w:ascii="Times New Roman" w:hAnsi="Times New Roman" w:cs="Times New Roman"/>
        </w:rPr>
      </w:pPr>
      <w:r w:rsidRPr="008F2640">
        <w:rPr>
          <w:rFonts w:ascii="Times New Roman" w:hAnsi="Times New Roman" w:cs="Times New Roman"/>
        </w:rPr>
        <w:t>Generate  data values defined by BYTE, WORD</w:t>
      </w:r>
    </w:p>
    <w:p w:rsidR="008F2640" w:rsidRPr="008F2640" w:rsidRDefault="008F2640" w:rsidP="008F2640">
      <w:pPr>
        <w:pStyle w:val="ListParagraph"/>
        <w:numPr>
          <w:ilvl w:val="0"/>
          <w:numId w:val="6"/>
        </w:numPr>
        <w:rPr>
          <w:rFonts w:ascii="Times New Roman" w:hAnsi="Times New Roman" w:cs="Times New Roman"/>
        </w:rPr>
      </w:pPr>
      <w:r w:rsidRPr="008F2640">
        <w:rPr>
          <w:rFonts w:ascii="Times New Roman" w:hAnsi="Times New Roman" w:cs="Times New Roman"/>
        </w:rPr>
        <w:t>Perform processing of assembler directives(not done in pass I)</w:t>
      </w:r>
    </w:p>
    <w:p w:rsidR="008F2640" w:rsidRPr="008F2640" w:rsidRDefault="008F2640" w:rsidP="008F2640">
      <w:pPr>
        <w:pStyle w:val="ListParagraph"/>
        <w:numPr>
          <w:ilvl w:val="0"/>
          <w:numId w:val="6"/>
        </w:numPr>
        <w:rPr>
          <w:rFonts w:ascii="Times New Roman" w:hAnsi="Times New Roman" w:cs="Times New Roman"/>
        </w:rPr>
      </w:pPr>
      <w:r w:rsidRPr="008F2640">
        <w:rPr>
          <w:rFonts w:ascii="Times New Roman" w:hAnsi="Times New Roman" w:cs="Times New Roman"/>
        </w:rPr>
        <w:t>Write the object program and the assembly listing</w:t>
      </w:r>
    </w:p>
    <w:p w:rsidR="008F2640" w:rsidRPr="008F2640" w:rsidRDefault="008F2640" w:rsidP="008F2640">
      <w:pPr>
        <w:pStyle w:val="ListParagraph"/>
        <w:ind w:left="0"/>
        <w:rPr>
          <w:rFonts w:ascii="Times New Roman" w:hAnsi="Times New Roman" w:cs="Times New Roman"/>
        </w:rPr>
      </w:pPr>
    </w:p>
    <w:p w:rsidR="008F2640" w:rsidRPr="008F2640" w:rsidRDefault="008F2640" w:rsidP="008F2640">
      <w:pPr>
        <w:pStyle w:val="ListParagraph"/>
        <w:ind w:left="0"/>
        <w:rPr>
          <w:rFonts w:ascii="Times New Roman" w:hAnsi="Times New Roman" w:cs="Times New Roman"/>
        </w:rPr>
      </w:pPr>
    </w:p>
    <w:p w:rsidR="008F2640" w:rsidRPr="008F2640" w:rsidRDefault="008F2640" w:rsidP="008F2640">
      <w:pPr>
        <w:pStyle w:val="ListParagraph"/>
        <w:ind w:left="0"/>
        <w:rPr>
          <w:rFonts w:ascii="Times New Roman" w:hAnsi="Times New Roman" w:cs="Times New Roman"/>
        </w:rPr>
      </w:pPr>
      <w:r w:rsidRPr="008F2640">
        <w:rPr>
          <w:rFonts w:ascii="Times New Roman" w:hAnsi="Times New Roman" w:cs="Times New Roman"/>
          <w:b/>
        </w:rPr>
        <w:t>Description using set theory:</w:t>
      </w:r>
      <w:r w:rsidRPr="008F2640">
        <w:rPr>
          <w:rFonts w:ascii="Times New Roman" w:hAnsi="Times New Roman" w:cs="Times New Roman"/>
        </w:rPr>
        <w:t xml:space="preserve"> </w:t>
      </w:r>
    </w:p>
    <w:p w:rsidR="008F2640" w:rsidRPr="008F2640" w:rsidRDefault="008F2640" w:rsidP="008F2640">
      <w:pPr>
        <w:spacing w:after="200"/>
        <w:contextualSpacing/>
        <w:rPr>
          <w:rFonts w:ascii="Times New Roman" w:hAnsi="Times New Roman" w:cs="Times New Roman"/>
        </w:rPr>
      </w:pPr>
      <w:proofErr w:type="gramStart"/>
      <w:r w:rsidRPr="008F2640">
        <w:rPr>
          <w:rFonts w:ascii="Times New Roman" w:hAnsi="Times New Roman" w:cs="Times New Roman"/>
        </w:rPr>
        <w:t>Let  ‘S’</w:t>
      </w:r>
      <w:proofErr w:type="gramEnd"/>
      <w:r w:rsidRPr="008F2640">
        <w:rPr>
          <w:rFonts w:ascii="Times New Roman" w:hAnsi="Times New Roman" w:cs="Times New Roman"/>
        </w:rPr>
        <w:t xml:space="preserve"> be set which represents a system</w:t>
      </w:r>
    </w:p>
    <w:p w:rsidR="008F2640" w:rsidRPr="008F2640" w:rsidRDefault="008F2640" w:rsidP="008F2640">
      <w:pPr>
        <w:spacing w:after="200"/>
        <w:contextualSpacing/>
        <w:rPr>
          <w:rFonts w:ascii="Times New Roman" w:hAnsi="Times New Roman" w:cs="Times New Roman"/>
        </w:rPr>
      </w:pPr>
      <w:r w:rsidRPr="008F2640">
        <w:rPr>
          <w:rFonts w:ascii="Times New Roman" w:hAnsi="Times New Roman" w:cs="Times New Roman"/>
        </w:rPr>
        <w:tab/>
        <w:t>S</w:t>
      </w:r>
      <w:proofErr w:type="gramStart"/>
      <w:r w:rsidRPr="008F2640">
        <w:rPr>
          <w:rFonts w:ascii="Times New Roman" w:hAnsi="Times New Roman" w:cs="Times New Roman"/>
        </w:rPr>
        <w:t>={</w:t>
      </w:r>
      <w:proofErr w:type="spellStart"/>
      <w:proofErr w:type="gramEnd"/>
      <w:r w:rsidRPr="008F2640">
        <w:rPr>
          <w:rFonts w:ascii="Times New Roman" w:hAnsi="Times New Roman" w:cs="Times New Roman"/>
        </w:rPr>
        <w:t>I,O,T,D,Succ,Fail</w:t>
      </w:r>
      <w:proofErr w:type="spellEnd"/>
      <w:r w:rsidRPr="008F2640">
        <w:rPr>
          <w:rFonts w:ascii="Times New Roman" w:hAnsi="Times New Roman" w:cs="Times New Roman"/>
        </w:rPr>
        <w:t>}</w:t>
      </w:r>
    </w:p>
    <w:p w:rsidR="008F2640" w:rsidRPr="008F2640" w:rsidRDefault="008F2640" w:rsidP="008F2640">
      <w:pPr>
        <w:spacing w:after="200"/>
        <w:contextualSpacing/>
        <w:rPr>
          <w:rFonts w:ascii="Times New Roman" w:hAnsi="Times New Roman" w:cs="Times New Roman"/>
        </w:rPr>
      </w:pPr>
      <w:proofErr w:type="gramStart"/>
      <w:r w:rsidRPr="008F2640">
        <w:rPr>
          <w:rFonts w:ascii="Times New Roman" w:hAnsi="Times New Roman" w:cs="Times New Roman"/>
        </w:rPr>
        <w:t>where</w:t>
      </w:r>
      <w:proofErr w:type="gramEnd"/>
      <w:r w:rsidRPr="008F2640">
        <w:rPr>
          <w:rFonts w:ascii="Times New Roman" w:hAnsi="Times New Roman" w:cs="Times New Roman"/>
        </w:rPr>
        <w:t>,</w:t>
      </w:r>
    </w:p>
    <w:p w:rsidR="008F2640" w:rsidRPr="008F2640" w:rsidRDefault="008F2640" w:rsidP="008F2640">
      <w:pPr>
        <w:spacing w:after="200"/>
        <w:contextualSpacing/>
        <w:rPr>
          <w:rFonts w:ascii="Times New Roman" w:hAnsi="Times New Roman" w:cs="Times New Roman"/>
        </w:rPr>
      </w:pPr>
      <w:r w:rsidRPr="008F2640">
        <w:rPr>
          <w:rFonts w:ascii="Times New Roman" w:hAnsi="Times New Roman" w:cs="Times New Roman"/>
        </w:rPr>
        <w:tab/>
        <w:t xml:space="preserve"> </w:t>
      </w:r>
      <w:r w:rsidRPr="008F2640">
        <w:rPr>
          <w:rFonts w:ascii="Times New Roman" w:hAnsi="Times New Roman" w:cs="Times New Roman"/>
        </w:rPr>
        <w:tab/>
        <w:t>I=Input</w:t>
      </w:r>
    </w:p>
    <w:p w:rsidR="008F2640" w:rsidRPr="008F2640" w:rsidRDefault="008F2640" w:rsidP="008F2640">
      <w:pPr>
        <w:spacing w:after="200"/>
        <w:ind w:left="720" w:firstLine="720"/>
        <w:contextualSpacing/>
        <w:rPr>
          <w:rFonts w:ascii="Times New Roman" w:hAnsi="Times New Roman" w:cs="Times New Roman"/>
        </w:rPr>
      </w:pPr>
      <w:r w:rsidRPr="008F2640">
        <w:rPr>
          <w:rFonts w:ascii="Times New Roman" w:hAnsi="Times New Roman" w:cs="Times New Roman"/>
        </w:rPr>
        <w:t>O=Output</w:t>
      </w:r>
    </w:p>
    <w:p w:rsidR="008F2640" w:rsidRPr="008F2640" w:rsidRDefault="008F2640" w:rsidP="008F2640">
      <w:pPr>
        <w:spacing w:after="200"/>
        <w:ind w:left="720" w:firstLine="720"/>
        <w:contextualSpacing/>
        <w:rPr>
          <w:rFonts w:ascii="Times New Roman" w:hAnsi="Times New Roman" w:cs="Times New Roman"/>
        </w:rPr>
      </w:pPr>
      <w:r w:rsidRPr="008F2640">
        <w:rPr>
          <w:rFonts w:ascii="Times New Roman" w:hAnsi="Times New Roman" w:cs="Times New Roman"/>
        </w:rPr>
        <w:t>T=Type</w:t>
      </w:r>
    </w:p>
    <w:p w:rsidR="008F2640" w:rsidRPr="008F2640" w:rsidRDefault="008F2640" w:rsidP="008F2640">
      <w:pPr>
        <w:spacing w:after="200"/>
        <w:ind w:left="720" w:firstLine="720"/>
        <w:contextualSpacing/>
        <w:rPr>
          <w:rFonts w:ascii="Times New Roman" w:hAnsi="Times New Roman" w:cs="Times New Roman"/>
        </w:rPr>
      </w:pPr>
      <w:r w:rsidRPr="008F2640">
        <w:rPr>
          <w:rFonts w:ascii="Times New Roman" w:hAnsi="Times New Roman" w:cs="Times New Roman"/>
        </w:rPr>
        <w:t>D=Data Structure</w:t>
      </w:r>
    </w:p>
    <w:p w:rsidR="008F2640" w:rsidRPr="008F2640" w:rsidRDefault="008F2640" w:rsidP="008F2640">
      <w:pPr>
        <w:spacing w:after="200"/>
        <w:ind w:left="720" w:firstLine="720"/>
        <w:contextualSpacing/>
        <w:rPr>
          <w:rFonts w:ascii="Times New Roman" w:hAnsi="Times New Roman" w:cs="Times New Roman"/>
        </w:rPr>
      </w:pPr>
    </w:p>
    <w:p w:rsidR="008F2640" w:rsidRPr="008F2640" w:rsidRDefault="008F2640" w:rsidP="008F2640">
      <w:pPr>
        <w:spacing w:after="200"/>
        <w:ind w:firstLine="720"/>
        <w:contextualSpacing/>
        <w:rPr>
          <w:rFonts w:ascii="Times New Roman" w:hAnsi="Times New Roman" w:cs="Times New Roman"/>
        </w:rPr>
      </w:pPr>
      <w:r w:rsidRPr="008F2640">
        <w:rPr>
          <w:rFonts w:ascii="Times New Roman" w:hAnsi="Times New Roman" w:cs="Times New Roman"/>
        </w:rPr>
        <w:t>I={</w:t>
      </w:r>
      <w:proofErr w:type="spellStart"/>
      <w:r w:rsidRPr="008F2640">
        <w:rPr>
          <w:rFonts w:ascii="Times New Roman" w:hAnsi="Times New Roman" w:cs="Times New Roman"/>
        </w:rPr>
        <w:t>Ic</w:t>
      </w:r>
      <w:proofErr w:type="gramStart"/>
      <w:r w:rsidRPr="008F2640">
        <w:rPr>
          <w:rFonts w:ascii="Times New Roman" w:hAnsi="Times New Roman" w:cs="Times New Roman"/>
        </w:rPr>
        <w:t>,St,Lt</w:t>
      </w:r>
      <w:proofErr w:type="spellEnd"/>
      <w:proofErr w:type="gramEnd"/>
      <w:r w:rsidRPr="008F2640">
        <w:rPr>
          <w:rFonts w:ascii="Times New Roman" w:hAnsi="Times New Roman" w:cs="Times New Roman"/>
        </w:rPr>
        <w:t>}</w:t>
      </w:r>
    </w:p>
    <w:p w:rsidR="008F2640" w:rsidRPr="008F2640" w:rsidRDefault="008F2640" w:rsidP="008F2640">
      <w:pPr>
        <w:spacing w:after="200"/>
        <w:contextualSpacing/>
        <w:rPr>
          <w:rFonts w:ascii="Times New Roman" w:hAnsi="Times New Roman" w:cs="Times New Roman"/>
        </w:rPr>
      </w:pPr>
      <w:proofErr w:type="gramStart"/>
      <w:r w:rsidRPr="008F2640">
        <w:rPr>
          <w:rFonts w:ascii="Times New Roman" w:hAnsi="Times New Roman" w:cs="Times New Roman"/>
        </w:rPr>
        <w:lastRenderedPageBreak/>
        <w:t>where</w:t>
      </w:r>
      <w:proofErr w:type="gramEnd"/>
      <w:r w:rsidRPr="008F2640">
        <w:rPr>
          <w:rFonts w:ascii="Times New Roman" w:hAnsi="Times New Roman" w:cs="Times New Roman"/>
        </w:rPr>
        <w:t>,</w:t>
      </w:r>
    </w:p>
    <w:p w:rsidR="008F2640" w:rsidRPr="008F2640" w:rsidRDefault="008F2640" w:rsidP="008F2640">
      <w:pPr>
        <w:spacing w:after="200"/>
        <w:contextualSpacing/>
        <w:rPr>
          <w:rFonts w:ascii="Times New Roman" w:hAnsi="Times New Roman" w:cs="Times New Roman"/>
        </w:rPr>
      </w:pPr>
      <w:r w:rsidRPr="008F2640">
        <w:rPr>
          <w:rFonts w:ascii="Times New Roman" w:hAnsi="Times New Roman" w:cs="Times New Roman"/>
        </w:rPr>
        <w:tab/>
        <w:t xml:space="preserve"> </w:t>
      </w:r>
      <w:r w:rsidRPr="008F2640">
        <w:rPr>
          <w:rFonts w:ascii="Times New Roman" w:hAnsi="Times New Roman" w:cs="Times New Roman"/>
        </w:rPr>
        <w:tab/>
      </w:r>
      <w:proofErr w:type="spellStart"/>
      <w:proofErr w:type="gramStart"/>
      <w:r w:rsidRPr="008F2640">
        <w:rPr>
          <w:rFonts w:ascii="Times New Roman" w:hAnsi="Times New Roman" w:cs="Times New Roman"/>
        </w:rPr>
        <w:t>Ic</w:t>
      </w:r>
      <w:proofErr w:type="spellEnd"/>
      <w:r w:rsidRPr="008F2640">
        <w:rPr>
          <w:rFonts w:ascii="Times New Roman" w:hAnsi="Times New Roman" w:cs="Times New Roman"/>
        </w:rPr>
        <w:t>=</w:t>
      </w:r>
      <w:proofErr w:type="gramEnd"/>
      <w:r w:rsidRPr="008F2640">
        <w:rPr>
          <w:rFonts w:ascii="Times New Roman" w:hAnsi="Times New Roman" w:cs="Times New Roman"/>
        </w:rPr>
        <w:t>Intermediate Code File</w:t>
      </w:r>
    </w:p>
    <w:p w:rsidR="008F2640" w:rsidRPr="008F2640" w:rsidRDefault="008F2640" w:rsidP="008F2640">
      <w:pPr>
        <w:spacing w:after="200"/>
        <w:ind w:left="720" w:firstLine="720"/>
        <w:contextualSpacing/>
        <w:rPr>
          <w:rFonts w:ascii="Times New Roman" w:hAnsi="Times New Roman" w:cs="Times New Roman"/>
        </w:rPr>
      </w:pPr>
      <w:r w:rsidRPr="008F2640">
        <w:rPr>
          <w:rFonts w:ascii="Times New Roman" w:hAnsi="Times New Roman" w:cs="Times New Roman"/>
        </w:rPr>
        <w:t>St=Symbol table</w:t>
      </w:r>
    </w:p>
    <w:p w:rsidR="008F2640" w:rsidRPr="008F2640" w:rsidRDefault="008F2640" w:rsidP="008F2640">
      <w:pPr>
        <w:spacing w:after="200"/>
        <w:ind w:left="720" w:firstLine="720"/>
        <w:contextualSpacing/>
        <w:rPr>
          <w:rFonts w:ascii="Times New Roman" w:hAnsi="Times New Roman" w:cs="Times New Roman"/>
        </w:rPr>
      </w:pPr>
      <w:r w:rsidRPr="008F2640">
        <w:rPr>
          <w:rFonts w:ascii="Times New Roman" w:hAnsi="Times New Roman" w:cs="Times New Roman"/>
        </w:rPr>
        <w:t>Lt=Literal table</w:t>
      </w:r>
    </w:p>
    <w:p w:rsidR="008F2640" w:rsidRPr="008F2640" w:rsidRDefault="008F2640" w:rsidP="008F2640">
      <w:pPr>
        <w:spacing w:after="200"/>
        <w:ind w:left="720" w:firstLine="720"/>
        <w:contextualSpacing/>
        <w:rPr>
          <w:rFonts w:ascii="Times New Roman" w:hAnsi="Times New Roman" w:cs="Times New Roman"/>
        </w:rPr>
      </w:pPr>
    </w:p>
    <w:p w:rsidR="008F2640" w:rsidRPr="008F2640" w:rsidRDefault="008F2640" w:rsidP="008F2640">
      <w:pPr>
        <w:spacing w:after="200"/>
        <w:contextualSpacing/>
        <w:rPr>
          <w:rFonts w:ascii="Times New Roman" w:hAnsi="Times New Roman" w:cs="Times New Roman"/>
        </w:rPr>
      </w:pPr>
      <w:r w:rsidRPr="008F2640">
        <w:rPr>
          <w:rFonts w:ascii="Times New Roman" w:hAnsi="Times New Roman" w:cs="Times New Roman"/>
        </w:rPr>
        <w:tab/>
        <w:t>St</w:t>
      </w:r>
      <w:proofErr w:type="gramStart"/>
      <w:r w:rsidRPr="008F2640">
        <w:rPr>
          <w:rFonts w:ascii="Times New Roman" w:hAnsi="Times New Roman" w:cs="Times New Roman"/>
        </w:rPr>
        <w:t>={</w:t>
      </w:r>
      <w:proofErr w:type="gramEnd"/>
      <w:r w:rsidRPr="008F2640">
        <w:rPr>
          <w:rFonts w:ascii="Times New Roman" w:hAnsi="Times New Roman" w:cs="Times New Roman"/>
        </w:rPr>
        <w:t>N,A}</w:t>
      </w:r>
    </w:p>
    <w:p w:rsidR="008F2640" w:rsidRPr="008F2640" w:rsidRDefault="008F2640" w:rsidP="008F2640">
      <w:pPr>
        <w:spacing w:after="200"/>
        <w:contextualSpacing/>
        <w:rPr>
          <w:rFonts w:ascii="Times New Roman" w:hAnsi="Times New Roman" w:cs="Times New Roman"/>
        </w:rPr>
      </w:pPr>
      <w:proofErr w:type="gramStart"/>
      <w:r w:rsidRPr="008F2640">
        <w:rPr>
          <w:rFonts w:ascii="Times New Roman" w:hAnsi="Times New Roman" w:cs="Times New Roman"/>
        </w:rPr>
        <w:t>where</w:t>
      </w:r>
      <w:proofErr w:type="gramEnd"/>
      <w:r w:rsidRPr="008F2640">
        <w:rPr>
          <w:rFonts w:ascii="Times New Roman" w:hAnsi="Times New Roman" w:cs="Times New Roman"/>
        </w:rPr>
        <w:t>,</w:t>
      </w:r>
    </w:p>
    <w:p w:rsidR="008F2640" w:rsidRPr="008F2640" w:rsidRDefault="008F2640" w:rsidP="008F2640">
      <w:pPr>
        <w:spacing w:after="200"/>
        <w:contextualSpacing/>
        <w:rPr>
          <w:rFonts w:ascii="Times New Roman" w:hAnsi="Times New Roman" w:cs="Times New Roman"/>
        </w:rPr>
      </w:pPr>
      <w:r w:rsidRPr="008F2640">
        <w:rPr>
          <w:rFonts w:ascii="Times New Roman" w:hAnsi="Times New Roman" w:cs="Times New Roman"/>
        </w:rPr>
        <w:tab/>
        <w:t xml:space="preserve"> </w:t>
      </w:r>
      <w:r w:rsidRPr="008F2640">
        <w:rPr>
          <w:rFonts w:ascii="Times New Roman" w:hAnsi="Times New Roman" w:cs="Times New Roman"/>
        </w:rPr>
        <w:tab/>
        <w:t xml:space="preserve">N=Name </w:t>
      </w:r>
      <w:proofErr w:type="gramStart"/>
      <w:r w:rsidRPr="008F2640">
        <w:rPr>
          <w:rFonts w:ascii="Times New Roman" w:hAnsi="Times New Roman" w:cs="Times New Roman"/>
        </w:rPr>
        <w:t>Of</w:t>
      </w:r>
      <w:proofErr w:type="gramEnd"/>
      <w:r w:rsidRPr="008F2640">
        <w:rPr>
          <w:rFonts w:ascii="Times New Roman" w:hAnsi="Times New Roman" w:cs="Times New Roman"/>
        </w:rPr>
        <w:t xml:space="preserve"> Symbol</w:t>
      </w:r>
    </w:p>
    <w:p w:rsidR="008F2640" w:rsidRPr="008F2640" w:rsidRDefault="008F2640" w:rsidP="008F2640">
      <w:pPr>
        <w:spacing w:after="200"/>
        <w:ind w:left="720" w:firstLine="720"/>
        <w:contextualSpacing/>
        <w:rPr>
          <w:rFonts w:ascii="Times New Roman" w:hAnsi="Times New Roman" w:cs="Times New Roman"/>
        </w:rPr>
      </w:pPr>
      <w:r w:rsidRPr="008F2640">
        <w:rPr>
          <w:rFonts w:ascii="Times New Roman" w:hAnsi="Times New Roman" w:cs="Times New Roman"/>
        </w:rPr>
        <w:t>A=Address Of Symbol</w:t>
      </w:r>
    </w:p>
    <w:p w:rsidR="008F2640" w:rsidRPr="008F2640" w:rsidRDefault="008F2640" w:rsidP="008F2640">
      <w:pPr>
        <w:spacing w:after="200"/>
        <w:ind w:left="720" w:firstLine="720"/>
        <w:contextualSpacing/>
        <w:rPr>
          <w:rFonts w:ascii="Times New Roman" w:hAnsi="Times New Roman" w:cs="Times New Roman"/>
        </w:rPr>
      </w:pPr>
    </w:p>
    <w:p w:rsidR="008F2640" w:rsidRPr="008F2640" w:rsidRDefault="008F2640" w:rsidP="008F2640">
      <w:pPr>
        <w:spacing w:after="200"/>
        <w:ind w:left="720"/>
        <w:contextualSpacing/>
        <w:rPr>
          <w:rFonts w:ascii="Times New Roman" w:hAnsi="Times New Roman" w:cs="Times New Roman"/>
        </w:rPr>
      </w:pPr>
      <w:r w:rsidRPr="008F2640">
        <w:rPr>
          <w:rFonts w:ascii="Times New Roman" w:hAnsi="Times New Roman" w:cs="Times New Roman"/>
        </w:rPr>
        <w:t>Lt</w:t>
      </w:r>
      <w:proofErr w:type="gramStart"/>
      <w:r w:rsidRPr="008F2640">
        <w:rPr>
          <w:rFonts w:ascii="Times New Roman" w:hAnsi="Times New Roman" w:cs="Times New Roman"/>
        </w:rPr>
        <w:t>={</w:t>
      </w:r>
      <w:proofErr w:type="gramEnd"/>
      <w:r w:rsidRPr="008F2640">
        <w:rPr>
          <w:rFonts w:ascii="Times New Roman" w:hAnsi="Times New Roman" w:cs="Times New Roman"/>
        </w:rPr>
        <w:t>N,A}</w:t>
      </w:r>
    </w:p>
    <w:p w:rsidR="008F2640" w:rsidRPr="008F2640" w:rsidRDefault="008F2640" w:rsidP="008F2640">
      <w:pPr>
        <w:spacing w:after="200"/>
        <w:contextualSpacing/>
        <w:rPr>
          <w:rFonts w:ascii="Times New Roman" w:hAnsi="Times New Roman" w:cs="Times New Roman"/>
        </w:rPr>
      </w:pPr>
      <w:proofErr w:type="gramStart"/>
      <w:r w:rsidRPr="008F2640">
        <w:rPr>
          <w:rFonts w:ascii="Times New Roman" w:hAnsi="Times New Roman" w:cs="Times New Roman"/>
        </w:rPr>
        <w:t>where</w:t>
      </w:r>
      <w:proofErr w:type="gramEnd"/>
      <w:r w:rsidRPr="008F2640">
        <w:rPr>
          <w:rFonts w:ascii="Times New Roman" w:hAnsi="Times New Roman" w:cs="Times New Roman"/>
        </w:rPr>
        <w:t>,</w:t>
      </w:r>
    </w:p>
    <w:p w:rsidR="008F2640" w:rsidRPr="008F2640" w:rsidRDefault="008F2640" w:rsidP="008F2640">
      <w:pPr>
        <w:spacing w:after="200"/>
        <w:contextualSpacing/>
        <w:rPr>
          <w:rFonts w:ascii="Times New Roman" w:hAnsi="Times New Roman" w:cs="Times New Roman"/>
        </w:rPr>
      </w:pPr>
      <w:r w:rsidRPr="008F2640">
        <w:rPr>
          <w:rFonts w:ascii="Times New Roman" w:hAnsi="Times New Roman" w:cs="Times New Roman"/>
        </w:rPr>
        <w:tab/>
        <w:t xml:space="preserve"> </w:t>
      </w:r>
      <w:r w:rsidRPr="008F2640">
        <w:rPr>
          <w:rFonts w:ascii="Times New Roman" w:hAnsi="Times New Roman" w:cs="Times New Roman"/>
        </w:rPr>
        <w:tab/>
        <w:t xml:space="preserve">N=Name </w:t>
      </w:r>
      <w:proofErr w:type="gramStart"/>
      <w:r w:rsidRPr="008F2640">
        <w:rPr>
          <w:rFonts w:ascii="Times New Roman" w:hAnsi="Times New Roman" w:cs="Times New Roman"/>
        </w:rPr>
        <w:t>Of</w:t>
      </w:r>
      <w:proofErr w:type="gramEnd"/>
      <w:r w:rsidRPr="008F2640">
        <w:rPr>
          <w:rFonts w:ascii="Times New Roman" w:hAnsi="Times New Roman" w:cs="Times New Roman"/>
        </w:rPr>
        <w:t xml:space="preserve"> Literal</w:t>
      </w:r>
    </w:p>
    <w:p w:rsidR="008F2640" w:rsidRPr="008F2640" w:rsidRDefault="008F2640" w:rsidP="008F2640">
      <w:pPr>
        <w:spacing w:after="200"/>
        <w:ind w:left="720" w:firstLine="720"/>
        <w:contextualSpacing/>
        <w:rPr>
          <w:rFonts w:ascii="Times New Roman" w:hAnsi="Times New Roman" w:cs="Times New Roman"/>
        </w:rPr>
      </w:pPr>
      <w:r w:rsidRPr="008F2640">
        <w:rPr>
          <w:rFonts w:ascii="Times New Roman" w:hAnsi="Times New Roman" w:cs="Times New Roman"/>
        </w:rPr>
        <w:t>A=Address Of Literal</w:t>
      </w:r>
    </w:p>
    <w:p w:rsidR="008F2640" w:rsidRPr="008F2640" w:rsidRDefault="008F2640" w:rsidP="008F2640">
      <w:pPr>
        <w:spacing w:after="200"/>
        <w:ind w:left="720" w:firstLine="720"/>
        <w:contextualSpacing/>
        <w:rPr>
          <w:rFonts w:ascii="Times New Roman" w:hAnsi="Times New Roman" w:cs="Times New Roman"/>
        </w:rPr>
      </w:pPr>
    </w:p>
    <w:p w:rsidR="008F2640" w:rsidRPr="008F2640" w:rsidRDefault="008F2640" w:rsidP="008F2640">
      <w:pPr>
        <w:spacing w:after="200"/>
        <w:ind w:firstLine="720"/>
        <w:contextualSpacing/>
        <w:rPr>
          <w:rFonts w:ascii="Times New Roman" w:hAnsi="Times New Roman" w:cs="Times New Roman"/>
        </w:rPr>
      </w:pPr>
      <w:r w:rsidRPr="008F2640">
        <w:rPr>
          <w:rFonts w:ascii="Times New Roman" w:hAnsi="Times New Roman" w:cs="Times New Roman"/>
        </w:rPr>
        <w:t>O</w:t>
      </w:r>
      <w:proofErr w:type="gramStart"/>
      <w:r w:rsidRPr="008F2640">
        <w:rPr>
          <w:rFonts w:ascii="Times New Roman" w:hAnsi="Times New Roman" w:cs="Times New Roman"/>
        </w:rPr>
        <w:t>={</w:t>
      </w:r>
      <w:proofErr w:type="gramEnd"/>
      <w:r w:rsidRPr="008F2640">
        <w:rPr>
          <w:rFonts w:ascii="Times New Roman" w:hAnsi="Times New Roman" w:cs="Times New Roman"/>
        </w:rPr>
        <w:t>o}</w:t>
      </w:r>
    </w:p>
    <w:p w:rsidR="008F2640" w:rsidRPr="008F2640" w:rsidRDefault="008F2640" w:rsidP="008F2640">
      <w:pPr>
        <w:spacing w:after="200"/>
        <w:contextualSpacing/>
        <w:rPr>
          <w:rFonts w:ascii="Times New Roman" w:hAnsi="Times New Roman" w:cs="Times New Roman"/>
        </w:rPr>
      </w:pPr>
      <w:r w:rsidRPr="008F2640">
        <w:rPr>
          <w:rFonts w:ascii="Times New Roman" w:hAnsi="Times New Roman" w:cs="Times New Roman"/>
        </w:rPr>
        <w:t>Where,</w:t>
      </w:r>
    </w:p>
    <w:p w:rsidR="008F2640" w:rsidRPr="008F2640" w:rsidRDefault="008F2640" w:rsidP="008F2640">
      <w:pPr>
        <w:spacing w:after="200"/>
        <w:contextualSpacing/>
        <w:rPr>
          <w:rFonts w:ascii="Times New Roman" w:hAnsi="Times New Roman" w:cs="Times New Roman"/>
        </w:rPr>
      </w:pPr>
      <w:r w:rsidRPr="008F2640">
        <w:rPr>
          <w:rFonts w:ascii="Times New Roman" w:hAnsi="Times New Roman" w:cs="Times New Roman"/>
        </w:rPr>
        <w:tab/>
      </w:r>
      <w:r w:rsidRPr="008F2640">
        <w:rPr>
          <w:rFonts w:ascii="Times New Roman" w:hAnsi="Times New Roman" w:cs="Times New Roman"/>
        </w:rPr>
        <w:tab/>
        <w:t xml:space="preserve">o=Output </w:t>
      </w:r>
      <w:proofErr w:type="gramStart"/>
      <w:r w:rsidRPr="008F2640">
        <w:rPr>
          <w:rFonts w:ascii="Times New Roman" w:hAnsi="Times New Roman" w:cs="Times New Roman"/>
        </w:rPr>
        <w:t>File(</w:t>
      </w:r>
      <w:proofErr w:type="gramEnd"/>
      <w:r w:rsidRPr="008F2640">
        <w:rPr>
          <w:rFonts w:ascii="Times New Roman" w:hAnsi="Times New Roman" w:cs="Times New Roman"/>
        </w:rPr>
        <w:t>M/C Code File)</w:t>
      </w:r>
    </w:p>
    <w:p w:rsidR="008F2640" w:rsidRPr="008F2640" w:rsidRDefault="008F2640" w:rsidP="008F2640">
      <w:pPr>
        <w:spacing w:after="200"/>
        <w:contextualSpacing/>
        <w:rPr>
          <w:rFonts w:ascii="Times New Roman" w:hAnsi="Times New Roman" w:cs="Times New Roman"/>
        </w:rPr>
      </w:pPr>
      <w:r w:rsidRPr="008F2640">
        <w:rPr>
          <w:rFonts w:ascii="Times New Roman" w:hAnsi="Times New Roman" w:cs="Times New Roman"/>
        </w:rPr>
        <w:tab/>
        <w:t>T=</w:t>
      </w:r>
      <w:proofErr w:type="spellStart"/>
      <w:r w:rsidRPr="008F2640">
        <w:rPr>
          <w:rFonts w:ascii="Times New Roman" w:hAnsi="Times New Roman" w:cs="Times New Roman"/>
        </w:rPr>
        <w:t>Varient</w:t>
      </w:r>
      <w:proofErr w:type="spellEnd"/>
      <w:r w:rsidRPr="008F2640">
        <w:rPr>
          <w:rFonts w:ascii="Times New Roman" w:hAnsi="Times New Roman" w:cs="Times New Roman"/>
        </w:rPr>
        <w:t xml:space="preserve"> ΙΙ</w:t>
      </w:r>
    </w:p>
    <w:p w:rsidR="008F2640" w:rsidRPr="008F2640" w:rsidRDefault="008F2640" w:rsidP="008F2640">
      <w:pPr>
        <w:spacing w:after="200"/>
        <w:contextualSpacing/>
        <w:rPr>
          <w:rFonts w:ascii="Times New Roman" w:hAnsi="Times New Roman" w:cs="Times New Roman"/>
        </w:rPr>
      </w:pPr>
      <w:r w:rsidRPr="008F2640">
        <w:rPr>
          <w:rFonts w:ascii="Times New Roman" w:hAnsi="Times New Roman" w:cs="Times New Roman"/>
        </w:rPr>
        <w:tab/>
      </w:r>
    </w:p>
    <w:p w:rsidR="008F2640" w:rsidRPr="008F2640" w:rsidRDefault="008F2640" w:rsidP="008F2640">
      <w:pPr>
        <w:spacing w:after="200"/>
        <w:contextualSpacing/>
        <w:rPr>
          <w:rFonts w:ascii="Times New Roman" w:hAnsi="Times New Roman" w:cs="Times New Roman"/>
        </w:rPr>
      </w:pPr>
      <w:r w:rsidRPr="008F2640">
        <w:rPr>
          <w:rFonts w:ascii="Times New Roman" w:hAnsi="Times New Roman" w:cs="Times New Roman"/>
        </w:rPr>
        <w:tab/>
        <w:t>D</w:t>
      </w:r>
      <w:proofErr w:type="gramStart"/>
      <w:r w:rsidRPr="008F2640">
        <w:rPr>
          <w:rFonts w:ascii="Times New Roman" w:hAnsi="Times New Roman" w:cs="Times New Roman"/>
        </w:rPr>
        <w:t>={</w:t>
      </w:r>
      <w:proofErr w:type="spellStart"/>
      <w:proofErr w:type="gramEnd"/>
      <w:r w:rsidRPr="008F2640">
        <w:rPr>
          <w:rFonts w:ascii="Times New Roman" w:hAnsi="Times New Roman" w:cs="Times New Roman"/>
        </w:rPr>
        <w:t>Ar,Fl,Sr</w:t>
      </w:r>
      <w:proofErr w:type="spellEnd"/>
      <w:r w:rsidRPr="008F2640">
        <w:rPr>
          <w:rFonts w:ascii="Times New Roman" w:hAnsi="Times New Roman" w:cs="Times New Roman"/>
        </w:rPr>
        <w:t>}</w:t>
      </w:r>
    </w:p>
    <w:p w:rsidR="008F2640" w:rsidRPr="008F2640" w:rsidRDefault="008F2640" w:rsidP="008F2640">
      <w:pPr>
        <w:spacing w:after="200"/>
        <w:contextualSpacing/>
        <w:rPr>
          <w:rFonts w:ascii="Times New Roman" w:hAnsi="Times New Roman" w:cs="Times New Roman"/>
        </w:rPr>
      </w:pPr>
      <w:r w:rsidRPr="008F2640">
        <w:rPr>
          <w:rFonts w:ascii="Times New Roman" w:hAnsi="Times New Roman" w:cs="Times New Roman"/>
        </w:rPr>
        <w:t>Where,</w:t>
      </w:r>
    </w:p>
    <w:p w:rsidR="008F2640" w:rsidRPr="008F2640" w:rsidRDefault="008F2640" w:rsidP="008F2640">
      <w:pPr>
        <w:spacing w:after="200"/>
        <w:contextualSpacing/>
        <w:rPr>
          <w:rFonts w:ascii="Times New Roman" w:hAnsi="Times New Roman" w:cs="Times New Roman"/>
        </w:rPr>
      </w:pPr>
      <w:r w:rsidRPr="008F2640">
        <w:rPr>
          <w:rFonts w:ascii="Times New Roman" w:hAnsi="Times New Roman" w:cs="Times New Roman"/>
        </w:rPr>
        <w:tab/>
      </w:r>
      <w:r w:rsidRPr="008F2640">
        <w:rPr>
          <w:rFonts w:ascii="Times New Roman" w:hAnsi="Times New Roman" w:cs="Times New Roman"/>
        </w:rPr>
        <w:tab/>
      </w:r>
      <w:proofErr w:type="spellStart"/>
      <w:r w:rsidRPr="008F2640">
        <w:rPr>
          <w:rFonts w:ascii="Times New Roman" w:hAnsi="Times New Roman" w:cs="Times New Roman"/>
        </w:rPr>
        <w:t>Ar</w:t>
      </w:r>
      <w:proofErr w:type="spellEnd"/>
      <w:r w:rsidRPr="008F2640">
        <w:rPr>
          <w:rFonts w:ascii="Times New Roman" w:hAnsi="Times New Roman" w:cs="Times New Roman"/>
        </w:rPr>
        <w:t>=Array</w:t>
      </w:r>
    </w:p>
    <w:p w:rsidR="008F2640" w:rsidRPr="008F2640" w:rsidRDefault="008F2640" w:rsidP="008F2640">
      <w:pPr>
        <w:spacing w:after="200"/>
        <w:contextualSpacing/>
        <w:rPr>
          <w:rFonts w:ascii="Times New Roman" w:hAnsi="Times New Roman" w:cs="Times New Roman"/>
        </w:rPr>
      </w:pPr>
      <w:r w:rsidRPr="008F2640">
        <w:rPr>
          <w:rFonts w:ascii="Times New Roman" w:hAnsi="Times New Roman" w:cs="Times New Roman"/>
        </w:rPr>
        <w:tab/>
      </w:r>
      <w:r w:rsidRPr="008F2640">
        <w:rPr>
          <w:rFonts w:ascii="Times New Roman" w:hAnsi="Times New Roman" w:cs="Times New Roman"/>
        </w:rPr>
        <w:tab/>
        <w:t>Fl=File</w:t>
      </w:r>
    </w:p>
    <w:p w:rsidR="008F2640" w:rsidRPr="008F2640" w:rsidRDefault="008F2640" w:rsidP="008F2640">
      <w:pPr>
        <w:spacing w:after="200"/>
        <w:contextualSpacing/>
        <w:rPr>
          <w:rFonts w:ascii="Times New Roman" w:hAnsi="Times New Roman" w:cs="Times New Roman"/>
        </w:rPr>
      </w:pPr>
      <w:r w:rsidRPr="008F2640">
        <w:rPr>
          <w:rFonts w:ascii="Times New Roman" w:hAnsi="Times New Roman" w:cs="Times New Roman"/>
        </w:rPr>
        <w:tab/>
      </w:r>
      <w:r w:rsidRPr="008F2640">
        <w:rPr>
          <w:rFonts w:ascii="Times New Roman" w:hAnsi="Times New Roman" w:cs="Times New Roman"/>
        </w:rPr>
        <w:tab/>
      </w:r>
      <w:proofErr w:type="spellStart"/>
      <w:r w:rsidRPr="008F2640">
        <w:rPr>
          <w:rFonts w:ascii="Times New Roman" w:hAnsi="Times New Roman" w:cs="Times New Roman"/>
        </w:rPr>
        <w:t>Sr</w:t>
      </w:r>
      <w:proofErr w:type="spellEnd"/>
      <w:r w:rsidRPr="008F2640">
        <w:rPr>
          <w:rFonts w:ascii="Times New Roman" w:hAnsi="Times New Roman" w:cs="Times New Roman"/>
        </w:rPr>
        <w:t>=Structure</w:t>
      </w:r>
    </w:p>
    <w:p w:rsidR="008F2640" w:rsidRPr="008F2640" w:rsidRDefault="008F2640" w:rsidP="008F2640">
      <w:pPr>
        <w:spacing w:after="200"/>
        <w:contextualSpacing/>
        <w:rPr>
          <w:rFonts w:ascii="Times New Roman" w:hAnsi="Times New Roman" w:cs="Times New Roman"/>
        </w:rPr>
      </w:pPr>
    </w:p>
    <w:p w:rsidR="008F2640" w:rsidRPr="008F2640" w:rsidRDefault="008F2640" w:rsidP="008F2640">
      <w:pPr>
        <w:rPr>
          <w:rFonts w:ascii="Times New Roman" w:hAnsi="Times New Roman" w:cs="Times New Roman"/>
        </w:rPr>
      </w:pPr>
      <w:r w:rsidRPr="008F2640">
        <w:rPr>
          <w:rFonts w:ascii="Times New Roman" w:hAnsi="Times New Roman" w:cs="Times New Roman"/>
        </w:rPr>
        <w:t xml:space="preserve">Success </w:t>
      </w:r>
      <w:proofErr w:type="spellStart"/>
      <w:r w:rsidRPr="008F2640">
        <w:rPr>
          <w:rFonts w:ascii="Times New Roman" w:hAnsi="Times New Roman" w:cs="Times New Roman"/>
        </w:rPr>
        <w:t>Succ</w:t>
      </w:r>
      <w:proofErr w:type="spellEnd"/>
      <w:r w:rsidRPr="008F2640">
        <w:rPr>
          <w:rFonts w:ascii="Times New Roman" w:hAnsi="Times New Roman" w:cs="Times New Roman"/>
        </w:rPr>
        <w:t>={x |x is set of all cases that are handled in program}</w:t>
      </w:r>
    </w:p>
    <w:p w:rsidR="008F2640" w:rsidRPr="008F2640" w:rsidRDefault="008F2640" w:rsidP="008F2640">
      <w:pPr>
        <w:rPr>
          <w:rFonts w:ascii="Times New Roman" w:hAnsi="Times New Roman" w:cs="Times New Roman"/>
        </w:rPr>
      </w:pPr>
      <w:r w:rsidRPr="008F2640">
        <w:rPr>
          <w:rFonts w:ascii="Times New Roman" w:hAnsi="Times New Roman" w:cs="Times New Roman"/>
        </w:rPr>
        <w:tab/>
      </w:r>
      <w:proofErr w:type="spellStart"/>
      <w:r w:rsidRPr="008F2640">
        <w:rPr>
          <w:rFonts w:ascii="Times New Roman" w:hAnsi="Times New Roman" w:cs="Times New Roman"/>
        </w:rPr>
        <w:t>Succ</w:t>
      </w:r>
      <w:proofErr w:type="spellEnd"/>
      <w:r w:rsidRPr="008F2640">
        <w:rPr>
          <w:rFonts w:ascii="Times New Roman" w:hAnsi="Times New Roman" w:cs="Times New Roman"/>
        </w:rPr>
        <w:t xml:space="preserve">= </w:t>
      </w:r>
    </w:p>
    <w:p w:rsidR="008F2640" w:rsidRPr="008F2640" w:rsidRDefault="008F2640" w:rsidP="008F2640">
      <w:pPr>
        <w:spacing w:after="200"/>
        <w:ind w:left="1440"/>
        <w:contextualSpacing/>
        <w:rPr>
          <w:rFonts w:ascii="Times New Roman" w:eastAsia="Courier New" w:hAnsi="Times New Roman" w:cs="Times New Roman"/>
        </w:rPr>
      </w:pPr>
      <w:r w:rsidRPr="008F2640">
        <w:rPr>
          <w:rFonts w:ascii="Times New Roman" w:hAnsi="Times New Roman" w:cs="Times New Roman"/>
        </w:rPr>
        <w:t>{</w:t>
      </w:r>
    </w:p>
    <w:p w:rsidR="008F2640" w:rsidRPr="008F2640" w:rsidRDefault="008F2640" w:rsidP="008F2640">
      <w:pPr>
        <w:spacing w:after="200"/>
        <w:ind w:left="1440"/>
        <w:contextualSpacing/>
        <w:rPr>
          <w:rFonts w:ascii="Times New Roman" w:eastAsia="Courier New" w:hAnsi="Times New Roman" w:cs="Times New Roman"/>
        </w:rPr>
      </w:pPr>
      <w:r w:rsidRPr="008F2640">
        <w:rPr>
          <w:rFonts w:ascii="Times New Roman" w:eastAsia="Courier New" w:hAnsi="Times New Roman" w:cs="Times New Roman"/>
        </w:rPr>
        <w:t xml:space="preserve"> </w:t>
      </w:r>
      <w:r w:rsidRPr="008F2640">
        <w:rPr>
          <w:rFonts w:ascii="Times New Roman" w:hAnsi="Times New Roman" w:cs="Times New Roman"/>
        </w:rPr>
        <w:t>Undefined Symbol</w:t>
      </w:r>
    </w:p>
    <w:p w:rsidR="008F2640" w:rsidRPr="008F2640" w:rsidRDefault="008F2640" w:rsidP="008F2640">
      <w:pPr>
        <w:spacing w:after="200"/>
        <w:ind w:left="1440"/>
        <w:contextualSpacing/>
        <w:rPr>
          <w:rFonts w:ascii="Times New Roman" w:eastAsia="Courier New" w:hAnsi="Times New Roman" w:cs="Times New Roman"/>
        </w:rPr>
      </w:pPr>
      <w:r w:rsidRPr="008F2640">
        <w:rPr>
          <w:rFonts w:ascii="Times New Roman" w:eastAsia="Courier New" w:hAnsi="Times New Roman" w:cs="Times New Roman"/>
        </w:rPr>
        <w:t xml:space="preserve"> </w:t>
      </w:r>
      <w:r w:rsidRPr="008F2640">
        <w:rPr>
          <w:rFonts w:ascii="Times New Roman" w:hAnsi="Times New Roman" w:cs="Times New Roman"/>
        </w:rPr>
        <w:t xml:space="preserve">Undefined   mnemonic, </w:t>
      </w:r>
    </w:p>
    <w:p w:rsidR="008F2640" w:rsidRPr="008F2640" w:rsidRDefault="008F2640" w:rsidP="008F2640">
      <w:pPr>
        <w:spacing w:after="200"/>
        <w:ind w:left="1440"/>
        <w:contextualSpacing/>
        <w:rPr>
          <w:rFonts w:ascii="Times New Roman" w:hAnsi="Times New Roman" w:cs="Times New Roman"/>
        </w:rPr>
      </w:pPr>
      <w:r w:rsidRPr="008F2640">
        <w:rPr>
          <w:rFonts w:ascii="Times New Roman" w:eastAsia="Courier New" w:hAnsi="Times New Roman" w:cs="Times New Roman"/>
        </w:rPr>
        <w:t xml:space="preserve"> </w:t>
      </w:r>
      <w:r w:rsidRPr="008F2640">
        <w:rPr>
          <w:rFonts w:ascii="Times New Roman" w:hAnsi="Times New Roman" w:cs="Times New Roman"/>
        </w:rPr>
        <w:t>}</w:t>
      </w:r>
    </w:p>
    <w:p w:rsidR="008F2640" w:rsidRPr="008F2640" w:rsidRDefault="008F2640" w:rsidP="008F2640">
      <w:pPr>
        <w:rPr>
          <w:rFonts w:ascii="Times New Roman" w:hAnsi="Times New Roman" w:cs="Times New Roman"/>
        </w:rPr>
      </w:pPr>
      <w:r w:rsidRPr="008F2640">
        <w:rPr>
          <w:rFonts w:ascii="Times New Roman" w:hAnsi="Times New Roman" w:cs="Times New Roman"/>
        </w:rPr>
        <w:t>Failures Fail={x |x is set of all cases that are not handled in program}</w:t>
      </w:r>
    </w:p>
    <w:p w:rsidR="008F2640" w:rsidRPr="008F2640" w:rsidRDefault="008F2640" w:rsidP="008F2640">
      <w:pPr>
        <w:rPr>
          <w:rFonts w:ascii="Times New Roman" w:hAnsi="Times New Roman" w:cs="Times New Roman"/>
        </w:rPr>
      </w:pPr>
      <w:r w:rsidRPr="008F2640">
        <w:rPr>
          <w:rFonts w:ascii="Times New Roman" w:hAnsi="Times New Roman" w:cs="Times New Roman"/>
        </w:rPr>
        <w:t xml:space="preserve">Fail= </w:t>
      </w:r>
    </w:p>
    <w:p w:rsidR="008F2640" w:rsidRPr="008F2640" w:rsidRDefault="008F2640" w:rsidP="008F2640">
      <w:pPr>
        <w:spacing w:after="200"/>
        <w:ind w:left="1440"/>
        <w:contextualSpacing/>
        <w:rPr>
          <w:rFonts w:ascii="Times New Roman" w:hAnsi="Times New Roman" w:cs="Times New Roman"/>
        </w:rPr>
      </w:pPr>
      <w:r w:rsidRPr="008F2640">
        <w:rPr>
          <w:rFonts w:ascii="Times New Roman" w:hAnsi="Times New Roman" w:cs="Times New Roman"/>
        </w:rPr>
        <w:t>{Multiple statements in a line}</w:t>
      </w:r>
    </w:p>
    <w:p w:rsidR="008F2640" w:rsidRPr="008F2640" w:rsidRDefault="008F2640" w:rsidP="008F2640">
      <w:pPr>
        <w:pStyle w:val="NormalWeb"/>
        <w:jc w:val="both"/>
      </w:pPr>
    </w:p>
    <w:p w:rsidR="008F2640" w:rsidRPr="008F2640" w:rsidRDefault="008F2640" w:rsidP="008F2640">
      <w:pPr>
        <w:pStyle w:val="NormalWeb"/>
        <w:jc w:val="both"/>
      </w:pPr>
      <w:r w:rsidRPr="008F2640">
        <w:rPr>
          <w:b/>
        </w:rPr>
        <w:t>Turing machine/state diagram:</w:t>
      </w:r>
    </w:p>
    <w:p w:rsidR="008F2640" w:rsidRPr="008F2640" w:rsidRDefault="008F2640" w:rsidP="008F2640">
      <w:pPr>
        <w:pStyle w:val="NormalWeb"/>
        <w:jc w:val="both"/>
      </w:pPr>
      <w:r w:rsidRPr="008F2640">
        <w:rPr>
          <w:noProof/>
          <w:lang w:val="en-IN" w:eastAsia="en-IN"/>
        </w:rPr>
        <w:lastRenderedPageBreak/>
        <w:drawing>
          <wp:inline distT="0" distB="0" distL="0" distR="0">
            <wp:extent cx="6143625" cy="40576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6143625" cy="4057650"/>
                    </a:xfrm>
                    <a:prstGeom prst="rect">
                      <a:avLst/>
                    </a:prstGeom>
                    <a:solidFill>
                      <a:srgbClr val="FFFFFF"/>
                    </a:solidFill>
                    <a:ln w="9525">
                      <a:noFill/>
                      <a:miter lim="800000"/>
                      <a:headEnd/>
                      <a:tailEnd/>
                    </a:ln>
                  </pic:spPr>
                </pic:pic>
              </a:graphicData>
            </a:graphic>
          </wp:inline>
        </w:drawing>
      </w:r>
    </w:p>
    <w:p w:rsidR="008F2640" w:rsidRPr="008F2640" w:rsidRDefault="008F2640" w:rsidP="008F2640">
      <w:pPr>
        <w:pStyle w:val="NormalWeb"/>
        <w:jc w:val="both"/>
      </w:pPr>
    </w:p>
    <w:p w:rsidR="008F2640" w:rsidRPr="008F2640" w:rsidRDefault="008F2640" w:rsidP="008F2640">
      <w:pPr>
        <w:rPr>
          <w:rFonts w:ascii="Times New Roman" w:hAnsi="Times New Roman" w:cs="Times New Roman"/>
        </w:rPr>
      </w:pPr>
      <w:r w:rsidRPr="008F2640">
        <w:rPr>
          <w:rFonts w:ascii="Times New Roman" w:hAnsi="Times New Roman" w:cs="Times New Roman"/>
          <w:b/>
        </w:rPr>
        <w:t>Steps to do /algorithm:</w:t>
      </w:r>
    </w:p>
    <w:p w:rsidR="008F2640" w:rsidRPr="008F2640" w:rsidRDefault="008F2640" w:rsidP="008F2640">
      <w:pPr>
        <w:pStyle w:val="ListParagraph"/>
        <w:numPr>
          <w:ilvl w:val="0"/>
          <w:numId w:val="7"/>
        </w:numPr>
        <w:rPr>
          <w:rFonts w:ascii="Times New Roman" w:hAnsi="Times New Roman" w:cs="Times New Roman"/>
        </w:rPr>
      </w:pPr>
      <w:r w:rsidRPr="008F2640">
        <w:rPr>
          <w:rFonts w:ascii="Times New Roman" w:hAnsi="Times New Roman" w:cs="Times New Roman"/>
        </w:rPr>
        <w:t xml:space="preserve">Read the intermediate code file generated in pass </w:t>
      </w:r>
      <w:proofErr w:type="gramStart"/>
      <w:r w:rsidRPr="008F2640">
        <w:rPr>
          <w:rFonts w:ascii="Times New Roman" w:hAnsi="Times New Roman" w:cs="Times New Roman"/>
        </w:rPr>
        <w:t>I</w:t>
      </w:r>
      <w:proofErr w:type="gramEnd"/>
      <w:r w:rsidRPr="008F2640">
        <w:rPr>
          <w:rFonts w:ascii="Times New Roman" w:hAnsi="Times New Roman" w:cs="Times New Roman"/>
        </w:rPr>
        <w:t>.</w:t>
      </w:r>
    </w:p>
    <w:p w:rsidR="008F2640" w:rsidRPr="008F2640" w:rsidRDefault="008F2640" w:rsidP="008F2640">
      <w:pPr>
        <w:pStyle w:val="ListParagraph"/>
        <w:numPr>
          <w:ilvl w:val="0"/>
          <w:numId w:val="7"/>
        </w:numPr>
        <w:rPr>
          <w:rFonts w:ascii="Times New Roman" w:hAnsi="Times New Roman" w:cs="Times New Roman"/>
        </w:rPr>
      </w:pPr>
      <w:r w:rsidRPr="008F2640">
        <w:rPr>
          <w:rFonts w:ascii="Times New Roman" w:hAnsi="Times New Roman" w:cs="Times New Roman"/>
        </w:rPr>
        <w:t>Search symbol and literal tables to use in machine code generation.</w:t>
      </w:r>
    </w:p>
    <w:p w:rsidR="008F2640" w:rsidRPr="008F2640" w:rsidRDefault="008F2640" w:rsidP="008F2640">
      <w:pPr>
        <w:pStyle w:val="ListParagraph"/>
        <w:numPr>
          <w:ilvl w:val="0"/>
          <w:numId w:val="7"/>
        </w:numPr>
        <w:rPr>
          <w:rFonts w:ascii="Times New Roman" w:hAnsi="Times New Roman" w:cs="Times New Roman"/>
          <w:b/>
          <w:bCs/>
        </w:rPr>
      </w:pPr>
      <w:r w:rsidRPr="008F2640">
        <w:rPr>
          <w:rFonts w:ascii="Times New Roman" w:hAnsi="Times New Roman" w:cs="Times New Roman"/>
        </w:rPr>
        <w:t>Generate the machine code.</w:t>
      </w:r>
    </w:p>
    <w:p w:rsidR="008F2640" w:rsidRPr="008F2640" w:rsidRDefault="008F2640" w:rsidP="008F2640">
      <w:pPr>
        <w:tabs>
          <w:tab w:val="left" w:pos="900"/>
        </w:tabs>
        <w:spacing w:after="280"/>
        <w:contextualSpacing/>
        <w:rPr>
          <w:rFonts w:ascii="Times New Roman" w:hAnsi="Times New Roman" w:cs="Times New Roman"/>
          <w:b/>
          <w:bCs/>
        </w:rPr>
      </w:pPr>
    </w:p>
    <w:p w:rsidR="008F2640" w:rsidRPr="008F2640" w:rsidRDefault="008F2640" w:rsidP="008F2640">
      <w:pPr>
        <w:tabs>
          <w:tab w:val="left" w:pos="900"/>
        </w:tabs>
        <w:spacing w:after="280"/>
        <w:contextualSpacing/>
        <w:rPr>
          <w:rFonts w:ascii="Times New Roman" w:hAnsi="Times New Roman" w:cs="Times New Roman"/>
          <w:bCs/>
        </w:rPr>
      </w:pPr>
      <w:r w:rsidRPr="008F2640">
        <w:rPr>
          <w:rFonts w:ascii="Times New Roman" w:hAnsi="Times New Roman" w:cs="Times New Roman"/>
          <w:b/>
          <w:bCs/>
        </w:rPr>
        <w:t>FAQs:</w:t>
      </w:r>
    </w:p>
    <w:p w:rsidR="008F2640" w:rsidRPr="008F2640" w:rsidRDefault="008F2640" w:rsidP="008F2640">
      <w:pPr>
        <w:tabs>
          <w:tab w:val="left" w:pos="900"/>
        </w:tabs>
        <w:spacing w:after="280"/>
        <w:contextualSpacing/>
        <w:rPr>
          <w:rFonts w:ascii="Times New Roman" w:hAnsi="Times New Roman" w:cs="Times New Roman"/>
          <w:bCs/>
        </w:rPr>
      </w:pPr>
      <w:r w:rsidRPr="008F2640">
        <w:rPr>
          <w:rFonts w:ascii="Times New Roman" w:hAnsi="Times New Roman" w:cs="Times New Roman"/>
          <w:bCs/>
        </w:rPr>
        <w:t>Which variant of 2 pass assembler is implemented?</w:t>
      </w:r>
    </w:p>
    <w:p w:rsidR="008F2640" w:rsidRPr="008F2640" w:rsidRDefault="008F2640" w:rsidP="008F2640">
      <w:pPr>
        <w:tabs>
          <w:tab w:val="left" w:pos="900"/>
        </w:tabs>
        <w:spacing w:after="280"/>
        <w:contextualSpacing/>
        <w:rPr>
          <w:rFonts w:ascii="Times New Roman" w:hAnsi="Times New Roman" w:cs="Times New Roman"/>
          <w:bCs/>
        </w:rPr>
      </w:pPr>
      <w:r w:rsidRPr="008F2640">
        <w:rPr>
          <w:rFonts w:ascii="Times New Roman" w:hAnsi="Times New Roman" w:cs="Times New Roman"/>
          <w:bCs/>
        </w:rPr>
        <w:t>What type of data structures designed, used?</w:t>
      </w:r>
    </w:p>
    <w:p w:rsidR="008F2640" w:rsidRPr="008F2640" w:rsidRDefault="008F2640" w:rsidP="008F2640">
      <w:pPr>
        <w:tabs>
          <w:tab w:val="left" w:pos="900"/>
        </w:tabs>
        <w:spacing w:after="280"/>
        <w:contextualSpacing/>
        <w:rPr>
          <w:rFonts w:ascii="Times New Roman" w:hAnsi="Times New Roman" w:cs="Times New Roman"/>
          <w:bCs/>
        </w:rPr>
      </w:pPr>
    </w:p>
    <w:p w:rsidR="008F2640" w:rsidRPr="008F2640" w:rsidRDefault="008F2640" w:rsidP="008F2640">
      <w:pPr>
        <w:tabs>
          <w:tab w:val="left" w:pos="900"/>
        </w:tabs>
        <w:spacing w:after="280"/>
        <w:contextualSpacing/>
        <w:rPr>
          <w:rFonts w:ascii="Times New Roman" w:hAnsi="Times New Roman" w:cs="Times New Roman"/>
        </w:rPr>
      </w:pPr>
      <w:r w:rsidRPr="008F2640">
        <w:rPr>
          <w:rFonts w:ascii="Times New Roman" w:hAnsi="Times New Roman" w:cs="Times New Roman"/>
          <w:b/>
          <w:bCs/>
        </w:rPr>
        <w:t>Oral/Review Questions:</w:t>
      </w:r>
    </w:p>
    <w:p w:rsidR="008F2640" w:rsidRPr="008F2640" w:rsidRDefault="008F2640" w:rsidP="008F2640">
      <w:pPr>
        <w:tabs>
          <w:tab w:val="left" w:pos="4320"/>
        </w:tabs>
        <w:autoSpaceDE w:val="0"/>
        <w:spacing w:after="280"/>
        <w:contextualSpacing/>
        <w:rPr>
          <w:rFonts w:ascii="Times New Roman" w:hAnsi="Times New Roman" w:cs="Times New Roman"/>
        </w:rPr>
      </w:pPr>
      <w:r w:rsidRPr="008F2640">
        <w:rPr>
          <w:rFonts w:ascii="Times New Roman" w:hAnsi="Times New Roman" w:cs="Times New Roman"/>
        </w:rPr>
        <w:t xml:space="preserve">What is </w:t>
      </w:r>
      <w:proofErr w:type="gramStart"/>
      <w:r w:rsidRPr="008F2640">
        <w:rPr>
          <w:rFonts w:ascii="Times New Roman" w:hAnsi="Times New Roman" w:cs="Times New Roman"/>
        </w:rPr>
        <w:t>two pass assembler</w:t>
      </w:r>
      <w:proofErr w:type="gramEnd"/>
      <w:r w:rsidRPr="008F2640">
        <w:rPr>
          <w:rFonts w:ascii="Times New Roman" w:hAnsi="Times New Roman" w:cs="Times New Roman"/>
        </w:rPr>
        <w:t>?</w:t>
      </w:r>
    </w:p>
    <w:p w:rsidR="008F2640" w:rsidRPr="008F2640" w:rsidRDefault="008F2640" w:rsidP="008F2640">
      <w:pPr>
        <w:autoSpaceDE w:val="0"/>
        <w:spacing w:after="280"/>
        <w:contextualSpacing/>
        <w:rPr>
          <w:rFonts w:ascii="Times New Roman" w:hAnsi="Times New Roman" w:cs="Times New Roman"/>
        </w:rPr>
      </w:pPr>
      <w:r w:rsidRPr="008F2640">
        <w:rPr>
          <w:rFonts w:ascii="Times New Roman" w:hAnsi="Times New Roman" w:cs="Times New Roman"/>
        </w:rPr>
        <w:t>What is the significance of symbol table?</w:t>
      </w:r>
    </w:p>
    <w:p w:rsidR="008F2640" w:rsidRPr="008F2640" w:rsidRDefault="008F2640" w:rsidP="008F2640">
      <w:pPr>
        <w:autoSpaceDE w:val="0"/>
        <w:spacing w:after="280"/>
        <w:contextualSpacing/>
        <w:rPr>
          <w:rFonts w:ascii="Times New Roman" w:hAnsi="Times New Roman" w:cs="Times New Roman"/>
        </w:rPr>
      </w:pPr>
      <w:r w:rsidRPr="008F2640">
        <w:rPr>
          <w:rFonts w:ascii="Times New Roman" w:hAnsi="Times New Roman" w:cs="Times New Roman"/>
        </w:rPr>
        <w:t xml:space="preserve">How literal table and </w:t>
      </w:r>
      <w:proofErr w:type="spellStart"/>
      <w:r w:rsidRPr="008F2640">
        <w:rPr>
          <w:rFonts w:ascii="Times New Roman" w:hAnsi="Times New Roman" w:cs="Times New Roman"/>
        </w:rPr>
        <w:t>pooltab</w:t>
      </w:r>
      <w:proofErr w:type="spellEnd"/>
      <w:r w:rsidRPr="008F2640">
        <w:rPr>
          <w:rFonts w:ascii="Times New Roman" w:hAnsi="Times New Roman" w:cs="Times New Roman"/>
        </w:rPr>
        <w:t xml:space="preserve"> is used in pass II?</w:t>
      </w:r>
    </w:p>
    <w:p w:rsidR="008F2640" w:rsidRPr="008F2640" w:rsidRDefault="008F2640" w:rsidP="008F2640">
      <w:pPr>
        <w:autoSpaceDE w:val="0"/>
        <w:spacing w:after="280"/>
        <w:contextualSpacing/>
        <w:rPr>
          <w:rFonts w:ascii="Times New Roman" w:hAnsi="Times New Roman" w:cs="Times New Roman"/>
        </w:rPr>
      </w:pPr>
      <w:r w:rsidRPr="008F2640">
        <w:rPr>
          <w:rFonts w:ascii="Times New Roman" w:hAnsi="Times New Roman" w:cs="Times New Roman"/>
        </w:rPr>
        <w:t>What are the tasks done in Pass II?</w:t>
      </w:r>
    </w:p>
    <w:p w:rsidR="008F2640" w:rsidRPr="008F2640" w:rsidRDefault="008F2640" w:rsidP="008F2640">
      <w:pPr>
        <w:autoSpaceDE w:val="0"/>
        <w:spacing w:after="280"/>
        <w:contextualSpacing/>
        <w:rPr>
          <w:rFonts w:ascii="Times New Roman" w:hAnsi="Times New Roman" w:cs="Times New Roman"/>
        </w:rPr>
      </w:pPr>
      <w:r w:rsidRPr="008F2640">
        <w:rPr>
          <w:rFonts w:ascii="Times New Roman" w:hAnsi="Times New Roman" w:cs="Times New Roman"/>
        </w:rPr>
        <w:t>How error handling is done in pass II?</w:t>
      </w:r>
    </w:p>
    <w:p w:rsidR="008F2640" w:rsidRPr="008F2640" w:rsidRDefault="008F2640" w:rsidP="008F2640">
      <w:pPr>
        <w:autoSpaceDE w:val="0"/>
        <w:spacing w:after="280"/>
        <w:contextualSpacing/>
        <w:rPr>
          <w:rFonts w:ascii="Times New Roman" w:hAnsi="Times New Roman" w:cs="Times New Roman"/>
          <w:b/>
          <w:bCs/>
        </w:rPr>
      </w:pPr>
      <w:r w:rsidRPr="008F2640">
        <w:rPr>
          <w:rFonts w:ascii="Times New Roman" w:hAnsi="Times New Roman" w:cs="Times New Roman"/>
        </w:rPr>
        <w:t>How symbol and literal tables are referred in pass II?</w:t>
      </w:r>
    </w:p>
    <w:p w:rsidR="008F2640" w:rsidRPr="008F2640" w:rsidRDefault="008F2640" w:rsidP="008F2640">
      <w:pPr>
        <w:tabs>
          <w:tab w:val="left" w:pos="900"/>
        </w:tabs>
        <w:spacing w:after="280"/>
        <w:jc w:val="center"/>
        <w:rPr>
          <w:rFonts w:ascii="Times New Roman" w:hAnsi="Times New Roman" w:cs="Times New Roman"/>
          <w:b/>
          <w:bCs/>
        </w:rPr>
      </w:pPr>
    </w:p>
    <w:p w:rsidR="008F2640" w:rsidRPr="008F2640" w:rsidRDefault="008F2640" w:rsidP="008F2640">
      <w:pPr>
        <w:tabs>
          <w:tab w:val="left" w:pos="900"/>
        </w:tabs>
        <w:spacing w:after="280"/>
        <w:jc w:val="center"/>
        <w:rPr>
          <w:rFonts w:ascii="Times New Roman" w:hAnsi="Times New Roman" w:cs="Times New Roman"/>
          <w:b/>
          <w:bCs/>
          <w:sz w:val="32"/>
          <w:szCs w:val="32"/>
        </w:rPr>
      </w:pPr>
    </w:p>
    <w:p w:rsidR="008F2640" w:rsidRPr="008F2640" w:rsidRDefault="008F2640" w:rsidP="008F2640">
      <w:pPr>
        <w:tabs>
          <w:tab w:val="left" w:pos="900"/>
        </w:tabs>
        <w:jc w:val="center"/>
        <w:rPr>
          <w:rFonts w:ascii="Times New Roman" w:hAnsi="Times New Roman" w:cs="Times New Roman"/>
          <w:b/>
          <w:bCs/>
          <w:sz w:val="32"/>
          <w:szCs w:val="32"/>
        </w:rPr>
      </w:pPr>
    </w:p>
    <w:p w:rsidR="008F2640" w:rsidRPr="008F2640" w:rsidRDefault="008F2640" w:rsidP="008F2640">
      <w:pPr>
        <w:tabs>
          <w:tab w:val="left" w:pos="900"/>
        </w:tabs>
        <w:jc w:val="center"/>
        <w:rPr>
          <w:rFonts w:ascii="Times New Roman" w:hAnsi="Times New Roman" w:cs="Times New Roman"/>
          <w:b/>
          <w:bCs/>
          <w:sz w:val="32"/>
          <w:szCs w:val="32"/>
        </w:rPr>
      </w:pPr>
    </w:p>
    <w:p w:rsidR="007E2F7C" w:rsidRDefault="007E2F7C" w:rsidP="008F2640">
      <w:pPr>
        <w:jc w:val="center"/>
        <w:rPr>
          <w:rFonts w:ascii="Times New Roman" w:hAnsi="Times New Roman" w:cs="Times New Roman"/>
          <w:b/>
          <w:bCs/>
          <w:sz w:val="28"/>
          <w:szCs w:val="28"/>
        </w:rPr>
      </w:pPr>
    </w:p>
    <w:p w:rsidR="007E2F7C" w:rsidRDefault="007E2F7C" w:rsidP="008F2640">
      <w:pPr>
        <w:jc w:val="center"/>
        <w:rPr>
          <w:rFonts w:ascii="Times New Roman" w:hAnsi="Times New Roman" w:cs="Times New Roman"/>
          <w:b/>
          <w:bCs/>
          <w:sz w:val="28"/>
          <w:szCs w:val="28"/>
        </w:rPr>
      </w:pPr>
    </w:p>
    <w:p w:rsidR="008F2640" w:rsidRPr="008F2640" w:rsidRDefault="008F2640" w:rsidP="008F2640">
      <w:pPr>
        <w:jc w:val="center"/>
        <w:rPr>
          <w:rFonts w:ascii="Times New Roman" w:hAnsi="Times New Roman" w:cs="Times New Roman"/>
          <w:b/>
        </w:rPr>
      </w:pPr>
      <w:r w:rsidRPr="008F2640">
        <w:rPr>
          <w:rFonts w:ascii="Times New Roman" w:hAnsi="Times New Roman" w:cs="Times New Roman"/>
          <w:b/>
          <w:bCs/>
          <w:sz w:val="28"/>
          <w:szCs w:val="28"/>
        </w:rPr>
        <w:lastRenderedPageBreak/>
        <w:t xml:space="preserve">ASSIGNMENT NUMBER: </w:t>
      </w:r>
      <w:r w:rsidRPr="008F2640">
        <w:rPr>
          <w:rFonts w:ascii="Times New Roman" w:hAnsi="Times New Roman" w:cs="Times New Roman"/>
          <w:sz w:val="28"/>
          <w:szCs w:val="28"/>
        </w:rPr>
        <w:t>Group A -03</w:t>
      </w:r>
    </w:p>
    <w:p w:rsidR="008F2640" w:rsidRPr="008F2640" w:rsidRDefault="008F2640" w:rsidP="008F2640">
      <w:pPr>
        <w:tabs>
          <w:tab w:val="left" w:pos="6380"/>
        </w:tabs>
        <w:rPr>
          <w:rFonts w:ascii="Times New Roman" w:hAnsi="Times New Roman" w:cs="Times New Roman"/>
          <w:b/>
        </w:rPr>
      </w:pPr>
      <w:r w:rsidRPr="008F2640">
        <w:rPr>
          <w:rFonts w:ascii="Times New Roman" w:hAnsi="Times New Roman" w:cs="Times New Roman"/>
          <w:b/>
        </w:rPr>
        <w:tab/>
        <w:t xml:space="preserve">Revised On: </w:t>
      </w:r>
      <w:r w:rsidR="000D6826">
        <w:rPr>
          <w:rFonts w:ascii="Times New Roman" w:hAnsi="Times New Roman" w:cs="Times New Roman"/>
          <w:b/>
          <w:bCs/>
        </w:rPr>
        <w:t>16</w:t>
      </w:r>
      <w:r w:rsidRPr="008F2640">
        <w:rPr>
          <w:rFonts w:ascii="Times New Roman" w:hAnsi="Times New Roman" w:cs="Times New Roman"/>
          <w:b/>
          <w:bCs/>
        </w:rPr>
        <w:t>/12/201</w:t>
      </w:r>
      <w:r w:rsidR="000D6826">
        <w:rPr>
          <w:rFonts w:ascii="Times New Roman" w:hAnsi="Times New Roman" w:cs="Times New Roman"/>
          <w:b/>
          <w:bCs/>
        </w:rPr>
        <w:t>9</w:t>
      </w:r>
    </w:p>
    <w:tbl>
      <w:tblPr>
        <w:tblW w:w="0" w:type="auto"/>
        <w:tblInd w:w="-20" w:type="dxa"/>
        <w:tblLayout w:type="fixed"/>
        <w:tblLook w:val="0000"/>
      </w:tblPr>
      <w:tblGrid>
        <w:gridCol w:w="2088"/>
        <w:gridCol w:w="7420"/>
      </w:tblGrid>
      <w:tr w:rsidR="008F2640" w:rsidRPr="008F2640" w:rsidTr="000D6826">
        <w:trPr>
          <w:trHeight w:val="657"/>
        </w:trPr>
        <w:tc>
          <w:tcPr>
            <w:tcW w:w="2088" w:type="dxa"/>
            <w:tcBorders>
              <w:top w:val="single" w:sz="4" w:space="0" w:color="000000"/>
              <w:left w:val="single" w:sz="4" w:space="0" w:color="000000"/>
              <w:bottom w:val="single" w:sz="4" w:space="0" w:color="000000"/>
            </w:tcBorders>
            <w:shd w:val="clear" w:color="auto" w:fill="auto"/>
          </w:tcPr>
          <w:p w:rsidR="008F2640" w:rsidRPr="008F2640" w:rsidRDefault="008F2640" w:rsidP="000D6826">
            <w:pPr>
              <w:spacing w:after="200"/>
              <w:rPr>
                <w:rFonts w:ascii="Times New Roman" w:eastAsia="Times New Roman" w:hAnsi="Times New Roman" w:cs="Times New Roman"/>
                <w:b/>
                <w:bCs/>
              </w:rPr>
            </w:pPr>
            <w:r w:rsidRPr="008F2640">
              <w:rPr>
                <w:rFonts w:ascii="Times New Roman" w:hAnsi="Times New Roman" w:cs="Times New Roman"/>
                <w:b/>
              </w:rPr>
              <w:t>TITLE</w:t>
            </w:r>
          </w:p>
        </w:tc>
        <w:tc>
          <w:tcPr>
            <w:tcW w:w="7420" w:type="dxa"/>
            <w:tcBorders>
              <w:top w:val="single" w:sz="4" w:space="0" w:color="000000"/>
              <w:left w:val="single" w:sz="4" w:space="0" w:color="000000"/>
              <w:bottom w:val="single" w:sz="4" w:space="0" w:color="000000"/>
              <w:right w:val="single" w:sz="4" w:space="0" w:color="000000"/>
            </w:tcBorders>
            <w:shd w:val="clear" w:color="auto" w:fill="auto"/>
          </w:tcPr>
          <w:p w:rsidR="008F2640" w:rsidRPr="008F2640" w:rsidRDefault="008F2640" w:rsidP="000D6826">
            <w:pPr>
              <w:autoSpaceDE w:val="0"/>
              <w:spacing w:after="200"/>
              <w:rPr>
                <w:rFonts w:ascii="Times New Roman" w:hAnsi="Times New Roman" w:cs="Times New Roman"/>
              </w:rPr>
            </w:pPr>
            <w:r w:rsidRPr="008F2640">
              <w:rPr>
                <w:rFonts w:ascii="Times New Roman" w:eastAsia="Times New Roman" w:hAnsi="Times New Roman" w:cs="Times New Roman"/>
                <w:b/>
                <w:bCs/>
              </w:rPr>
              <w:t xml:space="preserve"> </w:t>
            </w:r>
            <w:r w:rsidRPr="008F2640">
              <w:rPr>
                <w:rFonts w:ascii="Times New Roman" w:hAnsi="Times New Roman" w:cs="Times New Roman"/>
                <w:b/>
                <w:bCs/>
              </w:rPr>
              <w:t xml:space="preserve">Pass </w:t>
            </w:r>
            <w:proofErr w:type="gramStart"/>
            <w:r w:rsidRPr="008F2640">
              <w:rPr>
                <w:rFonts w:ascii="Times New Roman" w:hAnsi="Times New Roman" w:cs="Times New Roman"/>
                <w:b/>
                <w:bCs/>
              </w:rPr>
              <w:t>I</w:t>
            </w:r>
            <w:proofErr w:type="gramEnd"/>
            <w:r w:rsidRPr="008F2640">
              <w:rPr>
                <w:rFonts w:ascii="Times New Roman" w:hAnsi="Times New Roman" w:cs="Times New Roman"/>
                <w:b/>
                <w:bCs/>
              </w:rPr>
              <w:t xml:space="preserve"> of a two pass macro processor.</w:t>
            </w:r>
          </w:p>
        </w:tc>
      </w:tr>
      <w:tr w:rsidR="008F2640" w:rsidRPr="008F2640" w:rsidTr="000D6826">
        <w:trPr>
          <w:trHeight w:val="962"/>
        </w:trPr>
        <w:tc>
          <w:tcPr>
            <w:tcW w:w="2088" w:type="dxa"/>
            <w:tcBorders>
              <w:top w:val="single" w:sz="4" w:space="0" w:color="000000"/>
              <w:left w:val="single" w:sz="4" w:space="0" w:color="000000"/>
              <w:bottom w:val="single" w:sz="4" w:space="0" w:color="000000"/>
            </w:tcBorders>
            <w:shd w:val="clear" w:color="auto" w:fill="auto"/>
          </w:tcPr>
          <w:p w:rsidR="008F2640" w:rsidRPr="008F2640" w:rsidRDefault="008F2640" w:rsidP="000D6826">
            <w:pPr>
              <w:spacing w:after="200"/>
              <w:rPr>
                <w:rFonts w:ascii="Times New Roman" w:hAnsi="Times New Roman" w:cs="Times New Roman"/>
                <w:bCs/>
              </w:rPr>
            </w:pPr>
            <w:r w:rsidRPr="008F2640">
              <w:rPr>
                <w:rFonts w:ascii="Times New Roman" w:hAnsi="Times New Roman" w:cs="Times New Roman"/>
                <w:b/>
              </w:rPr>
              <w:t>PROBLEM STATEMENT /DEFINITION</w:t>
            </w:r>
          </w:p>
        </w:tc>
        <w:tc>
          <w:tcPr>
            <w:tcW w:w="7420" w:type="dxa"/>
            <w:tcBorders>
              <w:top w:val="single" w:sz="4" w:space="0" w:color="000000"/>
              <w:left w:val="single" w:sz="4" w:space="0" w:color="000000"/>
              <w:bottom w:val="single" w:sz="4" w:space="0" w:color="000000"/>
              <w:right w:val="single" w:sz="4" w:space="0" w:color="000000"/>
            </w:tcBorders>
            <w:shd w:val="clear" w:color="auto" w:fill="auto"/>
          </w:tcPr>
          <w:p w:rsidR="008F2640" w:rsidRPr="008F2640" w:rsidRDefault="008F2640" w:rsidP="000D6826">
            <w:pPr>
              <w:pStyle w:val="NormalWeb"/>
              <w:spacing w:before="100" w:after="100"/>
            </w:pPr>
            <w:r w:rsidRPr="008F2640">
              <w:rPr>
                <w:bCs/>
              </w:rPr>
              <w:t>Design suitable data structures and implement pass-I of a two-pass macro-processor using OOP features in Java</w:t>
            </w:r>
          </w:p>
        </w:tc>
      </w:tr>
      <w:tr w:rsidR="008F2640" w:rsidRPr="008F2640" w:rsidTr="000D6826">
        <w:trPr>
          <w:trHeight w:val="1250"/>
        </w:trPr>
        <w:tc>
          <w:tcPr>
            <w:tcW w:w="2088" w:type="dxa"/>
            <w:tcBorders>
              <w:top w:val="single" w:sz="4" w:space="0" w:color="000000"/>
              <w:left w:val="single" w:sz="4" w:space="0" w:color="000000"/>
              <w:bottom w:val="single" w:sz="4" w:space="0" w:color="000000"/>
            </w:tcBorders>
            <w:shd w:val="clear" w:color="auto" w:fill="auto"/>
          </w:tcPr>
          <w:p w:rsidR="008F2640" w:rsidRPr="008F2640" w:rsidRDefault="008F2640" w:rsidP="000D6826">
            <w:pPr>
              <w:rPr>
                <w:rFonts w:ascii="Times New Roman" w:hAnsi="Times New Roman" w:cs="Times New Roman"/>
                <w:b/>
              </w:rPr>
            </w:pPr>
            <w:r w:rsidRPr="008F2640">
              <w:rPr>
                <w:rFonts w:ascii="Times New Roman" w:hAnsi="Times New Roman" w:cs="Times New Roman"/>
                <w:b/>
              </w:rPr>
              <w:t>OBJECTIVE</w:t>
            </w:r>
          </w:p>
          <w:p w:rsidR="008F2640" w:rsidRPr="008F2640" w:rsidRDefault="008F2640" w:rsidP="000D6826">
            <w:pPr>
              <w:spacing w:after="200"/>
              <w:rPr>
                <w:rFonts w:ascii="Times New Roman" w:hAnsi="Times New Roman" w:cs="Times New Roman"/>
                <w:b/>
              </w:rPr>
            </w:pPr>
          </w:p>
        </w:tc>
        <w:tc>
          <w:tcPr>
            <w:tcW w:w="7420" w:type="dxa"/>
            <w:tcBorders>
              <w:top w:val="single" w:sz="4" w:space="0" w:color="000000"/>
              <w:left w:val="single" w:sz="4" w:space="0" w:color="000000"/>
              <w:bottom w:val="single" w:sz="4" w:space="0" w:color="000000"/>
              <w:right w:val="single" w:sz="4" w:space="0" w:color="000000"/>
            </w:tcBorders>
            <w:shd w:val="clear" w:color="auto" w:fill="auto"/>
          </w:tcPr>
          <w:p w:rsidR="008F2640" w:rsidRPr="008F2640" w:rsidRDefault="008F2640" w:rsidP="000D6826">
            <w:pPr>
              <w:numPr>
                <w:ilvl w:val="0"/>
                <w:numId w:val="8"/>
              </w:numPr>
              <w:autoSpaceDE w:val="0"/>
              <w:rPr>
                <w:rFonts w:ascii="Times New Roman" w:hAnsi="Times New Roman" w:cs="Times New Roman"/>
              </w:rPr>
            </w:pPr>
            <w:r w:rsidRPr="008F2640">
              <w:rPr>
                <w:rFonts w:ascii="Times New Roman" w:hAnsi="Times New Roman" w:cs="Times New Roman"/>
              </w:rPr>
              <w:t>Understand the internals of language translators</w:t>
            </w:r>
          </w:p>
          <w:p w:rsidR="008F2640" w:rsidRPr="008F2640" w:rsidRDefault="008F2640" w:rsidP="000D6826">
            <w:pPr>
              <w:numPr>
                <w:ilvl w:val="0"/>
                <w:numId w:val="8"/>
              </w:numPr>
              <w:autoSpaceDE w:val="0"/>
              <w:spacing w:after="280"/>
              <w:rPr>
                <w:rFonts w:ascii="Times New Roman" w:hAnsi="Times New Roman" w:cs="Times New Roman"/>
              </w:rPr>
            </w:pPr>
            <w:r w:rsidRPr="008F2640">
              <w:rPr>
                <w:rFonts w:ascii="Times New Roman" w:hAnsi="Times New Roman" w:cs="Times New Roman"/>
              </w:rPr>
              <w:t>Handle tools like LEX and YACC</w:t>
            </w:r>
          </w:p>
          <w:p w:rsidR="008F2640" w:rsidRPr="008F2640" w:rsidRDefault="008F2640" w:rsidP="000D6826">
            <w:pPr>
              <w:numPr>
                <w:ilvl w:val="0"/>
                <w:numId w:val="8"/>
              </w:numPr>
              <w:autoSpaceDE w:val="0"/>
              <w:spacing w:after="280"/>
              <w:rPr>
                <w:rFonts w:ascii="Times New Roman" w:hAnsi="Times New Roman" w:cs="Times New Roman"/>
              </w:rPr>
            </w:pPr>
            <w:r w:rsidRPr="008F2640">
              <w:rPr>
                <w:rFonts w:ascii="Times New Roman" w:hAnsi="Times New Roman" w:cs="Times New Roman"/>
              </w:rPr>
              <w:t>Understand the operating system internals and functionalities with implementation point of view</w:t>
            </w:r>
          </w:p>
          <w:p w:rsidR="008F2640" w:rsidRPr="008F2640" w:rsidRDefault="008F2640" w:rsidP="000D6826">
            <w:pPr>
              <w:autoSpaceDE w:val="0"/>
              <w:rPr>
                <w:rFonts w:ascii="Times New Roman" w:hAnsi="Times New Roman" w:cs="Times New Roman"/>
              </w:rPr>
            </w:pPr>
          </w:p>
        </w:tc>
      </w:tr>
      <w:tr w:rsidR="008F2640" w:rsidRPr="008F2640" w:rsidTr="000D6826">
        <w:trPr>
          <w:trHeight w:val="557"/>
        </w:trPr>
        <w:tc>
          <w:tcPr>
            <w:tcW w:w="2088" w:type="dxa"/>
            <w:tcBorders>
              <w:top w:val="single" w:sz="4" w:space="0" w:color="000000"/>
              <w:left w:val="single" w:sz="4" w:space="0" w:color="000000"/>
              <w:bottom w:val="single" w:sz="4" w:space="0" w:color="000000"/>
            </w:tcBorders>
            <w:shd w:val="clear" w:color="auto" w:fill="auto"/>
          </w:tcPr>
          <w:p w:rsidR="008F2640" w:rsidRPr="008F2640" w:rsidRDefault="008F2640" w:rsidP="000D6826">
            <w:pPr>
              <w:spacing w:after="200"/>
              <w:rPr>
                <w:rFonts w:ascii="Times New Roman" w:hAnsi="Times New Roman" w:cs="Times New Roman"/>
                <w:bCs/>
              </w:rPr>
            </w:pPr>
            <w:r w:rsidRPr="008F2640">
              <w:rPr>
                <w:rFonts w:ascii="Times New Roman" w:hAnsi="Times New Roman" w:cs="Times New Roman"/>
                <w:b/>
              </w:rPr>
              <w:t>S/W PACKAGES AND HARDWARE APPARATUS USED</w:t>
            </w:r>
          </w:p>
        </w:tc>
        <w:tc>
          <w:tcPr>
            <w:tcW w:w="7420" w:type="dxa"/>
            <w:tcBorders>
              <w:top w:val="single" w:sz="4" w:space="0" w:color="000000"/>
              <w:left w:val="single" w:sz="4" w:space="0" w:color="000000"/>
              <w:bottom w:val="single" w:sz="4" w:space="0" w:color="000000"/>
              <w:right w:val="single" w:sz="4" w:space="0" w:color="000000"/>
            </w:tcBorders>
            <w:shd w:val="clear" w:color="auto" w:fill="auto"/>
          </w:tcPr>
          <w:p w:rsidR="008F2640" w:rsidRPr="008F2640" w:rsidRDefault="008F2640" w:rsidP="000D6826">
            <w:pPr>
              <w:jc w:val="both"/>
              <w:rPr>
                <w:rFonts w:ascii="Times New Roman" w:hAnsi="Times New Roman" w:cs="Times New Roman"/>
                <w:bCs/>
              </w:rPr>
            </w:pPr>
            <w:r w:rsidRPr="008F2640">
              <w:rPr>
                <w:rFonts w:ascii="Times New Roman" w:hAnsi="Times New Roman" w:cs="Times New Roman"/>
                <w:bCs/>
              </w:rPr>
              <w:t>64-bit open source Linux (Fedora 20)</w:t>
            </w:r>
          </w:p>
          <w:p w:rsidR="008F2640" w:rsidRPr="008F2640" w:rsidRDefault="008F2640" w:rsidP="000D6826">
            <w:pPr>
              <w:jc w:val="both"/>
              <w:rPr>
                <w:rFonts w:ascii="Times New Roman" w:hAnsi="Times New Roman" w:cs="Times New Roman"/>
                <w:bCs/>
              </w:rPr>
            </w:pPr>
            <w:r w:rsidRPr="008F2640">
              <w:rPr>
                <w:rFonts w:ascii="Times New Roman" w:hAnsi="Times New Roman" w:cs="Times New Roman"/>
                <w:bCs/>
              </w:rPr>
              <w:t>Eclipse IDE, JAVA</w:t>
            </w:r>
          </w:p>
          <w:p w:rsidR="008F2640" w:rsidRPr="008F2640" w:rsidRDefault="008F2640" w:rsidP="000D6826">
            <w:pPr>
              <w:spacing w:after="200"/>
              <w:jc w:val="both"/>
              <w:rPr>
                <w:rFonts w:ascii="Times New Roman" w:hAnsi="Times New Roman" w:cs="Times New Roman"/>
              </w:rPr>
            </w:pPr>
            <w:r w:rsidRPr="008F2640">
              <w:rPr>
                <w:rFonts w:ascii="Times New Roman" w:hAnsi="Times New Roman" w:cs="Times New Roman"/>
                <w:bCs/>
              </w:rPr>
              <w:t>I3 and I5 machines</w:t>
            </w:r>
          </w:p>
        </w:tc>
      </w:tr>
      <w:tr w:rsidR="008F2640" w:rsidRPr="008F2640" w:rsidTr="000D6826">
        <w:trPr>
          <w:trHeight w:val="1032"/>
        </w:trPr>
        <w:tc>
          <w:tcPr>
            <w:tcW w:w="2088" w:type="dxa"/>
            <w:tcBorders>
              <w:top w:val="single" w:sz="4" w:space="0" w:color="000000"/>
              <w:left w:val="single" w:sz="4" w:space="0" w:color="000000"/>
              <w:bottom w:val="single" w:sz="4" w:space="0" w:color="000000"/>
            </w:tcBorders>
            <w:shd w:val="clear" w:color="auto" w:fill="auto"/>
          </w:tcPr>
          <w:p w:rsidR="008F2640" w:rsidRPr="008F2640" w:rsidRDefault="008F2640" w:rsidP="000D6826">
            <w:pPr>
              <w:spacing w:after="200"/>
              <w:rPr>
                <w:rFonts w:ascii="Times New Roman" w:hAnsi="Times New Roman" w:cs="Times New Roman"/>
                <w:color w:val="000000"/>
              </w:rPr>
            </w:pPr>
            <w:r w:rsidRPr="008F2640">
              <w:rPr>
                <w:rFonts w:ascii="Times New Roman" w:hAnsi="Times New Roman" w:cs="Times New Roman"/>
                <w:b/>
              </w:rPr>
              <w:t>REFERENCES</w:t>
            </w:r>
          </w:p>
        </w:tc>
        <w:tc>
          <w:tcPr>
            <w:tcW w:w="7420" w:type="dxa"/>
            <w:tcBorders>
              <w:top w:val="single" w:sz="4" w:space="0" w:color="000000"/>
              <w:left w:val="single" w:sz="4" w:space="0" w:color="000000"/>
              <w:bottom w:val="single" w:sz="4" w:space="0" w:color="000000"/>
              <w:right w:val="single" w:sz="4" w:space="0" w:color="000000"/>
            </w:tcBorders>
            <w:shd w:val="clear" w:color="auto" w:fill="auto"/>
          </w:tcPr>
          <w:p w:rsidR="008F2640" w:rsidRPr="008F2640" w:rsidRDefault="008F2640" w:rsidP="000D6826">
            <w:pPr>
              <w:shd w:val="clear" w:color="auto" w:fill="FFFFFF"/>
              <w:rPr>
                <w:rFonts w:ascii="Times New Roman" w:hAnsi="Times New Roman" w:cs="Times New Roman"/>
                <w:color w:val="000000"/>
              </w:rPr>
            </w:pPr>
            <w:r w:rsidRPr="008F2640">
              <w:rPr>
                <w:rFonts w:ascii="Times New Roman" w:hAnsi="Times New Roman" w:cs="Times New Roman"/>
                <w:color w:val="000000"/>
              </w:rPr>
              <w:t xml:space="preserve">1. </w:t>
            </w:r>
            <w:proofErr w:type="spellStart"/>
            <w:r w:rsidRPr="008F2640">
              <w:rPr>
                <w:rFonts w:ascii="Times New Roman" w:hAnsi="Times New Roman" w:cs="Times New Roman"/>
                <w:color w:val="000000"/>
              </w:rPr>
              <w:t>Dhamdhere</w:t>
            </w:r>
            <w:proofErr w:type="spellEnd"/>
            <w:r w:rsidRPr="008F2640">
              <w:rPr>
                <w:rFonts w:ascii="Times New Roman" w:hAnsi="Times New Roman" w:cs="Times New Roman"/>
                <w:color w:val="000000"/>
              </w:rPr>
              <w:t xml:space="preserve"> D., "Systems Programming and Operating Systems", 2nd Edition, McGraw Hill</w:t>
            </w:r>
          </w:p>
          <w:p w:rsidR="008F2640" w:rsidRPr="008F2640" w:rsidRDefault="008F2640" w:rsidP="000D6826">
            <w:pPr>
              <w:shd w:val="clear" w:color="auto" w:fill="FFFFFF"/>
              <w:spacing w:after="200"/>
              <w:rPr>
                <w:rFonts w:ascii="Times New Roman" w:hAnsi="Times New Roman" w:cs="Times New Roman"/>
              </w:rPr>
            </w:pPr>
            <w:r w:rsidRPr="008F2640">
              <w:rPr>
                <w:rFonts w:ascii="Times New Roman" w:hAnsi="Times New Roman" w:cs="Times New Roman"/>
                <w:color w:val="000000"/>
              </w:rPr>
              <w:t xml:space="preserve">2. Paul </w:t>
            </w:r>
            <w:proofErr w:type="spellStart"/>
            <w:r w:rsidRPr="008F2640">
              <w:rPr>
                <w:rFonts w:ascii="Times New Roman" w:hAnsi="Times New Roman" w:cs="Times New Roman"/>
                <w:color w:val="000000"/>
              </w:rPr>
              <w:t>Gries</w:t>
            </w:r>
            <w:proofErr w:type="spellEnd"/>
            <w:r w:rsidRPr="008F2640">
              <w:rPr>
                <w:rFonts w:ascii="Times New Roman" w:hAnsi="Times New Roman" w:cs="Times New Roman"/>
                <w:color w:val="000000"/>
              </w:rPr>
              <w:t xml:space="preserve"> Jennifer </w:t>
            </w:r>
            <w:proofErr w:type="spellStart"/>
            <w:r w:rsidRPr="008F2640">
              <w:rPr>
                <w:rFonts w:ascii="Times New Roman" w:hAnsi="Times New Roman" w:cs="Times New Roman"/>
                <w:color w:val="000000"/>
              </w:rPr>
              <w:t>Campbll</w:t>
            </w:r>
            <w:proofErr w:type="spellEnd"/>
            <w:r w:rsidRPr="008F2640">
              <w:rPr>
                <w:rFonts w:ascii="Times New Roman" w:hAnsi="Times New Roman" w:cs="Times New Roman"/>
                <w:color w:val="000000"/>
              </w:rPr>
              <w:t xml:space="preserve">, Jason </w:t>
            </w:r>
            <w:proofErr w:type="spellStart"/>
            <w:r w:rsidRPr="008F2640">
              <w:rPr>
                <w:rFonts w:ascii="Times New Roman" w:hAnsi="Times New Roman" w:cs="Times New Roman"/>
                <w:color w:val="000000"/>
              </w:rPr>
              <w:t>Montojo</w:t>
            </w:r>
            <w:proofErr w:type="spellEnd"/>
            <w:r w:rsidRPr="008F2640">
              <w:rPr>
                <w:rFonts w:ascii="Times New Roman" w:hAnsi="Times New Roman" w:cs="Times New Roman"/>
                <w:color w:val="000000"/>
              </w:rPr>
              <w:t>, “Practical Programming”, 2</w:t>
            </w:r>
            <w:r w:rsidRPr="008F2640">
              <w:rPr>
                <w:rFonts w:ascii="Times New Roman" w:hAnsi="Times New Roman" w:cs="Times New Roman"/>
                <w:color w:val="000000"/>
                <w:vertAlign w:val="superscript"/>
              </w:rPr>
              <w:t>nd</w:t>
            </w:r>
            <w:r w:rsidRPr="008F2640">
              <w:rPr>
                <w:rFonts w:ascii="Times New Roman" w:hAnsi="Times New Roman" w:cs="Times New Roman"/>
                <w:color w:val="000000"/>
              </w:rPr>
              <w:t xml:space="preserve"> Edition, SPD</w:t>
            </w:r>
          </w:p>
        </w:tc>
      </w:tr>
      <w:tr w:rsidR="008F2640" w:rsidRPr="008F2640" w:rsidTr="000D6826">
        <w:trPr>
          <w:trHeight w:val="937"/>
        </w:trPr>
        <w:tc>
          <w:tcPr>
            <w:tcW w:w="2088" w:type="dxa"/>
            <w:tcBorders>
              <w:top w:val="single" w:sz="4" w:space="0" w:color="000000"/>
              <w:left w:val="single" w:sz="4" w:space="0" w:color="000000"/>
              <w:bottom w:val="single" w:sz="4" w:space="0" w:color="000000"/>
            </w:tcBorders>
            <w:shd w:val="clear" w:color="auto" w:fill="auto"/>
          </w:tcPr>
          <w:p w:rsidR="008F2640" w:rsidRPr="008F2640" w:rsidRDefault="008F2640" w:rsidP="000D6826">
            <w:pPr>
              <w:snapToGrid w:val="0"/>
              <w:rPr>
                <w:rFonts w:ascii="Times New Roman" w:hAnsi="Times New Roman" w:cs="Times New Roman"/>
                <w:b/>
              </w:rPr>
            </w:pPr>
          </w:p>
          <w:p w:rsidR="008F2640" w:rsidRPr="008F2640" w:rsidRDefault="008F2640" w:rsidP="000D6826">
            <w:pPr>
              <w:spacing w:after="200"/>
              <w:rPr>
                <w:rFonts w:ascii="Times New Roman" w:hAnsi="Times New Roman" w:cs="Times New Roman"/>
                <w:bCs/>
              </w:rPr>
            </w:pPr>
            <w:r w:rsidRPr="008F2640">
              <w:rPr>
                <w:rFonts w:ascii="Times New Roman" w:hAnsi="Times New Roman" w:cs="Times New Roman"/>
                <w:b/>
              </w:rPr>
              <w:t>STEPS</w:t>
            </w:r>
          </w:p>
        </w:tc>
        <w:tc>
          <w:tcPr>
            <w:tcW w:w="7420" w:type="dxa"/>
            <w:tcBorders>
              <w:top w:val="single" w:sz="4" w:space="0" w:color="000000"/>
              <w:left w:val="single" w:sz="4" w:space="0" w:color="000000"/>
              <w:bottom w:val="single" w:sz="4" w:space="0" w:color="000000"/>
              <w:right w:val="single" w:sz="4" w:space="0" w:color="000000"/>
            </w:tcBorders>
            <w:shd w:val="clear" w:color="auto" w:fill="auto"/>
          </w:tcPr>
          <w:p w:rsidR="008F2640" w:rsidRPr="008F2640" w:rsidRDefault="008F2640" w:rsidP="000D6826">
            <w:pPr>
              <w:snapToGrid w:val="0"/>
              <w:rPr>
                <w:rFonts w:ascii="Times New Roman" w:hAnsi="Times New Roman" w:cs="Times New Roman"/>
                <w:bCs/>
              </w:rPr>
            </w:pPr>
          </w:p>
          <w:p w:rsidR="008F2640" w:rsidRPr="008F2640" w:rsidRDefault="008F2640" w:rsidP="000D6826">
            <w:pPr>
              <w:widowControl/>
              <w:spacing w:after="200" w:line="276" w:lineRule="auto"/>
              <w:rPr>
                <w:rFonts w:ascii="Times New Roman" w:hAnsi="Times New Roman" w:cs="Times New Roman"/>
              </w:rPr>
            </w:pPr>
            <w:r w:rsidRPr="008F2640">
              <w:rPr>
                <w:rFonts w:ascii="Times New Roman" w:eastAsia="Times New Roman" w:hAnsi="Times New Roman" w:cs="Times New Roman"/>
                <w:bCs/>
              </w:rPr>
              <w:t xml:space="preserve">      </w:t>
            </w:r>
            <w:r w:rsidRPr="008F2640">
              <w:rPr>
                <w:rFonts w:ascii="Times New Roman" w:hAnsi="Times New Roman" w:cs="Times New Roman"/>
                <w:bCs/>
              </w:rPr>
              <w:t>Refer to details</w:t>
            </w:r>
          </w:p>
        </w:tc>
      </w:tr>
      <w:tr w:rsidR="008F2640" w:rsidRPr="008F2640" w:rsidTr="000D6826">
        <w:trPr>
          <w:trHeight w:val="641"/>
        </w:trPr>
        <w:tc>
          <w:tcPr>
            <w:tcW w:w="2088" w:type="dxa"/>
            <w:tcBorders>
              <w:top w:val="single" w:sz="4" w:space="0" w:color="000000"/>
              <w:left w:val="single" w:sz="4" w:space="0" w:color="000000"/>
              <w:bottom w:val="single" w:sz="4" w:space="0" w:color="000000"/>
            </w:tcBorders>
            <w:shd w:val="clear" w:color="auto" w:fill="auto"/>
          </w:tcPr>
          <w:p w:rsidR="008F2640" w:rsidRPr="008F2640" w:rsidRDefault="008F2640" w:rsidP="000D6826">
            <w:pPr>
              <w:rPr>
                <w:rFonts w:ascii="Times New Roman" w:hAnsi="Times New Roman" w:cs="Times New Roman"/>
                <w:b/>
              </w:rPr>
            </w:pPr>
            <w:r w:rsidRPr="008F2640">
              <w:rPr>
                <w:rFonts w:ascii="Times New Roman" w:hAnsi="Times New Roman" w:cs="Times New Roman"/>
                <w:b/>
              </w:rPr>
              <w:t>INSTRUCTIONS FOR</w:t>
            </w:r>
          </w:p>
          <w:p w:rsidR="008F2640" w:rsidRPr="008F2640" w:rsidRDefault="008F2640" w:rsidP="000D6826">
            <w:pPr>
              <w:rPr>
                <w:rFonts w:ascii="Times New Roman" w:hAnsi="Times New Roman" w:cs="Times New Roman"/>
                <w:b/>
              </w:rPr>
            </w:pPr>
            <w:r w:rsidRPr="008F2640">
              <w:rPr>
                <w:rFonts w:ascii="Times New Roman" w:hAnsi="Times New Roman" w:cs="Times New Roman"/>
                <w:b/>
              </w:rPr>
              <w:t>WRITING JOURNAL</w:t>
            </w:r>
          </w:p>
          <w:p w:rsidR="008F2640" w:rsidRPr="008F2640" w:rsidRDefault="008F2640" w:rsidP="000D6826">
            <w:pPr>
              <w:spacing w:after="200"/>
              <w:rPr>
                <w:rFonts w:ascii="Times New Roman" w:hAnsi="Times New Roman" w:cs="Times New Roman"/>
                <w:b/>
              </w:rPr>
            </w:pPr>
          </w:p>
        </w:tc>
        <w:tc>
          <w:tcPr>
            <w:tcW w:w="7420" w:type="dxa"/>
            <w:tcBorders>
              <w:top w:val="single" w:sz="4" w:space="0" w:color="000000"/>
              <w:left w:val="single" w:sz="4" w:space="0" w:color="000000"/>
              <w:bottom w:val="single" w:sz="4" w:space="0" w:color="000000"/>
              <w:right w:val="single" w:sz="4" w:space="0" w:color="000000"/>
            </w:tcBorders>
            <w:shd w:val="clear" w:color="auto" w:fill="auto"/>
          </w:tcPr>
          <w:p w:rsidR="008F2640" w:rsidRPr="008F2640" w:rsidRDefault="008F2640" w:rsidP="000D6826">
            <w:pPr>
              <w:rPr>
                <w:rFonts w:ascii="Times New Roman" w:hAnsi="Times New Roman" w:cs="Times New Roman"/>
                <w:bCs/>
              </w:rPr>
            </w:pPr>
            <w:r w:rsidRPr="008F2640">
              <w:rPr>
                <w:rFonts w:ascii="Times New Roman" w:hAnsi="Times New Roman" w:cs="Times New Roman"/>
                <w:b/>
                <w:bCs/>
              </w:rPr>
              <w:t>Handwritten write-up as follows :</w:t>
            </w:r>
          </w:p>
          <w:p w:rsidR="008F2640" w:rsidRPr="008F2640" w:rsidRDefault="008F2640" w:rsidP="000D6826">
            <w:pPr>
              <w:numPr>
                <w:ilvl w:val="0"/>
                <w:numId w:val="2"/>
              </w:numPr>
              <w:rPr>
                <w:rFonts w:ascii="Times New Roman" w:hAnsi="Times New Roman" w:cs="Times New Roman"/>
                <w:bCs/>
              </w:rPr>
            </w:pPr>
            <w:r w:rsidRPr="008F2640">
              <w:rPr>
                <w:rFonts w:ascii="Times New Roman" w:hAnsi="Times New Roman" w:cs="Times New Roman"/>
                <w:bCs/>
              </w:rPr>
              <w:t>Title</w:t>
            </w:r>
          </w:p>
          <w:p w:rsidR="008F2640" w:rsidRPr="008F2640" w:rsidRDefault="008F2640" w:rsidP="000D6826">
            <w:pPr>
              <w:numPr>
                <w:ilvl w:val="0"/>
                <w:numId w:val="2"/>
              </w:numPr>
              <w:rPr>
                <w:rFonts w:ascii="Times New Roman" w:hAnsi="Times New Roman" w:cs="Times New Roman"/>
                <w:bCs/>
              </w:rPr>
            </w:pPr>
            <w:r w:rsidRPr="008F2640">
              <w:rPr>
                <w:rFonts w:ascii="Times New Roman" w:hAnsi="Times New Roman" w:cs="Times New Roman"/>
                <w:bCs/>
              </w:rPr>
              <w:t>Objectives</w:t>
            </w:r>
          </w:p>
          <w:p w:rsidR="008F2640" w:rsidRPr="008F2640" w:rsidRDefault="008F2640" w:rsidP="000D6826">
            <w:pPr>
              <w:numPr>
                <w:ilvl w:val="0"/>
                <w:numId w:val="2"/>
              </w:numPr>
              <w:rPr>
                <w:rFonts w:ascii="Times New Roman" w:hAnsi="Times New Roman" w:cs="Times New Roman"/>
                <w:bCs/>
              </w:rPr>
            </w:pPr>
            <w:r w:rsidRPr="008F2640">
              <w:rPr>
                <w:rFonts w:ascii="Times New Roman" w:hAnsi="Times New Roman" w:cs="Times New Roman"/>
                <w:bCs/>
              </w:rPr>
              <w:t>Problem statement</w:t>
            </w:r>
          </w:p>
          <w:p w:rsidR="008F2640" w:rsidRPr="008F2640" w:rsidRDefault="008F2640" w:rsidP="000D6826">
            <w:pPr>
              <w:numPr>
                <w:ilvl w:val="0"/>
                <w:numId w:val="2"/>
              </w:numPr>
              <w:rPr>
                <w:rFonts w:ascii="Times New Roman" w:hAnsi="Times New Roman" w:cs="Times New Roman"/>
                <w:bCs/>
              </w:rPr>
            </w:pPr>
            <w:r w:rsidRPr="008F2640">
              <w:rPr>
                <w:rFonts w:ascii="Times New Roman" w:hAnsi="Times New Roman" w:cs="Times New Roman"/>
                <w:bCs/>
              </w:rPr>
              <w:t>Outcomes</w:t>
            </w:r>
          </w:p>
          <w:p w:rsidR="008F2640" w:rsidRPr="008F2640" w:rsidRDefault="008F2640" w:rsidP="000D6826">
            <w:pPr>
              <w:numPr>
                <w:ilvl w:val="0"/>
                <w:numId w:val="2"/>
              </w:numPr>
              <w:rPr>
                <w:rFonts w:ascii="Times New Roman" w:hAnsi="Times New Roman" w:cs="Times New Roman"/>
                <w:bCs/>
              </w:rPr>
            </w:pPr>
            <w:r w:rsidRPr="008F2640">
              <w:rPr>
                <w:rFonts w:ascii="Times New Roman" w:hAnsi="Times New Roman" w:cs="Times New Roman"/>
                <w:bCs/>
              </w:rPr>
              <w:t>Software and hardware requirements</w:t>
            </w:r>
          </w:p>
          <w:p w:rsidR="008F2640" w:rsidRPr="008F2640" w:rsidRDefault="008F2640" w:rsidP="000D6826">
            <w:pPr>
              <w:numPr>
                <w:ilvl w:val="0"/>
                <w:numId w:val="2"/>
              </w:numPr>
              <w:rPr>
                <w:rFonts w:ascii="Times New Roman" w:hAnsi="Times New Roman" w:cs="Times New Roman"/>
                <w:bCs/>
              </w:rPr>
            </w:pPr>
            <w:r w:rsidRPr="008F2640">
              <w:rPr>
                <w:rFonts w:ascii="Times New Roman" w:hAnsi="Times New Roman" w:cs="Times New Roman"/>
                <w:bCs/>
              </w:rPr>
              <w:t>Date of completion</w:t>
            </w:r>
          </w:p>
          <w:p w:rsidR="008F2640" w:rsidRPr="008F2640" w:rsidRDefault="008F2640" w:rsidP="000D6826">
            <w:pPr>
              <w:numPr>
                <w:ilvl w:val="0"/>
                <w:numId w:val="2"/>
              </w:numPr>
              <w:rPr>
                <w:rFonts w:ascii="Times New Roman" w:hAnsi="Times New Roman" w:cs="Times New Roman"/>
                <w:bCs/>
              </w:rPr>
            </w:pPr>
            <w:r w:rsidRPr="008F2640">
              <w:rPr>
                <w:rFonts w:ascii="Times New Roman" w:hAnsi="Times New Roman" w:cs="Times New Roman"/>
                <w:bCs/>
              </w:rPr>
              <w:t>Theory – Concept in brief</w:t>
            </w:r>
          </w:p>
          <w:p w:rsidR="008F2640" w:rsidRPr="008F2640" w:rsidRDefault="008F2640" w:rsidP="000D6826">
            <w:pPr>
              <w:numPr>
                <w:ilvl w:val="0"/>
                <w:numId w:val="2"/>
              </w:numPr>
              <w:rPr>
                <w:rFonts w:ascii="Times New Roman" w:hAnsi="Times New Roman" w:cs="Times New Roman"/>
                <w:bCs/>
              </w:rPr>
            </w:pPr>
            <w:r w:rsidRPr="008F2640">
              <w:rPr>
                <w:rFonts w:ascii="Times New Roman" w:hAnsi="Times New Roman" w:cs="Times New Roman"/>
                <w:bCs/>
              </w:rPr>
              <w:t>Algorithm</w:t>
            </w:r>
          </w:p>
          <w:p w:rsidR="008F2640" w:rsidRPr="008F2640" w:rsidRDefault="008F2640" w:rsidP="000D6826">
            <w:pPr>
              <w:numPr>
                <w:ilvl w:val="0"/>
                <w:numId w:val="2"/>
              </w:numPr>
              <w:rPr>
                <w:rFonts w:ascii="Times New Roman" w:hAnsi="Times New Roman" w:cs="Times New Roman"/>
                <w:bCs/>
              </w:rPr>
            </w:pPr>
            <w:r w:rsidRPr="008F2640">
              <w:rPr>
                <w:rFonts w:ascii="Times New Roman" w:hAnsi="Times New Roman" w:cs="Times New Roman"/>
                <w:bCs/>
              </w:rPr>
              <w:t>Flowchart</w:t>
            </w:r>
          </w:p>
          <w:p w:rsidR="008F2640" w:rsidRPr="008F2640" w:rsidRDefault="008F2640" w:rsidP="000D6826">
            <w:pPr>
              <w:numPr>
                <w:ilvl w:val="0"/>
                <w:numId w:val="2"/>
              </w:numPr>
              <w:rPr>
                <w:rFonts w:ascii="Times New Roman" w:hAnsi="Times New Roman" w:cs="Times New Roman"/>
                <w:bCs/>
              </w:rPr>
            </w:pPr>
            <w:r w:rsidRPr="008F2640">
              <w:rPr>
                <w:rFonts w:ascii="Times New Roman" w:hAnsi="Times New Roman" w:cs="Times New Roman"/>
                <w:bCs/>
              </w:rPr>
              <w:t>Design</w:t>
            </w:r>
          </w:p>
          <w:p w:rsidR="008F2640" w:rsidRPr="008F2640" w:rsidRDefault="008F2640" w:rsidP="000D6826">
            <w:pPr>
              <w:numPr>
                <w:ilvl w:val="0"/>
                <w:numId w:val="2"/>
              </w:numPr>
              <w:rPr>
                <w:rFonts w:ascii="Times New Roman" w:hAnsi="Times New Roman" w:cs="Times New Roman"/>
                <w:bCs/>
              </w:rPr>
            </w:pPr>
            <w:r w:rsidRPr="008F2640">
              <w:rPr>
                <w:rFonts w:ascii="Times New Roman" w:hAnsi="Times New Roman" w:cs="Times New Roman"/>
                <w:bCs/>
              </w:rPr>
              <w:t>Test cases</w:t>
            </w:r>
          </w:p>
          <w:p w:rsidR="008F2640" w:rsidRPr="008F2640" w:rsidRDefault="008F2640" w:rsidP="000D6826">
            <w:pPr>
              <w:numPr>
                <w:ilvl w:val="0"/>
                <w:numId w:val="2"/>
              </w:numPr>
              <w:rPr>
                <w:rFonts w:ascii="Times New Roman" w:hAnsi="Times New Roman" w:cs="Times New Roman"/>
                <w:bCs/>
              </w:rPr>
            </w:pPr>
            <w:r w:rsidRPr="008F2640">
              <w:rPr>
                <w:rFonts w:ascii="Times New Roman" w:hAnsi="Times New Roman" w:cs="Times New Roman"/>
                <w:bCs/>
              </w:rPr>
              <w:t>Conclusion/Analysis</w:t>
            </w:r>
          </w:p>
          <w:p w:rsidR="008F2640" w:rsidRPr="008F2640" w:rsidRDefault="008F2640" w:rsidP="000D6826">
            <w:pPr>
              <w:rPr>
                <w:rFonts w:ascii="Times New Roman" w:hAnsi="Times New Roman" w:cs="Times New Roman"/>
                <w:bCs/>
              </w:rPr>
            </w:pPr>
          </w:p>
          <w:p w:rsidR="008F2640" w:rsidRPr="008F2640" w:rsidRDefault="008F2640" w:rsidP="000D6826">
            <w:pPr>
              <w:rPr>
                <w:rFonts w:ascii="Times New Roman" w:eastAsia="Times New Roman" w:hAnsi="Times New Roman" w:cs="Times New Roman"/>
                <w:b/>
                <w:bCs/>
              </w:rPr>
            </w:pPr>
            <w:r w:rsidRPr="008F2640">
              <w:rPr>
                <w:rFonts w:ascii="Times New Roman" w:hAnsi="Times New Roman" w:cs="Times New Roman"/>
                <w:b/>
                <w:bCs/>
              </w:rPr>
              <w:t>Soft copy as follows :</w:t>
            </w:r>
          </w:p>
          <w:p w:rsidR="008F2640" w:rsidRPr="008F2640" w:rsidRDefault="008F2640" w:rsidP="000D6826">
            <w:pPr>
              <w:rPr>
                <w:rFonts w:ascii="Times New Roman" w:hAnsi="Times New Roman" w:cs="Times New Roman"/>
              </w:rPr>
            </w:pPr>
            <w:r w:rsidRPr="008F2640">
              <w:rPr>
                <w:rFonts w:ascii="Times New Roman" w:eastAsia="Times New Roman" w:hAnsi="Times New Roman" w:cs="Times New Roman"/>
                <w:b/>
                <w:bCs/>
              </w:rPr>
              <w:t xml:space="preserve"> </w:t>
            </w:r>
            <w:r w:rsidRPr="008F2640">
              <w:rPr>
                <w:rFonts w:ascii="Times New Roman" w:hAnsi="Times New Roman" w:cs="Times New Roman"/>
                <w:bCs/>
              </w:rPr>
              <w:t>Program codes with sample output of all performed assignments are to be submitted as soft copy</w:t>
            </w:r>
          </w:p>
        </w:tc>
      </w:tr>
    </w:tbl>
    <w:p w:rsidR="008F2640" w:rsidRPr="008F2640" w:rsidRDefault="008F2640" w:rsidP="008F2640">
      <w:pPr>
        <w:jc w:val="center"/>
        <w:rPr>
          <w:rFonts w:ascii="Times New Roman" w:hAnsi="Times New Roman" w:cs="Times New Roman"/>
          <w:b/>
          <w:bCs/>
          <w:sz w:val="28"/>
          <w:szCs w:val="28"/>
        </w:rPr>
      </w:pPr>
    </w:p>
    <w:p w:rsidR="007E2F7C" w:rsidRDefault="007E2F7C" w:rsidP="008F2640">
      <w:pPr>
        <w:rPr>
          <w:rFonts w:ascii="Times New Roman" w:hAnsi="Times New Roman" w:cs="Times New Roman"/>
          <w:b/>
          <w:bCs/>
        </w:rPr>
      </w:pPr>
    </w:p>
    <w:p w:rsidR="00E56FD1" w:rsidRDefault="00E56FD1" w:rsidP="00E56FD1">
      <w:r>
        <w:rPr>
          <w:rFonts w:ascii="Cambria" w:hAnsi="Cambria" w:cs="Cambria"/>
          <w:sz w:val="20"/>
          <w:szCs w:val="20"/>
        </w:rPr>
        <w:t>P</w:t>
      </w:r>
      <w:proofErr w:type="gramStart"/>
      <w:r>
        <w:rPr>
          <w:rFonts w:ascii="Cambria" w:hAnsi="Cambria" w:cs="Cambria"/>
          <w:sz w:val="20"/>
          <w:szCs w:val="20"/>
        </w:rPr>
        <w:t>:F</w:t>
      </w:r>
      <w:proofErr w:type="gramEnd"/>
      <w:r>
        <w:rPr>
          <w:rFonts w:ascii="Cambria" w:hAnsi="Cambria" w:cs="Cambria"/>
          <w:sz w:val="20"/>
          <w:szCs w:val="20"/>
        </w:rPr>
        <w:t>-LTL-UG/03/R1</w:t>
      </w:r>
    </w:p>
    <w:p w:rsidR="007E2F7C" w:rsidRDefault="007E2F7C" w:rsidP="008F2640">
      <w:pPr>
        <w:rPr>
          <w:rFonts w:ascii="Times New Roman" w:hAnsi="Times New Roman" w:cs="Times New Roman"/>
          <w:b/>
          <w:bCs/>
        </w:rPr>
      </w:pPr>
    </w:p>
    <w:p w:rsidR="007E2F7C" w:rsidRDefault="007E2F7C" w:rsidP="008F2640">
      <w:pPr>
        <w:rPr>
          <w:rFonts w:ascii="Times New Roman" w:hAnsi="Times New Roman" w:cs="Times New Roman"/>
          <w:b/>
          <w:bCs/>
        </w:rPr>
      </w:pPr>
    </w:p>
    <w:p w:rsidR="007E2F7C" w:rsidRDefault="007E2F7C" w:rsidP="008F2640">
      <w:pPr>
        <w:rPr>
          <w:rFonts w:ascii="Times New Roman" w:hAnsi="Times New Roman" w:cs="Times New Roman"/>
          <w:b/>
          <w:bCs/>
        </w:rPr>
      </w:pPr>
    </w:p>
    <w:p w:rsidR="008F2640" w:rsidRPr="008F2640" w:rsidRDefault="008F2640" w:rsidP="008F2640">
      <w:pPr>
        <w:rPr>
          <w:rFonts w:ascii="Times New Roman" w:hAnsi="Times New Roman" w:cs="Times New Roman"/>
          <w:b/>
        </w:rPr>
      </w:pPr>
      <w:r w:rsidRPr="008F2640">
        <w:rPr>
          <w:rFonts w:ascii="Times New Roman" w:hAnsi="Times New Roman" w:cs="Times New Roman"/>
          <w:b/>
          <w:bCs/>
        </w:rPr>
        <w:t>Aim</w:t>
      </w:r>
      <w:r w:rsidRPr="008F2640">
        <w:rPr>
          <w:rFonts w:ascii="Times New Roman" w:hAnsi="Times New Roman" w:cs="Times New Roman"/>
          <w:b/>
          <w:bCs/>
          <w:caps/>
        </w:rPr>
        <w:t xml:space="preserve">: </w:t>
      </w:r>
      <w:r w:rsidRPr="008F2640">
        <w:rPr>
          <w:rFonts w:ascii="Times New Roman" w:hAnsi="Times New Roman" w:cs="Times New Roman"/>
          <w:bCs/>
          <w:caps/>
        </w:rPr>
        <w:t>I</w:t>
      </w:r>
      <w:r w:rsidRPr="008F2640">
        <w:rPr>
          <w:rFonts w:ascii="Times New Roman" w:hAnsi="Times New Roman" w:cs="Times New Roman"/>
          <w:bCs/>
        </w:rPr>
        <w:t>mplementation of pass I of a two pass macro processor.</w:t>
      </w:r>
      <w:r w:rsidRPr="008F2640">
        <w:rPr>
          <w:rFonts w:ascii="Times New Roman" w:hAnsi="Times New Roman" w:cs="Times New Roman"/>
          <w:b/>
          <w:bCs/>
        </w:rPr>
        <w:t xml:space="preserve"> </w:t>
      </w:r>
    </w:p>
    <w:p w:rsidR="007E2F7C" w:rsidRDefault="008F2640" w:rsidP="007E2F7C">
      <w:pPr>
        <w:autoSpaceDE w:val="0"/>
        <w:ind w:left="2160" w:hanging="2160"/>
        <w:rPr>
          <w:rFonts w:ascii="Times New Roman" w:hAnsi="Times New Roman" w:cs="Times New Roman"/>
        </w:rPr>
      </w:pPr>
      <w:r w:rsidRPr="008F2640">
        <w:rPr>
          <w:rFonts w:ascii="Times New Roman" w:hAnsi="Times New Roman" w:cs="Times New Roman"/>
          <w:b/>
        </w:rPr>
        <w:t xml:space="preserve">Pre requisite: </w:t>
      </w:r>
      <w:r w:rsidRPr="008F2640">
        <w:rPr>
          <w:rFonts w:ascii="Times New Roman" w:hAnsi="Times New Roman" w:cs="Times New Roman"/>
          <w:b/>
        </w:rPr>
        <w:tab/>
      </w:r>
    </w:p>
    <w:p w:rsidR="008F2640" w:rsidRPr="007E2F7C" w:rsidRDefault="008F2640" w:rsidP="007E2F7C">
      <w:pPr>
        <w:autoSpaceDE w:val="0"/>
        <w:ind w:left="2160" w:hanging="2160"/>
        <w:rPr>
          <w:rFonts w:ascii="Times New Roman" w:hAnsi="Times New Roman" w:cs="Times New Roman"/>
        </w:rPr>
      </w:pPr>
      <w:r w:rsidRPr="008F2640">
        <w:rPr>
          <w:rFonts w:ascii="Times New Roman" w:hAnsi="Times New Roman" w:cs="Times New Roman"/>
        </w:rPr>
        <w:t>Macro formats and working of macros.</w:t>
      </w:r>
      <w:r w:rsidRPr="008F2640">
        <w:rPr>
          <w:rFonts w:ascii="Times New Roman" w:hAnsi="Times New Roman" w:cs="Times New Roman"/>
          <w:b/>
        </w:rPr>
        <w:t xml:space="preserve"> </w:t>
      </w:r>
    </w:p>
    <w:p w:rsidR="008F2640" w:rsidRPr="008F2640" w:rsidRDefault="008F2640" w:rsidP="008F2640">
      <w:pPr>
        <w:autoSpaceDE w:val="0"/>
        <w:ind w:left="2160" w:hanging="2160"/>
        <w:rPr>
          <w:rFonts w:ascii="Times New Roman" w:hAnsi="Times New Roman" w:cs="Times New Roman"/>
        </w:rPr>
      </w:pPr>
      <w:r w:rsidRPr="008F2640">
        <w:rPr>
          <w:rFonts w:ascii="Times New Roman" w:hAnsi="Times New Roman" w:cs="Times New Roman"/>
          <w:b/>
        </w:rPr>
        <w:t xml:space="preserve">Learning </w:t>
      </w:r>
      <w:r w:rsidRPr="008F2640">
        <w:rPr>
          <w:rFonts w:ascii="Times New Roman" w:hAnsi="Times New Roman" w:cs="Times New Roman"/>
          <w:b/>
          <w:bCs/>
        </w:rPr>
        <w:t>Objectives:</w:t>
      </w:r>
      <w:r w:rsidRPr="008F2640">
        <w:rPr>
          <w:rFonts w:ascii="Times New Roman" w:hAnsi="Times New Roman" w:cs="Times New Roman"/>
          <w:b/>
        </w:rPr>
        <w:t xml:space="preserve"> </w:t>
      </w:r>
    </w:p>
    <w:p w:rsidR="008F2640" w:rsidRPr="008F2640" w:rsidRDefault="008F2640" w:rsidP="008F2640">
      <w:pPr>
        <w:numPr>
          <w:ilvl w:val="0"/>
          <w:numId w:val="9"/>
        </w:numPr>
        <w:autoSpaceDE w:val="0"/>
        <w:rPr>
          <w:rFonts w:ascii="Times New Roman" w:hAnsi="Times New Roman" w:cs="Times New Roman"/>
        </w:rPr>
      </w:pPr>
      <w:r w:rsidRPr="008F2640">
        <w:rPr>
          <w:rFonts w:ascii="Times New Roman" w:hAnsi="Times New Roman" w:cs="Times New Roman"/>
        </w:rPr>
        <w:t>Identify and create the data structures required in the design of macro processor.</w:t>
      </w:r>
    </w:p>
    <w:p w:rsidR="008F2640" w:rsidRPr="008F2640" w:rsidRDefault="008F2640" w:rsidP="008F2640">
      <w:pPr>
        <w:numPr>
          <w:ilvl w:val="0"/>
          <w:numId w:val="9"/>
        </w:numPr>
        <w:autoSpaceDE w:val="0"/>
        <w:rPr>
          <w:rFonts w:ascii="Times New Roman" w:hAnsi="Times New Roman" w:cs="Times New Roman"/>
          <w:b/>
        </w:rPr>
      </w:pPr>
      <w:r w:rsidRPr="008F2640">
        <w:rPr>
          <w:rFonts w:ascii="Times New Roman" w:hAnsi="Times New Roman" w:cs="Times New Roman"/>
        </w:rPr>
        <w:t>Learn parameter processing in macro.</w:t>
      </w:r>
    </w:p>
    <w:p w:rsidR="008F2640" w:rsidRPr="008F2640" w:rsidRDefault="008F2640" w:rsidP="008F2640">
      <w:pPr>
        <w:autoSpaceDE w:val="0"/>
        <w:rPr>
          <w:rFonts w:ascii="Times New Roman" w:hAnsi="Times New Roman" w:cs="Times New Roman"/>
        </w:rPr>
      </w:pPr>
      <w:r w:rsidRPr="008F2640">
        <w:rPr>
          <w:rFonts w:ascii="Times New Roman" w:hAnsi="Times New Roman" w:cs="Times New Roman"/>
          <w:b/>
        </w:rPr>
        <w:t xml:space="preserve">Learning </w:t>
      </w:r>
      <w:r w:rsidRPr="008F2640">
        <w:rPr>
          <w:rFonts w:ascii="Times New Roman" w:hAnsi="Times New Roman" w:cs="Times New Roman"/>
          <w:b/>
          <w:bCs/>
        </w:rPr>
        <w:t>Outcomes:</w:t>
      </w:r>
      <w:r w:rsidRPr="008F2640">
        <w:rPr>
          <w:rFonts w:ascii="Times New Roman" w:hAnsi="Times New Roman" w:cs="Times New Roman"/>
          <w:b/>
        </w:rPr>
        <w:t xml:space="preserve"> </w:t>
      </w:r>
    </w:p>
    <w:p w:rsidR="008F2640" w:rsidRPr="008F2640" w:rsidRDefault="008F2640" w:rsidP="008F2640">
      <w:pPr>
        <w:autoSpaceDE w:val="0"/>
        <w:rPr>
          <w:rFonts w:ascii="Times New Roman" w:hAnsi="Times New Roman" w:cs="Times New Roman"/>
        </w:rPr>
      </w:pPr>
      <w:r w:rsidRPr="008F2640">
        <w:rPr>
          <w:rFonts w:ascii="Times New Roman" w:hAnsi="Times New Roman" w:cs="Times New Roman"/>
        </w:rPr>
        <w:t>The students will be able to</w:t>
      </w:r>
    </w:p>
    <w:p w:rsidR="008F2640" w:rsidRPr="008F2640" w:rsidRDefault="008F2640" w:rsidP="008F2640">
      <w:pPr>
        <w:numPr>
          <w:ilvl w:val="0"/>
          <w:numId w:val="9"/>
        </w:numPr>
        <w:autoSpaceDE w:val="0"/>
        <w:rPr>
          <w:rFonts w:ascii="Times New Roman" w:hAnsi="Times New Roman" w:cs="Times New Roman"/>
        </w:rPr>
      </w:pPr>
      <w:r w:rsidRPr="008F2640">
        <w:rPr>
          <w:rFonts w:ascii="Times New Roman" w:hAnsi="Times New Roman" w:cs="Times New Roman"/>
        </w:rPr>
        <w:t>Identify and create the MDT, MNT</w:t>
      </w:r>
    </w:p>
    <w:p w:rsidR="008F2640" w:rsidRPr="008F2640" w:rsidRDefault="008F2640" w:rsidP="008F2640">
      <w:pPr>
        <w:numPr>
          <w:ilvl w:val="0"/>
          <w:numId w:val="9"/>
        </w:numPr>
        <w:autoSpaceDE w:val="0"/>
        <w:rPr>
          <w:rFonts w:ascii="Times New Roman" w:hAnsi="Times New Roman" w:cs="Times New Roman"/>
        </w:rPr>
      </w:pPr>
      <w:r w:rsidRPr="008F2640">
        <w:rPr>
          <w:rFonts w:ascii="Times New Roman" w:hAnsi="Times New Roman" w:cs="Times New Roman"/>
        </w:rPr>
        <w:t>Pass the parameters to the macro</w:t>
      </w:r>
    </w:p>
    <w:p w:rsidR="008F2640" w:rsidRPr="008F2640" w:rsidRDefault="008F2640" w:rsidP="008F2640">
      <w:pPr>
        <w:numPr>
          <w:ilvl w:val="0"/>
          <w:numId w:val="9"/>
        </w:numPr>
        <w:autoSpaceDE w:val="0"/>
        <w:rPr>
          <w:rFonts w:ascii="Times New Roman" w:hAnsi="Times New Roman" w:cs="Times New Roman"/>
          <w:b/>
        </w:rPr>
      </w:pPr>
      <w:r w:rsidRPr="008F2640">
        <w:rPr>
          <w:rFonts w:ascii="Times New Roman" w:hAnsi="Times New Roman" w:cs="Times New Roman"/>
        </w:rPr>
        <w:t>To separate the macro definitions from the source code</w:t>
      </w:r>
    </w:p>
    <w:p w:rsidR="008F2640" w:rsidRPr="008F2640" w:rsidRDefault="008F2640" w:rsidP="008F2640">
      <w:pPr>
        <w:autoSpaceDE w:val="0"/>
        <w:rPr>
          <w:rFonts w:ascii="Times New Roman" w:hAnsi="Times New Roman" w:cs="Times New Roman"/>
          <w:b/>
          <w:bCs/>
        </w:rPr>
      </w:pPr>
      <w:r w:rsidRPr="008F2640">
        <w:rPr>
          <w:rFonts w:ascii="Times New Roman" w:hAnsi="Times New Roman" w:cs="Times New Roman"/>
          <w:b/>
        </w:rPr>
        <w:tab/>
      </w:r>
      <w:r w:rsidRPr="008F2640">
        <w:rPr>
          <w:rFonts w:ascii="Times New Roman" w:hAnsi="Times New Roman" w:cs="Times New Roman"/>
          <w:b/>
        </w:rPr>
        <w:tab/>
      </w:r>
    </w:p>
    <w:p w:rsidR="008F2640" w:rsidRPr="008F2640" w:rsidRDefault="008F2640" w:rsidP="008F2640">
      <w:pPr>
        <w:jc w:val="both"/>
        <w:rPr>
          <w:rFonts w:ascii="Times New Roman" w:hAnsi="Times New Roman" w:cs="Times New Roman"/>
        </w:rPr>
      </w:pPr>
      <w:r w:rsidRPr="008F2640">
        <w:rPr>
          <w:rFonts w:ascii="Times New Roman" w:hAnsi="Times New Roman" w:cs="Times New Roman"/>
          <w:b/>
          <w:bCs/>
        </w:rPr>
        <w:t>Theory:</w:t>
      </w:r>
    </w:p>
    <w:p w:rsidR="008F2640" w:rsidRPr="008F2640" w:rsidRDefault="008F2640" w:rsidP="008F2640">
      <w:pPr>
        <w:ind w:firstLine="720"/>
        <w:rPr>
          <w:rFonts w:ascii="Times New Roman" w:hAnsi="Times New Roman" w:cs="Times New Roman"/>
        </w:rPr>
      </w:pPr>
      <w:r w:rsidRPr="008F2640">
        <w:rPr>
          <w:rFonts w:ascii="Times New Roman" w:hAnsi="Times New Roman" w:cs="Times New Roman"/>
        </w:rPr>
        <w:t>Macro processing feature allows the programmer to write shorthand version of a program (modular programming). The macro processor replaces each macro invocation with the corresponding sequence of statements i.e. macro expansion.</w:t>
      </w:r>
    </w:p>
    <w:p w:rsidR="008F2640" w:rsidRPr="008F2640" w:rsidRDefault="008F2640" w:rsidP="008F2640">
      <w:pPr>
        <w:rPr>
          <w:rFonts w:ascii="Times New Roman" w:hAnsi="Times New Roman" w:cs="Times New Roman"/>
        </w:rPr>
      </w:pPr>
      <w:r w:rsidRPr="008F2640">
        <w:rPr>
          <w:rFonts w:ascii="Times New Roman" w:hAnsi="Times New Roman" w:cs="Times New Roman"/>
        </w:rPr>
        <w:t>Tasks done by the macro processor</w:t>
      </w:r>
    </w:p>
    <w:p w:rsidR="008F2640" w:rsidRPr="008F2640" w:rsidRDefault="008F2640" w:rsidP="008F2640">
      <w:pPr>
        <w:pStyle w:val="ListParagraph"/>
        <w:numPr>
          <w:ilvl w:val="0"/>
          <w:numId w:val="10"/>
        </w:numPr>
        <w:rPr>
          <w:rFonts w:ascii="Times New Roman" w:hAnsi="Times New Roman" w:cs="Times New Roman"/>
        </w:rPr>
      </w:pPr>
      <w:r w:rsidRPr="008F2640">
        <w:rPr>
          <w:rFonts w:ascii="Times New Roman" w:hAnsi="Times New Roman" w:cs="Times New Roman"/>
        </w:rPr>
        <w:t>Recognize macro definitions</w:t>
      </w:r>
    </w:p>
    <w:p w:rsidR="008F2640" w:rsidRPr="008F2640" w:rsidRDefault="008F2640" w:rsidP="008F2640">
      <w:pPr>
        <w:pStyle w:val="ListParagraph"/>
        <w:numPr>
          <w:ilvl w:val="0"/>
          <w:numId w:val="10"/>
        </w:numPr>
        <w:rPr>
          <w:rFonts w:ascii="Times New Roman" w:hAnsi="Times New Roman" w:cs="Times New Roman"/>
        </w:rPr>
      </w:pPr>
      <w:r w:rsidRPr="008F2640">
        <w:rPr>
          <w:rFonts w:ascii="Times New Roman" w:hAnsi="Times New Roman" w:cs="Times New Roman"/>
        </w:rPr>
        <w:t>Save the macro definition recognize macro calls</w:t>
      </w:r>
    </w:p>
    <w:p w:rsidR="008F2640" w:rsidRPr="008F2640" w:rsidRDefault="008F2640" w:rsidP="008F2640">
      <w:pPr>
        <w:pStyle w:val="ListParagraph"/>
        <w:numPr>
          <w:ilvl w:val="0"/>
          <w:numId w:val="10"/>
        </w:numPr>
        <w:rPr>
          <w:rFonts w:ascii="Times New Roman" w:hAnsi="Times New Roman" w:cs="Times New Roman"/>
        </w:rPr>
      </w:pPr>
      <w:r w:rsidRPr="008F2640">
        <w:rPr>
          <w:rFonts w:ascii="Times New Roman" w:hAnsi="Times New Roman" w:cs="Times New Roman"/>
        </w:rPr>
        <w:t>Expand macro calls</w:t>
      </w:r>
    </w:p>
    <w:p w:rsidR="008F2640" w:rsidRPr="008F2640" w:rsidRDefault="008F2640" w:rsidP="008F2640">
      <w:pPr>
        <w:rPr>
          <w:rFonts w:ascii="Times New Roman" w:hAnsi="Times New Roman" w:cs="Times New Roman"/>
        </w:rPr>
      </w:pPr>
      <w:r w:rsidRPr="008F2640">
        <w:rPr>
          <w:rFonts w:ascii="Times New Roman" w:hAnsi="Times New Roman" w:cs="Times New Roman"/>
        </w:rPr>
        <w:t>Tasks in pass I of a two pass macro processor</w:t>
      </w:r>
    </w:p>
    <w:p w:rsidR="008F2640" w:rsidRPr="008F2640" w:rsidRDefault="008F2640" w:rsidP="008F2640">
      <w:pPr>
        <w:pStyle w:val="ListParagraph"/>
        <w:numPr>
          <w:ilvl w:val="0"/>
          <w:numId w:val="11"/>
        </w:numPr>
        <w:rPr>
          <w:rFonts w:ascii="Times New Roman" w:hAnsi="Times New Roman" w:cs="Times New Roman"/>
        </w:rPr>
      </w:pPr>
      <w:r w:rsidRPr="008F2640">
        <w:rPr>
          <w:rFonts w:ascii="Times New Roman" w:hAnsi="Times New Roman" w:cs="Times New Roman"/>
        </w:rPr>
        <w:t>Recognize macro definitions</w:t>
      </w:r>
    </w:p>
    <w:p w:rsidR="007E2F7C" w:rsidRDefault="008F2640" w:rsidP="007E2F7C">
      <w:pPr>
        <w:pStyle w:val="NormalWeb"/>
        <w:numPr>
          <w:ilvl w:val="0"/>
          <w:numId w:val="6"/>
        </w:numPr>
        <w:spacing w:before="0"/>
        <w:jc w:val="both"/>
      </w:pPr>
      <w:r w:rsidRPr="008F2640">
        <w:t>Sa</w:t>
      </w:r>
      <w:r w:rsidR="007E2F7C">
        <w:t xml:space="preserve">ve the macro definition(Create </w:t>
      </w:r>
      <w:r w:rsidRPr="008F2640">
        <w:t>MDT,MNT,ALA)Perform processing of assembler directives(e.g. BYTE, RESW directives can affect address assignment)</w:t>
      </w:r>
    </w:p>
    <w:p w:rsidR="008F2640" w:rsidRPr="007E2F7C" w:rsidRDefault="008F2640" w:rsidP="007E2F7C">
      <w:pPr>
        <w:pStyle w:val="NormalWeb"/>
        <w:numPr>
          <w:ilvl w:val="0"/>
          <w:numId w:val="6"/>
        </w:numPr>
        <w:spacing w:before="0"/>
        <w:jc w:val="both"/>
      </w:pPr>
      <w:r w:rsidRPr="008F2640">
        <w:t>Create intermediate code file.</w:t>
      </w:r>
    </w:p>
    <w:p w:rsidR="008F2640" w:rsidRPr="008F2640" w:rsidRDefault="008F2640" w:rsidP="008F2640">
      <w:pPr>
        <w:rPr>
          <w:rFonts w:ascii="Times New Roman" w:hAnsi="Times New Roman" w:cs="Times New Roman"/>
        </w:rPr>
      </w:pPr>
      <w:r w:rsidRPr="008F2640">
        <w:rPr>
          <w:rFonts w:ascii="Times New Roman" w:hAnsi="Times New Roman" w:cs="Times New Roman"/>
          <w:b/>
        </w:rPr>
        <w:t>Steps to do /algorithm:</w:t>
      </w:r>
    </w:p>
    <w:p w:rsidR="008F2640" w:rsidRPr="008F2640" w:rsidRDefault="008F2640" w:rsidP="008F2640">
      <w:pPr>
        <w:pStyle w:val="ListParagraph"/>
        <w:numPr>
          <w:ilvl w:val="0"/>
          <w:numId w:val="7"/>
        </w:numPr>
        <w:rPr>
          <w:rFonts w:ascii="Times New Roman" w:hAnsi="Times New Roman" w:cs="Times New Roman"/>
        </w:rPr>
      </w:pPr>
      <w:r w:rsidRPr="008F2640">
        <w:rPr>
          <w:rFonts w:ascii="Times New Roman" w:hAnsi="Times New Roman" w:cs="Times New Roman"/>
        </w:rPr>
        <w:t>Read .</w:t>
      </w:r>
      <w:proofErr w:type="spellStart"/>
      <w:r w:rsidRPr="008F2640">
        <w:rPr>
          <w:rFonts w:ascii="Times New Roman" w:hAnsi="Times New Roman" w:cs="Times New Roman"/>
        </w:rPr>
        <w:t>asm</w:t>
      </w:r>
      <w:proofErr w:type="spellEnd"/>
      <w:r w:rsidRPr="008F2640">
        <w:rPr>
          <w:rFonts w:ascii="Times New Roman" w:hAnsi="Times New Roman" w:cs="Times New Roman"/>
        </w:rPr>
        <w:t xml:space="preserve"> file.</w:t>
      </w:r>
    </w:p>
    <w:p w:rsidR="008F2640" w:rsidRPr="008F2640" w:rsidRDefault="008F2640" w:rsidP="008F2640">
      <w:pPr>
        <w:pStyle w:val="ListParagraph"/>
        <w:numPr>
          <w:ilvl w:val="0"/>
          <w:numId w:val="7"/>
        </w:numPr>
        <w:rPr>
          <w:rFonts w:ascii="Times New Roman" w:hAnsi="Times New Roman" w:cs="Times New Roman"/>
        </w:rPr>
      </w:pPr>
      <w:r w:rsidRPr="008F2640">
        <w:rPr>
          <w:rFonts w:ascii="Times New Roman" w:hAnsi="Times New Roman" w:cs="Times New Roman"/>
        </w:rPr>
        <w:t>Create MNT and MDT.</w:t>
      </w:r>
    </w:p>
    <w:p w:rsidR="008F2640" w:rsidRPr="008F2640" w:rsidRDefault="008F2640" w:rsidP="008F2640">
      <w:pPr>
        <w:pStyle w:val="ListParagraph"/>
        <w:numPr>
          <w:ilvl w:val="0"/>
          <w:numId w:val="7"/>
        </w:numPr>
        <w:rPr>
          <w:rFonts w:ascii="Times New Roman" w:hAnsi="Times New Roman" w:cs="Times New Roman"/>
        </w:rPr>
      </w:pPr>
      <w:r w:rsidRPr="008F2640">
        <w:rPr>
          <w:rFonts w:ascii="Times New Roman" w:hAnsi="Times New Roman" w:cs="Times New Roman"/>
        </w:rPr>
        <w:t>Create ALA.</w:t>
      </w:r>
    </w:p>
    <w:p w:rsidR="008F2640" w:rsidRPr="008F2640" w:rsidRDefault="008F2640" w:rsidP="008F2640">
      <w:pPr>
        <w:pStyle w:val="ListParagraph"/>
        <w:numPr>
          <w:ilvl w:val="0"/>
          <w:numId w:val="7"/>
        </w:numPr>
        <w:rPr>
          <w:rFonts w:ascii="Times New Roman" w:hAnsi="Times New Roman" w:cs="Times New Roman"/>
          <w:b/>
          <w:bCs/>
        </w:rPr>
      </w:pPr>
      <w:r w:rsidRPr="008F2640">
        <w:rPr>
          <w:rFonts w:ascii="Times New Roman" w:hAnsi="Times New Roman" w:cs="Times New Roman"/>
        </w:rPr>
        <w:t>Create intermediate code file.</w:t>
      </w:r>
    </w:p>
    <w:p w:rsidR="008F2640" w:rsidRPr="008F2640" w:rsidRDefault="008F2640" w:rsidP="008F2640">
      <w:pPr>
        <w:tabs>
          <w:tab w:val="left" w:pos="900"/>
        </w:tabs>
        <w:rPr>
          <w:rFonts w:ascii="Times New Roman" w:hAnsi="Times New Roman" w:cs="Times New Roman"/>
          <w:bCs/>
        </w:rPr>
      </w:pPr>
      <w:r w:rsidRPr="008F2640">
        <w:rPr>
          <w:rFonts w:ascii="Times New Roman" w:hAnsi="Times New Roman" w:cs="Times New Roman"/>
          <w:b/>
          <w:bCs/>
        </w:rPr>
        <w:t>FAQs:</w:t>
      </w:r>
    </w:p>
    <w:p w:rsidR="008F2640" w:rsidRPr="008F2640" w:rsidRDefault="008F2640" w:rsidP="008F2640">
      <w:pPr>
        <w:tabs>
          <w:tab w:val="left" w:pos="900"/>
        </w:tabs>
        <w:spacing w:after="280"/>
        <w:contextualSpacing/>
        <w:rPr>
          <w:rFonts w:ascii="Times New Roman" w:hAnsi="Times New Roman" w:cs="Times New Roman"/>
          <w:bCs/>
        </w:rPr>
      </w:pPr>
      <w:r w:rsidRPr="008F2640">
        <w:rPr>
          <w:rFonts w:ascii="Times New Roman" w:hAnsi="Times New Roman" w:cs="Times New Roman"/>
          <w:bCs/>
        </w:rPr>
        <w:t>Which data structures are developed?</w:t>
      </w:r>
    </w:p>
    <w:p w:rsidR="008F2640" w:rsidRPr="008F2640" w:rsidRDefault="008F2640" w:rsidP="008F2640">
      <w:pPr>
        <w:tabs>
          <w:tab w:val="left" w:pos="900"/>
        </w:tabs>
        <w:spacing w:after="280"/>
        <w:contextualSpacing/>
        <w:rPr>
          <w:rFonts w:ascii="Times New Roman" w:hAnsi="Times New Roman" w:cs="Times New Roman"/>
          <w:b/>
          <w:bCs/>
        </w:rPr>
      </w:pPr>
      <w:r w:rsidRPr="008F2640">
        <w:rPr>
          <w:rFonts w:ascii="Times New Roman" w:hAnsi="Times New Roman" w:cs="Times New Roman"/>
          <w:bCs/>
        </w:rPr>
        <w:t>Which form of nested macro is handled?</w:t>
      </w:r>
    </w:p>
    <w:p w:rsidR="008F2640" w:rsidRPr="008F2640" w:rsidRDefault="008F2640" w:rsidP="008F2640">
      <w:pPr>
        <w:tabs>
          <w:tab w:val="left" w:pos="900"/>
        </w:tabs>
        <w:rPr>
          <w:rFonts w:ascii="Times New Roman" w:hAnsi="Times New Roman" w:cs="Times New Roman"/>
          <w:b/>
          <w:bCs/>
        </w:rPr>
      </w:pPr>
    </w:p>
    <w:p w:rsidR="008F2640" w:rsidRPr="008F2640" w:rsidRDefault="008F2640" w:rsidP="008F2640">
      <w:pPr>
        <w:tabs>
          <w:tab w:val="left" w:pos="900"/>
        </w:tabs>
        <w:rPr>
          <w:rFonts w:ascii="Times New Roman" w:hAnsi="Times New Roman" w:cs="Times New Roman"/>
        </w:rPr>
      </w:pPr>
      <w:r w:rsidRPr="008F2640">
        <w:rPr>
          <w:rFonts w:ascii="Times New Roman" w:hAnsi="Times New Roman" w:cs="Times New Roman"/>
          <w:b/>
          <w:bCs/>
        </w:rPr>
        <w:t>Oral/Review Questions:</w:t>
      </w:r>
    </w:p>
    <w:p w:rsidR="008F2640" w:rsidRPr="000D6826" w:rsidRDefault="008F2640" w:rsidP="000D6826">
      <w:pPr>
        <w:pStyle w:val="ListParagraph"/>
        <w:numPr>
          <w:ilvl w:val="0"/>
          <w:numId w:val="35"/>
        </w:numPr>
        <w:autoSpaceDE w:val="0"/>
        <w:rPr>
          <w:rFonts w:ascii="Times New Roman" w:hAnsi="Times New Roman" w:cs="Times New Roman"/>
        </w:rPr>
      </w:pPr>
      <w:r w:rsidRPr="000D6826">
        <w:rPr>
          <w:rFonts w:ascii="Times New Roman" w:hAnsi="Times New Roman" w:cs="Times New Roman"/>
        </w:rPr>
        <w:t>What is macro and macro processor?</w:t>
      </w:r>
    </w:p>
    <w:p w:rsidR="008F2640" w:rsidRPr="000D6826" w:rsidRDefault="008F2640" w:rsidP="000D6826">
      <w:pPr>
        <w:pStyle w:val="ListParagraph"/>
        <w:numPr>
          <w:ilvl w:val="0"/>
          <w:numId w:val="35"/>
        </w:numPr>
        <w:autoSpaceDE w:val="0"/>
        <w:rPr>
          <w:rFonts w:ascii="Times New Roman" w:hAnsi="Times New Roman" w:cs="Times New Roman"/>
        </w:rPr>
      </w:pPr>
      <w:r w:rsidRPr="000D6826">
        <w:rPr>
          <w:rFonts w:ascii="Times New Roman" w:hAnsi="Times New Roman" w:cs="Times New Roman"/>
        </w:rPr>
        <w:t>What is MDT, MNT?</w:t>
      </w:r>
    </w:p>
    <w:p w:rsidR="008F2640" w:rsidRPr="000D6826" w:rsidRDefault="008F2640" w:rsidP="000D6826">
      <w:pPr>
        <w:pStyle w:val="ListParagraph"/>
        <w:numPr>
          <w:ilvl w:val="0"/>
          <w:numId w:val="35"/>
        </w:numPr>
        <w:autoSpaceDE w:val="0"/>
        <w:rPr>
          <w:rFonts w:ascii="Times New Roman" w:hAnsi="Times New Roman" w:cs="Times New Roman"/>
        </w:rPr>
      </w:pPr>
      <w:r w:rsidRPr="000D6826">
        <w:rPr>
          <w:rFonts w:ascii="Times New Roman" w:hAnsi="Times New Roman" w:cs="Times New Roman"/>
        </w:rPr>
        <w:t>What is nested macro?</w:t>
      </w:r>
    </w:p>
    <w:p w:rsidR="008F2640" w:rsidRPr="000D6826" w:rsidRDefault="008F2640" w:rsidP="000D6826">
      <w:pPr>
        <w:pStyle w:val="ListParagraph"/>
        <w:numPr>
          <w:ilvl w:val="0"/>
          <w:numId w:val="35"/>
        </w:numPr>
        <w:autoSpaceDE w:val="0"/>
        <w:rPr>
          <w:rFonts w:ascii="Times New Roman" w:hAnsi="Times New Roman" w:cs="Times New Roman"/>
        </w:rPr>
      </w:pPr>
      <w:r w:rsidRPr="000D6826">
        <w:rPr>
          <w:rFonts w:ascii="Times New Roman" w:hAnsi="Times New Roman" w:cs="Times New Roman"/>
        </w:rPr>
        <w:t>What are the tasks done in pass I of macro processor?</w:t>
      </w:r>
    </w:p>
    <w:p w:rsidR="008F2640" w:rsidRPr="000D6826" w:rsidRDefault="008F2640" w:rsidP="000D6826">
      <w:pPr>
        <w:pStyle w:val="ListParagraph"/>
        <w:numPr>
          <w:ilvl w:val="0"/>
          <w:numId w:val="35"/>
        </w:numPr>
        <w:autoSpaceDE w:val="0"/>
        <w:rPr>
          <w:rFonts w:ascii="Times New Roman" w:hAnsi="Times New Roman" w:cs="Times New Roman"/>
        </w:rPr>
      </w:pPr>
      <w:r w:rsidRPr="000D6826">
        <w:rPr>
          <w:rFonts w:ascii="Times New Roman" w:hAnsi="Times New Roman" w:cs="Times New Roman"/>
        </w:rPr>
        <w:t>How macro call definitions are handled in pass I?</w:t>
      </w:r>
    </w:p>
    <w:p w:rsidR="008F2640" w:rsidRPr="000D6826" w:rsidRDefault="008F2640" w:rsidP="000D6826">
      <w:pPr>
        <w:pStyle w:val="ListParagraph"/>
        <w:numPr>
          <w:ilvl w:val="0"/>
          <w:numId w:val="35"/>
        </w:numPr>
        <w:autoSpaceDE w:val="0"/>
        <w:rPr>
          <w:rFonts w:ascii="Times New Roman" w:hAnsi="Times New Roman" w:cs="Times New Roman"/>
        </w:rPr>
      </w:pPr>
      <w:r w:rsidRPr="000D6826">
        <w:rPr>
          <w:rFonts w:ascii="Times New Roman" w:hAnsi="Times New Roman" w:cs="Times New Roman"/>
        </w:rPr>
        <w:t>How formal and actual parameters are linked?</w:t>
      </w:r>
    </w:p>
    <w:p w:rsidR="008F2640" w:rsidRPr="000D6826" w:rsidRDefault="008F2640" w:rsidP="000D6826">
      <w:pPr>
        <w:pStyle w:val="ListParagraph"/>
        <w:numPr>
          <w:ilvl w:val="0"/>
          <w:numId w:val="35"/>
        </w:numPr>
        <w:autoSpaceDE w:val="0"/>
        <w:rPr>
          <w:rFonts w:ascii="Times New Roman" w:hAnsi="Times New Roman" w:cs="Times New Roman"/>
          <w:b/>
          <w:bCs/>
          <w:sz w:val="32"/>
          <w:szCs w:val="32"/>
        </w:rPr>
      </w:pPr>
      <w:r w:rsidRPr="000D6826">
        <w:rPr>
          <w:rFonts w:ascii="Times New Roman" w:hAnsi="Times New Roman" w:cs="Times New Roman"/>
        </w:rPr>
        <w:t xml:space="preserve">What are the steps to implement pass </w:t>
      </w:r>
      <w:proofErr w:type="gramStart"/>
      <w:r w:rsidRPr="000D6826">
        <w:rPr>
          <w:rFonts w:ascii="Times New Roman" w:hAnsi="Times New Roman" w:cs="Times New Roman"/>
        </w:rPr>
        <w:t>I</w:t>
      </w:r>
      <w:proofErr w:type="gramEnd"/>
      <w:r w:rsidRPr="000D6826">
        <w:rPr>
          <w:rFonts w:ascii="Times New Roman" w:hAnsi="Times New Roman" w:cs="Times New Roman"/>
        </w:rPr>
        <w:t xml:space="preserve"> of macro processor?</w:t>
      </w:r>
    </w:p>
    <w:p w:rsidR="008F2640" w:rsidRPr="008F2640" w:rsidRDefault="008F2640" w:rsidP="008F2640">
      <w:pPr>
        <w:tabs>
          <w:tab w:val="left" w:pos="900"/>
        </w:tabs>
        <w:jc w:val="center"/>
        <w:rPr>
          <w:rFonts w:ascii="Times New Roman" w:hAnsi="Times New Roman" w:cs="Times New Roman"/>
          <w:b/>
          <w:bCs/>
          <w:sz w:val="32"/>
          <w:szCs w:val="32"/>
        </w:rPr>
      </w:pPr>
    </w:p>
    <w:p w:rsidR="008F2640" w:rsidRDefault="008F2640" w:rsidP="00E56FD1">
      <w:pPr>
        <w:rPr>
          <w:rFonts w:ascii="Times New Roman" w:hAnsi="Times New Roman" w:cs="Times New Roman"/>
          <w:b/>
          <w:bCs/>
          <w:sz w:val="28"/>
          <w:szCs w:val="28"/>
        </w:rPr>
      </w:pPr>
    </w:p>
    <w:p w:rsidR="008F2640" w:rsidRDefault="008F2640" w:rsidP="008F2640">
      <w:pPr>
        <w:jc w:val="center"/>
        <w:rPr>
          <w:rFonts w:ascii="Times New Roman" w:hAnsi="Times New Roman" w:cs="Times New Roman"/>
          <w:b/>
          <w:bCs/>
          <w:sz w:val="28"/>
          <w:szCs w:val="28"/>
        </w:rPr>
      </w:pPr>
    </w:p>
    <w:p w:rsidR="008F2640" w:rsidRPr="008F2640" w:rsidRDefault="008F2640" w:rsidP="008F2640">
      <w:pPr>
        <w:jc w:val="center"/>
        <w:rPr>
          <w:rFonts w:ascii="Times New Roman" w:hAnsi="Times New Roman" w:cs="Times New Roman"/>
          <w:b/>
        </w:rPr>
      </w:pPr>
      <w:r w:rsidRPr="008F2640">
        <w:rPr>
          <w:rFonts w:ascii="Times New Roman" w:hAnsi="Times New Roman" w:cs="Times New Roman"/>
          <w:b/>
          <w:bCs/>
          <w:sz w:val="28"/>
          <w:szCs w:val="28"/>
        </w:rPr>
        <w:t xml:space="preserve">ASSIGNMENT NUMBER: </w:t>
      </w:r>
      <w:r w:rsidRPr="008F2640">
        <w:rPr>
          <w:rFonts w:ascii="Times New Roman" w:hAnsi="Times New Roman" w:cs="Times New Roman"/>
          <w:sz w:val="28"/>
          <w:szCs w:val="28"/>
        </w:rPr>
        <w:t xml:space="preserve">Group </w:t>
      </w:r>
      <w:proofErr w:type="gramStart"/>
      <w:r w:rsidRPr="008F2640">
        <w:rPr>
          <w:rFonts w:ascii="Times New Roman" w:hAnsi="Times New Roman" w:cs="Times New Roman"/>
          <w:sz w:val="28"/>
          <w:szCs w:val="28"/>
        </w:rPr>
        <w:t>A</w:t>
      </w:r>
      <w:proofErr w:type="gramEnd"/>
      <w:r w:rsidRPr="008F2640">
        <w:rPr>
          <w:rFonts w:ascii="Times New Roman" w:hAnsi="Times New Roman" w:cs="Times New Roman"/>
          <w:sz w:val="28"/>
          <w:szCs w:val="28"/>
        </w:rPr>
        <w:t xml:space="preserve"> - 04</w:t>
      </w:r>
    </w:p>
    <w:p w:rsidR="008F2640" w:rsidRDefault="008F2640" w:rsidP="008F2640">
      <w:pPr>
        <w:tabs>
          <w:tab w:val="left" w:pos="6380"/>
        </w:tabs>
        <w:rPr>
          <w:rFonts w:ascii="Times New Roman" w:hAnsi="Times New Roman" w:cs="Times New Roman"/>
          <w:b/>
          <w:bCs/>
        </w:rPr>
      </w:pPr>
      <w:r w:rsidRPr="008F2640">
        <w:rPr>
          <w:rFonts w:ascii="Times New Roman" w:hAnsi="Times New Roman" w:cs="Times New Roman"/>
          <w:b/>
        </w:rPr>
        <w:tab/>
        <w:t xml:space="preserve">Revised On: </w:t>
      </w:r>
      <w:r w:rsidR="000D6826">
        <w:rPr>
          <w:rFonts w:ascii="Times New Roman" w:hAnsi="Times New Roman" w:cs="Times New Roman"/>
          <w:b/>
          <w:bCs/>
        </w:rPr>
        <w:t>16/12/2019</w:t>
      </w:r>
    </w:p>
    <w:tbl>
      <w:tblPr>
        <w:tblW w:w="0" w:type="auto"/>
        <w:tblInd w:w="-20" w:type="dxa"/>
        <w:tblLayout w:type="fixed"/>
        <w:tblLook w:val="0000"/>
      </w:tblPr>
      <w:tblGrid>
        <w:gridCol w:w="2088"/>
        <w:gridCol w:w="7420"/>
      </w:tblGrid>
      <w:tr w:rsidR="000D554A" w:rsidRPr="008F2640" w:rsidTr="000D6826">
        <w:trPr>
          <w:trHeight w:val="657"/>
        </w:trPr>
        <w:tc>
          <w:tcPr>
            <w:tcW w:w="2088" w:type="dxa"/>
            <w:tcBorders>
              <w:top w:val="single" w:sz="4" w:space="0" w:color="000000"/>
              <w:left w:val="single" w:sz="4" w:space="0" w:color="000000"/>
              <w:bottom w:val="single" w:sz="4" w:space="0" w:color="000000"/>
            </w:tcBorders>
            <w:shd w:val="clear" w:color="auto" w:fill="auto"/>
          </w:tcPr>
          <w:p w:rsidR="000D554A" w:rsidRPr="008F2640" w:rsidRDefault="000D554A" w:rsidP="000D6826">
            <w:pPr>
              <w:spacing w:after="200"/>
              <w:rPr>
                <w:rFonts w:ascii="Times New Roman" w:eastAsia="Times New Roman" w:hAnsi="Times New Roman" w:cs="Times New Roman"/>
                <w:b/>
                <w:bCs/>
              </w:rPr>
            </w:pPr>
            <w:r w:rsidRPr="008F2640">
              <w:rPr>
                <w:rFonts w:ascii="Times New Roman" w:hAnsi="Times New Roman" w:cs="Times New Roman"/>
                <w:b/>
              </w:rPr>
              <w:t>TITLE</w:t>
            </w:r>
          </w:p>
        </w:tc>
        <w:tc>
          <w:tcPr>
            <w:tcW w:w="7420" w:type="dxa"/>
            <w:tcBorders>
              <w:top w:val="single" w:sz="4" w:space="0" w:color="000000"/>
              <w:left w:val="single" w:sz="4" w:space="0" w:color="000000"/>
              <w:bottom w:val="single" w:sz="4" w:space="0" w:color="000000"/>
              <w:right w:val="single" w:sz="4" w:space="0" w:color="000000"/>
            </w:tcBorders>
            <w:shd w:val="clear" w:color="auto" w:fill="auto"/>
          </w:tcPr>
          <w:p w:rsidR="000D554A" w:rsidRPr="008F2640" w:rsidRDefault="000D554A" w:rsidP="000D6826">
            <w:pPr>
              <w:autoSpaceDE w:val="0"/>
              <w:spacing w:after="200"/>
              <w:rPr>
                <w:rFonts w:ascii="Times New Roman" w:hAnsi="Times New Roman" w:cs="Times New Roman"/>
              </w:rPr>
            </w:pPr>
            <w:r w:rsidRPr="008F2640">
              <w:rPr>
                <w:rFonts w:ascii="Times New Roman" w:eastAsia="Times New Roman" w:hAnsi="Times New Roman" w:cs="Times New Roman"/>
                <w:b/>
                <w:bCs/>
              </w:rPr>
              <w:t xml:space="preserve"> </w:t>
            </w:r>
            <w:r>
              <w:rPr>
                <w:rFonts w:ascii="Times New Roman" w:hAnsi="Times New Roman" w:cs="Times New Roman"/>
                <w:b/>
                <w:bCs/>
              </w:rPr>
              <w:t>Pass II of a two pass macro processor</w:t>
            </w:r>
            <w:r w:rsidRPr="008F2640">
              <w:rPr>
                <w:rFonts w:ascii="Times New Roman" w:hAnsi="Times New Roman" w:cs="Times New Roman"/>
                <w:b/>
                <w:bCs/>
              </w:rPr>
              <w:t>.</w:t>
            </w:r>
          </w:p>
        </w:tc>
      </w:tr>
      <w:tr w:rsidR="000D554A" w:rsidRPr="008F2640" w:rsidTr="000D6826">
        <w:trPr>
          <w:trHeight w:val="962"/>
        </w:trPr>
        <w:tc>
          <w:tcPr>
            <w:tcW w:w="2088" w:type="dxa"/>
            <w:tcBorders>
              <w:top w:val="single" w:sz="4" w:space="0" w:color="000000"/>
              <w:left w:val="single" w:sz="4" w:space="0" w:color="000000"/>
              <w:bottom w:val="single" w:sz="4" w:space="0" w:color="000000"/>
            </w:tcBorders>
            <w:shd w:val="clear" w:color="auto" w:fill="auto"/>
          </w:tcPr>
          <w:p w:rsidR="000D554A" w:rsidRPr="008F2640" w:rsidRDefault="000D554A" w:rsidP="000D6826">
            <w:pPr>
              <w:spacing w:after="200"/>
              <w:rPr>
                <w:rFonts w:ascii="Times New Roman" w:hAnsi="Times New Roman" w:cs="Times New Roman"/>
                <w:bCs/>
              </w:rPr>
            </w:pPr>
            <w:r w:rsidRPr="008F2640">
              <w:rPr>
                <w:rFonts w:ascii="Times New Roman" w:hAnsi="Times New Roman" w:cs="Times New Roman"/>
                <w:b/>
              </w:rPr>
              <w:t>PROBLEM STATEMENT /DEFINITION</w:t>
            </w:r>
          </w:p>
        </w:tc>
        <w:tc>
          <w:tcPr>
            <w:tcW w:w="7420" w:type="dxa"/>
            <w:tcBorders>
              <w:top w:val="single" w:sz="4" w:space="0" w:color="000000"/>
              <w:left w:val="single" w:sz="4" w:space="0" w:color="000000"/>
              <w:bottom w:val="single" w:sz="4" w:space="0" w:color="000000"/>
              <w:right w:val="single" w:sz="4" w:space="0" w:color="000000"/>
            </w:tcBorders>
            <w:shd w:val="clear" w:color="auto" w:fill="auto"/>
          </w:tcPr>
          <w:p w:rsidR="000D554A" w:rsidRPr="008F2640" w:rsidRDefault="000D554A" w:rsidP="000D6826">
            <w:pPr>
              <w:pStyle w:val="NormalWeb"/>
              <w:spacing w:before="100" w:after="100"/>
            </w:pPr>
            <w:r>
              <w:rPr>
                <w:bCs/>
              </w:rPr>
              <w:t>Write a Java program for pass-II of a two-pass macro-processor. The output of assignment-3 (MNT, MDT and file without any macro definitions) should be input for this assignment.</w:t>
            </w:r>
          </w:p>
        </w:tc>
      </w:tr>
      <w:tr w:rsidR="000D554A" w:rsidRPr="008F2640" w:rsidTr="000D6826">
        <w:trPr>
          <w:trHeight w:val="1250"/>
        </w:trPr>
        <w:tc>
          <w:tcPr>
            <w:tcW w:w="2088" w:type="dxa"/>
            <w:tcBorders>
              <w:top w:val="single" w:sz="4" w:space="0" w:color="000000"/>
              <w:left w:val="single" w:sz="4" w:space="0" w:color="000000"/>
              <w:bottom w:val="single" w:sz="4" w:space="0" w:color="000000"/>
            </w:tcBorders>
            <w:shd w:val="clear" w:color="auto" w:fill="auto"/>
          </w:tcPr>
          <w:p w:rsidR="000D554A" w:rsidRPr="008F2640" w:rsidRDefault="000D554A" w:rsidP="000D6826">
            <w:pPr>
              <w:rPr>
                <w:rFonts w:ascii="Times New Roman" w:hAnsi="Times New Roman" w:cs="Times New Roman"/>
                <w:b/>
              </w:rPr>
            </w:pPr>
            <w:r w:rsidRPr="008F2640">
              <w:rPr>
                <w:rFonts w:ascii="Times New Roman" w:hAnsi="Times New Roman" w:cs="Times New Roman"/>
                <w:b/>
              </w:rPr>
              <w:t>OBJECTIVE</w:t>
            </w:r>
          </w:p>
          <w:p w:rsidR="000D554A" w:rsidRPr="008F2640" w:rsidRDefault="000D554A" w:rsidP="000D6826">
            <w:pPr>
              <w:spacing w:after="200"/>
              <w:rPr>
                <w:rFonts w:ascii="Times New Roman" w:hAnsi="Times New Roman" w:cs="Times New Roman"/>
                <w:b/>
              </w:rPr>
            </w:pPr>
          </w:p>
        </w:tc>
        <w:tc>
          <w:tcPr>
            <w:tcW w:w="7420" w:type="dxa"/>
            <w:tcBorders>
              <w:top w:val="single" w:sz="4" w:space="0" w:color="000000"/>
              <w:left w:val="single" w:sz="4" w:space="0" w:color="000000"/>
              <w:bottom w:val="single" w:sz="4" w:space="0" w:color="000000"/>
              <w:right w:val="single" w:sz="4" w:space="0" w:color="000000"/>
            </w:tcBorders>
            <w:shd w:val="clear" w:color="auto" w:fill="auto"/>
          </w:tcPr>
          <w:p w:rsidR="000D554A" w:rsidRDefault="000D554A" w:rsidP="000D6826">
            <w:pPr>
              <w:numPr>
                <w:ilvl w:val="0"/>
                <w:numId w:val="8"/>
              </w:numPr>
              <w:autoSpaceDE w:val="0"/>
              <w:rPr>
                <w:rFonts w:ascii="Times New Roman" w:hAnsi="Times New Roman" w:cs="Times New Roman"/>
              </w:rPr>
            </w:pPr>
            <w:r w:rsidRPr="008F2640">
              <w:rPr>
                <w:rFonts w:ascii="Times New Roman" w:hAnsi="Times New Roman" w:cs="Times New Roman"/>
              </w:rPr>
              <w:t>Understand the internals of language translators</w:t>
            </w:r>
          </w:p>
          <w:p w:rsidR="000D554A" w:rsidRPr="000D554A" w:rsidRDefault="000D554A" w:rsidP="000D554A">
            <w:pPr>
              <w:numPr>
                <w:ilvl w:val="0"/>
                <w:numId w:val="8"/>
              </w:numPr>
              <w:autoSpaceDE w:val="0"/>
              <w:rPr>
                <w:rFonts w:ascii="Times New Roman" w:hAnsi="Times New Roman" w:cs="Times New Roman"/>
              </w:rPr>
            </w:pPr>
            <w:r w:rsidRPr="000D554A">
              <w:rPr>
                <w:rFonts w:ascii="Times New Roman" w:hAnsi="Times New Roman" w:cs="Times New Roman"/>
              </w:rPr>
              <w:t>Understand the operating system internals and functionalities with implementation point of view</w:t>
            </w:r>
          </w:p>
          <w:p w:rsidR="000D554A" w:rsidRPr="008F2640" w:rsidRDefault="000D554A" w:rsidP="000D6826">
            <w:pPr>
              <w:autoSpaceDE w:val="0"/>
              <w:rPr>
                <w:rFonts w:ascii="Times New Roman" w:hAnsi="Times New Roman" w:cs="Times New Roman"/>
              </w:rPr>
            </w:pPr>
          </w:p>
        </w:tc>
      </w:tr>
      <w:tr w:rsidR="000D554A" w:rsidRPr="008F2640" w:rsidTr="000D6826">
        <w:trPr>
          <w:trHeight w:val="557"/>
        </w:trPr>
        <w:tc>
          <w:tcPr>
            <w:tcW w:w="2088" w:type="dxa"/>
            <w:tcBorders>
              <w:top w:val="single" w:sz="4" w:space="0" w:color="000000"/>
              <w:left w:val="single" w:sz="4" w:space="0" w:color="000000"/>
              <w:bottom w:val="single" w:sz="4" w:space="0" w:color="000000"/>
            </w:tcBorders>
            <w:shd w:val="clear" w:color="auto" w:fill="auto"/>
          </w:tcPr>
          <w:p w:rsidR="000D554A" w:rsidRPr="008F2640" w:rsidRDefault="000D554A" w:rsidP="000D6826">
            <w:pPr>
              <w:spacing w:after="200"/>
              <w:rPr>
                <w:rFonts w:ascii="Times New Roman" w:hAnsi="Times New Roman" w:cs="Times New Roman"/>
                <w:bCs/>
              </w:rPr>
            </w:pPr>
            <w:r w:rsidRPr="008F2640">
              <w:rPr>
                <w:rFonts w:ascii="Times New Roman" w:hAnsi="Times New Roman" w:cs="Times New Roman"/>
                <w:b/>
              </w:rPr>
              <w:t>S/W PACKAGES AND HARDWARE APPARATUS USED</w:t>
            </w:r>
          </w:p>
        </w:tc>
        <w:tc>
          <w:tcPr>
            <w:tcW w:w="7420" w:type="dxa"/>
            <w:tcBorders>
              <w:top w:val="single" w:sz="4" w:space="0" w:color="000000"/>
              <w:left w:val="single" w:sz="4" w:space="0" w:color="000000"/>
              <w:bottom w:val="single" w:sz="4" w:space="0" w:color="000000"/>
              <w:right w:val="single" w:sz="4" w:space="0" w:color="000000"/>
            </w:tcBorders>
            <w:shd w:val="clear" w:color="auto" w:fill="auto"/>
          </w:tcPr>
          <w:p w:rsidR="000D554A" w:rsidRPr="008F2640" w:rsidRDefault="000D554A" w:rsidP="000D6826">
            <w:pPr>
              <w:jc w:val="both"/>
              <w:rPr>
                <w:rFonts w:ascii="Times New Roman" w:hAnsi="Times New Roman" w:cs="Times New Roman"/>
                <w:bCs/>
              </w:rPr>
            </w:pPr>
            <w:r w:rsidRPr="008F2640">
              <w:rPr>
                <w:rFonts w:ascii="Times New Roman" w:hAnsi="Times New Roman" w:cs="Times New Roman"/>
                <w:bCs/>
              </w:rPr>
              <w:t>64-bit open source Linux (Fedora 20)</w:t>
            </w:r>
          </w:p>
          <w:p w:rsidR="000D554A" w:rsidRPr="008F2640" w:rsidRDefault="000D554A" w:rsidP="000D6826">
            <w:pPr>
              <w:jc w:val="both"/>
              <w:rPr>
                <w:rFonts w:ascii="Times New Roman" w:hAnsi="Times New Roman" w:cs="Times New Roman"/>
                <w:bCs/>
              </w:rPr>
            </w:pPr>
            <w:r w:rsidRPr="008F2640">
              <w:rPr>
                <w:rFonts w:ascii="Times New Roman" w:hAnsi="Times New Roman" w:cs="Times New Roman"/>
                <w:bCs/>
              </w:rPr>
              <w:t>Eclipse IDE, JAVA</w:t>
            </w:r>
          </w:p>
          <w:p w:rsidR="000D554A" w:rsidRPr="008F2640" w:rsidRDefault="000D554A" w:rsidP="000D6826">
            <w:pPr>
              <w:spacing w:after="200"/>
              <w:jc w:val="both"/>
              <w:rPr>
                <w:rFonts w:ascii="Times New Roman" w:hAnsi="Times New Roman" w:cs="Times New Roman"/>
              </w:rPr>
            </w:pPr>
            <w:r w:rsidRPr="008F2640">
              <w:rPr>
                <w:rFonts w:ascii="Times New Roman" w:hAnsi="Times New Roman" w:cs="Times New Roman"/>
                <w:bCs/>
              </w:rPr>
              <w:t>I3 and I5 machines</w:t>
            </w:r>
          </w:p>
        </w:tc>
      </w:tr>
      <w:tr w:rsidR="000D554A" w:rsidRPr="008F2640" w:rsidTr="000D6826">
        <w:trPr>
          <w:trHeight w:val="1032"/>
        </w:trPr>
        <w:tc>
          <w:tcPr>
            <w:tcW w:w="2088" w:type="dxa"/>
            <w:tcBorders>
              <w:top w:val="single" w:sz="4" w:space="0" w:color="000000"/>
              <w:left w:val="single" w:sz="4" w:space="0" w:color="000000"/>
              <w:bottom w:val="single" w:sz="4" w:space="0" w:color="000000"/>
            </w:tcBorders>
            <w:shd w:val="clear" w:color="auto" w:fill="auto"/>
          </w:tcPr>
          <w:p w:rsidR="000D554A" w:rsidRPr="008F2640" w:rsidRDefault="000D554A" w:rsidP="000D6826">
            <w:pPr>
              <w:spacing w:after="200"/>
              <w:rPr>
                <w:rFonts w:ascii="Times New Roman" w:hAnsi="Times New Roman" w:cs="Times New Roman"/>
                <w:color w:val="000000"/>
              </w:rPr>
            </w:pPr>
            <w:r w:rsidRPr="008F2640">
              <w:rPr>
                <w:rFonts w:ascii="Times New Roman" w:hAnsi="Times New Roman" w:cs="Times New Roman"/>
                <w:b/>
              </w:rPr>
              <w:t>REFERENCES</w:t>
            </w:r>
          </w:p>
        </w:tc>
        <w:tc>
          <w:tcPr>
            <w:tcW w:w="7420" w:type="dxa"/>
            <w:tcBorders>
              <w:top w:val="single" w:sz="4" w:space="0" w:color="000000"/>
              <w:left w:val="single" w:sz="4" w:space="0" w:color="000000"/>
              <w:bottom w:val="single" w:sz="4" w:space="0" w:color="000000"/>
              <w:right w:val="single" w:sz="4" w:space="0" w:color="000000"/>
            </w:tcBorders>
            <w:shd w:val="clear" w:color="auto" w:fill="auto"/>
          </w:tcPr>
          <w:p w:rsidR="000D554A" w:rsidRPr="008F2640" w:rsidRDefault="000D554A" w:rsidP="000D6826">
            <w:pPr>
              <w:shd w:val="clear" w:color="auto" w:fill="FFFFFF"/>
              <w:rPr>
                <w:rFonts w:ascii="Times New Roman" w:hAnsi="Times New Roman" w:cs="Times New Roman"/>
                <w:color w:val="000000"/>
              </w:rPr>
            </w:pPr>
            <w:r w:rsidRPr="008F2640">
              <w:rPr>
                <w:rFonts w:ascii="Times New Roman" w:hAnsi="Times New Roman" w:cs="Times New Roman"/>
                <w:color w:val="000000"/>
              </w:rPr>
              <w:t xml:space="preserve">1. </w:t>
            </w:r>
            <w:proofErr w:type="spellStart"/>
            <w:r w:rsidRPr="008F2640">
              <w:rPr>
                <w:rFonts w:ascii="Times New Roman" w:hAnsi="Times New Roman" w:cs="Times New Roman"/>
                <w:color w:val="000000"/>
              </w:rPr>
              <w:t>Dhamdhere</w:t>
            </w:r>
            <w:proofErr w:type="spellEnd"/>
            <w:r w:rsidRPr="008F2640">
              <w:rPr>
                <w:rFonts w:ascii="Times New Roman" w:hAnsi="Times New Roman" w:cs="Times New Roman"/>
                <w:color w:val="000000"/>
              </w:rPr>
              <w:t xml:space="preserve"> D., "Systems Programming and Operating Systems", 2nd Edition, McGraw Hill</w:t>
            </w:r>
          </w:p>
          <w:p w:rsidR="000D554A" w:rsidRPr="008F2640" w:rsidRDefault="000D554A" w:rsidP="000D6826">
            <w:pPr>
              <w:shd w:val="clear" w:color="auto" w:fill="FFFFFF"/>
              <w:spacing w:after="200"/>
              <w:rPr>
                <w:rFonts w:ascii="Times New Roman" w:hAnsi="Times New Roman" w:cs="Times New Roman"/>
              </w:rPr>
            </w:pPr>
            <w:r w:rsidRPr="008F2640">
              <w:rPr>
                <w:rFonts w:ascii="Times New Roman" w:hAnsi="Times New Roman" w:cs="Times New Roman"/>
                <w:color w:val="000000"/>
              </w:rPr>
              <w:t xml:space="preserve">2. Paul </w:t>
            </w:r>
            <w:proofErr w:type="spellStart"/>
            <w:r w:rsidRPr="008F2640">
              <w:rPr>
                <w:rFonts w:ascii="Times New Roman" w:hAnsi="Times New Roman" w:cs="Times New Roman"/>
                <w:color w:val="000000"/>
              </w:rPr>
              <w:t>Gries</w:t>
            </w:r>
            <w:proofErr w:type="spellEnd"/>
            <w:r w:rsidRPr="008F2640">
              <w:rPr>
                <w:rFonts w:ascii="Times New Roman" w:hAnsi="Times New Roman" w:cs="Times New Roman"/>
                <w:color w:val="000000"/>
              </w:rPr>
              <w:t xml:space="preserve"> Jennifer </w:t>
            </w:r>
            <w:proofErr w:type="spellStart"/>
            <w:r w:rsidRPr="008F2640">
              <w:rPr>
                <w:rFonts w:ascii="Times New Roman" w:hAnsi="Times New Roman" w:cs="Times New Roman"/>
                <w:color w:val="000000"/>
              </w:rPr>
              <w:t>Campbll</w:t>
            </w:r>
            <w:proofErr w:type="spellEnd"/>
            <w:r w:rsidRPr="008F2640">
              <w:rPr>
                <w:rFonts w:ascii="Times New Roman" w:hAnsi="Times New Roman" w:cs="Times New Roman"/>
                <w:color w:val="000000"/>
              </w:rPr>
              <w:t xml:space="preserve">, Jason </w:t>
            </w:r>
            <w:proofErr w:type="spellStart"/>
            <w:r w:rsidRPr="008F2640">
              <w:rPr>
                <w:rFonts w:ascii="Times New Roman" w:hAnsi="Times New Roman" w:cs="Times New Roman"/>
                <w:color w:val="000000"/>
              </w:rPr>
              <w:t>Montojo</w:t>
            </w:r>
            <w:proofErr w:type="spellEnd"/>
            <w:r w:rsidRPr="008F2640">
              <w:rPr>
                <w:rFonts w:ascii="Times New Roman" w:hAnsi="Times New Roman" w:cs="Times New Roman"/>
                <w:color w:val="000000"/>
              </w:rPr>
              <w:t>, “Practical Programming”, 2</w:t>
            </w:r>
            <w:r w:rsidRPr="008F2640">
              <w:rPr>
                <w:rFonts w:ascii="Times New Roman" w:hAnsi="Times New Roman" w:cs="Times New Roman"/>
                <w:color w:val="000000"/>
                <w:vertAlign w:val="superscript"/>
              </w:rPr>
              <w:t>nd</w:t>
            </w:r>
            <w:r w:rsidRPr="008F2640">
              <w:rPr>
                <w:rFonts w:ascii="Times New Roman" w:hAnsi="Times New Roman" w:cs="Times New Roman"/>
                <w:color w:val="000000"/>
              </w:rPr>
              <w:t xml:space="preserve"> Edition, SPD</w:t>
            </w:r>
          </w:p>
        </w:tc>
      </w:tr>
      <w:tr w:rsidR="000D554A" w:rsidRPr="008F2640" w:rsidTr="000D6826">
        <w:trPr>
          <w:trHeight w:val="937"/>
        </w:trPr>
        <w:tc>
          <w:tcPr>
            <w:tcW w:w="2088" w:type="dxa"/>
            <w:tcBorders>
              <w:top w:val="single" w:sz="4" w:space="0" w:color="000000"/>
              <w:left w:val="single" w:sz="4" w:space="0" w:color="000000"/>
              <w:bottom w:val="single" w:sz="4" w:space="0" w:color="000000"/>
            </w:tcBorders>
            <w:shd w:val="clear" w:color="auto" w:fill="auto"/>
          </w:tcPr>
          <w:p w:rsidR="000D554A" w:rsidRPr="008F2640" w:rsidRDefault="000D554A" w:rsidP="000D6826">
            <w:pPr>
              <w:snapToGrid w:val="0"/>
              <w:rPr>
                <w:rFonts w:ascii="Times New Roman" w:hAnsi="Times New Roman" w:cs="Times New Roman"/>
                <w:b/>
              </w:rPr>
            </w:pPr>
          </w:p>
          <w:p w:rsidR="000D554A" w:rsidRPr="008F2640" w:rsidRDefault="000D554A" w:rsidP="000D6826">
            <w:pPr>
              <w:spacing w:after="200"/>
              <w:rPr>
                <w:rFonts w:ascii="Times New Roman" w:hAnsi="Times New Roman" w:cs="Times New Roman"/>
                <w:bCs/>
              </w:rPr>
            </w:pPr>
            <w:r w:rsidRPr="008F2640">
              <w:rPr>
                <w:rFonts w:ascii="Times New Roman" w:hAnsi="Times New Roman" w:cs="Times New Roman"/>
                <w:b/>
              </w:rPr>
              <w:t>STEPS</w:t>
            </w:r>
          </w:p>
        </w:tc>
        <w:tc>
          <w:tcPr>
            <w:tcW w:w="7420" w:type="dxa"/>
            <w:tcBorders>
              <w:top w:val="single" w:sz="4" w:space="0" w:color="000000"/>
              <w:left w:val="single" w:sz="4" w:space="0" w:color="000000"/>
              <w:bottom w:val="single" w:sz="4" w:space="0" w:color="000000"/>
              <w:right w:val="single" w:sz="4" w:space="0" w:color="000000"/>
            </w:tcBorders>
            <w:shd w:val="clear" w:color="auto" w:fill="auto"/>
          </w:tcPr>
          <w:p w:rsidR="000D554A" w:rsidRPr="008F2640" w:rsidRDefault="000D554A" w:rsidP="000D6826">
            <w:pPr>
              <w:snapToGrid w:val="0"/>
              <w:rPr>
                <w:rFonts w:ascii="Times New Roman" w:hAnsi="Times New Roman" w:cs="Times New Roman"/>
                <w:bCs/>
              </w:rPr>
            </w:pPr>
          </w:p>
          <w:p w:rsidR="000D554A" w:rsidRPr="008F2640" w:rsidRDefault="000D554A" w:rsidP="000D6826">
            <w:pPr>
              <w:widowControl/>
              <w:spacing w:after="200" w:line="276" w:lineRule="auto"/>
              <w:rPr>
                <w:rFonts w:ascii="Times New Roman" w:hAnsi="Times New Roman" w:cs="Times New Roman"/>
              </w:rPr>
            </w:pPr>
            <w:r w:rsidRPr="008F2640">
              <w:rPr>
                <w:rFonts w:ascii="Times New Roman" w:eastAsia="Times New Roman" w:hAnsi="Times New Roman" w:cs="Times New Roman"/>
                <w:bCs/>
              </w:rPr>
              <w:t xml:space="preserve">      </w:t>
            </w:r>
            <w:r w:rsidRPr="008F2640">
              <w:rPr>
                <w:rFonts w:ascii="Times New Roman" w:hAnsi="Times New Roman" w:cs="Times New Roman"/>
                <w:bCs/>
              </w:rPr>
              <w:t>Refer to details</w:t>
            </w:r>
          </w:p>
        </w:tc>
      </w:tr>
      <w:tr w:rsidR="000D554A" w:rsidRPr="008F2640" w:rsidTr="000D6826">
        <w:trPr>
          <w:trHeight w:val="641"/>
        </w:trPr>
        <w:tc>
          <w:tcPr>
            <w:tcW w:w="2088" w:type="dxa"/>
            <w:tcBorders>
              <w:top w:val="single" w:sz="4" w:space="0" w:color="000000"/>
              <w:left w:val="single" w:sz="4" w:space="0" w:color="000000"/>
              <w:bottom w:val="single" w:sz="4" w:space="0" w:color="000000"/>
            </w:tcBorders>
            <w:shd w:val="clear" w:color="auto" w:fill="auto"/>
          </w:tcPr>
          <w:p w:rsidR="000D554A" w:rsidRPr="008F2640" w:rsidRDefault="000D554A" w:rsidP="000D6826">
            <w:pPr>
              <w:rPr>
                <w:rFonts w:ascii="Times New Roman" w:hAnsi="Times New Roman" w:cs="Times New Roman"/>
                <w:b/>
              </w:rPr>
            </w:pPr>
            <w:r w:rsidRPr="008F2640">
              <w:rPr>
                <w:rFonts w:ascii="Times New Roman" w:hAnsi="Times New Roman" w:cs="Times New Roman"/>
                <w:b/>
              </w:rPr>
              <w:t>INSTRUCTIONS FOR</w:t>
            </w:r>
          </w:p>
          <w:p w:rsidR="000D554A" w:rsidRPr="008F2640" w:rsidRDefault="000D554A" w:rsidP="000D6826">
            <w:pPr>
              <w:rPr>
                <w:rFonts w:ascii="Times New Roman" w:hAnsi="Times New Roman" w:cs="Times New Roman"/>
                <w:b/>
              </w:rPr>
            </w:pPr>
            <w:r w:rsidRPr="008F2640">
              <w:rPr>
                <w:rFonts w:ascii="Times New Roman" w:hAnsi="Times New Roman" w:cs="Times New Roman"/>
                <w:b/>
              </w:rPr>
              <w:t>WRITING JOURNAL</w:t>
            </w:r>
          </w:p>
          <w:p w:rsidR="000D554A" w:rsidRPr="008F2640" w:rsidRDefault="000D554A" w:rsidP="000D6826">
            <w:pPr>
              <w:spacing w:after="200"/>
              <w:rPr>
                <w:rFonts w:ascii="Times New Roman" w:hAnsi="Times New Roman" w:cs="Times New Roman"/>
                <w:b/>
              </w:rPr>
            </w:pPr>
          </w:p>
        </w:tc>
        <w:tc>
          <w:tcPr>
            <w:tcW w:w="7420" w:type="dxa"/>
            <w:tcBorders>
              <w:top w:val="single" w:sz="4" w:space="0" w:color="000000"/>
              <w:left w:val="single" w:sz="4" w:space="0" w:color="000000"/>
              <w:bottom w:val="single" w:sz="4" w:space="0" w:color="000000"/>
              <w:right w:val="single" w:sz="4" w:space="0" w:color="000000"/>
            </w:tcBorders>
            <w:shd w:val="clear" w:color="auto" w:fill="auto"/>
          </w:tcPr>
          <w:p w:rsidR="000D554A" w:rsidRPr="008F2640" w:rsidRDefault="000D554A" w:rsidP="000D6826">
            <w:pPr>
              <w:rPr>
                <w:rFonts w:ascii="Times New Roman" w:hAnsi="Times New Roman" w:cs="Times New Roman"/>
                <w:bCs/>
              </w:rPr>
            </w:pPr>
            <w:r w:rsidRPr="008F2640">
              <w:rPr>
                <w:rFonts w:ascii="Times New Roman" w:hAnsi="Times New Roman" w:cs="Times New Roman"/>
                <w:b/>
                <w:bCs/>
              </w:rPr>
              <w:t>Handwritten write-up as follows :</w:t>
            </w:r>
          </w:p>
          <w:p w:rsidR="000D554A" w:rsidRPr="008F2640" w:rsidRDefault="000D554A" w:rsidP="000D6826">
            <w:pPr>
              <w:numPr>
                <w:ilvl w:val="0"/>
                <w:numId w:val="2"/>
              </w:numPr>
              <w:rPr>
                <w:rFonts w:ascii="Times New Roman" w:hAnsi="Times New Roman" w:cs="Times New Roman"/>
                <w:bCs/>
              </w:rPr>
            </w:pPr>
            <w:r w:rsidRPr="008F2640">
              <w:rPr>
                <w:rFonts w:ascii="Times New Roman" w:hAnsi="Times New Roman" w:cs="Times New Roman"/>
                <w:bCs/>
              </w:rPr>
              <w:t>Title</w:t>
            </w:r>
          </w:p>
          <w:p w:rsidR="000D554A" w:rsidRPr="008F2640" w:rsidRDefault="000D554A" w:rsidP="000D6826">
            <w:pPr>
              <w:numPr>
                <w:ilvl w:val="0"/>
                <w:numId w:val="2"/>
              </w:numPr>
              <w:rPr>
                <w:rFonts w:ascii="Times New Roman" w:hAnsi="Times New Roman" w:cs="Times New Roman"/>
                <w:bCs/>
              </w:rPr>
            </w:pPr>
            <w:r w:rsidRPr="008F2640">
              <w:rPr>
                <w:rFonts w:ascii="Times New Roman" w:hAnsi="Times New Roman" w:cs="Times New Roman"/>
                <w:bCs/>
              </w:rPr>
              <w:t>Objectives</w:t>
            </w:r>
          </w:p>
          <w:p w:rsidR="000D554A" w:rsidRPr="008F2640" w:rsidRDefault="000D554A" w:rsidP="000D6826">
            <w:pPr>
              <w:numPr>
                <w:ilvl w:val="0"/>
                <w:numId w:val="2"/>
              </w:numPr>
              <w:rPr>
                <w:rFonts w:ascii="Times New Roman" w:hAnsi="Times New Roman" w:cs="Times New Roman"/>
                <w:bCs/>
              </w:rPr>
            </w:pPr>
            <w:r w:rsidRPr="008F2640">
              <w:rPr>
                <w:rFonts w:ascii="Times New Roman" w:hAnsi="Times New Roman" w:cs="Times New Roman"/>
                <w:bCs/>
              </w:rPr>
              <w:t>Problem statement</w:t>
            </w:r>
          </w:p>
          <w:p w:rsidR="000D554A" w:rsidRPr="008F2640" w:rsidRDefault="000D554A" w:rsidP="000D6826">
            <w:pPr>
              <w:numPr>
                <w:ilvl w:val="0"/>
                <w:numId w:val="2"/>
              </w:numPr>
              <w:rPr>
                <w:rFonts w:ascii="Times New Roman" w:hAnsi="Times New Roman" w:cs="Times New Roman"/>
                <w:bCs/>
              </w:rPr>
            </w:pPr>
            <w:r w:rsidRPr="008F2640">
              <w:rPr>
                <w:rFonts w:ascii="Times New Roman" w:hAnsi="Times New Roman" w:cs="Times New Roman"/>
                <w:bCs/>
              </w:rPr>
              <w:t>Outcomes</w:t>
            </w:r>
          </w:p>
          <w:p w:rsidR="000D554A" w:rsidRPr="008F2640" w:rsidRDefault="000D554A" w:rsidP="000D6826">
            <w:pPr>
              <w:numPr>
                <w:ilvl w:val="0"/>
                <w:numId w:val="2"/>
              </w:numPr>
              <w:rPr>
                <w:rFonts w:ascii="Times New Roman" w:hAnsi="Times New Roman" w:cs="Times New Roman"/>
                <w:bCs/>
              </w:rPr>
            </w:pPr>
            <w:r w:rsidRPr="008F2640">
              <w:rPr>
                <w:rFonts w:ascii="Times New Roman" w:hAnsi="Times New Roman" w:cs="Times New Roman"/>
                <w:bCs/>
              </w:rPr>
              <w:t>Software and hardware requirements</w:t>
            </w:r>
          </w:p>
          <w:p w:rsidR="000D554A" w:rsidRPr="008F2640" w:rsidRDefault="000D554A" w:rsidP="000D6826">
            <w:pPr>
              <w:numPr>
                <w:ilvl w:val="0"/>
                <w:numId w:val="2"/>
              </w:numPr>
              <w:rPr>
                <w:rFonts w:ascii="Times New Roman" w:hAnsi="Times New Roman" w:cs="Times New Roman"/>
                <w:bCs/>
              </w:rPr>
            </w:pPr>
            <w:r w:rsidRPr="008F2640">
              <w:rPr>
                <w:rFonts w:ascii="Times New Roman" w:hAnsi="Times New Roman" w:cs="Times New Roman"/>
                <w:bCs/>
              </w:rPr>
              <w:t>Date of completion</w:t>
            </w:r>
          </w:p>
          <w:p w:rsidR="000D554A" w:rsidRPr="008F2640" w:rsidRDefault="000D554A" w:rsidP="000D6826">
            <w:pPr>
              <w:numPr>
                <w:ilvl w:val="0"/>
                <w:numId w:val="2"/>
              </w:numPr>
              <w:rPr>
                <w:rFonts w:ascii="Times New Roman" w:hAnsi="Times New Roman" w:cs="Times New Roman"/>
                <w:bCs/>
              </w:rPr>
            </w:pPr>
            <w:r w:rsidRPr="008F2640">
              <w:rPr>
                <w:rFonts w:ascii="Times New Roman" w:hAnsi="Times New Roman" w:cs="Times New Roman"/>
                <w:bCs/>
              </w:rPr>
              <w:t>Theory – Concept in brief</w:t>
            </w:r>
          </w:p>
          <w:p w:rsidR="000D554A" w:rsidRPr="008F2640" w:rsidRDefault="000D554A" w:rsidP="000D6826">
            <w:pPr>
              <w:numPr>
                <w:ilvl w:val="0"/>
                <w:numId w:val="2"/>
              </w:numPr>
              <w:rPr>
                <w:rFonts w:ascii="Times New Roman" w:hAnsi="Times New Roman" w:cs="Times New Roman"/>
                <w:bCs/>
              </w:rPr>
            </w:pPr>
            <w:r w:rsidRPr="008F2640">
              <w:rPr>
                <w:rFonts w:ascii="Times New Roman" w:hAnsi="Times New Roman" w:cs="Times New Roman"/>
                <w:bCs/>
              </w:rPr>
              <w:t>Algorithm</w:t>
            </w:r>
          </w:p>
          <w:p w:rsidR="000D554A" w:rsidRPr="008F2640" w:rsidRDefault="000D554A" w:rsidP="000D6826">
            <w:pPr>
              <w:numPr>
                <w:ilvl w:val="0"/>
                <w:numId w:val="2"/>
              </w:numPr>
              <w:rPr>
                <w:rFonts w:ascii="Times New Roman" w:hAnsi="Times New Roman" w:cs="Times New Roman"/>
                <w:bCs/>
              </w:rPr>
            </w:pPr>
            <w:r w:rsidRPr="008F2640">
              <w:rPr>
                <w:rFonts w:ascii="Times New Roman" w:hAnsi="Times New Roman" w:cs="Times New Roman"/>
                <w:bCs/>
              </w:rPr>
              <w:t>Flowchart</w:t>
            </w:r>
          </w:p>
          <w:p w:rsidR="000D554A" w:rsidRPr="008F2640" w:rsidRDefault="000D554A" w:rsidP="000D6826">
            <w:pPr>
              <w:numPr>
                <w:ilvl w:val="0"/>
                <w:numId w:val="2"/>
              </w:numPr>
              <w:rPr>
                <w:rFonts w:ascii="Times New Roman" w:hAnsi="Times New Roman" w:cs="Times New Roman"/>
                <w:bCs/>
              </w:rPr>
            </w:pPr>
            <w:r w:rsidRPr="008F2640">
              <w:rPr>
                <w:rFonts w:ascii="Times New Roman" w:hAnsi="Times New Roman" w:cs="Times New Roman"/>
                <w:bCs/>
              </w:rPr>
              <w:t>Design</w:t>
            </w:r>
          </w:p>
          <w:p w:rsidR="000D554A" w:rsidRPr="008F2640" w:rsidRDefault="000D554A" w:rsidP="000D6826">
            <w:pPr>
              <w:numPr>
                <w:ilvl w:val="0"/>
                <w:numId w:val="2"/>
              </w:numPr>
              <w:rPr>
                <w:rFonts w:ascii="Times New Roman" w:hAnsi="Times New Roman" w:cs="Times New Roman"/>
                <w:bCs/>
              </w:rPr>
            </w:pPr>
            <w:r w:rsidRPr="008F2640">
              <w:rPr>
                <w:rFonts w:ascii="Times New Roman" w:hAnsi="Times New Roman" w:cs="Times New Roman"/>
                <w:bCs/>
              </w:rPr>
              <w:t>Test cases</w:t>
            </w:r>
          </w:p>
          <w:p w:rsidR="000D554A" w:rsidRPr="008F2640" w:rsidRDefault="000D554A" w:rsidP="000D6826">
            <w:pPr>
              <w:numPr>
                <w:ilvl w:val="0"/>
                <w:numId w:val="2"/>
              </w:numPr>
              <w:rPr>
                <w:rFonts w:ascii="Times New Roman" w:hAnsi="Times New Roman" w:cs="Times New Roman"/>
                <w:bCs/>
              </w:rPr>
            </w:pPr>
            <w:r w:rsidRPr="008F2640">
              <w:rPr>
                <w:rFonts w:ascii="Times New Roman" w:hAnsi="Times New Roman" w:cs="Times New Roman"/>
                <w:bCs/>
              </w:rPr>
              <w:t>Conclusion/Analysis</w:t>
            </w:r>
          </w:p>
          <w:p w:rsidR="000D554A" w:rsidRPr="008F2640" w:rsidRDefault="000D554A" w:rsidP="000D6826">
            <w:pPr>
              <w:rPr>
                <w:rFonts w:ascii="Times New Roman" w:hAnsi="Times New Roman" w:cs="Times New Roman"/>
                <w:bCs/>
              </w:rPr>
            </w:pPr>
          </w:p>
          <w:p w:rsidR="000D554A" w:rsidRPr="008F2640" w:rsidRDefault="000D554A" w:rsidP="000D6826">
            <w:pPr>
              <w:rPr>
                <w:rFonts w:ascii="Times New Roman" w:eastAsia="Times New Roman" w:hAnsi="Times New Roman" w:cs="Times New Roman"/>
                <w:b/>
                <w:bCs/>
              </w:rPr>
            </w:pPr>
            <w:r w:rsidRPr="008F2640">
              <w:rPr>
                <w:rFonts w:ascii="Times New Roman" w:hAnsi="Times New Roman" w:cs="Times New Roman"/>
                <w:b/>
                <w:bCs/>
              </w:rPr>
              <w:t>Soft copy as follows :</w:t>
            </w:r>
          </w:p>
          <w:p w:rsidR="000D554A" w:rsidRPr="008F2640" w:rsidRDefault="000D554A" w:rsidP="000D6826">
            <w:pPr>
              <w:rPr>
                <w:rFonts w:ascii="Times New Roman" w:hAnsi="Times New Roman" w:cs="Times New Roman"/>
              </w:rPr>
            </w:pPr>
            <w:r w:rsidRPr="008F2640">
              <w:rPr>
                <w:rFonts w:ascii="Times New Roman" w:eastAsia="Times New Roman" w:hAnsi="Times New Roman" w:cs="Times New Roman"/>
                <w:b/>
                <w:bCs/>
              </w:rPr>
              <w:t xml:space="preserve"> </w:t>
            </w:r>
            <w:r w:rsidRPr="008F2640">
              <w:rPr>
                <w:rFonts w:ascii="Times New Roman" w:hAnsi="Times New Roman" w:cs="Times New Roman"/>
                <w:bCs/>
              </w:rPr>
              <w:t>Program codes with sample output of all performed assignments are to be submitted as soft copy</w:t>
            </w:r>
          </w:p>
        </w:tc>
      </w:tr>
    </w:tbl>
    <w:p w:rsidR="008F2640" w:rsidRPr="008F2640" w:rsidRDefault="008F2640" w:rsidP="008F2640">
      <w:pPr>
        <w:tabs>
          <w:tab w:val="left" w:pos="6380"/>
        </w:tabs>
        <w:rPr>
          <w:rFonts w:ascii="Times New Roman" w:hAnsi="Times New Roman" w:cs="Times New Roman"/>
          <w:b/>
        </w:rPr>
      </w:pPr>
    </w:p>
    <w:p w:rsidR="0017501F" w:rsidRPr="008F2640" w:rsidRDefault="0017501F">
      <w:pPr>
        <w:rPr>
          <w:rFonts w:ascii="Times New Roman" w:hAnsi="Times New Roman" w:cs="Times New Roman"/>
        </w:rPr>
      </w:pPr>
    </w:p>
    <w:p w:rsidR="008F2640" w:rsidRPr="008F2640" w:rsidRDefault="008F2640">
      <w:pPr>
        <w:rPr>
          <w:rFonts w:ascii="Times New Roman" w:hAnsi="Times New Roman" w:cs="Times New Roman"/>
        </w:rPr>
      </w:pPr>
    </w:p>
    <w:p w:rsidR="00E56FD1" w:rsidRDefault="00E56FD1" w:rsidP="00E56FD1">
      <w:pPr>
        <w:rPr>
          <w:rFonts w:ascii="Cambria" w:hAnsi="Cambria" w:cs="Cambria"/>
          <w:sz w:val="20"/>
          <w:szCs w:val="20"/>
        </w:rPr>
      </w:pPr>
    </w:p>
    <w:p w:rsidR="00E56FD1" w:rsidRDefault="00E56FD1" w:rsidP="00E56FD1">
      <w:pPr>
        <w:rPr>
          <w:rFonts w:ascii="Cambria" w:hAnsi="Cambria" w:cs="Cambria"/>
          <w:sz w:val="20"/>
          <w:szCs w:val="20"/>
        </w:rPr>
      </w:pPr>
    </w:p>
    <w:p w:rsidR="00E56FD1" w:rsidRDefault="00E56FD1" w:rsidP="00E56FD1">
      <w:pPr>
        <w:rPr>
          <w:rFonts w:ascii="Cambria" w:hAnsi="Cambria" w:cs="Cambria"/>
          <w:sz w:val="20"/>
          <w:szCs w:val="20"/>
        </w:rPr>
      </w:pPr>
    </w:p>
    <w:p w:rsidR="00E56FD1" w:rsidRDefault="00E56FD1" w:rsidP="00E56FD1">
      <w:pPr>
        <w:rPr>
          <w:rFonts w:ascii="Cambria" w:hAnsi="Cambria" w:cs="Cambria"/>
          <w:sz w:val="20"/>
          <w:szCs w:val="20"/>
        </w:rPr>
      </w:pPr>
    </w:p>
    <w:p w:rsidR="00E56FD1" w:rsidRDefault="00E56FD1" w:rsidP="00E56FD1">
      <w:pPr>
        <w:rPr>
          <w:rFonts w:ascii="Cambria" w:hAnsi="Cambria" w:cs="Cambria"/>
          <w:sz w:val="20"/>
          <w:szCs w:val="20"/>
        </w:rPr>
      </w:pPr>
    </w:p>
    <w:p w:rsidR="008F2640" w:rsidRPr="00E56FD1" w:rsidRDefault="00E56FD1">
      <w:r>
        <w:rPr>
          <w:rFonts w:ascii="Cambria" w:hAnsi="Cambria" w:cs="Cambria"/>
          <w:sz w:val="20"/>
          <w:szCs w:val="20"/>
        </w:rPr>
        <w:t>P</w:t>
      </w:r>
      <w:proofErr w:type="gramStart"/>
      <w:r>
        <w:rPr>
          <w:rFonts w:ascii="Cambria" w:hAnsi="Cambria" w:cs="Cambria"/>
          <w:sz w:val="20"/>
          <w:szCs w:val="20"/>
        </w:rPr>
        <w:t>:F</w:t>
      </w:r>
      <w:proofErr w:type="gramEnd"/>
      <w:r>
        <w:rPr>
          <w:rFonts w:ascii="Cambria" w:hAnsi="Cambria" w:cs="Cambria"/>
          <w:sz w:val="20"/>
          <w:szCs w:val="20"/>
        </w:rPr>
        <w:t>-LTL-UG/03/R1</w:t>
      </w:r>
    </w:p>
    <w:p w:rsidR="008F2640" w:rsidRPr="008F2640" w:rsidRDefault="008F2640">
      <w:pPr>
        <w:rPr>
          <w:rFonts w:ascii="Times New Roman" w:hAnsi="Times New Roman" w:cs="Times New Roman"/>
        </w:rPr>
      </w:pPr>
    </w:p>
    <w:p w:rsidR="000D554A" w:rsidRDefault="000D554A" w:rsidP="000D554A">
      <w:pPr>
        <w:rPr>
          <w:rFonts w:ascii="Times New Roman" w:hAnsi="Times New Roman" w:cs="Times New Roman"/>
          <w:b/>
        </w:rPr>
      </w:pPr>
      <w:r>
        <w:rPr>
          <w:rFonts w:ascii="Times New Roman" w:hAnsi="Times New Roman" w:cs="Times New Roman"/>
          <w:b/>
          <w:bCs/>
        </w:rPr>
        <w:t>Aim</w:t>
      </w:r>
      <w:r>
        <w:rPr>
          <w:rFonts w:ascii="Times New Roman" w:hAnsi="Times New Roman" w:cs="Times New Roman"/>
          <w:b/>
          <w:bCs/>
          <w:caps/>
        </w:rPr>
        <w:t xml:space="preserve">: </w:t>
      </w:r>
      <w:r>
        <w:rPr>
          <w:rFonts w:ascii="Times New Roman" w:hAnsi="Times New Roman" w:cs="Times New Roman"/>
          <w:bCs/>
          <w:caps/>
        </w:rPr>
        <w:t>I</w:t>
      </w:r>
      <w:r>
        <w:rPr>
          <w:rFonts w:ascii="Times New Roman" w:hAnsi="Times New Roman" w:cs="Times New Roman"/>
          <w:bCs/>
        </w:rPr>
        <w:t xml:space="preserve">mplementation of pass II of a two </w:t>
      </w:r>
      <w:proofErr w:type="gramStart"/>
      <w:r>
        <w:rPr>
          <w:rFonts w:ascii="Times New Roman" w:hAnsi="Times New Roman" w:cs="Times New Roman"/>
          <w:bCs/>
        </w:rPr>
        <w:t>pass</w:t>
      </w:r>
      <w:proofErr w:type="gramEnd"/>
      <w:r>
        <w:rPr>
          <w:rFonts w:ascii="Times New Roman" w:hAnsi="Times New Roman" w:cs="Times New Roman"/>
          <w:bCs/>
        </w:rPr>
        <w:t xml:space="preserve"> macro processor.</w:t>
      </w:r>
      <w:r>
        <w:rPr>
          <w:rFonts w:ascii="Times New Roman" w:hAnsi="Times New Roman" w:cs="Times New Roman"/>
          <w:b/>
          <w:bCs/>
        </w:rPr>
        <w:t xml:space="preserve"> </w:t>
      </w:r>
    </w:p>
    <w:p w:rsidR="000D554A" w:rsidRDefault="000D554A" w:rsidP="000D554A">
      <w:pPr>
        <w:autoSpaceDE w:val="0"/>
        <w:ind w:left="2160" w:hanging="2160"/>
        <w:rPr>
          <w:rFonts w:ascii="Times New Roman" w:hAnsi="Times New Roman" w:cs="Times New Roman"/>
        </w:rPr>
      </w:pPr>
      <w:r>
        <w:rPr>
          <w:rFonts w:ascii="Times New Roman" w:hAnsi="Times New Roman" w:cs="Times New Roman"/>
          <w:b/>
        </w:rPr>
        <w:t xml:space="preserve">Pre requisite: </w:t>
      </w:r>
      <w:r>
        <w:rPr>
          <w:rFonts w:ascii="Times New Roman" w:hAnsi="Times New Roman" w:cs="Times New Roman"/>
          <w:b/>
        </w:rPr>
        <w:tab/>
      </w:r>
    </w:p>
    <w:p w:rsidR="000D554A" w:rsidRDefault="000D554A" w:rsidP="000D554A">
      <w:pPr>
        <w:autoSpaceDE w:val="0"/>
        <w:ind w:left="2160" w:hanging="1440"/>
        <w:rPr>
          <w:rFonts w:ascii="Times New Roman" w:hAnsi="Times New Roman" w:cs="Times New Roman"/>
          <w:b/>
        </w:rPr>
      </w:pPr>
      <w:r>
        <w:rPr>
          <w:rFonts w:ascii="Times New Roman" w:hAnsi="Times New Roman" w:cs="Times New Roman"/>
        </w:rPr>
        <w:t>Macro formats and working of macros.</w:t>
      </w:r>
      <w:r>
        <w:rPr>
          <w:rFonts w:ascii="Times New Roman" w:hAnsi="Times New Roman" w:cs="Times New Roman"/>
          <w:b/>
        </w:rPr>
        <w:t xml:space="preserve"> </w:t>
      </w:r>
    </w:p>
    <w:p w:rsidR="000D554A" w:rsidRDefault="000D554A" w:rsidP="000D554A">
      <w:pPr>
        <w:autoSpaceDE w:val="0"/>
        <w:ind w:left="2160" w:hanging="2160"/>
        <w:rPr>
          <w:rFonts w:ascii="Times New Roman" w:hAnsi="Times New Roman" w:cs="Times New Roman"/>
        </w:rPr>
      </w:pPr>
      <w:r>
        <w:rPr>
          <w:rFonts w:ascii="Times New Roman" w:hAnsi="Times New Roman" w:cs="Times New Roman"/>
          <w:b/>
        </w:rPr>
        <w:t xml:space="preserve">Learning </w:t>
      </w:r>
      <w:r>
        <w:rPr>
          <w:rFonts w:ascii="Times New Roman" w:hAnsi="Times New Roman" w:cs="Times New Roman"/>
          <w:b/>
          <w:bCs/>
        </w:rPr>
        <w:t>Objectives:</w:t>
      </w:r>
      <w:r>
        <w:rPr>
          <w:rFonts w:ascii="Times New Roman" w:hAnsi="Times New Roman" w:cs="Times New Roman"/>
          <w:b/>
        </w:rPr>
        <w:t xml:space="preserve"> </w:t>
      </w:r>
    </w:p>
    <w:p w:rsidR="000D554A" w:rsidRDefault="000D554A" w:rsidP="000D554A">
      <w:pPr>
        <w:numPr>
          <w:ilvl w:val="0"/>
          <w:numId w:val="1"/>
        </w:numPr>
        <w:autoSpaceDE w:val="0"/>
        <w:rPr>
          <w:rFonts w:ascii="Times New Roman" w:hAnsi="Times New Roman" w:cs="Times New Roman"/>
        </w:rPr>
      </w:pPr>
      <w:r>
        <w:rPr>
          <w:rFonts w:ascii="Times New Roman" w:hAnsi="Times New Roman" w:cs="Times New Roman"/>
        </w:rPr>
        <w:t>Understand the macro expansion in pass II.</w:t>
      </w:r>
    </w:p>
    <w:p w:rsidR="000D554A" w:rsidRDefault="000D554A" w:rsidP="000D554A">
      <w:pPr>
        <w:numPr>
          <w:ilvl w:val="0"/>
          <w:numId w:val="1"/>
        </w:numPr>
        <w:autoSpaceDE w:val="0"/>
        <w:rPr>
          <w:rFonts w:ascii="Times New Roman" w:hAnsi="Times New Roman" w:cs="Times New Roman"/>
        </w:rPr>
      </w:pPr>
      <w:r>
        <w:rPr>
          <w:rFonts w:ascii="Times New Roman" w:hAnsi="Times New Roman" w:cs="Times New Roman"/>
        </w:rPr>
        <w:t>Replace the formal parameters with actual parameters.</w:t>
      </w:r>
    </w:p>
    <w:p w:rsidR="000D554A" w:rsidRDefault="000D554A" w:rsidP="000D554A">
      <w:pPr>
        <w:numPr>
          <w:ilvl w:val="0"/>
          <w:numId w:val="1"/>
        </w:numPr>
        <w:autoSpaceDE w:val="0"/>
        <w:spacing w:after="280"/>
        <w:rPr>
          <w:rFonts w:ascii="Times New Roman" w:hAnsi="Times New Roman" w:cs="Times New Roman"/>
          <w:b/>
        </w:rPr>
      </w:pPr>
      <w:r>
        <w:rPr>
          <w:rFonts w:ascii="Times New Roman" w:hAnsi="Times New Roman" w:cs="Times New Roman"/>
        </w:rPr>
        <w:t>Understand the use of data structures developed in pass I.</w:t>
      </w:r>
      <w:r>
        <w:rPr>
          <w:rFonts w:ascii="Times New Roman" w:hAnsi="Times New Roman" w:cs="Times New Roman"/>
          <w:b/>
        </w:rPr>
        <w:t xml:space="preserve"> </w:t>
      </w:r>
    </w:p>
    <w:p w:rsidR="000D554A" w:rsidRDefault="000D554A" w:rsidP="000D554A">
      <w:pPr>
        <w:autoSpaceDE w:val="0"/>
        <w:rPr>
          <w:rFonts w:ascii="Times New Roman" w:hAnsi="Times New Roman" w:cs="Times New Roman"/>
        </w:rPr>
      </w:pPr>
      <w:r>
        <w:rPr>
          <w:rFonts w:ascii="Times New Roman" w:hAnsi="Times New Roman" w:cs="Times New Roman"/>
          <w:b/>
        </w:rPr>
        <w:t xml:space="preserve">Learning </w:t>
      </w:r>
      <w:r>
        <w:rPr>
          <w:rFonts w:ascii="Times New Roman" w:hAnsi="Times New Roman" w:cs="Times New Roman"/>
          <w:b/>
          <w:bCs/>
        </w:rPr>
        <w:t>Outcomes:</w:t>
      </w:r>
      <w:r>
        <w:rPr>
          <w:rFonts w:ascii="Times New Roman" w:hAnsi="Times New Roman" w:cs="Times New Roman"/>
          <w:b/>
        </w:rPr>
        <w:t xml:space="preserve"> </w:t>
      </w:r>
    </w:p>
    <w:p w:rsidR="000D554A" w:rsidRDefault="000D554A" w:rsidP="000D554A">
      <w:pPr>
        <w:autoSpaceDE w:val="0"/>
        <w:rPr>
          <w:rFonts w:ascii="Times New Roman" w:hAnsi="Times New Roman" w:cs="Times New Roman"/>
        </w:rPr>
      </w:pPr>
      <w:r>
        <w:rPr>
          <w:rFonts w:ascii="Times New Roman" w:hAnsi="Times New Roman" w:cs="Times New Roman"/>
        </w:rPr>
        <w:t>The students will be able to</w:t>
      </w:r>
    </w:p>
    <w:p w:rsidR="000D554A" w:rsidRDefault="000D554A" w:rsidP="000D554A">
      <w:pPr>
        <w:numPr>
          <w:ilvl w:val="0"/>
          <w:numId w:val="9"/>
        </w:numPr>
        <w:autoSpaceDE w:val="0"/>
        <w:rPr>
          <w:rFonts w:ascii="Times New Roman" w:hAnsi="Times New Roman" w:cs="Times New Roman"/>
        </w:rPr>
      </w:pPr>
      <w:r>
        <w:rPr>
          <w:rFonts w:ascii="Times New Roman" w:hAnsi="Times New Roman" w:cs="Times New Roman"/>
        </w:rPr>
        <w:t>Expand the macro call statements</w:t>
      </w:r>
    </w:p>
    <w:p w:rsidR="000D554A" w:rsidRDefault="000D554A" w:rsidP="000D554A">
      <w:pPr>
        <w:numPr>
          <w:ilvl w:val="0"/>
          <w:numId w:val="9"/>
        </w:numPr>
        <w:autoSpaceDE w:val="0"/>
        <w:rPr>
          <w:rFonts w:ascii="Times New Roman" w:hAnsi="Times New Roman" w:cs="Times New Roman"/>
        </w:rPr>
      </w:pPr>
      <w:r>
        <w:rPr>
          <w:rFonts w:ascii="Times New Roman" w:hAnsi="Times New Roman" w:cs="Times New Roman"/>
        </w:rPr>
        <w:t>Link the actual parameters with the formal parameter.</w:t>
      </w:r>
    </w:p>
    <w:p w:rsidR="000D554A" w:rsidRDefault="000D554A" w:rsidP="000D554A">
      <w:pPr>
        <w:numPr>
          <w:ilvl w:val="0"/>
          <w:numId w:val="9"/>
        </w:numPr>
        <w:autoSpaceDE w:val="0"/>
        <w:rPr>
          <w:rFonts w:ascii="Times New Roman" w:hAnsi="Times New Roman" w:cs="Times New Roman"/>
          <w:b/>
          <w:bCs/>
        </w:rPr>
      </w:pPr>
      <w:r>
        <w:rPr>
          <w:rFonts w:ascii="Times New Roman" w:hAnsi="Times New Roman" w:cs="Times New Roman"/>
        </w:rPr>
        <w:t>Demonstrate the use of various data structures in Pass II which are created in Pass I.</w:t>
      </w:r>
    </w:p>
    <w:p w:rsidR="000D554A" w:rsidRDefault="000D554A" w:rsidP="000D554A">
      <w:pPr>
        <w:jc w:val="both"/>
        <w:rPr>
          <w:rFonts w:ascii="Times New Roman" w:hAnsi="Times New Roman" w:cs="Times New Roman"/>
          <w:b/>
          <w:bCs/>
        </w:rPr>
      </w:pPr>
    </w:p>
    <w:p w:rsidR="000D554A" w:rsidRDefault="000D554A" w:rsidP="000D554A">
      <w:pPr>
        <w:jc w:val="both"/>
        <w:rPr>
          <w:rFonts w:ascii="Times New Roman" w:hAnsi="Times New Roman" w:cs="Times New Roman"/>
        </w:rPr>
      </w:pPr>
      <w:r>
        <w:rPr>
          <w:rFonts w:ascii="Times New Roman" w:hAnsi="Times New Roman" w:cs="Times New Roman"/>
          <w:b/>
          <w:bCs/>
        </w:rPr>
        <w:t>Theory:</w:t>
      </w:r>
    </w:p>
    <w:p w:rsidR="000D554A" w:rsidRDefault="000D554A" w:rsidP="000D554A">
      <w:pPr>
        <w:ind w:firstLine="720"/>
        <w:rPr>
          <w:rFonts w:ascii="Times New Roman" w:hAnsi="Times New Roman" w:cs="Times New Roman"/>
        </w:rPr>
      </w:pPr>
      <w:r>
        <w:rPr>
          <w:rFonts w:ascii="Times New Roman" w:hAnsi="Times New Roman" w:cs="Times New Roman"/>
        </w:rPr>
        <w:t>Macro processing feature allows the programmer to write shorthand version of a program (modular programming). The macro processor replaces each macro invocation with the corresponding sequence of statements i.e. macro expansion.</w:t>
      </w:r>
    </w:p>
    <w:p w:rsidR="000D554A" w:rsidRDefault="000D554A" w:rsidP="000D554A">
      <w:pPr>
        <w:rPr>
          <w:rFonts w:ascii="Times New Roman" w:hAnsi="Times New Roman" w:cs="Times New Roman"/>
        </w:rPr>
      </w:pPr>
      <w:r>
        <w:rPr>
          <w:rFonts w:ascii="Times New Roman" w:hAnsi="Times New Roman" w:cs="Times New Roman"/>
        </w:rPr>
        <w:t>Tasks done by the macro processor</w:t>
      </w:r>
    </w:p>
    <w:p w:rsidR="000D554A" w:rsidRDefault="000D554A" w:rsidP="000D554A">
      <w:pPr>
        <w:pStyle w:val="ListParagraph"/>
        <w:numPr>
          <w:ilvl w:val="0"/>
          <w:numId w:val="10"/>
        </w:numPr>
        <w:rPr>
          <w:rFonts w:ascii="Times New Roman" w:hAnsi="Times New Roman" w:cs="Times New Roman"/>
        </w:rPr>
      </w:pPr>
      <w:r>
        <w:rPr>
          <w:rFonts w:ascii="Times New Roman" w:hAnsi="Times New Roman" w:cs="Times New Roman"/>
        </w:rPr>
        <w:t>Recognize macro definitions</w:t>
      </w:r>
    </w:p>
    <w:p w:rsidR="000D554A" w:rsidRDefault="000D554A" w:rsidP="000D554A">
      <w:pPr>
        <w:pStyle w:val="ListParagraph"/>
        <w:numPr>
          <w:ilvl w:val="0"/>
          <w:numId w:val="10"/>
        </w:numPr>
        <w:rPr>
          <w:rFonts w:ascii="Times New Roman" w:hAnsi="Times New Roman" w:cs="Times New Roman"/>
        </w:rPr>
      </w:pPr>
      <w:r>
        <w:rPr>
          <w:rFonts w:ascii="Times New Roman" w:hAnsi="Times New Roman" w:cs="Times New Roman"/>
        </w:rPr>
        <w:t>Save the macro definition recognize macro calls</w:t>
      </w:r>
    </w:p>
    <w:p w:rsidR="000D554A" w:rsidRDefault="000D554A" w:rsidP="000D554A">
      <w:pPr>
        <w:pStyle w:val="ListParagraph"/>
        <w:numPr>
          <w:ilvl w:val="0"/>
          <w:numId w:val="10"/>
        </w:numPr>
        <w:rPr>
          <w:rFonts w:ascii="Times New Roman" w:hAnsi="Times New Roman" w:cs="Times New Roman"/>
        </w:rPr>
      </w:pPr>
      <w:r>
        <w:rPr>
          <w:rFonts w:ascii="Times New Roman" w:hAnsi="Times New Roman" w:cs="Times New Roman"/>
        </w:rPr>
        <w:t>Expand macro calls</w:t>
      </w:r>
    </w:p>
    <w:p w:rsidR="000D554A" w:rsidRDefault="000D554A" w:rsidP="000D554A">
      <w:pPr>
        <w:rPr>
          <w:rFonts w:ascii="Times New Roman" w:hAnsi="Times New Roman" w:cs="Times New Roman"/>
        </w:rPr>
      </w:pPr>
      <w:r>
        <w:rPr>
          <w:rFonts w:ascii="Times New Roman" w:hAnsi="Times New Roman" w:cs="Times New Roman"/>
        </w:rPr>
        <w:t>Tasks in pass I of a two pass macro processor</w:t>
      </w:r>
    </w:p>
    <w:p w:rsidR="000D554A" w:rsidRPr="000D6826" w:rsidRDefault="000D554A" w:rsidP="000D6826">
      <w:pPr>
        <w:pStyle w:val="ListParagraph"/>
        <w:numPr>
          <w:ilvl w:val="0"/>
          <w:numId w:val="10"/>
        </w:numPr>
        <w:rPr>
          <w:rFonts w:ascii="Times New Roman" w:hAnsi="Times New Roman" w:cs="Times New Roman"/>
        </w:rPr>
      </w:pPr>
      <w:r>
        <w:rPr>
          <w:rFonts w:ascii="Times New Roman" w:hAnsi="Times New Roman" w:cs="Times New Roman"/>
        </w:rPr>
        <w:t>Recognize macro definitions</w:t>
      </w:r>
    </w:p>
    <w:p w:rsidR="000D554A" w:rsidRPr="000D6826" w:rsidRDefault="000D554A" w:rsidP="000D6826">
      <w:pPr>
        <w:pStyle w:val="ListParagraph"/>
        <w:numPr>
          <w:ilvl w:val="0"/>
          <w:numId w:val="10"/>
        </w:numPr>
        <w:rPr>
          <w:rFonts w:ascii="Times New Roman" w:hAnsi="Times New Roman" w:cs="Times New Roman"/>
        </w:rPr>
      </w:pPr>
      <w:r w:rsidRPr="000D6826">
        <w:rPr>
          <w:rFonts w:ascii="Times New Roman" w:hAnsi="Times New Roman" w:cs="Times New Roman"/>
        </w:rPr>
        <w:t>Save the macro definition(Create  MDT,MNT,ALA)Perform processing of assembler directives(e.g. BYTE, RESW directives can affect address assignment)</w:t>
      </w:r>
    </w:p>
    <w:p w:rsidR="000D554A" w:rsidRPr="000D6826" w:rsidRDefault="000D554A" w:rsidP="000D6826">
      <w:pPr>
        <w:pStyle w:val="ListParagraph"/>
        <w:numPr>
          <w:ilvl w:val="0"/>
          <w:numId w:val="10"/>
        </w:numPr>
        <w:rPr>
          <w:rFonts w:ascii="Times New Roman" w:hAnsi="Times New Roman" w:cs="Times New Roman"/>
        </w:rPr>
      </w:pPr>
      <w:r w:rsidRPr="000D6826">
        <w:rPr>
          <w:rFonts w:ascii="Times New Roman" w:hAnsi="Times New Roman" w:cs="Times New Roman"/>
        </w:rPr>
        <w:t>Create intermediate code file.</w:t>
      </w:r>
    </w:p>
    <w:p w:rsidR="000D554A" w:rsidRDefault="000D554A" w:rsidP="000D554A">
      <w:pPr>
        <w:pStyle w:val="NormalWeb"/>
        <w:jc w:val="both"/>
      </w:pPr>
    </w:p>
    <w:p w:rsidR="000D554A" w:rsidRDefault="000D554A" w:rsidP="000D554A">
      <w:pPr>
        <w:rPr>
          <w:rFonts w:ascii="Times New Roman" w:hAnsi="Times New Roman" w:cs="Times New Roman"/>
        </w:rPr>
      </w:pPr>
      <w:r>
        <w:rPr>
          <w:rFonts w:ascii="Times New Roman" w:hAnsi="Times New Roman" w:cs="Times New Roman"/>
          <w:b/>
        </w:rPr>
        <w:t>Steps to do /algorithm:</w:t>
      </w:r>
    </w:p>
    <w:p w:rsidR="000D554A" w:rsidRDefault="000D554A" w:rsidP="000D554A">
      <w:pPr>
        <w:pStyle w:val="ListParagraph"/>
        <w:numPr>
          <w:ilvl w:val="0"/>
          <w:numId w:val="7"/>
        </w:numPr>
        <w:rPr>
          <w:rFonts w:ascii="Times New Roman" w:hAnsi="Times New Roman" w:cs="Times New Roman"/>
        </w:rPr>
      </w:pPr>
      <w:r>
        <w:rPr>
          <w:rFonts w:ascii="Times New Roman" w:hAnsi="Times New Roman" w:cs="Times New Roman"/>
        </w:rPr>
        <w:t>Read .</w:t>
      </w:r>
      <w:proofErr w:type="spellStart"/>
      <w:r>
        <w:rPr>
          <w:rFonts w:ascii="Times New Roman" w:hAnsi="Times New Roman" w:cs="Times New Roman"/>
        </w:rPr>
        <w:t>asm</w:t>
      </w:r>
      <w:proofErr w:type="spellEnd"/>
      <w:r>
        <w:rPr>
          <w:rFonts w:ascii="Times New Roman" w:hAnsi="Times New Roman" w:cs="Times New Roman"/>
        </w:rPr>
        <w:t xml:space="preserve"> file.</w:t>
      </w:r>
    </w:p>
    <w:p w:rsidR="000D554A" w:rsidRDefault="000D554A" w:rsidP="000D554A">
      <w:pPr>
        <w:pStyle w:val="ListParagraph"/>
        <w:numPr>
          <w:ilvl w:val="0"/>
          <w:numId w:val="7"/>
        </w:numPr>
        <w:rPr>
          <w:rFonts w:ascii="Times New Roman" w:hAnsi="Times New Roman" w:cs="Times New Roman"/>
        </w:rPr>
      </w:pPr>
      <w:r>
        <w:rPr>
          <w:rFonts w:ascii="Times New Roman" w:hAnsi="Times New Roman" w:cs="Times New Roman"/>
        </w:rPr>
        <w:t>Create MNT and MDT.</w:t>
      </w:r>
    </w:p>
    <w:p w:rsidR="000D554A" w:rsidRDefault="000D554A" w:rsidP="000D554A">
      <w:pPr>
        <w:pStyle w:val="ListParagraph"/>
        <w:numPr>
          <w:ilvl w:val="0"/>
          <w:numId w:val="7"/>
        </w:numPr>
        <w:rPr>
          <w:rFonts w:ascii="Times New Roman" w:hAnsi="Times New Roman" w:cs="Times New Roman"/>
        </w:rPr>
      </w:pPr>
      <w:r>
        <w:rPr>
          <w:rFonts w:ascii="Times New Roman" w:hAnsi="Times New Roman" w:cs="Times New Roman"/>
        </w:rPr>
        <w:t>Create ALA.</w:t>
      </w:r>
    </w:p>
    <w:p w:rsidR="000D554A" w:rsidRDefault="000D554A" w:rsidP="000D554A">
      <w:pPr>
        <w:pStyle w:val="ListParagraph"/>
        <w:numPr>
          <w:ilvl w:val="0"/>
          <w:numId w:val="7"/>
        </w:numPr>
        <w:rPr>
          <w:rFonts w:ascii="Times New Roman" w:hAnsi="Times New Roman" w:cs="Times New Roman"/>
          <w:b/>
          <w:bCs/>
        </w:rPr>
      </w:pPr>
      <w:r>
        <w:rPr>
          <w:rFonts w:ascii="Times New Roman" w:hAnsi="Times New Roman" w:cs="Times New Roman"/>
        </w:rPr>
        <w:t>Create intermediate code file.</w:t>
      </w:r>
    </w:p>
    <w:p w:rsidR="000D554A" w:rsidRDefault="000D554A" w:rsidP="000D554A">
      <w:pPr>
        <w:rPr>
          <w:rFonts w:ascii="Times New Roman" w:hAnsi="Times New Roman" w:cs="Times New Roman"/>
          <w:bCs/>
        </w:rPr>
      </w:pPr>
      <w:r>
        <w:rPr>
          <w:rFonts w:ascii="Times New Roman" w:hAnsi="Times New Roman" w:cs="Times New Roman"/>
          <w:b/>
          <w:bCs/>
        </w:rPr>
        <w:t>INSTRUCTIONS FOR WRITING JOURNAL:</w:t>
      </w:r>
    </w:p>
    <w:p w:rsidR="000D554A" w:rsidRDefault="000D554A" w:rsidP="000D554A">
      <w:pPr>
        <w:numPr>
          <w:ilvl w:val="0"/>
          <w:numId w:val="12"/>
        </w:numPr>
        <w:rPr>
          <w:rFonts w:ascii="Times New Roman" w:hAnsi="Times New Roman" w:cs="Times New Roman"/>
          <w:bCs/>
        </w:rPr>
      </w:pPr>
      <w:r>
        <w:rPr>
          <w:rFonts w:ascii="Times New Roman" w:hAnsi="Times New Roman" w:cs="Times New Roman"/>
          <w:bCs/>
        </w:rPr>
        <w:t>Title</w:t>
      </w:r>
    </w:p>
    <w:p w:rsidR="000D554A" w:rsidRDefault="000D554A" w:rsidP="000D554A">
      <w:pPr>
        <w:numPr>
          <w:ilvl w:val="0"/>
          <w:numId w:val="12"/>
        </w:numPr>
        <w:rPr>
          <w:rFonts w:ascii="Times New Roman" w:hAnsi="Times New Roman" w:cs="Times New Roman"/>
          <w:bCs/>
        </w:rPr>
      </w:pPr>
      <w:r>
        <w:rPr>
          <w:rFonts w:ascii="Times New Roman" w:hAnsi="Times New Roman" w:cs="Times New Roman"/>
          <w:bCs/>
        </w:rPr>
        <w:t>Problem Definition</w:t>
      </w:r>
    </w:p>
    <w:p w:rsidR="000D554A" w:rsidRDefault="000D554A" w:rsidP="000D554A">
      <w:pPr>
        <w:numPr>
          <w:ilvl w:val="0"/>
          <w:numId w:val="12"/>
        </w:numPr>
        <w:rPr>
          <w:rFonts w:ascii="Times New Roman" w:hAnsi="Times New Roman" w:cs="Times New Roman"/>
          <w:bCs/>
        </w:rPr>
      </w:pPr>
      <w:r>
        <w:rPr>
          <w:rFonts w:ascii="Times New Roman" w:hAnsi="Times New Roman" w:cs="Times New Roman"/>
          <w:bCs/>
        </w:rPr>
        <w:t>Objective: Intention behind study</w:t>
      </w:r>
    </w:p>
    <w:p w:rsidR="000D554A" w:rsidRDefault="000D554A" w:rsidP="000D554A">
      <w:pPr>
        <w:numPr>
          <w:ilvl w:val="0"/>
          <w:numId w:val="12"/>
        </w:numPr>
        <w:rPr>
          <w:rFonts w:ascii="Times New Roman" w:hAnsi="Times New Roman" w:cs="Times New Roman"/>
          <w:bCs/>
        </w:rPr>
      </w:pPr>
      <w:r>
        <w:rPr>
          <w:rFonts w:ascii="Times New Roman" w:hAnsi="Times New Roman" w:cs="Times New Roman"/>
          <w:bCs/>
        </w:rPr>
        <w:t>Software &amp; Hardware requirements</w:t>
      </w:r>
    </w:p>
    <w:p w:rsidR="000D554A" w:rsidRDefault="000D554A" w:rsidP="000D554A">
      <w:pPr>
        <w:numPr>
          <w:ilvl w:val="0"/>
          <w:numId w:val="12"/>
        </w:numPr>
        <w:rPr>
          <w:rFonts w:ascii="Times New Roman" w:hAnsi="Times New Roman" w:cs="Times New Roman"/>
          <w:bCs/>
        </w:rPr>
      </w:pPr>
      <w:r>
        <w:rPr>
          <w:rFonts w:ascii="Times New Roman" w:hAnsi="Times New Roman" w:cs="Times New Roman"/>
          <w:bCs/>
        </w:rPr>
        <w:t>Explanation of the assignment</w:t>
      </w:r>
    </w:p>
    <w:p w:rsidR="000D554A" w:rsidRDefault="000D554A" w:rsidP="000D554A">
      <w:pPr>
        <w:numPr>
          <w:ilvl w:val="0"/>
          <w:numId w:val="12"/>
        </w:numPr>
        <w:rPr>
          <w:rFonts w:ascii="Times New Roman" w:hAnsi="Times New Roman" w:cs="Times New Roman"/>
          <w:bCs/>
        </w:rPr>
      </w:pPr>
      <w:r>
        <w:rPr>
          <w:rFonts w:ascii="Times New Roman" w:hAnsi="Times New Roman" w:cs="Times New Roman"/>
          <w:bCs/>
        </w:rPr>
        <w:t>Algorithm or Flowchart</w:t>
      </w:r>
    </w:p>
    <w:p w:rsidR="000D554A" w:rsidRDefault="000D554A" w:rsidP="000D554A">
      <w:pPr>
        <w:numPr>
          <w:ilvl w:val="0"/>
          <w:numId w:val="12"/>
        </w:numPr>
        <w:rPr>
          <w:rFonts w:ascii="Times New Roman" w:hAnsi="Times New Roman" w:cs="Times New Roman"/>
          <w:bCs/>
        </w:rPr>
      </w:pPr>
      <w:r>
        <w:rPr>
          <w:rFonts w:ascii="Times New Roman" w:hAnsi="Times New Roman" w:cs="Times New Roman"/>
          <w:bCs/>
        </w:rPr>
        <w:t>Developing and testing the program</w:t>
      </w:r>
    </w:p>
    <w:p w:rsidR="000D554A" w:rsidRDefault="000D554A" w:rsidP="000D554A">
      <w:pPr>
        <w:numPr>
          <w:ilvl w:val="0"/>
          <w:numId w:val="12"/>
        </w:numPr>
        <w:rPr>
          <w:rFonts w:ascii="Times New Roman" w:hAnsi="Times New Roman" w:cs="Times New Roman"/>
          <w:bCs/>
        </w:rPr>
      </w:pPr>
      <w:r>
        <w:rPr>
          <w:rFonts w:ascii="Times New Roman" w:hAnsi="Times New Roman" w:cs="Times New Roman"/>
          <w:bCs/>
        </w:rPr>
        <w:t>Program listing &amp; test results</w:t>
      </w:r>
    </w:p>
    <w:p w:rsidR="000D554A" w:rsidRDefault="000D554A" w:rsidP="000D554A">
      <w:pPr>
        <w:numPr>
          <w:ilvl w:val="0"/>
          <w:numId w:val="12"/>
        </w:numPr>
        <w:rPr>
          <w:rFonts w:ascii="Times New Roman" w:hAnsi="Times New Roman" w:cs="Times New Roman"/>
          <w:b/>
          <w:bCs/>
        </w:rPr>
      </w:pPr>
      <w:r>
        <w:rPr>
          <w:rFonts w:ascii="Times New Roman" w:hAnsi="Times New Roman" w:cs="Times New Roman"/>
          <w:bCs/>
        </w:rPr>
        <w:t>Conclusion</w:t>
      </w:r>
    </w:p>
    <w:p w:rsidR="000D554A" w:rsidRDefault="000D554A" w:rsidP="000D554A">
      <w:pPr>
        <w:rPr>
          <w:rFonts w:ascii="Times New Roman" w:hAnsi="Times New Roman" w:cs="Times New Roman"/>
          <w:b/>
          <w:bCs/>
        </w:rPr>
      </w:pPr>
    </w:p>
    <w:p w:rsidR="000D6826" w:rsidRDefault="000D6826" w:rsidP="000D554A">
      <w:pPr>
        <w:tabs>
          <w:tab w:val="left" w:pos="900"/>
        </w:tabs>
        <w:rPr>
          <w:rFonts w:ascii="Times New Roman" w:hAnsi="Times New Roman" w:cs="Times New Roman"/>
          <w:b/>
          <w:bCs/>
        </w:rPr>
      </w:pPr>
    </w:p>
    <w:p w:rsidR="000D554A" w:rsidRDefault="000D554A" w:rsidP="000D554A">
      <w:pPr>
        <w:tabs>
          <w:tab w:val="left" w:pos="900"/>
        </w:tabs>
        <w:rPr>
          <w:rFonts w:ascii="Times New Roman" w:hAnsi="Times New Roman" w:cs="Times New Roman"/>
          <w:bCs/>
        </w:rPr>
      </w:pPr>
      <w:r>
        <w:rPr>
          <w:rFonts w:ascii="Times New Roman" w:hAnsi="Times New Roman" w:cs="Times New Roman"/>
          <w:b/>
          <w:bCs/>
        </w:rPr>
        <w:lastRenderedPageBreak/>
        <w:t>FAQs:</w:t>
      </w:r>
    </w:p>
    <w:p w:rsidR="000D554A" w:rsidRPr="000D6826" w:rsidRDefault="000D554A" w:rsidP="000D6826">
      <w:pPr>
        <w:pStyle w:val="ListParagraph"/>
        <w:numPr>
          <w:ilvl w:val="0"/>
          <w:numId w:val="36"/>
        </w:numPr>
        <w:tabs>
          <w:tab w:val="left" w:pos="900"/>
        </w:tabs>
        <w:spacing w:after="280"/>
        <w:rPr>
          <w:rFonts w:ascii="Times New Roman" w:hAnsi="Times New Roman" w:cs="Times New Roman"/>
          <w:bCs/>
        </w:rPr>
      </w:pPr>
      <w:r w:rsidRPr="000D6826">
        <w:rPr>
          <w:rFonts w:ascii="Times New Roman" w:hAnsi="Times New Roman" w:cs="Times New Roman"/>
          <w:bCs/>
        </w:rPr>
        <w:t>How are nested macros handled?</w:t>
      </w:r>
    </w:p>
    <w:p w:rsidR="000D554A" w:rsidRPr="000D6826" w:rsidRDefault="000D554A" w:rsidP="000D6826">
      <w:pPr>
        <w:pStyle w:val="ListParagraph"/>
        <w:numPr>
          <w:ilvl w:val="0"/>
          <w:numId w:val="36"/>
        </w:numPr>
        <w:tabs>
          <w:tab w:val="left" w:pos="900"/>
        </w:tabs>
        <w:spacing w:after="280"/>
        <w:rPr>
          <w:rFonts w:ascii="Times New Roman" w:hAnsi="Times New Roman" w:cs="Times New Roman"/>
          <w:bCs/>
        </w:rPr>
      </w:pPr>
      <w:r w:rsidRPr="000D6826">
        <w:rPr>
          <w:rFonts w:ascii="Times New Roman" w:hAnsi="Times New Roman" w:cs="Times New Roman"/>
          <w:bCs/>
        </w:rPr>
        <w:t>How macro call within macro definition is handled?</w:t>
      </w:r>
    </w:p>
    <w:p w:rsidR="000D554A" w:rsidRPr="000D6826" w:rsidRDefault="000D554A" w:rsidP="000D6826">
      <w:pPr>
        <w:pStyle w:val="ListParagraph"/>
        <w:numPr>
          <w:ilvl w:val="0"/>
          <w:numId w:val="36"/>
        </w:numPr>
        <w:tabs>
          <w:tab w:val="left" w:pos="900"/>
        </w:tabs>
        <w:spacing w:after="280"/>
        <w:rPr>
          <w:rFonts w:ascii="Times New Roman" w:hAnsi="Times New Roman" w:cs="Times New Roman"/>
          <w:b/>
          <w:bCs/>
        </w:rPr>
      </w:pPr>
      <w:r w:rsidRPr="000D6826">
        <w:rPr>
          <w:rFonts w:ascii="Times New Roman" w:hAnsi="Times New Roman" w:cs="Times New Roman"/>
          <w:bCs/>
        </w:rPr>
        <w:t>Which type of parameters handled?</w:t>
      </w:r>
    </w:p>
    <w:p w:rsidR="000D554A" w:rsidRDefault="000D554A" w:rsidP="000D554A">
      <w:pPr>
        <w:tabs>
          <w:tab w:val="left" w:pos="900"/>
        </w:tabs>
        <w:rPr>
          <w:rFonts w:ascii="Times New Roman" w:hAnsi="Times New Roman" w:cs="Times New Roman"/>
          <w:b/>
          <w:bCs/>
        </w:rPr>
      </w:pPr>
    </w:p>
    <w:p w:rsidR="000D554A" w:rsidRDefault="000D554A" w:rsidP="000D554A">
      <w:pPr>
        <w:tabs>
          <w:tab w:val="left" w:pos="900"/>
        </w:tabs>
        <w:rPr>
          <w:rFonts w:ascii="Times New Roman" w:hAnsi="Times New Roman" w:cs="Times New Roman"/>
        </w:rPr>
      </w:pPr>
      <w:r>
        <w:rPr>
          <w:rFonts w:ascii="Times New Roman" w:hAnsi="Times New Roman" w:cs="Times New Roman"/>
          <w:b/>
          <w:bCs/>
        </w:rPr>
        <w:t>Oral/Review Questions:</w:t>
      </w:r>
    </w:p>
    <w:p w:rsidR="000D554A" w:rsidRPr="000D6826" w:rsidRDefault="000D554A" w:rsidP="000D6826">
      <w:pPr>
        <w:pStyle w:val="ListParagraph"/>
        <w:numPr>
          <w:ilvl w:val="0"/>
          <w:numId w:val="37"/>
        </w:numPr>
        <w:tabs>
          <w:tab w:val="left" w:pos="900"/>
        </w:tabs>
        <w:spacing w:after="280"/>
        <w:rPr>
          <w:rFonts w:ascii="Times New Roman" w:hAnsi="Times New Roman" w:cs="Times New Roman"/>
        </w:rPr>
      </w:pPr>
      <w:r w:rsidRPr="000D6826">
        <w:rPr>
          <w:rFonts w:ascii="Times New Roman" w:hAnsi="Times New Roman" w:cs="Times New Roman"/>
        </w:rPr>
        <w:t>What is macro and macro processor?</w:t>
      </w:r>
    </w:p>
    <w:p w:rsidR="000D554A" w:rsidRPr="000D6826" w:rsidRDefault="000D554A" w:rsidP="000D6826">
      <w:pPr>
        <w:pStyle w:val="ListParagraph"/>
        <w:numPr>
          <w:ilvl w:val="0"/>
          <w:numId w:val="37"/>
        </w:numPr>
        <w:autoSpaceDE w:val="0"/>
        <w:spacing w:after="280"/>
        <w:rPr>
          <w:rFonts w:ascii="Times New Roman" w:hAnsi="Times New Roman" w:cs="Times New Roman"/>
        </w:rPr>
      </w:pPr>
      <w:r w:rsidRPr="000D6826">
        <w:rPr>
          <w:rFonts w:ascii="Times New Roman" w:hAnsi="Times New Roman" w:cs="Times New Roman"/>
        </w:rPr>
        <w:t>What is macro call nested within macro definition?</w:t>
      </w:r>
    </w:p>
    <w:p w:rsidR="000D554A" w:rsidRPr="000D6826" w:rsidRDefault="000D554A" w:rsidP="000D6826">
      <w:pPr>
        <w:pStyle w:val="ListParagraph"/>
        <w:numPr>
          <w:ilvl w:val="0"/>
          <w:numId w:val="37"/>
        </w:numPr>
        <w:autoSpaceDE w:val="0"/>
        <w:spacing w:after="280"/>
        <w:rPr>
          <w:rFonts w:ascii="Times New Roman" w:hAnsi="Times New Roman" w:cs="Times New Roman"/>
        </w:rPr>
      </w:pPr>
      <w:r w:rsidRPr="000D6826">
        <w:rPr>
          <w:rFonts w:ascii="Times New Roman" w:hAnsi="Times New Roman" w:cs="Times New Roman"/>
        </w:rPr>
        <w:t>What are the tasks done in pass II of macro processor?</w:t>
      </w:r>
    </w:p>
    <w:p w:rsidR="000D554A" w:rsidRPr="000D6826" w:rsidRDefault="000D554A" w:rsidP="000D6826">
      <w:pPr>
        <w:pStyle w:val="ListParagraph"/>
        <w:numPr>
          <w:ilvl w:val="0"/>
          <w:numId w:val="37"/>
        </w:numPr>
        <w:autoSpaceDE w:val="0"/>
        <w:spacing w:after="280"/>
        <w:rPr>
          <w:rFonts w:ascii="Times New Roman" w:hAnsi="Times New Roman" w:cs="Times New Roman"/>
        </w:rPr>
      </w:pPr>
      <w:r w:rsidRPr="000D6826">
        <w:rPr>
          <w:rFonts w:ascii="Times New Roman" w:hAnsi="Times New Roman" w:cs="Times New Roman"/>
        </w:rPr>
        <w:t>How macro call statements are expanded in pass II?</w:t>
      </w:r>
    </w:p>
    <w:p w:rsidR="000D554A" w:rsidRPr="000D6826" w:rsidRDefault="000D554A" w:rsidP="000D6826">
      <w:pPr>
        <w:pStyle w:val="ListParagraph"/>
        <w:numPr>
          <w:ilvl w:val="0"/>
          <w:numId w:val="37"/>
        </w:numPr>
        <w:autoSpaceDE w:val="0"/>
        <w:spacing w:after="280"/>
        <w:rPr>
          <w:rFonts w:ascii="Times New Roman" w:hAnsi="Times New Roman" w:cs="Times New Roman"/>
        </w:rPr>
      </w:pPr>
      <w:r w:rsidRPr="000D6826">
        <w:rPr>
          <w:rFonts w:ascii="Times New Roman" w:hAnsi="Times New Roman" w:cs="Times New Roman"/>
        </w:rPr>
        <w:t>How formal and actual parameters are linked?</w:t>
      </w:r>
    </w:p>
    <w:p w:rsidR="000D554A" w:rsidRPr="000D6826" w:rsidRDefault="000D554A" w:rsidP="000D6826">
      <w:pPr>
        <w:pStyle w:val="ListParagraph"/>
        <w:numPr>
          <w:ilvl w:val="0"/>
          <w:numId w:val="37"/>
        </w:numPr>
        <w:autoSpaceDE w:val="0"/>
        <w:spacing w:after="280"/>
        <w:rPr>
          <w:rFonts w:ascii="Times New Roman" w:hAnsi="Times New Roman" w:cs="Times New Roman"/>
        </w:rPr>
      </w:pPr>
      <w:r w:rsidRPr="000D6826">
        <w:rPr>
          <w:rFonts w:ascii="Times New Roman" w:hAnsi="Times New Roman" w:cs="Times New Roman"/>
        </w:rPr>
        <w:t>What are the steps to implement pass II of macro processor?</w:t>
      </w:r>
    </w:p>
    <w:p w:rsidR="008F2640" w:rsidRPr="008F2640" w:rsidRDefault="008F2640">
      <w:pPr>
        <w:rPr>
          <w:rFonts w:ascii="Times New Roman" w:hAnsi="Times New Roman" w:cs="Times New Roman"/>
        </w:rPr>
      </w:pPr>
    </w:p>
    <w:p w:rsidR="008F2640" w:rsidRPr="008F2640" w:rsidRDefault="008F2640">
      <w:pPr>
        <w:rPr>
          <w:rFonts w:ascii="Times New Roman" w:hAnsi="Times New Roman" w:cs="Times New Roman"/>
        </w:rPr>
      </w:pPr>
    </w:p>
    <w:p w:rsidR="008F2640" w:rsidRPr="008F2640" w:rsidRDefault="008F2640">
      <w:pPr>
        <w:rPr>
          <w:rFonts w:ascii="Times New Roman" w:hAnsi="Times New Roman" w:cs="Times New Roman"/>
        </w:rPr>
      </w:pPr>
    </w:p>
    <w:p w:rsidR="008F2640" w:rsidRPr="008F2640" w:rsidRDefault="008F2640">
      <w:pPr>
        <w:rPr>
          <w:rFonts w:ascii="Times New Roman" w:hAnsi="Times New Roman" w:cs="Times New Roman"/>
        </w:rPr>
      </w:pPr>
    </w:p>
    <w:p w:rsidR="008F2640" w:rsidRPr="008F2640" w:rsidRDefault="008F2640">
      <w:pPr>
        <w:rPr>
          <w:rFonts w:ascii="Times New Roman" w:hAnsi="Times New Roman" w:cs="Times New Roman"/>
        </w:rPr>
      </w:pPr>
    </w:p>
    <w:p w:rsidR="008F2640" w:rsidRPr="008F2640" w:rsidRDefault="008F2640">
      <w:pPr>
        <w:rPr>
          <w:rFonts w:ascii="Times New Roman" w:hAnsi="Times New Roman" w:cs="Times New Roman"/>
        </w:rPr>
      </w:pPr>
    </w:p>
    <w:p w:rsidR="008F2640" w:rsidRPr="008F2640" w:rsidRDefault="008F2640">
      <w:pPr>
        <w:rPr>
          <w:rFonts w:ascii="Times New Roman" w:hAnsi="Times New Roman" w:cs="Times New Roman"/>
        </w:rPr>
      </w:pPr>
    </w:p>
    <w:p w:rsidR="008F2640" w:rsidRPr="008F2640" w:rsidRDefault="008F2640">
      <w:pPr>
        <w:rPr>
          <w:rFonts w:ascii="Times New Roman" w:hAnsi="Times New Roman" w:cs="Times New Roman"/>
        </w:rPr>
      </w:pPr>
    </w:p>
    <w:p w:rsidR="008F2640" w:rsidRPr="008F2640" w:rsidRDefault="008F2640">
      <w:pPr>
        <w:rPr>
          <w:rFonts w:ascii="Times New Roman" w:hAnsi="Times New Roman" w:cs="Times New Roman"/>
        </w:rPr>
      </w:pPr>
    </w:p>
    <w:p w:rsidR="008F2640" w:rsidRPr="008F2640" w:rsidRDefault="008F2640">
      <w:pPr>
        <w:rPr>
          <w:rFonts w:ascii="Times New Roman" w:hAnsi="Times New Roman" w:cs="Times New Roman"/>
        </w:rPr>
      </w:pPr>
    </w:p>
    <w:p w:rsidR="008F2640" w:rsidRPr="008F2640" w:rsidRDefault="008F2640">
      <w:pPr>
        <w:rPr>
          <w:rFonts w:ascii="Times New Roman" w:hAnsi="Times New Roman" w:cs="Times New Roman"/>
        </w:rPr>
      </w:pPr>
    </w:p>
    <w:p w:rsidR="008F2640" w:rsidRPr="008F2640" w:rsidRDefault="008F2640">
      <w:pPr>
        <w:rPr>
          <w:rFonts w:ascii="Times New Roman" w:hAnsi="Times New Roman" w:cs="Times New Roman"/>
        </w:rPr>
      </w:pPr>
    </w:p>
    <w:p w:rsidR="008F2640" w:rsidRPr="008F2640" w:rsidRDefault="008F2640">
      <w:pPr>
        <w:rPr>
          <w:rFonts w:ascii="Times New Roman" w:hAnsi="Times New Roman" w:cs="Times New Roman"/>
        </w:rPr>
      </w:pPr>
    </w:p>
    <w:p w:rsidR="008F2640" w:rsidRPr="008F2640" w:rsidRDefault="008F2640">
      <w:pPr>
        <w:rPr>
          <w:rFonts w:ascii="Times New Roman" w:hAnsi="Times New Roman" w:cs="Times New Roman"/>
        </w:rPr>
      </w:pPr>
    </w:p>
    <w:p w:rsidR="008F2640" w:rsidRPr="008F2640" w:rsidRDefault="008F2640">
      <w:pPr>
        <w:rPr>
          <w:rFonts w:ascii="Times New Roman" w:hAnsi="Times New Roman" w:cs="Times New Roman"/>
        </w:rPr>
      </w:pPr>
    </w:p>
    <w:p w:rsidR="008F2640" w:rsidRPr="008F2640" w:rsidRDefault="008F2640">
      <w:pPr>
        <w:rPr>
          <w:rFonts w:ascii="Times New Roman" w:hAnsi="Times New Roman" w:cs="Times New Roman"/>
        </w:rPr>
      </w:pPr>
    </w:p>
    <w:p w:rsidR="008F2640" w:rsidRPr="008F2640" w:rsidRDefault="008F2640">
      <w:pPr>
        <w:rPr>
          <w:rFonts w:ascii="Times New Roman" w:hAnsi="Times New Roman" w:cs="Times New Roman"/>
        </w:rPr>
      </w:pPr>
    </w:p>
    <w:p w:rsidR="008F2640" w:rsidRPr="008F2640" w:rsidRDefault="008F2640">
      <w:pPr>
        <w:rPr>
          <w:rFonts w:ascii="Times New Roman" w:hAnsi="Times New Roman" w:cs="Times New Roman"/>
        </w:rPr>
      </w:pPr>
    </w:p>
    <w:p w:rsidR="008F2640" w:rsidRPr="008F2640" w:rsidRDefault="008F2640">
      <w:pPr>
        <w:rPr>
          <w:rFonts w:ascii="Times New Roman" w:hAnsi="Times New Roman" w:cs="Times New Roman"/>
        </w:rPr>
      </w:pPr>
    </w:p>
    <w:p w:rsidR="008F2640" w:rsidRPr="008F2640" w:rsidRDefault="008F2640">
      <w:pPr>
        <w:rPr>
          <w:rFonts w:ascii="Times New Roman" w:hAnsi="Times New Roman" w:cs="Times New Roman"/>
        </w:rPr>
      </w:pPr>
    </w:p>
    <w:p w:rsidR="008F2640" w:rsidRPr="008F2640" w:rsidRDefault="008F2640">
      <w:pPr>
        <w:rPr>
          <w:rFonts w:ascii="Times New Roman" w:hAnsi="Times New Roman" w:cs="Times New Roman"/>
        </w:rPr>
      </w:pPr>
    </w:p>
    <w:p w:rsidR="008F2640" w:rsidRPr="008F2640" w:rsidRDefault="008F2640">
      <w:pPr>
        <w:rPr>
          <w:rFonts w:ascii="Times New Roman" w:hAnsi="Times New Roman" w:cs="Times New Roman"/>
        </w:rPr>
      </w:pPr>
    </w:p>
    <w:p w:rsidR="008F2640" w:rsidRPr="008F2640" w:rsidRDefault="008F2640">
      <w:pPr>
        <w:rPr>
          <w:rFonts w:ascii="Times New Roman" w:hAnsi="Times New Roman" w:cs="Times New Roman"/>
        </w:rPr>
      </w:pPr>
    </w:p>
    <w:p w:rsidR="008F2640" w:rsidRPr="008F2640" w:rsidRDefault="008F2640">
      <w:pPr>
        <w:rPr>
          <w:rFonts w:ascii="Times New Roman" w:hAnsi="Times New Roman" w:cs="Times New Roman"/>
        </w:rPr>
      </w:pPr>
    </w:p>
    <w:p w:rsidR="008F2640" w:rsidRPr="008F2640" w:rsidRDefault="008F2640">
      <w:pPr>
        <w:rPr>
          <w:rFonts w:ascii="Times New Roman" w:hAnsi="Times New Roman" w:cs="Times New Roman"/>
        </w:rPr>
      </w:pPr>
    </w:p>
    <w:p w:rsidR="008F2640" w:rsidRPr="008F2640" w:rsidRDefault="008F2640">
      <w:pPr>
        <w:rPr>
          <w:rFonts w:ascii="Times New Roman" w:hAnsi="Times New Roman" w:cs="Times New Roman"/>
        </w:rPr>
      </w:pPr>
    </w:p>
    <w:p w:rsidR="008F2640" w:rsidRPr="008F2640" w:rsidRDefault="008F2640">
      <w:pPr>
        <w:rPr>
          <w:rFonts w:ascii="Times New Roman" w:hAnsi="Times New Roman" w:cs="Times New Roman"/>
        </w:rPr>
      </w:pPr>
    </w:p>
    <w:p w:rsidR="008F2640" w:rsidRPr="008F2640" w:rsidRDefault="008F2640">
      <w:pPr>
        <w:rPr>
          <w:rFonts w:ascii="Times New Roman" w:hAnsi="Times New Roman" w:cs="Times New Roman"/>
        </w:rPr>
      </w:pPr>
    </w:p>
    <w:p w:rsidR="008F2640" w:rsidRPr="008F2640" w:rsidRDefault="008F2640">
      <w:pPr>
        <w:rPr>
          <w:rFonts w:ascii="Times New Roman" w:hAnsi="Times New Roman" w:cs="Times New Roman"/>
        </w:rPr>
      </w:pPr>
    </w:p>
    <w:p w:rsidR="008F2640" w:rsidRPr="008F2640" w:rsidRDefault="008F2640">
      <w:pPr>
        <w:rPr>
          <w:rFonts w:ascii="Times New Roman" w:hAnsi="Times New Roman" w:cs="Times New Roman"/>
        </w:rPr>
      </w:pPr>
    </w:p>
    <w:p w:rsidR="008F2640" w:rsidRDefault="008F2640">
      <w:pPr>
        <w:rPr>
          <w:rFonts w:ascii="Times New Roman" w:hAnsi="Times New Roman" w:cs="Times New Roman"/>
        </w:rPr>
      </w:pPr>
    </w:p>
    <w:p w:rsidR="000D554A" w:rsidRDefault="000D554A">
      <w:pPr>
        <w:rPr>
          <w:rFonts w:ascii="Times New Roman" w:hAnsi="Times New Roman" w:cs="Times New Roman"/>
        </w:rPr>
      </w:pPr>
    </w:p>
    <w:p w:rsidR="000D554A" w:rsidRDefault="000D554A">
      <w:pPr>
        <w:rPr>
          <w:rFonts w:ascii="Times New Roman" w:hAnsi="Times New Roman" w:cs="Times New Roman"/>
        </w:rPr>
      </w:pPr>
    </w:p>
    <w:p w:rsidR="000D554A" w:rsidRDefault="000D554A">
      <w:pPr>
        <w:rPr>
          <w:rFonts w:ascii="Times New Roman" w:hAnsi="Times New Roman" w:cs="Times New Roman"/>
        </w:rPr>
      </w:pPr>
    </w:p>
    <w:p w:rsidR="000D554A" w:rsidRDefault="000D554A">
      <w:pPr>
        <w:rPr>
          <w:rFonts w:ascii="Times New Roman" w:hAnsi="Times New Roman" w:cs="Times New Roman"/>
        </w:rPr>
      </w:pPr>
    </w:p>
    <w:p w:rsidR="000D554A" w:rsidRPr="008F2640" w:rsidRDefault="000D554A">
      <w:pPr>
        <w:rPr>
          <w:rFonts w:ascii="Times New Roman" w:hAnsi="Times New Roman" w:cs="Times New Roman"/>
        </w:rPr>
      </w:pPr>
    </w:p>
    <w:p w:rsidR="008F2640" w:rsidRPr="008F2640" w:rsidRDefault="008F2640">
      <w:pPr>
        <w:rPr>
          <w:rFonts w:ascii="Times New Roman" w:hAnsi="Times New Roman" w:cs="Times New Roman"/>
        </w:rPr>
      </w:pPr>
    </w:p>
    <w:p w:rsidR="008F2640" w:rsidRPr="008F2640" w:rsidRDefault="008F2640">
      <w:pPr>
        <w:rPr>
          <w:rFonts w:ascii="Times New Roman" w:hAnsi="Times New Roman" w:cs="Times New Roman"/>
        </w:rPr>
      </w:pPr>
    </w:p>
    <w:p w:rsidR="008F2640" w:rsidRPr="008F2640" w:rsidRDefault="008F2640">
      <w:pPr>
        <w:rPr>
          <w:rFonts w:ascii="Times New Roman" w:hAnsi="Times New Roman" w:cs="Times New Roman"/>
        </w:rPr>
      </w:pPr>
    </w:p>
    <w:p w:rsidR="008F2640" w:rsidRPr="008F2640" w:rsidRDefault="008F2640">
      <w:pPr>
        <w:rPr>
          <w:rFonts w:ascii="Times New Roman" w:hAnsi="Times New Roman" w:cs="Times New Roman"/>
        </w:rPr>
      </w:pPr>
    </w:p>
    <w:p w:rsidR="008F2640" w:rsidRPr="008F2640" w:rsidRDefault="008F2640">
      <w:pPr>
        <w:rPr>
          <w:rFonts w:ascii="Times New Roman" w:hAnsi="Times New Roman" w:cs="Times New Roman"/>
        </w:rPr>
      </w:pPr>
    </w:p>
    <w:p w:rsidR="000D554A" w:rsidRDefault="000D554A" w:rsidP="000D554A">
      <w:pPr>
        <w:jc w:val="center"/>
        <w:rPr>
          <w:rFonts w:ascii="Times New Roman" w:hAnsi="Times New Roman" w:cs="Times New Roman"/>
          <w:b/>
        </w:rPr>
      </w:pPr>
      <w:r>
        <w:rPr>
          <w:rFonts w:ascii="Times New Roman" w:hAnsi="Times New Roman" w:cs="Times New Roman"/>
          <w:b/>
          <w:bCs/>
          <w:sz w:val="28"/>
          <w:szCs w:val="28"/>
        </w:rPr>
        <w:t xml:space="preserve">ASSIGNMENT NUMBER: </w:t>
      </w:r>
      <w:r>
        <w:rPr>
          <w:rFonts w:ascii="Times New Roman" w:hAnsi="Times New Roman" w:cs="Times New Roman"/>
          <w:sz w:val="28"/>
          <w:szCs w:val="28"/>
        </w:rPr>
        <w:t>Group B - 01</w:t>
      </w:r>
    </w:p>
    <w:p w:rsidR="000D554A" w:rsidRDefault="000D554A" w:rsidP="000D554A">
      <w:pPr>
        <w:tabs>
          <w:tab w:val="left" w:pos="6380"/>
        </w:tabs>
        <w:rPr>
          <w:rFonts w:ascii="Times New Roman" w:hAnsi="Times New Roman" w:cs="Times New Roman"/>
          <w:b/>
        </w:rPr>
      </w:pPr>
      <w:r>
        <w:rPr>
          <w:rFonts w:ascii="Times New Roman" w:hAnsi="Times New Roman" w:cs="Times New Roman"/>
          <w:b/>
        </w:rPr>
        <w:tab/>
      </w:r>
      <w:r>
        <w:rPr>
          <w:rFonts w:ascii="Times New Roman" w:hAnsi="Times New Roman" w:cs="Times New Roman"/>
          <w:b/>
        </w:rPr>
        <w:tab/>
        <w:t xml:space="preserve">Revised On: </w:t>
      </w:r>
      <w:r w:rsidR="000D6826">
        <w:rPr>
          <w:rFonts w:ascii="Times New Roman" w:hAnsi="Times New Roman" w:cs="Times New Roman"/>
          <w:b/>
          <w:bCs/>
        </w:rPr>
        <w:t>16</w:t>
      </w:r>
      <w:r>
        <w:rPr>
          <w:rFonts w:ascii="Times New Roman" w:hAnsi="Times New Roman" w:cs="Times New Roman"/>
          <w:b/>
          <w:bCs/>
        </w:rPr>
        <w:t>/12/201</w:t>
      </w:r>
      <w:r w:rsidR="000D6826">
        <w:rPr>
          <w:rFonts w:ascii="Times New Roman" w:hAnsi="Times New Roman" w:cs="Times New Roman"/>
          <w:b/>
          <w:bCs/>
        </w:rPr>
        <w:t>9</w:t>
      </w:r>
    </w:p>
    <w:tbl>
      <w:tblPr>
        <w:tblW w:w="0" w:type="auto"/>
        <w:tblInd w:w="-15" w:type="dxa"/>
        <w:tblLayout w:type="fixed"/>
        <w:tblLook w:val="0000"/>
      </w:tblPr>
      <w:tblGrid>
        <w:gridCol w:w="2088"/>
        <w:gridCol w:w="7410"/>
      </w:tblGrid>
      <w:tr w:rsidR="000D554A" w:rsidTr="000D6826">
        <w:trPr>
          <w:trHeight w:val="657"/>
        </w:trPr>
        <w:tc>
          <w:tcPr>
            <w:tcW w:w="2088" w:type="dxa"/>
            <w:tcBorders>
              <w:top w:val="single" w:sz="4" w:space="0" w:color="000000"/>
              <w:left w:val="single" w:sz="4" w:space="0" w:color="000000"/>
              <w:bottom w:val="single" w:sz="4" w:space="0" w:color="000000"/>
            </w:tcBorders>
            <w:shd w:val="clear" w:color="auto" w:fill="auto"/>
          </w:tcPr>
          <w:p w:rsidR="000D554A" w:rsidRDefault="000D554A" w:rsidP="000D6826">
            <w:pPr>
              <w:spacing w:after="200"/>
              <w:rPr>
                <w:rFonts w:ascii="Times New Roman" w:hAnsi="Times New Roman" w:cs="Times New Roman"/>
                <w:b/>
                <w:bCs/>
              </w:rPr>
            </w:pPr>
            <w:r>
              <w:rPr>
                <w:rFonts w:ascii="Times New Roman" w:hAnsi="Times New Roman" w:cs="Times New Roman"/>
                <w:b/>
              </w:rPr>
              <w:t>TITLE</w:t>
            </w:r>
          </w:p>
        </w:tc>
        <w:tc>
          <w:tcPr>
            <w:tcW w:w="7410" w:type="dxa"/>
            <w:tcBorders>
              <w:top w:val="single" w:sz="4" w:space="0" w:color="000000"/>
              <w:left w:val="single" w:sz="4" w:space="0" w:color="000000"/>
              <w:bottom w:val="single" w:sz="4" w:space="0" w:color="000000"/>
              <w:right w:val="single" w:sz="4" w:space="0" w:color="000000"/>
            </w:tcBorders>
            <w:shd w:val="clear" w:color="auto" w:fill="auto"/>
          </w:tcPr>
          <w:p w:rsidR="000D554A" w:rsidRDefault="000D554A" w:rsidP="000D6826">
            <w:pPr>
              <w:spacing w:after="200"/>
            </w:pPr>
            <w:r>
              <w:rPr>
                <w:rFonts w:ascii="Times New Roman" w:hAnsi="Times New Roman" w:cs="Times New Roman"/>
                <w:b/>
                <w:bCs/>
              </w:rPr>
              <w:t>Dynamic Link Library</w:t>
            </w:r>
          </w:p>
        </w:tc>
      </w:tr>
      <w:tr w:rsidR="000D554A" w:rsidTr="000D6826">
        <w:trPr>
          <w:trHeight w:val="962"/>
        </w:trPr>
        <w:tc>
          <w:tcPr>
            <w:tcW w:w="2088" w:type="dxa"/>
            <w:tcBorders>
              <w:top w:val="single" w:sz="4" w:space="0" w:color="000000"/>
              <w:left w:val="single" w:sz="4" w:space="0" w:color="000000"/>
              <w:bottom w:val="single" w:sz="4" w:space="0" w:color="000000"/>
            </w:tcBorders>
            <w:shd w:val="clear" w:color="auto" w:fill="auto"/>
          </w:tcPr>
          <w:p w:rsidR="000D554A" w:rsidRDefault="000D554A" w:rsidP="000D6826">
            <w:pPr>
              <w:spacing w:after="200"/>
              <w:rPr>
                <w:sz w:val="23"/>
                <w:szCs w:val="23"/>
              </w:rPr>
            </w:pPr>
            <w:r>
              <w:rPr>
                <w:rFonts w:ascii="Times New Roman" w:hAnsi="Times New Roman" w:cs="Times New Roman"/>
                <w:b/>
              </w:rPr>
              <w:t>PROBLEM STATEMENT /DEFINITION</w:t>
            </w:r>
          </w:p>
        </w:tc>
        <w:tc>
          <w:tcPr>
            <w:tcW w:w="7410" w:type="dxa"/>
            <w:tcBorders>
              <w:top w:val="single" w:sz="4" w:space="0" w:color="000000"/>
              <w:left w:val="single" w:sz="4" w:space="0" w:color="000000"/>
              <w:bottom w:val="single" w:sz="4" w:space="0" w:color="000000"/>
              <w:right w:val="single" w:sz="4" w:space="0" w:color="000000"/>
            </w:tcBorders>
            <w:shd w:val="clear" w:color="auto" w:fill="auto"/>
          </w:tcPr>
          <w:p w:rsidR="000D554A" w:rsidRDefault="000D554A" w:rsidP="000D6826">
            <w:pPr>
              <w:pStyle w:val="Default"/>
            </w:pPr>
            <w:r>
              <w:rPr>
                <w:sz w:val="23"/>
                <w:szCs w:val="23"/>
              </w:rPr>
              <w:t xml:space="preserve">Write a program to create Dynamic Link Library for any mathematical operation and write an application program to test it. (Java Native Interface / Use VB or VC++). </w:t>
            </w:r>
          </w:p>
        </w:tc>
      </w:tr>
      <w:tr w:rsidR="000D554A" w:rsidTr="000D6826">
        <w:trPr>
          <w:trHeight w:val="1250"/>
        </w:trPr>
        <w:tc>
          <w:tcPr>
            <w:tcW w:w="2088" w:type="dxa"/>
            <w:tcBorders>
              <w:top w:val="single" w:sz="4" w:space="0" w:color="000000"/>
              <w:left w:val="single" w:sz="4" w:space="0" w:color="000000"/>
              <w:bottom w:val="single" w:sz="4" w:space="0" w:color="000000"/>
            </w:tcBorders>
            <w:shd w:val="clear" w:color="auto" w:fill="auto"/>
          </w:tcPr>
          <w:p w:rsidR="000D554A" w:rsidRDefault="000D554A" w:rsidP="000D6826">
            <w:pPr>
              <w:rPr>
                <w:rFonts w:ascii="Times New Roman" w:hAnsi="Times New Roman" w:cs="Times New Roman"/>
                <w:b/>
              </w:rPr>
            </w:pPr>
            <w:r>
              <w:rPr>
                <w:rFonts w:ascii="Times New Roman" w:hAnsi="Times New Roman" w:cs="Times New Roman"/>
                <w:b/>
              </w:rPr>
              <w:t>OBJECTIVE</w:t>
            </w:r>
          </w:p>
          <w:p w:rsidR="000D554A" w:rsidRDefault="000D554A" w:rsidP="000D6826">
            <w:pPr>
              <w:spacing w:after="200"/>
              <w:rPr>
                <w:rFonts w:ascii="Times New Roman" w:hAnsi="Times New Roman" w:cs="Times New Roman"/>
                <w:b/>
              </w:rPr>
            </w:pPr>
          </w:p>
        </w:tc>
        <w:tc>
          <w:tcPr>
            <w:tcW w:w="7410" w:type="dxa"/>
            <w:tcBorders>
              <w:top w:val="single" w:sz="4" w:space="0" w:color="000000"/>
              <w:left w:val="single" w:sz="4" w:space="0" w:color="000000"/>
              <w:bottom w:val="single" w:sz="4" w:space="0" w:color="000000"/>
              <w:right w:val="single" w:sz="4" w:space="0" w:color="000000"/>
            </w:tcBorders>
            <w:shd w:val="clear" w:color="auto" w:fill="auto"/>
          </w:tcPr>
          <w:p w:rsidR="000D554A" w:rsidRDefault="000D554A" w:rsidP="000D554A">
            <w:pPr>
              <w:pStyle w:val="ListParagraph"/>
              <w:numPr>
                <w:ilvl w:val="0"/>
                <w:numId w:val="3"/>
              </w:numPr>
              <w:tabs>
                <w:tab w:val="left" w:pos="1240"/>
                <w:tab w:val="left" w:pos="1241"/>
              </w:tabs>
              <w:suppressAutoHyphens w:val="0"/>
              <w:autoSpaceDE w:val="0"/>
              <w:spacing w:after="0" w:line="274" w:lineRule="exact"/>
              <w:ind w:left="720"/>
              <w:rPr>
                <w:rFonts w:ascii="Times New Roman" w:hAnsi="Times New Roman" w:cs="Times New Roman"/>
                <w:color w:val="000000"/>
                <w:sz w:val="23"/>
                <w:szCs w:val="23"/>
                <w:lang w:eastAsia="en-US"/>
              </w:rPr>
            </w:pPr>
            <w:r>
              <w:rPr>
                <w:rFonts w:ascii="Times New Roman" w:hAnsi="Times New Roman" w:cs="Times New Roman"/>
                <w:color w:val="000000"/>
                <w:sz w:val="23"/>
                <w:szCs w:val="23"/>
                <w:lang w:eastAsia="en-US"/>
              </w:rPr>
              <w:t>To understand Dynamic Link Libraries Concepts</w:t>
            </w:r>
          </w:p>
          <w:p w:rsidR="000D554A" w:rsidRDefault="000D554A" w:rsidP="000D554A">
            <w:pPr>
              <w:pStyle w:val="ListParagraph"/>
              <w:numPr>
                <w:ilvl w:val="0"/>
                <w:numId w:val="3"/>
              </w:numPr>
              <w:tabs>
                <w:tab w:val="left" w:pos="1240"/>
                <w:tab w:val="left" w:pos="1241"/>
              </w:tabs>
              <w:suppressAutoHyphens w:val="0"/>
              <w:autoSpaceDE w:val="0"/>
              <w:spacing w:after="0"/>
              <w:ind w:left="720"/>
              <w:rPr>
                <w:rFonts w:ascii="Times New Roman" w:hAnsi="Times New Roman" w:cs="Times New Roman"/>
                <w:color w:val="000000"/>
                <w:sz w:val="23"/>
                <w:szCs w:val="23"/>
                <w:lang w:eastAsia="en-US"/>
              </w:rPr>
            </w:pPr>
            <w:r>
              <w:rPr>
                <w:rFonts w:ascii="Times New Roman" w:hAnsi="Times New Roman" w:cs="Times New Roman"/>
                <w:color w:val="000000"/>
                <w:sz w:val="23"/>
                <w:szCs w:val="23"/>
                <w:lang w:eastAsia="en-US"/>
              </w:rPr>
              <w:t>To implement dynamic link library concepts</w:t>
            </w:r>
          </w:p>
          <w:p w:rsidR="000D554A" w:rsidRDefault="000D554A" w:rsidP="000D554A">
            <w:pPr>
              <w:pStyle w:val="ListParagraph"/>
              <w:numPr>
                <w:ilvl w:val="0"/>
                <w:numId w:val="3"/>
              </w:numPr>
              <w:tabs>
                <w:tab w:val="left" w:pos="1240"/>
                <w:tab w:val="left" w:pos="1241"/>
              </w:tabs>
              <w:suppressAutoHyphens w:val="0"/>
              <w:autoSpaceDE w:val="0"/>
              <w:spacing w:after="0"/>
              <w:ind w:left="720"/>
            </w:pPr>
            <w:r>
              <w:rPr>
                <w:rFonts w:ascii="Times New Roman" w:hAnsi="Times New Roman" w:cs="Times New Roman"/>
                <w:color w:val="000000"/>
                <w:sz w:val="23"/>
                <w:szCs w:val="23"/>
                <w:lang w:eastAsia="en-US"/>
              </w:rPr>
              <w:t>To study about Visual Basic</w:t>
            </w:r>
          </w:p>
          <w:p w:rsidR="000D554A" w:rsidRDefault="000D554A" w:rsidP="000D6826">
            <w:pPr>
              <w:autoSpaceDE w:val="0"/>
            </w:pPr>
          </w:p>
        </w:tc>
      </w:tr>
      <w:tr w:rsidR="000D554A" w:rsidTr="000D6826">
        <w:trPr>
          <w:trHeight w:val="557"/>
        </w:trPr>
        <w:tc>
          <w:tcPr>
            <w:tcW w:w="2088" w:type="dxa"/>
            <w:tcBorders>
              <w:top w:val="single" w:sz="4" w:space="0" w:color="000000"/>
              <w:left w:val="single" w:sz="4" w:space="0" w:color="000000"/>
              <w:bottom w:val="single" w:sz="4" w:space="0" w:color="000000"/>
            </w:tcBorders>
            <w:shd w:val="clear" w:color="auto" w:fill="auto"/>
          </w:tcPr>
          <w:p w:rsidR="000D554A" w:rsidRDefault="000D554A" w:rsidP="000D6826">
            <w:pPr>
              <w:spacing w:after="200"/>
              <w:rPr>
                <w:rFonts w:ascii="Times New Roman" w:hAnsi="Times New Roman" w:cs="Times New Roman"/>
                <w:bCs/>
              </w:rPr>
            </w:pPr>
            <w:r>
              <w:rPr>
                <w:rFonts w:ascii="Times New Roman" w:hAnsi="Times New Roman" w:cs="Times New Roman"/>
                <w:b/>
              </w:rPr>
              <w:t>S/W PACKAGES AND HARDWARE APPARATUS USED</w:t>
            </w:r>
          </w:p>
        </w:tc>
        <w:tc>
          <w:tcPr>
            <w:tcW w:w="7410" w:type="dxa"/>
            <w:tcBorders>
              <w:top w:val="single" w:sz="4" w:space="0" w:color="000000"/>
              <w:left w:val="single" w:sz="4" w:space="0" w:color="000000"/>
              <w:bottom w:val="single" w:sz="4" w:space="0" w:color="000000"/>
              <w:right w:val="single" w:sz="4" w:space="0" w:color="000000"/>
            </w:tcBorders>
            <w:shd w:val="clear" w:color="auto" w:fill="auto"/>
          </w:tcPr>
          <w:p w:rsidR="000D554A" w:rsidRDefault="000D554A" w:rsidP="000D6826">
            <w:pPr>
              <w:jc w:val="both"/>
              <w:rPr>
                <w:rFonts w:ascii="Times New Roman" w:hAnsi="Times New Roman" w:cs="Times New Roman"/>
                <w:bCs/>
              </w:rPr>
            </w:pPr>
            <w:r>
              <w:rPr>
                <w:rFonts w:ascii="Times New Roman" w:hAnsi="Times New Roman" w:cs="Times New Roman"/>
                <w:bCs/>
              </w:rPr>
              <w:t>64-bit open source Linux (Fedora 20)</w:t>
            </w:r>
          </w:p>
          <w:p w:rsidR="000D554A" w:rsidRDefault="000D554A" w:rsidP="000D6826">
            <w:pPr>
              <w:jc w:val="both"/>
              <w:rPr>
                <w:rFonts w:ascii="Times New Roman" w:hAnsi="Times New Roman" w:cs="Times New Roman"/>
                <w:bCs/>
              </w:rPr>
            </w:pPr>
            <w:r>
              <w:rPr>
                <w:rFonts w:ascii="Times New Roman" w:hAnsi="Times New Roman" w:cs="Times New Roman"/>
                <w:bCs/>
              </w:rPr>
              <w:t>Eclipse IDE, JAVA</w:t>
            </w:r>
          </w:p>
          <w:p w:rsidR="000D554A" w:rsidRDefault="000D554A" w:rsidP="000D6826">
            <w:pPr>
              <w:spacing w:after="200"/>
              <w:jc w:val="both"/>
            </w:pPr>
            <w:r>
              <w:rPr>
                <w:rFonts w:ascii="Times New Roman" w:hAnsi="Times New Roman" w:cs="Times New Roman"/>
                <w:bCs/>
              </w:rPr>
              <w:t>I3 and I5 machines</w:t>
            </w:r>
          </w:p>
        </w:tc>
      </w:tr>
      <w:tr w:rsidR="000D554A" w:rsidTr="000D6826">
        <w:trPr>
          <w:trHeight w:val="1032"/>
        </w:trPr>
        <w:tc>
          <w:tcPr>
            <w:tcW w:w="2088" w:type="dxa"/>
            <w:tcBorders>
              <w:top w:val="single" w:sz="4" w:space="0" w:color="000000"/>
              <w:left w:val="single" w:sz="4" w:space="0" w:color="000000"/>
              <w:bottom w:val="single" w:sz="4" w:space="0" w:color="000000"/>
            </w:tcBorders>
            <w:shd w:val="clear" w:color="auto" w:fill="auto"/>
          </w:tcPr>
          <w:p w:rsidR="000D554A" w:rsidRDefault="000D554A" w:rsidP="000D6826">
            <w:pPr>
              <w:spacing w:after="200"/>
              <w:rPr>
                <w:rFonts w:ascii="Times New Roman" w:hAnsi="Times New Roman" w:cs="Times New Roman"/>
                <w:color w:val="000000"/>
              </w:rPr>
            </w:pPr>
            <w:r>
              <w:rPr>
                <w:rFonts w:ascii="Times New Roman" w:hAnsi="Times New Roman" w:cs="Times New Roman"/>
                <w:b/>
              </w:rPr>
              <w:t>REFERENCES</w:t>
            </w:r>
          </w:p>
        </w:tc>
        <w:tc>
          <w:tcPr>
            <w:tcW w:w="7410" w:type="dxa"/>
            <w:tcBorders>
              <w:top w:val="single" w:sz="4" w:space="0" w:color="000000"/>
              <w:left w:val="single" w:sz="4" w:space="0" w:color="000000"/>
              <w:bottom w:val="single" w:sz="4" w:space="0" w:color="000000"/>
              <w:right w:val="single" w:sz="4" w:space="0" w:color="000000"/>
            </w:tcBorders>
            <w:shd w:val="clear" w:color="auto" w:fill="auto"/>
          </w:tcPr>
          <w:p w:rsidR="000D554A" w:rsidRDefault="000D554A" w:rsidP="000D6826">
            <w:pPr>
              <w:shd w:val="clear" w:color="auto" w:fill="FFFFFF"/>
              <w:rPr>
                <w:rFonts w:ascii="Times New Roman" w:hAnsi="Times New Roman" w:cs="Times New Roman"/>
              </w:rPr>
            </w:pPr>
            <w:r>
              <w:rPr>
                <w:rFonts w:ascii="Times New Roman" w:hAnsi="Times New Roman" w:cs="Times New Roman"/>
                <w:color w:val="000000"/>
              </w:rPr>
              <w:t xml:space="preserve">1. </w:t>
            </w:r>
            <w:proofErr w:type="spellStart"/>
            <w:r>
              <w:rPr>
                <w:rFonts w:ascii="Times New Roman" w:hAnsi="Times New Roman" w:cs="Times New Roman"/>
                <w:color w:val="000000"/>
              </w:rPr>
              <w:t>Dhamdhere</w:t>
            </w:r>
            <w:proofErr w:type="spellEnd"/>
            <w:r>
              <w:rPr>
                <w:rFonts w:ascii="Times New Roman" w:hAnsi="Times New Roman" w:cs="Times New Roman"/>
                <w:color w:val="000000"/>
              </w:rPr>
              <w:t xml:space="preserve"> D., "Systems Programming and Operating Systems", 2nd Edition, McGraw Hill</w:t>
            </w:r>
          </w:p>
          <w:p w:rsidR="000D554A" w:rsidRDefault="000D554A" w:rsidP="000D6826">
            <w:pPr>
              <w:shd w:val="clear" w:color="auto" w:fill="FFFFFF"/>
              <w:spacing w:after="200"/>
            </w:pPr>
            <w:r>
              <w:rPr>
                <w:rFonts w:ascii="Times New Roman" w:hAnsi="Times New Roman" w:cs="Times New Roman"/>
              </w:rPr>
              <w:t xml:space="preserve">2. Paul </w:t>
            </w:r>
            <w:proofErr w:type="spellStart"/>
            <w:r>
              <w:rPr>
                <w:rFonts w:ascii="Times New Roman" w:hAnsi="Times New Roman" w:cs="Times New Roman"/>
              </w:rPr>
              <w:t>Gries</w:t>
            </w:r>
            <w:proofErr w:type="spellEnd"/>
            <w:r>
              <w:rPr>
                <w:rFonts w:ascii="Times New Roman" w:hAnsi="Times New Roman" w:cs="Times New Roman"/>
              </w:rPr>
              <w:t xml:space="preserve"> Jennifer </w:t>
            </w:r>
            <w:proofErr w:type="spellStart"/>
            <w:r>
              <w:rPr>
                <w:rFonts w:ascii="Times New Roman" w:hAnsi="Times New Roman" w:cs="Times New Roman"/>
              </w:rPr>
              <w:t>Campbll</w:t>
            </w:r>
            <w:proofErr w:type="spellEnd"/>
            <w:r>
              <w:rPr>
                <w:rFonts w:ascii="Times New Roman" w:hAnsi="Times New Roman" w:cs="Times New Roman"/>
              </w:rPr>
              <w:t xml:space="preserve">, Jason </w:t>
            </w:r>
            <w:proofErr w:type="spellStart"/>
            <w:r>
              <w:rPr>
                <w:rFonts w:ascii="Times New Roman" w:hAnsi="Times New Roman" w:cs="Times New Roman"/>
              </w:rPr>
              <w:t>Montojo</w:t>
            </w:r>
            <w:proofErr w:type="spellEnd"/>
            <w:r>
              <w:rPr>
                <w:rFonts w:ascii="Times New Roman" w:hAnsi="Times New Roman" w:cs="Times New Roman"/>
              </w:rPr>
              <w:t>, “Practical Programming”, 2</w:t>
            </w:r>
            <w:r>
              <w:rPr>
                <w:rFonts w:ascii="Times New Roman" w:hAnsi="Times New Roman" w:cs="Times New Roman"/>
                <w:vertAlign w:val="superscript"/>
              </w:rPr>
              <w:t>nd</w:t>
            </w:r>
            <w:r>
              <w:rPr>
                <w:rFonts w:ascii="Times New Roman" w:hAnsi="Times New Roman" w:cs="Times New Roman"/>
              </w:rPr>
              <w:t xml:space="preserve"> Edition, SPD</w:t>
            </w:r>
          </w:p>
        </w:tc>
      </w:tr>
      <w:tr w:rsidR="000D554A" w:rsidTr="000D6826">
        <w:trPr>
          <w:trHeight w:val="641"/>
        </w:trPr>
        <w:tc>
          <w:tcPr>
            <w:tcW w:w="2088" w:type="dxa"/>
            <w:tcBorders>
              <w:top w:val="single" w:sz="4" w:space="0" w:color="000000"/>
              <w:left w:val="single" w:sz="4" w:space="0" w:color="000000"/>
              <w:bottom w:val="single" w:sz="4" w:space="0" w:color="000000"/>
            </w:tcBorders>
            <w:shd w:val="clear" w:color="auto" w:fill="auto"/>
          </w:tcPr>
          <w:p w:rsidR="000D554A" w:rsidRDefault="000D554A" w:rsidP="000D6826">
            <w:pPr>
              <w:spacing w:after="200"/>
              <w:rPr>
                <w:rFonts w:ascii="Times New Roman" w:hAnsi="Times New Roman" w:cs="Times New Roman"/>
                <w:bCs/>
              </w:rPr>
            </w:pPr>
            <w:r>
              <w:rPr>
                <w:rFonts w:ascii="Times New Roman" w:hAnsi="Times New Roman" w:cs="Times New Roman"/>
                <w:b/>
              </w:rPr>
              <w:t>STEPS</w:t>
            </w:r>
          </w:p>
        </w:tc>
        <w:tc>
          <w:tcPr>
            <w:tcW w:w="7410" w:type="dxa"/>
            <w:tcBorders>
              <w:top w:val="single" w:sz="4" w:space="0" w:color="000000"/>
              <w:left w:val="single" w:sz="4" w:space="0" w:color="000000"/>
              <w:bottom w:val="single" w:sz="4" w:space="0" w:color="000000"/>
              <w:right w:val="single" w:sz="4" w:space="0" w:color="000000"/>
            </w:tcBorders>
            <w:shd w:val="clear" w:color="auto" w:fill="auto"/>
          </w:tcPr>
          <w:p w:rsidR="000D554A" w:rsidRDefault="000D554A" w:rsidP="000D6826">
            <w:pPr>
              <w:spacing w:after="200"/>
            </w:pPr>
            <w:r>
              <w:rPr>
                <w:rFonts w:ascii="Times New Roman" w:hAnsi="Times New Roman" w:cs="Times New Roman"/>
                <w:bCs/>
              </w:rPr>
              <w:t>Refer to details</w:t>
            </w:r>
          </w:p>
        </w:tc>
      </w:tr>
      <w:tr w:rsidR="000D554A" w:rsidTr="000D6826">
        <w:trPr>
          <w:trHeight w:val="641"/>
        </w:trPr>
        <w:tc>
          <w:tcPr>
            <w:tcW w:w="2088" w:type="dxa"/>
            <w:tcBorders>
              <w:top w:val="single" w:sz="4" w:space="0" w:color="000000"/>
              <w:left w:val="single" w:sz="4" w:space="0" w:color="000000"/>
              <w:bottom w:val="single" w:sz="4" w:space="0" w:color="000000"/>
            </w:tcBorders>
            <w:shd w:val="clear" w:color="auto" w:fill="auto"/>
          </w:tcPr>
          <w:p w:rsidR="000D554A" w:rsidRDefault="000D554A" w:rsidP="000D6826">
            <w:pPr>
              <w:rPr>
                <w:rFonts w:ascii="Times New Roman" w:hAnsi="Times New Roman" w:cs="Times New Roman"/>
                <w:b/>
              </w:rPr>
            </w:pPr>
            <w:r>
              <w:rPr>
                <w:rFonts w:ascii="Times New Roman" w:hAnsi="Times New Roman" w:cs="Times New Roman"/>
                <w:b/>
              </w:rPr>
              <w:t>INSTRUCTIONS FOR</w:t>
            </w:r>
          </w:p>
          <w:p w:rsidR="000D554A" w:rsidRDefault="000D554A" w:rsidP="000D6826">
            <w:pPr>
              <w:spacing w:after="200"/>
              <w:rPr>
                <w:rFonts w:ascii="Times New Roman" w:hAnsi="Times New Roman" w:cs="Times New Roman"/>
                <w:b/>
                <w:bCs/>
              </w:rPr>
            </w:pPr>
            <w:r>
              <w:rPr>
                <w:rFonts w:ascii="Times New Roman" w:hAnsi="Times New Roman" w:cs="Times New Roman"/>
                <w:b/>
              </w:rPr>
              <w:t>WRITING JOURNAL</w:t>
            </w:r>
          </w:p>
        </w:tc>
        <w:tc>
          <w:tcPr>
            <w:tcW w:w="7410" w:type="dxa"/>
            <w:tcBorders>
              <w:top w:val="single" w:sz="4" w:space="0" w:color="000000"/>
              <w:left w:val="single" w:sz="4" w:space="0" w:color="000000"/>
              <w:bottom w:val="single" w:sz="4" w:space="0" w:color="000000"/>
              <w:right w:val="single" w:sz="4" w:space="0" w:color="000000"/>
            </w:tcBorders>
            <w:shd w:val="clear" w:color="auto" w:fill="auto"/>
          </w:tcPr>
          <w:p w:rsidR="000D554A" w:rsidRDefault="000D554A" w:rsidP="000D6826">
            <w:pPr>
              <w:rPr>
                <w:rFonts w:ascii="Times New Roman" w:hAnsi="Times New Roman" w:cs="Times New Roman"/>
                <w:bCs/>
              </w:rPr>
            </w:pPr>
            <w:r>
              <w:rPr>
                <w:rFonts w:ascii="Times New Roman" w:hAnsi="Times New Roman" w:cs="Times New Roman"/>
                <w:b/>
                <w:bCs/>
              </w:rPr>
              <w:t>Handwritten write-up as follows :</w:t>
            </w:r>
          </w:p>
          <w:p w:rsidR="000D554A" w:rsidRDefault="000D554A" w:rsidP="000D554A">
            <w:pPr>
              <w:widowControl/>
              <w:numPr>
                <w:ilvl w:val="0"/>
                <w:numId w:val="4"/>
              </w:numPr>
              <w:tabs>
                <w:tab w:val="clear" w:pos="0"/>
                <w:tab w:val="num" w:pos="720"/>
              </w:tabs>
              <w:rPr>
                <w:rFonts w:ascii="Times New Roman" w:hAnsi="Times New Roman" w:cs="Times New Roman"/>
                <w:bCs/>
              </w:rPr>
            </w:pPr>
            <w:r>
              <w:rPr>
                <w:rFonts w:ascii="Times New Roman" w:hAnsi="Times New Roman" w:cs="Times New Roman"/>
                <w:bCs/>
              </w:rPr>
              <w:t>Title</w:t>
            </w:r>
          </w:p>
          <w:p w:rsidR="000D554A" w:rsidRDefault="000D554A" w:rsidP="000D554A">
            <w:pPr>
              <w:widowControl/>
              <w:numPr>
                <w:ilvl w:val="0"/>
                <w:numId w:val="4"/>
              </w:numPr>
              <w:tabs>
                <w:tab w:val="clear" w:pos="0"/>
                <w:tab w:val="num" w:pos="720"/>
              </w:tabs>
              <w:rPr>
                <w:rFonts w:ascii="Times New Roman" w:hAnsi="Times New Roman" w:cs="Times New Roman"/>
                <w:bCs/>
              </w:rPr>
            </w:pPr>
            <w:r>
              <w:rPr>
                <w:rFonts w:ascii="Times New Roman" w:hAnsi="Times New Roman" w:cs="Times New Roman"/>
                <w:bCs/>
              </w:rPr>
              <w:t>Objectives</w:t>
            </w:r>
          </w:p>
          <w:p w:rsidR="000D554A" w:rsidRDefault="000D554A" w:rsidP="000D554A">
            <w:pPr>
              <w:widowControl/>
              <w:numPr>
                <w:ilvl w:val="0"/>
                <w:numId w:val="4"/>
              </w:numPr>
              <w:tabs>
                <w:tab w:val="clear" w:pos="0"/>
                <w:tab w:val="num" w:pos="720"/>
              </w:tabs>
              <w:rPr>
                <w:rFonts w:ascii="Times New Roman" w:hAnsi="Times New Roman" w:cs="Times New Roman"/>
                <w:bCs/>
              </w:rPr>
            </w:pPr>
            <w:r>
              <w:rPr>
                <w:rFonts w:ascii="Times New Roman" w:hAnsi="Times New Roman" w:cs="Times New Roman"/>
                <w:bCs/>
              </w:rPr>
              <w:t>Problem statement</w:t>
            </w:r>
          </w:p>
          <w:p w:rsidR="000D554A" w:rsidRDefault="000D554A" w:rsidP="000D554A">
            <w:pPr>
              <w:widowControl/>
              <w:numPr>
                <w:ilvl w:val="0"/>
                <w:numId w:val="4"/>
              </w:numPr>
              <w:tabs>
                <w:tab w:val="clear" w:pos="0"/>
                <w:tab w:val="num" w:pos="720"/>
              </w:tabs>
              <w:rPr>
                <w:rFonts w:ascii="Times New Roman" w:hAnsi="Times New Roman" w:cs="Times New Roman"/>
                <w:bCs/>
              </w:rPr>
            </w:pPr>
            <w:r>
              <w:rPr>
                <w:rFonts w:ascii="Times New Roman" w:hAnsi="Times New Roman" w:cs="Times New Roman"/>
                <w:bCs/>
              </w:rPr>
              <w:t>Outcomes</w:t>
            </w:r>
          </w:p>
          <w:p w:rsidR="000D554A" w:rsidRDefault="000D554A" w:rsidP="000D554A">
            <w:pPr>
              <w:widowControl/>
              <w:numPr>
                <w:ilvl w:val="0"/>
                <w:numId w:val="4"/>
              </w:numPr>
              <w:tabs>
                <w:tab w:val="clear" w:pos="0"/>
                <w:tab w:val="num" w:pos="720"/>
              </w:tabs>
              <w:rPr>
                <w:rFonts w:ascii="Times New Roman" w:hAnsi="Times New Roman" w:cs="Times New Roman"/>
                <w:bCs/>
              </w:rPr>
            </w:pPr>
            <w:r>
              <w:rPr>
                <w:rFonts w:ascii="Times New Roman" w:hAnsi="Times New Roman" w:cs="Times New Roman"/>
                <w:bCs/>
              </w:rPr>
              <w:t>Software and hardware requirements</w:t>
            </w:r>
          </w:p>
          <w:p w:rsidR="000D554A" w:rsidRDefault="000D554A" w:rsidP="000D554A">
            <w:pPr>
              <w:widowControl/>
              <w:numPr>
                <w:ilvl w:val="0"/>
                <w:numId w:val="4"/>
              </w:numPr>
              <w:tabs>
                <w:tab w:val="clear" w:pos="0"/>
                <w:tab w:val="num" w:pos="720"/>
              </w:tabs>
              <w:rPr>
                <w:rFonts w:ascii="Times New Roman" w:hAnsi="Times New Roman" w:cs="Times New Roman"/>
                <w:bCs/>
              </w:rPr>
            </w:pPr>
            <w:r>
              <w:rPr>
                <w:rFonts w:ascii="Times New Roman" w:hAnsi="Times New Roman" w:cs="Times New Roman"/>
                <w:bCs/>
              </w:rPr>
              <w:t>Date of completion</w:t>
            </w:r>
          </w:p>
          <w:p w:rsidR="000D554A" w:rsidRDefault="000D554A" w:rsidP="000D554A">
            <w:pPr>
              <w:widowControl/>
              <w:numPr>
                <w:ilvl w:val="0"/>
                <w:numId w:val="4"/>
              </w:numPr>
              <w:tabs>
                <w:tab w:val="clear" w:pos="0"/>
                <w:tab w:val="num" w:pos="720"/>
              </w:tabs>
              <w:rPr>
                <w:rFonts w:ascii="Times New Roman" w:hAnsi="Times New Roman" w:cs="Times New Roman"/>
                <w:bCs/>
              </w:rPr>
            </w:pPr>
            <w:r>
              <w:rPr>
                <w:rFonts w:ascii="Times New Roman" w:hAnsi="Times New Roman" w:cs="Times New Roman"/>
                <w:bCs/>
              </w:rPr>
              <w:t>Theory – Concept in brief</w:t>
            </w:r>
          </w:p>
          <w:p w:rsidR="000D554A" w:rsidRDefault="000D554A" w:rsidP="000D554A">
            <w:pPr>
              <w:widowControl/>
              <w:numPr>
                <w:ilvl w:val="0"/>
                <w:numId w:val="4"/>
              </w:numPr>
              <w:tabs>
                <w:tab w:val="clear" w:pos="0"/>
                <w:tab w:val="num" w:pos="720"/>
              </w:tabs>
              <w:rPr>
                <w:rFonts w:ascii="Times New Roman" w:hAnsi="Times New Roman" w:cs="Times New Roman"/>
                <w:bCs/>
              </w:rPr>
            </w:pPr>
            <w:r>
              <w:rPr>
                <w:rFonts w:ascii="Times New Roman" w:hAnsi="Times New Roman" w:cs="Times New Roman"/>
                <w:bCs/>
              </w:rPr>
              <w:t>Algorithm</w:t>
            </w:r>
          </w:p>
          <w:p w:rsidR="000D554A" w:rsidRDefault="000D554A" w:rsidP="000D554A">
            <w:pPr>
              <w:widowControl/>
              <w:numPr>
                <w:ilvl w:val="0"/>
                <w:numId w:val="4"/>
              </w:numPr>
              <w:tabs>
                <w:tab w:val="clear" w:pos="0"/>
                <w:tab w:val="num" w:pos="720"/>
              </w:tabs>
              <w:rPr>
                <w:rFonts w:ascii="Times New Roman" w:hAnsi="Times New Roman" w:cs="Times New Roman"/>
                <w:bCs/>
              </w:rPr>
            </w:pPr>
            <w:r>
              <w:rPr>
                <w:rFonts w:ascii="Times New Roman" w:hAnsi="Times New Roman" w:cs="Times New Roman"/>
                <w:bCs/>
              </w:rPr>
              <w:t>Flowchart</w:t>
            </w:r>
          </w:p>
          <w:p w:rsidR="000D554A" w:rsidRDefault="000D554A" w:rsidP="000D554A">
            <w:pPr>
              <w:widowControl/>
              <w:numPr>
                <w:ilvl w:val="0"/>
                <w:numId w:val="4"/>
              </w:numPr>
              <w:tabs>
                <w:tab w:val="clear" w:pos="0"/>
                <w:tab w:val="num" w:pos="720"/>
              </w:tabs>
              <w:rPr>
                <w:rFonts w:ascii="Times New Roman" w:hAnsi="Times New Roman" w:cs="Times New Roman"/>
                <w:bCs/>
              </w:rPr>
            </w:pPr>
            <w:r>
              <w:rPr>
                <w:rFonts w:ascii="Times New Roman" w:hAnsi="Times New Roman" w:cs="Times New Roman"/>
                <w:bCs/>
              </w:rPr>
              <w:t>Design</w:t>
            </w:r>
          </w:p>
          <w:p w:rsidR="000D554A" w:rsidRDefault="000D554A" w:rsidP="000D554A">
            <w:pPr>
              <w:widowControl/>
              <w:numPr>
                <w:ilvl w:val="0"/>
                <w:numId w:val="4"/>
              </w:numPr>
              <w:tabs>
                <w:tab w:val="clear" w:pos="0"/>
                <w:tab w:val="num" w:pos="720"/>
              </w:tabs>
              <w:rPr>
                <w:rFonts w:ascii="Times New Roman" w:hAnsi="Times New Roman" w:cs="Times New Roman"/>
                <w:bCs/>
              </w:rPr>
            </w:pPr>
            <w:r>
              <w:rPr>
                <w:rFonts w:ascii="Times New Roman" w:hAnsi="Times New Roman" w:cs="Times New Roman"/>
                <w:bCs/>
              </w:rPr>
              <w:t>Test cases</w:t>
            </w:r>
          </w:p>
          <w:p w:rsidR="000D554A" w:rsidRDefault="000D554A" w:rsidP="000D554A">
            <w:pPr>
              <w:widowControl/>
              <w:numPr>
                <w:ilvl w:val="0"/>
                <w:numId w:val="4"/>
              </w:numPr>
              <w:tabs>
                <w:tab w:val="clear" w:pos="0"/>
                <w:tab w:val="num" w:pos="720"/>
              </w:tabs>
              <w:rPr>
                <w:rFonts w:ascii="Times New Roman" w:hAnsi="Times New Roman" w:cs="Times New Roman"/>
                <w:bCs/>
              </w:rPr>
            </w:pPr>
            <w:r>
              <w:rPr>
                <w:rFonts w:ascii="Times New Roman" w:hAnsi="Times New Roman" w:cs="Times New Roman"/>
                <w:bCs/>
              </w:rPr>
              <w:t>Conclusion/Analysis</w:t>
            </w:r>
          </w:p>
          <w:p w:rsidR="000D554A" w:rsidRDefault="000D554A" w:rsidP="000D6826">
            <w:pPr>
              <w:rPr>
                <w:rFonts w:ascii="Times New Roman" w:hAnsi="Times New Roman" w:cs="Times New Roman"/>
                <w:bCs/>
              </w:rPr>
            </w:pPr>
          </w:p>
          <w:p w:rsidR="000D554A" w:rsidRDefault="000D554A" w:rsidP="000D6826">
            <w:pPr>
              <w:rPr>
                <w:rFonts w:ascii="Times New Roman" w:hAnsi="Times New Roman" w:cs="Times New Roman"/>
                <w:b/>
                <w:bCs/>
              </w:rPr>
            </w:pPr>
            <w:r>
              <w:rPr>
                <w:rFonts w:ascii="Times New Roman" w:hAnsi="Times New Roman" w:cs="Times New Roman"/>
                <w:b/>
                <w:bCs/>
              </w:rPr>
              <w:t>Soft copy as follows :</w:t>
            </w:r>
          </w:p>
          <w:p w:rsidR="000D554A" w:rsidRDefault="000D554A" w:rsidP="000D6826">
            <w:r>
              <w:rPr>
                <w:rFonts w:ascii="Times New Roman" w:hAnsi="Times New Roman" w:cs="Times New Roman"/>
                <w:b/>
                <w:bCs/>
              </w:rPr>
              <w:t xml:space="preserve"> </w:t>
            </w:r>
            <w:r>
              <w:rPr>
                <w:rFonts w:ascii="Times New Roman" w:hAnsi="Times New Roman" w:cs="Times New Roman"/>
                <w:bCs/>
              </w:rPr>
              <w:t>Program codes with sample output of all performed assignments are to be submitted as soft copy</w:t>
            </w:r>
          </w:p>
        </w:tc>
      </w:tr>
    </w:tbl>
    <w:p w:rsidR="000D554A" w:rsidRDefault="000D554A" w:rsidP="000D554A">
      <w:pPr>
        <w:tabs>
          <w:tab w:val="left" w:pos="900"/>
        </w:tabs>
        <w:jc w:val="center"/>
        <w:rPr>
          <w:rFonts w:ascii="Times New Roman" w:hAnsi="Times New Roman" w:cs="Times New Roman"/>
          <w:b/>
          <w:bCs/>
          <w:sz w:val="28"/>
          <w:szCs w:val="28"/>
        </w:rPr>
      </w:pPr>
    </w:p>
    <w:p w:rsidR="00E56FD1" w:rsidRDefault="00E56FD1" w:rsidP="000D554A">
      <w:pPr>
        <w:rPr>
          <w:rFonts w:ascii="Times New Roman" w:hAnsi="Times New Roman" w:cs="Times New Roman"/>
          <w:b/>
          <w:bCs/>
        </w:rPr>
      </w:pPr>
    </w:p>
    <w:p w:rsidR="00E56FD1" w:rsidRDefault="00E56FD1" w:rsidP="000D554A">
      <w:pPr>
        <w:rPr>
          <w:rFonts w:ascii="Times New Roman" w:hAnsi="Times New Roman" w:cs="Times New Roman"/>
          <w:b/>
          <w:bCs/>
        </w:rPr>
      </w:pPr>
    </w:p>
    <w:p w:rsidR="00E56FD1" w:rsidRDefault="00E56FD1" w:rsidP="000D554A">
      <w:pPr>
        <w:rPr>
          <w:rFonts w:ascii="Times New Roman" w:hAnsi="Times New Roman" w:cs="Times New Roman"/>
          <w:b/>
          <w:bCs/>
        </w:rPr>
      </w:pPr>
    </w:p>
    <w:p w:rsidR="00E56FD1" w:rsidRDefault="00E56FD1" w:rsidP="000D554A">
      <w:pPr>
        <w:rPr>
          <w:rFonts w:ascii="Times New Roman" w:hAnsi="Times New Roman" w:cs="Times New Roman"/>
          <w:b/>
          <w:bCs/>
        </w:rPr>
      </w:pPr>
    </w:p>
    <w:p w:rsidR="00E56FD1" w:rsidRDefault="00E56FD1" w:rsidP="00E56FD1">
      <w:r>
        <w:rPr>
          <w:rFonts w:ascii="Cambria" w:hAnsi="Cambria" w:cs="Cambria"/>
          <w:sz w:val="20"/>
          <w:szCs w:val="20"/>
        </w:rPr>
        <w:t>P</w:t>
      </w:r>
      <w:proofErr w:type="gramStart"/>
      <w:r>
        <w:rPr>
          <w:rFonts w:ascii="Cambria" w:hAnsi="Cambria" w:cs="Cambria"/>
          <w:sz w:val="20"/>
          <w:szCs w:val="20"/>
        </w:rPr>
        <w:t>:F</w:t>
      </w:r>
      <w:proofErr w:type="gramEnd"/>
      <w:r>
        <w:rPr>
          <w:rFonts w:ascii="Cambria" w:hAnsi="Cambria" w:cs="Cambria"/>
          <w:sz w:val="20"/>
          <w:szCs w:val="20"/>
        </w:rPr>
        <w:t>-LTL-UG/03/R1</w:t>
      </w:r>
    </w:p>
    <w:p w:rsidR="00E56FD1" w:rsidRDefault="00E56FD1" w:rsidP="000D554A">
      <w:pPr>
        <w:rPr>
          <w:rFonts w:ascii="Times New Roman" w:hAnsi="Times New Roman" w:cs="Times New Roman"/>
          <w:b/>
          <w:bCs/>
        </w:rPr>
      </w:pPr>
    </w:p>
    <w:p w:rsidR="000D554A" w:rsidRDefault="000D554A" w:rsidP="000D554A">
      <w:pPr>
        <w:rPr>
          <w:rFonts w:ascii="Times New Roman" w:hAnsi="Times New Roman" w:cs="Times New Roman"/>
          <w:b/>
          <w:bCs/>
        </w:rPr>
      </w:pPr>
      <w:r>
        <w:rPr>
          <w:rFonts w:ascii="Times New Roman" w:hAnsi="Times New Roman" w:cs="Times New Roman"/>
          <w:b/>
          <w:bCs/>
        </w:rPr>
        <w:t xml:space="preserve">Aim: </w:t>
      </w:r>
      <w:r>
        <w:rPr>
          <w:rFonts w:ascii="Times New Roman" w:hAnsi="Times New Roman" w:cs="Times New Roman"/>
          <w:bCs/>
        </w:rPr>
        <w:t xml:space="preserve">To write a program to create Dynamic Link Library for Arithmetic Operation in VB.net </w:t>
      </w:r>
    </w:p>
    <w:p w:rsidR="000D554A" w:rsidRDefault="000D554A" w:rsidP="000D554A">
      <w:pPr>
        <w:autoSpaceDE w:val="0"/>
        <w:spacing w:after="280"/>
        <w:rPr>
          <w:rFonts w:ascii="Times New Roman" w:hAnsi="Times New Roman" w:cs="Times New Roman"/>
        </w:rPr>
      </w:pPr>
      <w:r>
        <w:rPr>
          <w:rFonts w:ascii="Times New Roman" w:hAnsi="Times New Roman" w:cs="Times New Roman"/>
          <w:b/>
          <w:bCs/>
        </w:rPr>
        <w:t>Learning Objectives:</w:t>
      </w:r>
      <w:r>
        <w:rPr>
          <w:rFonts w:ascii="Times New Roman" w:hAnsi="Times New Roman" w:cs="Times New Roman"/>
          <w:b/>
        </w:rPr>
        <w:t xml:space="preserve"> </w:t>
      </w:r>
    </w:p>
    <w:p w:rsidR="000D554A" w:rsidRDefault="000D554A" w:rsidP="000D554A">
      <w:pPr>
        <w:pStyle w:val="ListParagraph"/>
        <w:numPr>
          <w:ilvl w:val="0"/>
          <w:numId w:val="5"/>
        </w:numPr>
        <w:tabs>
          <w:tab w:val="left" w:pos="1440"/>
        </w:tabs>
        <w:suppressAutoHyphens w:val="0"/>
        <w:autoSpaceDE w:val="0"/>
        <w:spacing w:after="0" w:line="270" w:lineRule="exact"/>
        <w:ind w:left="1440"/>
        <w:rPr>
          <w:rFonts w:ascii="Times New Roman" w:hAnsi="Times New Roman" w:cs="Times New Roman"/>
        </w:rPr>
      </w:pPr>
      <w:r>
        <w:rPr>
          <w:rFonts w:ascii="Times New Roman" w:hAnsi="Times New Roman" w:cs="Times New Roman"/>
        </w:rPr>
        <w:t>To understand Dynamic Link Libraries Concepts</w:t>
      </w:r>
    </w:p>
    <w:p w:rsidR="000D554A" w:rsidRDefault="000D554A" w:rsidP="000D554A">
      <w:pPr>
        <w:pStyle w:val="ListParagraph"/>
        <w:numPr>
          <w:ilvl w:val="0"/>
          <w:numId w:val="5"/>
        </w:numPr>
        <w:tabs>
          <w:tab w:val="left" w:pos="1440"/>
        </w:tabs>
        <w:suppressAutoHyphens w:val="0"/>
        <w:autoSpaceDE w:val="0"/>
        <w:spacing w:after="0" w:line="270" w:lineRule="exact"/>
        <w:ind w:left="1440"/>
        <w:rPr>
          <w:rFonts w:ascii="Times New Roman" w:hAnsi="Times New Roman" w:cs="Times New Roman"/>
        </w:rPr>
      </w:pPr>
      <w:r>
        <w:rPr>
          <w:rFonts w:ascii="Times New Roman" w:hAnsi="Times New Roman" w:cs="Times New Roman"/>
        </w:rPr>
        <w:t>To implement dynamic link library concepts</w:t>
      </w:r>
    </w:p>
    <w:p w:rsidR="000D554A" w:rsidRDefault="000D554A" w:rsidP="000D554A">
      <w:pPr>
        <w:pStyle w:val="ListParagraph"/>
        <w:numPr>
          <w:ilvl w:val="0"/>
          <w:numId w:val="5"/>
        </w:numPr>
        <w:tabs>
          <w:tab w:val="left" w:pos="1440"/>
        </w:tabs>
        <w:suppressAutoHyphens w:val="0"/>
        <w:autoSpaceDE w:val="0"/>
        <w:spacing w:after="0" w:line="270" w:lineRule="exact"/>
        <w:ind w:left="1440"/>
        <w:rPr>
          <w:rFonts w:ascii="Times New Roman" w:hAnsi="Times New Roman" w:cs="Times New Roman"/>
          <w:b/>
          <w:sz w:val="8"/>
        </w:rPr>
      </w:pPr>
      <w:r>
        <w:rPr>
          <w:rFonts w:ascii="Times New Roman" w:hAnsi="Times New Roman" w:cs="Times New Roman"/>
        </w:rPr>
        <w:t>To study about Visual Basic</w:t>
      </w:r>
    </w:p>
    <w:p w:rsidR="000D554A" w:rsidRDefault="000D554A" w:rsidP="000D554A">
      <w:pPr>
        <w:autoSpaceDE w:val="0"/>
        <w:spacing w:after="280"/>
        <w:rPr>
          <w:rFonts w:ascii="Times New Roman" w:hAnsi="Times New Roman" w:cs="Times New Roman"/>
          <w:b/>
          <w:sz w:val="8"/>
        </w:rPr>
      </w:pPr>
    </w:p>
    <w:p w:rsidR="000D554A" w:rsidRDefault="000D554A" w:rsidP="000D554A">
      <w:pPr>
        <w:autoSpaceDE w:val="0"/>
        <w:spacing w:after="280"/>
        <w:rPr>
          <w:rFonts w:ascii="Times New Roman" w:hAnsi="Times New Roman" w:cs="Times New Roman"/>
        </w:rPr>
      </w:pPr>
      <w:r>
        <w:rPr>
          <w:rFonts w:ascii="Times New Roman" w:hAnsi="Times New Roman" w:cs="Times New Roman"/>
          <w:b/>
        </w:rPr>
        <w:t>Learning Outcomes:</w:t>
      </w:r>
    </w:p>
    <w:p w:rsidR="000D554A" w:rsidRDefault="000D554A" w:rsidP="000D554A">
      <w:pPr>
        <w:autoSpaceDE w:val="0"/>
        <w:spacing w:after="280"/>
        <w:rPr>
          <w:rFonts w:ascii="Times New Roman" w:hAnsi="Times New Roman" w:cs="Times New Roman"/>
        </w:rPr>
      </w:pPr>
      <w:r>
        <w:rPr>
          <w:rFonts w:ascii="Times New Roman" w:hAnsi="Times New Roman" w:cs="Times New Roman"/>
        </w:rPr>
        <w:t>The students will be able to</w:t>
      </w:r>
    </w:p>
    <w:p w:rsidR="000D554A" w:rsidRDefault="000D554A" w:rsidP="000D554A">
      <w:pPr>
        <w:pStyle w:val="ListParagraph"/>
        <w:numPr>
          <w:ilvl w:val="0"/>
          <w:numId w:val="5"/>
        </w:numPr>
        <w:tabs>
          <w:tab w:val="left" w:pos="1440"/>
        </w:tabs>
        <w:suppressAutoHyphens w:val="0"/>
        <w:autoSpaceDE w:val="0"/>
        <w:spacing w:after="0" w:line="270" w:lineRule="exact"/>
        <w:ind w:left="1440"/>
        <w:rPr>
          <w:rFonts w:ascii="Times New Roman" w:hAnsi="Times New Roman" w:cs="Times New Roman"/>
        </w:rPr>
      </w:pPr>
      <w:r>
        <w:rPr>
          <w:rFonts w:ascii="Times New Roman" w:hAnsi="Times New Roman" w:cs="Times New Roman"/>
        </w:rPr>
        <w:t>Understand the concept of Dynamic Link Library</w:t>
      </w:r>
    </w:p>
    <w:p w:rsidR="000D554A" w:rsidRDefault="000D554A" w:rsidP="000D554A">
      <w:pPr>
        <w:pStyle w:val="ListParagraph"/>
        <w:numPr>
          <w:ilvl w:val="0"/>
          <w:numId w:val="5"/>
        </w:numPr>
        <w:tabs>
          <w:tab w:val="left" w:pos="1440"/>
        </w:tabs>
        <w:suppressAutoHyphens w:val="0"/>
        <w:autoSpaceDE w:val="0"/>
        <w:spacing w:after="0" w:line="272" w:lineRule="exact"/>
        <w:ind w:left="1440"/>
        <w:rPr>
          <w:rFonts w:ascii="Times New Roman" w:hAnsi="Times New Roman" w:cs="Times New Roman"/>
        </w:rPr>
      </w:pPr>
      <w:r>
        <w:rPr>
          <w:rFonts w:ascii="Times New Roman" w:hAnsi="Times New Roman" w:cs="Times New Roman"/>
        </w:rPr>
        <w:t>Understand the Programming language of Visual basic</w:t>
      </w:r>
    </w:p>
    <w:p w:rsidR="000D554A" w:rsidRDefault="000D554A" w:rsidP="000D554A">
      <w:pPr>
        <w:pStyle w:val="ListParagraph"/>
        <w:tabs>
          <w:tab w:val="left" w:pos="1440"/>
        </w:tabs>
        <w:suppressAutoHyphens w:val="0"/>
        <w:autoSpaceDE w:val="0"/>
        <w:spacing w:after="0" w:line="272" w:lineRule="exact"/>
        <w:ind w:left="1080"/>
        <w:rPr>
          <w:rFonts w:ascii="Times New Roman" w:hAnsi="Times New Roman" w:cs="Times New Roman"/>
        </w:rPr>
      </w:pPr>
    </w:p>
    <w:p w:rsidR="000D554A" w:rsidRDefault="000D554A" w:rsidP="000D554A">
      <w:pPr>
        <w:jc w:val="both"/>
        <w:rPr>
          <w:b/>
          <w:shd w:val="clear" w:color="auto" w:fill="FFFFFF"/>
        </w:rPr>
      </w:pPr>
      <w:r>
        <w:rPr>
          <w:rFonts w:ascii="Times New Roman" w:hAnsi="Times New Roman" w:cs="Times New Roman"/>
          <w:b/>
          <w:bCs/>
        </w:rPr>
        <w:t>Theory:</w:t>
      </w:r>
    </w:p>
    <w:p w:rsidR="000D554A" w:rsidRDefault="000D554A" w:rsidP="000D554A">
      <w:pPr>
        <w:pStyle w:val="NormalWeb"/>
        <w:jc w:val="both"/>
        <w:rPr>
          <w:shd w:val="clear" w:color="auto" w:fill="FFFFFF"/>
        </w:rPr>
      </w:pPr>
      <w:r>
        <w:rPr>
          <w:b/>
          <w:shd w:val="clear" w:color="auto" w:fill="FFFFFF"/>
        </w:rPr>
        <w:t>Dynamic Link Library:</w:t>
      </w:r>
    </w:p>
    <w:p w:rsidR="000D554A" w:rsidRPr="000D6826" w:rsidRDefault="000D554A" w:rsidP="000D554A">
      <w:pPr>
        <w:pStyle w:val="NormalWeb"/>
        <w:jc w:val="both"/>
      </w:pPr>
      <w:r w:rsidRPr="000D6826">
        <w:rPr>
          <w:shd w:val="clear" w:color="auto" w:fill="FFFFFF"/>
        </w:rPr>
        <w:t>A dynamic link library (DLL) is a collection of small programs that can be loaded when needed by</w:t>
      </w:r>
      <w:r w:rsidRPr="000D6826">
        <w:t xml:space="preserve"> </w:t>
      </w:r>
      <w:r w:rsidRPr="000D6826">
        <w:rPr>
          <w:shd w:val="clear" w:color="auto" w:fill="FFFFFF"/>
        </w:rPr>
        <w:t>larger programs and used at the same time. The small program lets the larger program communicate</w:t>
      </w:r>
      <w:r w:rsidRPr="000D6826">
        <w:t xml:space="preserve"> </w:t>
      </w:r>
      <w:r w:rsidRPr="000D6826">
        <w:rPr>
          <w:shd w:val="clear" w:color="auto" w:fill="FFFFFF"/>
        </w:rPr>
        <w:t xml:space="preserve">with a specific device, such as a printer or scanner. </w:t>
      </w:r>
      <w:r w:rsidRPr="000D6826">
        <w:rPr>
          <w:spacing w:val="-3"/>
          <w:shd w:val="clear" w:color="auto" w:fill="FFFFFF"/>
        </w:rPr>
        <w:t xml:space="preserve">It </w:t>
      </w:r>
      <w:r w:rsidRPr="000D6826">
        <w:rPr>
          <w:shd w:val="clear" w:color="auto" w:fill="FFFFFF"/>
        </w:rPr>
        <w:t>is often packaged as a DLL program, which is</w:t>
      </w:r>
      <w:r w:rsidRPr="000D6826">
        <w:t xml:space="preserve"> </w:t>
      </w:r>
      <w:r w:rsidRPr="000D6826">
        <w:rPr>
          <w:shd w:val="clear" w:color="auto" w:fill="FFFFFF"/>
        </w:rPr>
        <w:t xml:space="preserve">usually referred to as a DLL file. DLL files that support specific device operation are known as </w:t>
      </w:r>
      <w:hyperlink r:id="rId8" w:history="1">
        <w:r w:rsidRPr="000D6826">
          <w:rPr>
            <w:rStyle w:val="Hyperlink"/>
            <w:u w:val="none"/>
            <w:shd w:val="clear" w:color="auto" w:fill="FFFFFF"/>
          </w:rPr>
          <w:t>device</w:t>
        </w:r>
        <w:r w:rsidRPr="000D6826">
          <w:rPr>
            <w:rStyle w:val="Hyperlink"/>
            <w:spacing w:val="-3"/>
            <w:u w:val="none"/>
            <w:shd w:val="clear" w:color="auto" w:fill="FFFFFF"/>
          </w:rPr>
          <w:t xml:space="preserve"> </w:t>
        </w:r>
        <w:r w:rsidRPr="000D6826">
          <w:rPr>
            <w:rStyle w:val="Hyperlink"/>
            <w:u w:val="none"/>
            <w:shd w:val="clear" w:color="auto" w:fill="FFFFFF"/>
          </w:rPr>
          <w:t>drivers.</w:t>
        </w:r>
      </w:hyperlink>
    </w:p>
    <w:p w:rsidR="000D554A" w:rsidRPr="000D6826" w:rsidRDefault="000D554A" w:rsidP="000D554A">
      <w:pPr>
        <w:pStyle w:val="NormalWeb"/>
        <w:jc w:val="both"/>
      </w:pPr>
      <w:r w:rsidRPr="000D6826">
        <w:t>A DLL file is often given a ".</w:t>
      </w:r>
      <w:proofErr w:type="spellStart"/>
      <w:r w:rsidRPr="000D6826">
        <w:t>dll</w:t>
      </w:r>
      <w:proofErr w:type="spellEnd"/>
      <w:r w:rsidRPr="000D6826">
        <w:t xml:space="preserve">" file name suffix. DLL files are dynamically linked with the program that uses them during program execution rather than being </w:t>
      </w:r>
      <w:hyperlink r:id="rId9" w:history="1">
        <w:r w:rsidRPr="000D6826">
          <w:rPr>
            <w:rStyle w:val="Hyperlink"/>
            <w:u w:val="none"/>
          </w:rPr>
          <w:t xml:space="preserve">compiled </w:t>
        </w:r>
      </w:hyperlink>
      <w:r w:rsidRPr="000D6826">
        <w:t>into the main program.</w:t>
      </w:r>
    </w:p>
    <w:p w:rsidR="000D554A" w:rsidRPr="000D6826" w:rsidRDefault="000D554A" w:rsidP="000D554A">
      <w:pPr>
        <w:pStyle w:val="NormalWeb"/>
        <w:jc w:val="both"/>
      </w:pPr>
      <w:r w:rsidRPr="000D6826">
        <w:t xml:space="preserve">The advantage of DLL files is </w:t>
      </w:r>
      <w:proofErr w:type="gramStart"/>
      <w:r w:rsidRPr="000D6826">
        <w:t>space  is</w:t>
      </w:r>
      <w:proofErr w:type="gramEnd"/>
      <w:r w:rsidRPr="000D6826">
        <w:t xml:space="preserve">  saved  in random  access  memory  (</w:t>
      </w:r>
      <w:hyperlink r:id="rId10" w:history="1">
        <w:r w:rsidRPr="000D6826">
          <w:rPr>
            <w:rStyle w:val="Hyperlink"/>
            <w:u w:val="none"/>
          </w:rPr>
          <w:t>RAM</w:t>
        </w:r>
      </w:hyperlink>
      <w:r w:rsidRPr="000D6826">
        <w:t>) because  the  files don't get loaded into RAM together with the main program. When a DLL file is needed, it is loaded and run. For example, as long as a user is editing a document in Microsoft Word, the printer DLL file does not need to be loaded into RAM. If the user decides to print the document, the Word application causes the printer DLL file to be loaded and</w:t>
      </w:r>
      <w:r w:rsidRPr="000D6826">
        <w:rPr>
          <w:spacing w:val="-8"/>
        </w:rPr>
        <w:t xml:space="preserve"> </w:t>
      </w:r>
      <w:r w:rsidRPr="000D6826">
        <w:t>run.</w:t>
      </w:r>
    </w:p>
    <w:p w:rsidR="000D554A" w:rsidRPr="000D6826" w:rsidRDefault="000D554A" w:rsidP="000D554A">
      <w:pPr>
        <w:pStyle w:val="NormalWeb"/>
        <w:jc w:val="both"/>
      </w:pPr>
      <w:r w:rsidRPr="000D6826">
        <w:t xml:space="preserve">A program is separated into </w:t>
      </w:r>
      <w:hyperlink r:id="rId11" w:history="1">
        <w:r w:rsidRPr="000D6826">
          <w:rPr>
            <w:rStyle w:val="Hyperlink"/>
            <w:u w:val="none"/>
          </w:rPr>
          <w:t xml:space="preserve">modules </w:t>
        </w:r>
      </w:hyperlink>
      <w:r w:rsidRPr="000D6826">
        <w:t xml:space="preserve">when using a DLL. With modularized components, a program can be sold by module, have faster load times and be updated without altering other parts of the program. DLLs help </w:t>
      </w:r>
      <w:hyperlink r:id="rId12" w:history="1">
        <w:r w:rsidRPr="000D6826">
          <w:rPr>
            <w:rStyle w:val="Hyperlink"/>
            <w:u w:val="none"/>
          </w:rPr>
          <w:t xml:space="preserve">operating systems </w:t>
        </w:r>
      </w:hyperlink>
      <w:r w:rsidRPr="000D6826">
        <w:t xml:space="preserve">and programs run faster, use memory efficiently and take up less </w:t>
      </w:r>
      <w:hyperlink r:id="rId13" w:history="1">
        <w:r w:rsidRPr="000D6826">
          <w:rPr>
            <w:rStyle w:val="Hyperlink"/>
            <w:u w:val="none"/>
          </w:rPr>
          <w:t xml:space="preserve">disk </w:t>
        </w:r>
      </w:hyperlink>
      <w:r w:rsidRPr="000D6826">
        <w:t>space.</w:t>
      </w:r>
    </w:p>
    <w:p w:rsidR="000D554A" w:rsidRPr="000D6826" w:rsidRDefault="000D554A" w:rsidP="000D554A">
      <w:pPr>
        <w:pStyle w:val="ListParagraph"/>
        <w:tabs>
          <w:tab w:val="left" w:pos="1241"/>
        </w:tabs>
        <w:suppressAutoHyphens w:val="0"/>
        <w:autoSpaceDE w:val="0"/>
        <w:spacing w:after="0"/>
        <w:ind w:left="0" w:right="227"/>
        <w:jc w:val="both"/>
        <w:rPr>
          <w:rFonts w:ascii="Times New Roman" w:hAnsi="Times New Roman" w:cs="Times New Roman"/>
        </w:rPr>
      </w:pPr>
      <w:r w:rsidRPr="000D6826">
        <w:rPr>
          <w:rFonts w:ascii="Times New Roman" w:hAnsi="Times New Roman" w:cs="Times New Roman"/>
        </w:rPr>
        <w:t>DLLs are essentially the same as EXEs, the choice of which to produce as part of the linking process is for clarity, since it is possible to export functions and data from either.</w:t>
      </w:r>
    </w:p>
    <w:p w:rsidR="000D554A" w:rsidRPr="000D6826" w:rsidRDefault="000D554A" w:rsidP="000D554A">
      <w:pPr>
        <w:pStyle w:val="ListParagraph"/>
        <w:tabs>
          <w:tab w:val="left" w:pos="1241"/>
        </w:tabs>
        <w:suppressAutoHyphens w:val="0"/>
        <w:autoSpaceDE w:val="0"/>
        <w:spacing w:before="3" w:after="0"/>
        <w:ind w:left="0" w:right="219"/>
        <w:jc w:val="both"/>
        <w:rPr>
          <w:rFonts w:ascii="Times New Roman" w:hAnsi="Times New Roman" w:cs="Times New Roman"/>
        </w:rPr>
      </w:pPr>
      <w:r w:rsidRPr="000D6826">
        <w:rPr>
          <w:rFonts w:ascii="Times New Roman" w:hAnsi="Times New Roman" w:cs="Times New Roman"/>
        </w:rPr>
        <w:t>It is not possible to directly execute a DLL, since it requires an EXE for the operating system to load it through an entry point, hence the existence of utilities like RUNDLL.EXE or RUNDLL32.EXE which provide the entry point and minimal framework for DLLs that contain enough functionality to execute without much support.</w:t>
      </w:r>
    </w:p>
    <w:p w:rsidR="000D554A" w:rsidRPr="000D6826" w:rsidRDefault="000D554A" w:rsidP="000D554A">
      <w:pPr>
        <w:pStyle w:val="ListParagraph"/>
        <w:tabs>
          <w:tab w:val="left" w:pos="1241"/>
        </w:tabs>
        <w:suppressAutoHyphens w:val="0"/>
        <w:autoSpaceDE w:val="0"/>
        <w:spacing w:before="3" w:after="0"/>
        <w:ind w:left="0" w:right="214"/>
        <w:jc w:val="both"/>
      </w:pPr>
      <w:r w:rsidRPr="000D6826">
        <w:rPr>
          <w:rFonts w:ascii="Times New Roman" w:hAnsi="Times New Roman" w:cs="Times New Roman"/>
        </w:rPr>
        <w:t>DLLs provide a mechanism for shared code and data, allowing a developer of shared code/data to upgrade functionality without requiring applications to be re-linked or re-compiled. From the application development point of view Windows and OS/2 can be thought of as a collection of DLLs that are upgraded, allowing applications for one version of the OS to work in a later one, provided that the OS vendor has ensured that the interfaces and functionality are compatible.</w:t>
      </w:r>
    </w:p>
    <w:p w:rsidR="000D554A" w:rsidRDefault="000D554A" w:rsidP="000D554A">
      <w:pPr>
        <w:pStyle w:val="NormalWeb"/>
        <w:jc w:val="both"/>
        <w:rPr>
          <w:b/>
        </w:rPr>
      </w:pPr>
      <w:r>
        <w:lastRenderedPageBreak/>
        <w:t>DLLs execute in the memory space of the calling process and with the same access permissions which means there is little overhead in their use but also that there is no protection for the calling EXE if the DLL has any sort of bug.</w:t>
      </w:r>
    </w:p>
    <w:p w:rsidR="000D554A" w:rsidRDefault="000D554A" w:rsidP="000D554A">
      <w:pPr>
        <w:pStyle w:val="NormalWeb"/>
        <w:jc w:val="both"/>
      </w:pPr>
      <w:r>
        <w:rPr>
          <w:b/>
        </w:rPr>
        <w:t>Difference between the Application &amp; DLL:</w:t>
      </w:r>
    </w:p>
    <w:p w:rsidR="000D554A" w:rsidRDefault="000D554A" w:rsidP="000D554A">
      <w:pPr>
        <w:pStyle w:val="ListParagraph"/>
        <w:tabs>
          <w:tab w:val="left" w:pos="1240"/>
          <w:tab w:val="left" w:pos="1241"/>
        </w:tabs>
        <w:suppressAutoHyphens w:val="0"/>
        <w:autoSpaceDE w:val="0"/>
        <w:spacing w:after="0" w:line="242" w:lineRule="exact"/>
        <w:ind w:left="0"/>
        <w:jc w:val="both"/>
        <w:rPr>
          <w:rFonts w:ascii="Times New Roman" w:hAnsi="Times New Roman" w:cs="Times New Roman"/>
        </w:rPr>
      </w:pPr>
      <w:r>
        <w:rPr>
          <w:rFonts w:ascii="Times New Roman" w:hAnsi="Times New Roman" w:cs="Times New Roman"/>
        </w:rPr>
        <w:t>An application can have multiple instances of itself running in the system simultaneously, whereas a DLL can have only one instance.</w:t>
      </w:r>
    </w:p>
    <w:p w:rsidR="000D554A" w:rsidRDefault="000D554A" w:rsidP="000D554A">
      <w:pPr>
        <w:pStyle w:val="ListParagraph"/>
        <w:tabs>
          <w:tab w:val="left" w:pos="1240"/>
          <w:tab w:val="left" w:pos="1241"/>
        </w:tabs>
        <w:suppressAutoHyphens w:val="0"/>
        <w:autoSpaceDE w:val="0"/>
        <w:spacing w:after="0" w:line="242" w:lineRule="exact"/>
        <w:ind w:left="0"/>
        <w:jc w:val="both"/>
        <w:rPr>
          <w:rFonts w:ascii="Times New Roman" w:hAnsi="Times New Roman" w:cs="Times New Roman"/>
        </w:rPr>
      </w:pPr>
      <w:r>
        <w:rPr>
          <w:rFonts w:ascii="Times New Roman" w:hAnsi="Times New Roman" w:cs="Times New Roman"/>
        </w:rPr>
        <w:t>An application can own things such as a stack, global memory, file handles, and a message queue, but a DLL cannot.</w:t>
      </w:r>
    </w:p>
    <w:p w:rsidR="000D554A" w:rsidRDefault="000D554A" w:rsidP="000D554A">
      <w:pPr>
        <w:pStyle w:val="ListParagraph"/>
        <w:tabs>
          <w:tab w:val="left" w:pos="1240"/>
          <w:tab w:val="left" w:pos="1241"/>
        </w:tabs>
        <w:suppressAutoHyphens w:val="0"/>
        <w:autoSpaceDE w:val="0"/>
        <w:spacing w:after="0" w:line="242" w:lineRule="exact"/>
        <w:ind w:left="0"/>
        <w:jc w:val="both"/>
        <w:rPr>
          <w:rFonts w:ascii="Times New Roman" w:hAnsi="Times New Roman" w:cs="Times New Roman"/>
        </w:rPr>
      </w:pPr>
    </w:p>
    <w:p w:rsidR="000D554A" w:rsidRDefault="000D554A" w:rsidP="000D554A">
      <w:pPr>
        <w:pStyle w:val="ListParagraph"/>
        <w:tabs>
          <w:tab w:val="left" w:pos="1240"/>
          <w:tab w:val="left" w:pos="1241"/>
        </w:tabs>
        <w:suppressAutoHyphens w:val="0"/>
        <w:autoSpaceDE w:val="0"/>
        <w:spacing w:after="0" w:line="242" w:lineRule="exact"/>
        <w:ind w:left="0"/>
        <w:jc w:val="both"/>
        <w:rPr>
          <w:rFonts w:ascii="Times New Roman" w:hAnsi="Times New Roman" w:cs="Times New Roman"/>
        </w:rPr>
      </w:pPr>
      <w:r>
        <w:rPr>
          <w:rFonts w:ascii="Times New Roman" w:hAnsi="Times New Roman" w:cs="Times New Roman"/>
          <w:b/>
        </w:rPr>
        <w:t>Executable file links to DLL:</w:t>
      </w:r>
    </w:p>
    <w:p w:rsidR="000D554A" w:rsidRPr="000D6826" w:rsidRDefault="000D554A" w:rsidP="000D554A">
      <w:pPr>
        <w:pStyle w:val="BodyText"/>
        <w:spacing w:line="275" w:lineRule="exact"/>
      </w:pPr>
      <w:r>
        <w:rPr>
          <w:rFonts w:ascii="Times New Roman" w:hAnsi="Times New Roman" w:cs="Times New Roman"/>
        </w:rPr>
        <w:t xml:space="preserve">An executable </w:t>
      </w:r>
      <w:r w:rsidRPr="000D6826">
        <w:rPr>
          <w:rFonts w:ascii="Times New Roman" w:hAnsi="Times New Roman" w:cs="Times New Roman"/>
        </w:rPr>
        <w:t>file links to (or loads) a DLL in one of two ways:</w:t>
      </w:r>
    </w:p>
    <w:p w:rsidR="000D554A" w:rsidRPr="000D6826" w:rsidRDefault="002541C5" w:rsidP="000D6826">
      <w:pPr>
        <w:pStyle w:val="ListParagraph"/>
        <w:numPr>
          <w:ilvl w:val="1"/>
          <w:numId w:val="6"/>
        </w:numPr>
        <w:suppressAutoHyphens w:val="0"/>
        <w:autoSpaceDE w:val="0"/>
        <w:spacing w:before="41" w:after="0"/>
        <w:ind w:left="567"/>
      </w:pPr>
      <w:hyperlink r:id="rId14" w:history="1">
        <w:r w:rsidR="000D554A" w:rsidRPr="000D6826">
          <w:rPr>
            <w:rStyle w:val="Hyperlink"/>
            <w:rFonts w:ascii="Times New Roman" w:hAnsi="Times New Roman" w:cs="Times New Roman"/>
            <w:u w:val="none"/>
          </w:rPr>
          <w:t>Implicit linking</w:t>
        </w:r>
      </w:hyperlink>
    </w:p>
    <w:p w:rsidR="000D554A" w:rsidRPr="000D6826" w:rsidRDefault="002541C5" w:rsidP="000D6826">
      <w:pPr>
        <w:pStyle w:val="ListParagraph"/>
        <w:numPr>
          <w:ilvl w:val="1"/>
          <w:numId w:val="6"/>
        </w:numPr>
        <w:suppressAutoHyphens w:val="0"/>
        <w:autoSpaceDE w:val="0"/>
        <w:spacing w:before="42" w:after="0"/>
        <w:ind w:left="567"/>
        <w:rPr>
          <w:rFonts w:ascii="Times New Roman" w:hAnsi="Times New Roman" w:cs="Times New Roman"/>
        </w:rPr>
      </w:pPr>
      <w:hyperlink r:id="rId15" w:history="1">
        <w:r w:rsidR="000D554A" w:rsidRPr="000D6826">
          <w:rPr>
            <w:rStyle w:val="Hyperlink"/>
            <w:rFonts w:ascii="Times New Roman" w:hAnsi="Times New Roman" w:cs="Times New Roman"/>
            <w:u w:val="none"/>
          </w:rPr>
          <w:t>Explicit linking</w:t>
        </w:r>
      </w:hyperlink>
    </w:p>
    <w:p w:rsidR="000D554A" w:rsidRPr="000D6826" w:rsidRDefault="000D554A" w:rsidP="000D554A">
      <w:pPr>
        <w:pStyle w:val="BodyText"/>
        <w:spacing w:before="40" w:line="276" w:lineRule="auto"/>
        <w:ind w:right="216"/>
        <w:jc w:val="both"/>
        <w:rPr>
          <w:rFonts w:ascii="Times New Roman" w:hAnsi="Times New Roman" w:cs="Times New Roman"/>
        </w:rPr>
      </w:pPr>
      <w:r w:rsidRPr="000D6826">
        <w:rPr>
          <w:rFonts w:ascii="Times New Roman" w:hAnsi="Times New Roman" w:cs="Times New Roman"/>
        </w:rPr>
        <w:t>Implicit linking is sometimes referred to as static load or load-time dynamic linking. Explicit linking is sometimes referred to as dynamic load or run-time dynamic linking.</w:t>
      </w:r>
    </w:p>
    <w:p w:rsidR="000D554A" w:rsidRDefault="000D554A" w:rsidP="000D554A">
      <w:pPr>
        <w:pStyle w:val="BodyText"/>
        <w:spacing w:before="1" w:line="276" w:lineRule="auto"/>
        <w:ind w:right="216"/>
        <w:jc w:val="both"/>
        <w:rPr>
          <w:rFonts w:ascii="Times New Roman" w:hAnsi="Times New Roman" w:cs="Times New Roman"/>
        </w:rPr>
      </w:pPr>
      <w:r w:rsidRPr="000D6826">
        <w:rPr>
          <w:rFonts w:ascii="Times New Roman" w:hAnsi="Times New Roman" w:cs="Times New Roman"/>
        </w:rPr>
        <w:t>With implicit linking, the executable using the</w:t>
      </w:r>
      <w:r>
        <w:rPr>
          <w:rFonts w:ascii="Times New Roman" w:hAnsi="Times New Roman" w:cs="Times New Roman"/>
        </w:rPr>
        <w:t xml:space="preserve"> DLL links to an import library (.lib file) provided by the maker of the DLL. The operating system loads the DLL when the executable using it is loaded. The client executable calls the DLL's exported functions just as if the functions were contained within the executable.</w:t>
      </w:r>
    </w:p>
    <w:p w:rsidR="000D554A" w:rsidRDefault="000D554A" w:rsidP="000D554A">
      <w:pPr>
        <w:pStyle w:val="BodyText"/>
        <w:spacing w:line="276" w:lineRule="auto"/>
        <w:ind w:right="225"/>
        <w:jc w:val="both"/>
        <w:rPr>
          <w:rFonts w:ascii="Times New Roman" w:hAnsi="Times New Roman" w:cs="Times New Roman"/>
        </w:rPr>
      </w:pPr>
      <w:r>
        <w:rPr>
          <w:rFonts w:ascii="Times New Roman" w:hAnsi="Times New Roman" w:cs="Times New Roman"/>
        </w:rPr>
        <w:t xml:space="preserve">With explicit linking, the executable using the DLL must make </w:t>
      </w:r>
      <w:proofErr w:type="gramStart"/>
      <w:r>
        <w:rPr>
          <w:rFonts w:ascii="Times New Roman" w:hAnsi="Times New Roman" w:cs="Times New Roman"/>
        </w:rPr>
        <w:t>function</w:t>
      </w:r>
      <w:proofErr w:type="gramEnd"/>
      <w:r>
        <w:rPr>
          <w:rFonts w:ascii="Times New Roman" w:hAnsi="Times New Roman" w:cs="Times New Roman"/>
        </w:rPr>
        <w:t xml:space="preserve"> calls to explicitly load and unload the DLL and to access the DLL's exported functions. The client executable must call the exported functions through a function pointer.</w:t>
      </w:r>
    </w:p>
    <w:p w:rsidR="000D554A" w:rsidRDefault="000D554A" w:rsidP="000D554A">
      <w:pPr>
        <w:pStyle w:val="ListParagraph"/>
        <w:tabs>
          <w:tab w:val="left" w:pos="1240"/>
          <w:tab w:val="left" w:pos="1241"/>
        </w:tabs>
        <w:suppressAutoHyphens w:val="0"/>
        <w:autoSpaceDE w:val="0"/>
        <w:spacing w:after="0" w:line="242" w:lineRule="exact"/>
        <w:ind w:left="0"/>
        <w:jc w:val="both"/>
        <w:rPr>
          <w:rFonts w:ascii="Times New Roman" w:hAnsi="Times New Roman" w:cs="Times New Roman"/>
        </w:rPr>
      </w:pPr>
      <w:r>
        <w:rPr>
          <w:rFonts w:ascii="Times New Roman" w:hAnsi="Times New Roman" w:cs="Times New Roman"/>
        </w:rPr>
        <w:t>An executable can use the same DLL with either linking method. Furthermore, these mechanisms are not mutually exclusive, as one executable can implicitly link to a DLL and another can attach to it explicitly.</w:t>
      </w:r>
    </w:p>
    <w:p w:rsidR="000D554A" w:rsidRDefault="000D554A" w:rsidP="000D554A">
      <w:pPr>
        <w:pStyle w:val="ListParagraph"/>
        <w:tabs>
          <w:tab w:val="left" w:pos="1240"/>
          <w:tab w:val="left" w:pos="1241"/>
        </w:tabs>
        <w:suppressAutoHyphens w:val="0"/>
        <w:autoSpaceDE w:val="0"/>
        <w:spacing w:after="0" w:line="242" w:lineRule="exact"/>
        <w:ind w:left="0"/>
        <w:jc w:val="both"/>
        <w:rPr>
          <w:rFonts w:ascii="Times New Roman" w:hAnsi="Times New Roman" w:cs="Times New Roman"/>
        </w:rPr>
      </w:pPr>
    </w:p>
    <w:p w:rsidR="000D554A" w:rsidRDefault="000D554A" w:rsidP="000D554A">
      <w:pPr>
        <w:pStyle w:val="ListParagraph"/>
        <w:tabs>
          <w:tab w:val="left" w:pos="1240"/>
          <w:tab w:val="left" w:pos="1241"/>
        </w:tabs>
        <w:suppressAutoHyphens w:val="0"/>
        <w:autoSpaceDE w:val="0"/>
        <w:spacing w:after="0" w:line="242" w:lineRule="exact"/>
        <w:ind w:left="0"/>
        <w:jc w:val="both"/>
        <w:rPr>
          <w:rFonts w:ascii="Times New Roman" w:hAnsi="Times New Roman" w:cs="Times New Roman"/>
        </w:rPr>
      </w:pPr>
      <w:r>
        <w:rPr>
          <w:rFonts w:ascii="Times New Roman" w:hAnsi="Times New Roman" w:cs="Times New Roman"/>
          <w:b/>
        </w:rPr>
        <w:t>Calling DLL function from Visual Basic Application:</w:t>
      </w:r>
    </w:p>
    <w:p w:rsidR="000D554A" w:rsidRDefault="000D554A" w:rsidP="000D554A">
      <w:pPr>
        <w:pStyle w:val="ListParagraph"/>
        <w:tabs>
          <w:tab w:val="left" w:pos="1240"/>
          <w:tab w:val="left" w:pos="1241"/>
        </w:tabs>
        <w:suppressAutoHyphens w:val="0"/>
        <w:autoSpaceDE w:val="0"/>
        <w:spacing w:after="0" w:line="242" w:lineRule="exact"/>
        <w:ind w:left="0"/>
        <w:jc w:val="both"/>
        <w:rPr>
          <w:rFonts w:ascii="Times New Roman" w:hAnsi="Times New Roman" w:cs="Times New Roman"/>
        </w:rPr>
      </w:pPr>
      <w:r>
        <w:rPr>
          <w:rFonts w:ascii="Times New Roman" w:hAnsi="Times New Roman" w:cs="Times New Roman"/>
        </w:rPr>
        <w:t xml:space="preserve">For Visual Basic applications (or applications in other languages such as Pascal or </w:t>
      </w:r>
      <w:proofErr w:type="gramStart"/>
      <w:r>
        <w:rPr>
          <w:rFonts w:ascii="Times New Roman" w:hAnsi="Times New Roman" w:cs="Times New Roman"/>
        </w:rPr>
        <w:t>Fortran</w:t>
      </w:r>
      <w:proofErr w:type="gramEnd"/>
      <w:r>
        <w:rPr>
          <w:rFonts w:ascii="Times New Roman" w:hAnsi="Times New Roman" w:cs="Times New Roman"/>
        </w:rPr>
        <w:t>) to call functions in a C/C++ DLL, the functions must be exported using the correct calling convention without any name decoration done by the compiler.</w:t>
      </w:r>
    </w:p>
    <w:p w:rsidR="000D554A" w:rsidRDefault="000D554A" w:rsidP="000D554A">
      <w:pPr>
        <w:pStyle w:val="ListParagraph"/>
        <w:tabs>
          <w:tab w:val="left" w:pos="1240"/>
          <w:tab w:val="left" w:pos="1241"/>
        </w:tabs>
        <w:suppressAutoHyphens w:val="0"/>
        <w:autoSpaceDE w:val="0"/>
        <w:spacing w:after="0" w:line="242" w:lineRule="exact"/>
        <w:ind w:left="0"/>
        <w:jc w:val="both"/>
        <w:rPr>
          <w:rFonts w:ascii="Times New Roman" w:hAnsi="Times New Roman" w:cs="Times New Roman"/>
        </w:rPr>
      </w:pPr>
    </w:p>
    <w:p w:rsidR="000D554A" w:rsidRDefault="000D554A" w:rsidP="000D554A">
      <w:pPr>
        <w:pStyle w:val="ListParagraph"/>
        <w:tabs>
          <w:tab w:val="left" w:pos="1240"/>
          <w:tab w:val="left" w:pos="1241"/>
        </w:tabs>
        <w:suppressAutoHyphens w:val="0"/>
        <w:autoSpaceDE w:val="0"/>
        <w:spacing w:after="0" w:line="242" w:lineRule="exact"/>
        <w:ind w:left="0"/>
        <w:jc w:val="both"/>
        <w:rPr>
          <w:rFonts w:ascii="Times New Roman" w:hAnsi="Times New Roman" w:cs="Times New Roman"/>
        </w:rPr>
      </w:pPr>
      <w:r>
        <w:rPr>
          <w:rFonts w:ascii="Times New Roman" w:hAnsi="Times New Roman" w:cs="Times New Roman"/>
        </w:rPr>
        <w:t>__</w:t>
      </w:r>
      <w:proofErr w:type="spellStart"/>
      <w:r>
        <w:rPr>
          <w:rFonts w:ascii="Times New Roman" w:hAnsi="Times New Roman" w:cs="Times New Roman"/>
        </w:rPr>
        <w:t>stdcall</w:t>
      </w:r>
      <w:proofErr w:type="spellEnd"/>
      <w:r>
        <w:rPr>
          <w:rFonts w:ascii="Times New Roman" w:hAnsi="Times New Roman" w:cs="Times New Roman"/>
        </w:rPr>
        <w:t xml:space="preserve"> creates the correct calling convention for the function (the called function cleans up the stack and parameters are passed from right to left) but decorates the function name differently. So, when </w:t>
      </w:r>
      <w:proofErr w:type="spellStart"/>
      <w:proofErr w:type="gramStart"/>
      <w:r>
        <w:rPr>
          <w:rFonts w:ascii="Times New Roman" w:hAnsi="Times New Roman" w:cs="Times New Roman"/>
        </w:rPr>
        <w:t>declspec</w:t>
      </w:r>
      <w:proofErr w:type="spellEnd"/>
      <w:r>
        <w:rPr>
          <w:rFonts w:ascii="Times New Roman" w:hAnsi="Times New Roman" w:cs="Times New Roman"/>
        </w:rPr>
        <w:t>(</w:t>
      </w:r>
      <w:proofErr w:type="spellStart"/>
      <w:proofErr w:type="gramEnd"/>
      <w:r>
        <w:rPr>
          <w:rFonts w:ascii="Times New Roman" w:hAnsi="Times New Roman" w:cs="Times New Roman"/>
        </w:rPr>
        <w:t>dllexport</w:t>
      </w:r>
      <w:proofErr w:type="spellEnd"/>
      <w:r>
        <w:rPr>
          <w:rFonts w:ascii="Times New Roman" w:hAnsi="Times New Roman" w:cs="Times New Roman"/>
        </w:rPr>
        <w:t>) is used on an exported function in a DLL, the decorated name  is exported.</w:t>
      </w:r>
    </w:p>
    <w:p w:rsidR="000D554A" w:rsidRDefault="000D554A" w:rsidP="000D554A">
      <w:pPr>
        <w:pStyle w:val="ListParagraph"/>
        <w:tabs>
          <w:tab w:val="left" w:pos="1240"/>
          <w:tab w:val="left" w:pos="1241"/>
        </w:tabs>
        <w:suppressAutoHyphens w:val="0"/>
        <w:autoSpaceDE w:val="0"/>
        <w:spacing w:after="0" w:line="242" w:lineRule="exact"/>
        <w:ind w:left="0"/>
        <w:jc w:val="both"/>
        <w:rPr>
          <w:rFonts w:ascii="Times New Roman" w:hAnsi="Times New Roman" w:cs="Times New Roman"/>
        </w:rPr>
      </w:pPr>
    </w:p>
    <w:p w:rsidR="000D554A" w:rsidRDefault="000D554A" w:rsidP="000D554A">
      <w:pPr>
        <w:pStyle w:val="ListParagraph"/>
        <w:tabs>
          <w:tab w:val="left" w:pos="1240"/>
          <w:tab w:val="left" w:pos="1241"/>
        </w:tabs>
        <w:suppressAutoHyphens w:val="0"/>
        <w:autoSpaceDE w:val="0"/>
        <w:spacing w:after="0" w:line="242" w:lineRule="exact"/>
        <w:ind w:left="0"/>
        <w:jc w:val="bot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stdcall</w:t>
      </w:r>
      <w:proofErr w:type="spellEnd"/>
      <w:r>
        <w:rPr>
          <w:rFonts w:ascii="Times New Roman" w:hAnsi="Times New Roman" w:cs="Times New Roman"/>
        </w:rPr>
        <w:t xml:space="preserve"> name decoration prefixes the symbol name with an underscore (_) and appends the symbol with </w:t>
      </w:r>
      <w:proofErr w:type="gramStart"/>
      <w:r>
        <w:rPr>
          <w:rFonts w:ascii="Times New Roman" w:hAnsi="Times New Roman" w:cs="Times New Roman"/>
        </w:rPr>
        <w:t>an at</w:t>
      </w:r>
      <w:proofErr w:type="gramEnd"/>
      <w:r>
        <w:rPr>
          <w:rFonts w:ascii="Times New Roman" w:hAnsi="Times New Roman" w:cs="Times New Roman"/>
        </w:rPr>
        <w:t xml:space="preserve"> sign (@) character followed by the number of bytes in the argument list (the required stack space). As a result, the function when declared as:</w:t>
      </w:r>
    </w:p>
    <w:p w:rsidR="000D554A" w:rsidRDefault="000D554A" w:rsidP="000D554A">
      <w:pPr>
        <w:pStyle w:val="ListParagraph"/>
        <w:tabs>
          <w:tab w:val="left" w:pos="1240"/>
          <w:tab w:val="left" w:pos="1241"/>
        </w:tabs>
        <w:suppressAutoHyphens w:val="0"/>
        <w:autoSpaceDE w:val="0"/>
        <w:spacing w:after="0" w:line="242" w:lineRule="exact"/>
        <w:ind w:left="0"/>
        <w:jc w:val="both"/>
        <w:rPr>
          <w:rFonts w:ascii="Times New Roman" w:hAnsi="Times New Roman" w:cs="Times New Roman"/>
        </w:rPr>
      </w:pPr>
    </w:p>
    <w:p w:rsidR="000D554A" w:rsidRDefault="000D554A" w:rsidP="000D554A">
      <w:pPr>
        <w:pStyle w:val="ListParagraph"/>
        <w:tabs>
          <w:tab w:val="left" w:pos="1240"/>
          <w:tab w:val="left" w:pos="1241"/>
        </w:tabs>
        <w:suppressAutoHyphens w:val="0"/>
        <w:autoSpaceDE w:val="0"/>
        <w:spacing w:after="0" w:line="242" w:lineRule="exact"/>
        <w:ind w:left="0"/>
        <w:jc w:val="both"/>
        <w:rPr>
          <w:rFonts w:ascii="Times New Roman" w:hAnsi="Times New Roman" w:cs="Times New Roman"/>
        </w:rPr>
      </w:pP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w:t>
      </w:r>
      <w:proofErr w:type="spellStart"/>
      <w:r>
        <w:rPr>
          <w:rFonts w:ascii="Times New Roman" w:hAnsi="Times New Roman" w:cs="Times New Roman"/>
        </w:rPr>
        <w:t>stdcall</w:t>
      </w:r>
      <w:proofErr w:type="spellEnd"/>
      <w:r>
        <w:rPr>
          <w:rFonts w:ascii="Times New Roman" w:hAnsi="Times New Roman" w:cs="Times New Roman"/>
        </w:rPr>
        <w:t xml:space="preserve"> </w:t>
      </w:r>
      <w:proofErr w:type="spellStart"/>
      <w:r>
        <w:rPr>
          <w:rFonts w:ascii="Times New Roman" w:hAnsi="Times New Roman" w:cs="Times New Roman"/>
        </w:rPr>
        <w:t>func</w:t>
      </w:r>
      <w:proofErr w:type="spellEnd"/>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 xml:space="preserve"> a, double b)</w:t>
      </w:r>
    </w:p>
    <w:p w:rsidR="000D554A" w:rsidRDefault="000D554A" w:rsidP="000D554A">
      <w:pPr>
        <w:pStyle w:val="ListParagraph"/>
        <w:tabs>
          <w:tab w:val="left" w:pos="1240"/>
          <w:tab w:val="left" w:pos="1241"/>
        </w:tabs>
        <w:suppressAutoHyphens w:val="0"/>
        <w:autoSpaceDE w:val="0"/>
        <w:spacing w:after="0" w:line="242" w:lineRule="exact"/>
        <w:ind w:left="0"/>
        <w:jc w:val="both"/>
        <w:rPr>
          <w:rFonts w:ascii="Times New Roman" w:hAnsi="Times New Roman" w:cs="Times New Roman"/>
        </w:rPr>
      </w:pPr>
    </w:p>
    <w:p w:rsidR="000D554A" w:rsidRDefault="000D554A" w:rsidP="000D554A">
      <w:pPr>
        <w:pStyle w:val="BodyText"/>
        <w:jc w:val="both"/>
        <w:rPr>
          <w:rFonts w:ascii="Times New Roman" w:hAnsi="Times New Roman" w:cs="Times New Roman"/>
        </w:rPr>
      </w:pPr>
      <w:proofErr w:type="gramStart"/>
      <w:r>
        <w:rPr>
          <w:rFonts w:ascii="Times New Roman" w:hAnsi="Times New Roman" w:cs="Times New Roman"/>
        </w:rPr>
        <w:t>is</w:t>
      </w:r>
      <w:proofErr w:type="gramEnd"/>
      <w:r>
        <w:rPr>
          <w:rFonts w:ascii="Times New Roman" w:hAnsi="Times New Roman" w:cs="Times New Roman"/>
        </w:rPr>
        <w:t xml:space="preserve"> decorated as:</w:t>
      </w:r>
    </w:p>
    <w:p w:rsidR="000D554A" w:rsidRDefault="000D554A" w:rsidP="000D554A">
      <w:pPr>
        <w:pStyle w:val="ListParagraph"/>
        <w:tabs>
          <w:tab w:val="left" w:pos="1240"/>
          <w:tab w:val="left" w:pos="1241"/>
        </w:tabs>
        <w:suppressAutoHyphens w:val="0"/>
        <w:autoSpaceDE w:val="0"/>
        <w:spacing w:after="0" w:line="242" w:lineRule="exact"/>
        <w:ind w:left="0"/>
        <w:jc w:val="both"/>
        <w:rPr>
          <w:rFonts w:ascii="Times New Roman" w:hAnsi="Times New Roman" w:cs="Times New Roman"/>
        </w:rPr>
      </w:pPr>
      <w:r>
        <w:rPr>
          <w:rFonts w:ascii="Times New Roman" w:hAnsi="Times New Roman" w:cs="Times New Roman"/>
        </w:rPr>
        <w:t>_func@12</w:t>
      </w:r>
    </w:p>
    <w:p w:rsidR="000D554A" w:rsidRDefault="000D554A" w:rsidP="000D554A">
      <w:pPr>
        <w:pStyle w:val="ListParagraph"/>
        <w:tabs>
          <w:tab w:val="left" w:pos="1240"/>
          <w:tab w:val="left" w:pos="1241"/>
        </w:tabs>
        <w:suppressAutoHyphens w:val="0"/>
        <w:autoSpaceDE w:val="0"/>
        <w:spacing w:after="0" w:line="242" w:lineRule="exact"/>
        <w:ind w:left="0"/>
        <w:jc w:val="both"/>
        <w:rPr>
          <w:rFonts w:ascii="Times New Roman" w:hAnsi="Times New Roman" w:cs="Times New Roman"/>
        </w:rPr>
      </w:pPr>
    </w:p>
    <w:p w:rsidR="000D554A" w:rsidRDefault="000D554A" w:rsidP="000D554A">
      <w:pPr>
        <w:pStyle w:val="BodyText"/>
        <w:jc w:val="both"/>
        <w:rPr>
          <w:rFonts w:ascii="Times New Roman" w:hAnsi="Times New Roman" w:cs="Times New Roman"/>
        </w:rPr>
      </w:pPr>
      <w:r>
        <w:rPr>
          <w:rFonts w:ascii="Times New Roman" w:hAnsi="Times New Roman" w:cs="Times New Roman"/>
        </w:rPr>
        <w:t xml:space="preserve">The C calling convention </w:t>
      </w:r>
      <w:proofErr w:type="gramStart"/>
      <w:r>
        <w:rPr>
          <w:rFonts w:ascii="Times New Roman" w:hAnsi="Times New Roman" w:cs="Times New Roman"/>
        </w:rPr>
        <w:t xml:space="preserve">( </w:t>
      </w:r>
      <w:proofErr w:type="spellStart"/>
      <w:r>
        <w:rPr>
          <w:rFonts w:ascii="Times New Roman" w:hAnsi="Times New Roman" w:cs="Times New Roman"/>
        </w:rPr>
        <w:t>cdecl</w:t>
      </w:r>
      <w:proofErr w:type="spellEnd"/>
      <w:proofErr w:type="gramEnd"/>
      <w:r>
        <w:rPr>
          <w:rFonts w:ascii="Times New Roman" w:hAnsi="Times New Roman" w:cs="Times New Roman"/>
        </w:rPr>
        <w:t>) decorates the name as _</w:t>
      </w:r>
      <w:proofErr w:type="spellStart"/>
      <w:r>
        <w:rPr>
          <w:rFonts w:ascii="Times New Roman" w:hAnsi="Times New Roman" w:cs="Times New Roman"/>
        </w:rPr>
        <w:t>func</w:t>
      </w:r>
      <w:proofErr w:type="spellEnd"/>
      <w:r>
        <w:rPr>
          <w:rFonts w:ascii="Times New Roman" w:hAnsi="Times New Roman" w:cs="Times New Roman"/>
        </w:rPr>
        <w:t>.</w:t>
      </w:r>
    </w:p>
    <w:p w:rsidR="000D554A" w:rsidRDefault="000D554A" w:rsidP="000D554A">
      <w:pPr>
        <w:spacing w:before="40" w:after="200"/>
        <w:jc w:val="both"/>
        <w:rPr>
          <w:rFonts w:ascii="Times New Roman" w:hAnsi="Times New Roman" w:cs="Times New Roman"/>
        </w:rPr>
      </w:pPr>
      <w:proofErr w:type="gramStart"/>
      <w:r>
        <w:rPr>
          <w:rFonts w:ascii="Times New Roman" w:hAnsi="Times New Roman" w:cs="Times New Roman"/>
        </w:rPr>
        <w:t xml:space="preserve">To get the decorated name, use </w:t>
      </w:r>
      <w:hyperlink r:id="rId16" w:history="1">
        <w:r>
          <w:rPr>
            <w:rStyle w:val="Hyperlink"/>
            <w:rFonts w:ascii="Times New Roman" w:hAnsi="Times New Roman" w:cs="Times New Roman"/>
          </w:rPr>
          <w:t>/MAP</w:t>
        </w:r>
      </w:hyperlink>
      <w:r>
        <w:rPr>
          <w:rFonts w:ascii="Times New Roman" w:hAnsi="Times New Roman" w:cs="Times New Roman"/>
        </w:rPr>
        <w:t>.</w:t>
      </w:r>
      <w:proofErr w:type="gramEnd"/>
      <w:r>
        <w:rPr>
          <w:rFonts w:ascii="Times New Roman" w:hAnsi="Times New Roman" w:cs="Times New Roman"/>
        </w:rPr>
        <w:t xml:space="preserve"> Use of </w:t>
      </w:r>
      <w:proofErr w:type="spellStart"/>
      <w:proofErr w:type="gramStart"/>
      <w:r>
        <w:rPr>
          <w:rFonts w:ascii="Times New Roman" w:hAnsi="Times New Roman" w:cs="Times New Roman"/>
        </w:rPr>
        <w:t>declspec</w:t>
      </w:r>
      <w:proofErr w:type="spellEnd"/>
      <w:r>
        <w:rPr>
          <w:rFonts w:ascii="Times New Roman" w:hAnsi="Times New Roman" w:cs="Times New Roman"/>
        </w:rPr>
        <w:t>(</w:t>
      </w:r>
      <w:proofErr w:type="spellStart"/>
      <w:proofErr w:type="gramEnd"/>
      <w:r>
        <w:rPr>
          <w:rFonts w:ascii="Times New Roman" w:hAnsi="Times New Roman" w:cs="Times New Roman"/>
        </w:rPr>
        <w:t>dllexport</w:t>
      </w:r>
      <w:proofErr w:type="spellEnd"/>
      <w:r>
        <w:rPr>
          <w:rFonts w:ascii="Times New Roman" w:hAnsi="Times New Roman" w:cs="Times New Roman"/>
        </w:rPr>
        <w:t>) does the following:</w:t>
      </w:r>
    </w:p>
    <w:p w:rsidR="000D554A" w:rsidRDefault="000D554A" w:rsidP="000D554A">
      <w:pPr>
        <w:pStyle w:val="ListParagraph"/>
        <w:numPr>
          <w:ilvl w:val="0"/>
          <w:numId w:val="8"/>
        </w:numPr>
        <w:tabs>
          <w:tab w:val="left" w:pos="720"/>
        </w:tabs>
        <w:suppressAutoHyphens w:val="0"/>
        <w:autoSpaceDE w:val="0"/>
        <w:spacing w:before="40" w:after="0" w:line="276" w:lineRule="auto"/>
        <w:ind w:right="220"/>
        <w:rPr>
          <w:rFonts w:ascii="Times New Roman" w:hAnsi="Times New Roman" w:cs="Times New Roman"/>
        </w:rPr>
      </w:pPr>
      <w:r>
        <w:rPr>
          <w:rFonts w:ascii="Times New Roman" w:hAnsi="Times New Roman" w:cs="Times New Roman"/>
        </w:rPr>
        <w:t>If the function is exported with the C calling convention (_</w:t>
      </w:r>
      <w:proofErr w:type="spellStart"/>
      <w:r>
        <w:rPr>
          <w:rFonts w:ascii="Times New Roman" w:hAnsi="Times New Roman" w:cs="Times New Roman"/>
        </w:rPr>
        <w:t>cdecl</w:t>
      </w:r>
      <w:proofErr w:type="spellEnd"/>
      <w:r>
        <w:rPr>
          <w:rFonts w:ascii="Times New Roman" w:hAnsi="Times New Roman" w:cs="Times New Roman"/>
        </w:rPr>
        <w:t xml:space="preserve">), it strips the leading </w:t>
      </w:r>
      <w:r>
        <w:rPr>
          <w:rFonts w:ascii="Times New Roman" w:hAnsi="Times New Roman" w:cs="Times New Roman"/>
        </w:rPr>
        <w:lastRenderedPageBreak/>
        <w:t>underscore (_) when the name is exported.</w:t>
      </w:r>
    </w:p>
    <w:p w:rsidR="000D554A" w:rsidRDefault="000D554A" w:rsidP="000D554A">
      <w:pPr>
        <w:pStyle w:val="ListParagraph"/>
        <w:numPr>
          <w:ilvl w:val="0"/>
          <w:numId w:val="8"/>
        </w:numPr>
        <w:tabs>
          <w:tab w:val="left" w:pos="720"/>
        </w:tabs>
        <w:suppressAutoHyphens w:val="0"/>
        <w:autoSpaceDE w:val="0"/>
        <w:spacing w:after="0" w:line="276" w:lineRule="auto"/>
        <w:ind w:right="217"/>
        <w:rPr>
          <w:rFonts w:ascii="Times New Roman" w:hAnsi="Times New Roman" w:cs="Times New Roman"/>
        </w:rPr>
      </w:pPr>
      <w:r>
        <w:rPr>
          <w:rFonts w:ascii="Times New Roman" w:hAnsi="Times New Roman" w:cs="Times New Roman"/>
        </w:rPr>
        <w:t xml:space="preserve">If the function being exported does not use the C calling convention (for example, </w:t>
      </w:r>
      <w:proofErr w:type="spellStart"/>
      <w:r>
        <w:rPr>
          <w:rFonts w:ascii="Times New Roman" w:hAnsi="Times New Roman" w:cs="Times New Roman"/>
        </w:rPr>
        <w:t>stdcall</w:t>
      </w:r>
      <w:proofErr w:type="spellEnd"/>
      <w:r>
        <w:rPr>
          <w:rFonts w:ascii="Times New Roman" w:hAnsi="Times New Roman" w:cs="Times New Roman"/>
        </w:rPr>
        <w:t>), it exports the decorated name.</w:t>
      </w:r>
    </w:p>
    <w:p w:rsidR="000D554A" w:rsidRDefault="000D554A" w:rsidP="000D554A">
      <w:pPr>
        <w:pStyle w:val="BodyText"/>
        <w:spacing w:before="3" w:line="276" w:lineRule="auto"/>
        <w:ind w:right="214"/>
        <w:jc w:val="both"/>
        <w:rPr>
          <w:rFonts w:ascii="Times New Roman" w:hAnsi="Times New Roman" w:cs="Times New Roman"/>
        </w:rPr>
      </w:pPr>
      <w:r>
        <w:rPr>
          <w:rFonts w:ascii="Times New Roman" w:hAnsi="Times New Roman" w:cs="Times New Roman"/>
        </w:rPr>
        <w:t xml:space="preserve">Because there is no way to override where the stack cleanup occurs, you must use </w:t>
      </w:r>
      <w:proofErr w:type="spellStart"/>
      <w:r>
        <w:rPr>
          <w:rFonts w:ascii="Times New Roman" w:hAnsi="Times New Roman" w:cs="Times New Roman"/>
        </w:rPr>
        <w:t>stdcall</w:t>
      </w:r>
      <w:proofErr w:type="spellEnd"/>
      <w:r>
        <w:rPr>
          <w:rFonts w:ascii="Times New Roman" w:hAnsi="Times New Roman" w:cs="Times New Roman"/>
        </w:rPr>
        <w:t xml:space="preserve">. To </w:t>
      </w:r>
      <w:proofErr w:type="spellStart"/>
      <w:r>
        <w:rPr>
          <w:rFonts w:ascii="Times New Roman" w:hAnsi="Times New Roman" w:cs="Times New Roman"/>
        </w:rPr>
        <w:t>undecorate</w:t>
      </w:r>
      <w:proofErr w:type="spellEnd"/>
      <w:r>
        <w:rPr>
          <w:rFonts w:ascii="Times New Roman" w:hAnsi="Times New Roman" w:cs="Times New Roman"/>
        </w:rPr>
        <w:t xml:space="preserve"> names </w:t>
      </w:r>
      <w:proofErr w:type="gramStart"/>
      <w:r>
        <w:rPr>
          <w:rFonts w:ascii="Times New Roman" w:hAnsi="Times New Roman" w:cs="Times New Roman"/>
        </w:rPr>
        <w:t xml:space="preserve">with  </w:t>
      </w:r>
      <w:proofErr w:type="spellStart"/>
      <w:r>
        <w:rPr>
          <w:rFonts w:ascii="Times New Roman" w:hAnsi="Times New Roman" w:cs="Times New Roman"/>
        </w:rPr>
        <w:t>stdcall</w:t>
      </w:r>
      <w:proofErr w:type="spellEnd"/>
      <w:proofErr w:type="gramEnd"/>
      <w:r>
        <w:rPr>
          <w:rFonts w:ascii="Times New Roman" w:hAnsi="Times New Roman" w:cs="Times New Roman"/>
        </w:rPr>
        <w:t>,  you must specify them by using aliases in the  EXPORTS section  of the .def file. This is shown as follows for the following function declaration:</w:t>
      </w:r>
    </w:p>
    <w:p w:rsidR="000D554A" w:rsidRDefault="000D554A" w:rsidP="000D554A">
      <w:pPr>
        <w:pStyle w:val="ListParagraph"/>
        <w:tabs>
          <w:tab w:val="left" w:pos="1240"/>
          <w:tab w:val="left" w:pos="1241"/>
        </w:tabs>
        <w:suppressAutoHyphens w:val="0"/>
        <w:autoSpaceDE w:val="0"/>
        <w:spacing w:after="0" w:line="242" w:lineRule="exact"/>
        <w:ind w:left="0"/>
        <w:jc w:val="both"/>
        <w:rPr>
          <w:rFonts w:ascii="Times New Roman" w:hAnsi="Times New Roman" w:cs="Times New Roman"/>
        </w:rPr>
      </w:pP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w:t>
      </w:r>
      <w:proofErr w:type="spellStart"/>
      <w:r>
        <w:rPr>
          <w:rFonts w:ascii="Times New Roman" w:hAnsi="Times New Roman" w:cs="Times New Roman"/>
        </w:rPr>
        <w:t>stdcall</w:t>
      </w:r>
      <w:proofErr w:type="spellEnd"/>
      <w:r>
        <w:rPr>
          <w:rFonts w:ascii="Times New Roman" w:hAnsi="Times New Roman" w:cs="Times New Roman"/>
        </w:rPr>
        <w:t xml:space="preserve"> </w:t>
      </w:r>
      <w:proofErr w:type="spellStart"/>
      <w:r>
        <w:rPr>
          <w:rFonts w:ascii="Times New Roman" w:hAnsi="Times New Roman" w:cs="Times New Roman"/>
        </w:rPr>
        <w:t>MyFunc</w:t>
      </w:r>
      <w:proofErr w:type="spellEnd"/>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 xml:space="preserve"> a, double b); void </w:t>
      </w:r>
      <w:proofErr w:type="spellStart"/>
      <w:r>
        <w:rPr>
          <w:rFonts w:ascii="Times New Roman" w:hAnsi="Times New Roman" w:cs="Times New Roman"/>
        </w:rPr>
        <w:t>stdcall</w:t>
      </w:r>
      <w:proofErr w:type="spellEnd"/>
      <w:r>
        <w:rPr>
          <w:rFonts w:ascii="Times New Roman" w:hAnsi="Times New Roman" w:cs="Times New Roman"/>
        </w:rPr>
        <w:t xml:space="preserve"> </w:t>
      </w:r>
      <w:proofErr w:type="spellStart"/>
      <w:r>
        <w:rPr>
          <w:rFonts w:ascii="Times New Roman" w:hAnsi="Times New Roman" w:cs="Times New Roman"/>
        </w:rPr>
        <w:t>InitCode</w:t>
      </w:r>
      <w:proofErr w:type="spellEnd"/>
      <w:r>
        <w:rPr>
          <w:rFonts w:ascii="Times New Roman" w:hAnsi="Times New Roman" w:cs="Times New Roman"/>
        </w:rPr>
        <w:t xml:space="preserve"> (void);</w:t>
      </w:r>
    </w:p>
    <w:p w:rsidR="000D554A" w:rsidRDefault="000D554A" w:rsidP="000D554A">
      <w:pPr>
        <w:pStyle w:val="ListParagraph"/>
        <w:tabs>
          <w:tab w:val="left" w:pos="1240"/>
          <w:tab w:val="left" w:pos="1241"/>
        </w:tabs>
        <w:suppressAutoHyphens w:val="0"/>
        <w:autoSpaceDE w:val="0"/>
        <w:spacing w:after="0" w:line="242" w:lineRule="exact"/>
        <w:ind w:left="0"/>
        <w:jc w:val="both"/>
        <w:rPr>
          <w:rFonts w:ascii="Times New Roman" w:hAnsi="Times New Roman" w:cs="Times New Roman"/>
        </w:rPr>
      </w:pPr>
    </w:p>
    <w:p w:rsidR="000D554A" w:rsidRDefault="000D554A" w:rsidP="000D554A">
      <w:pPr>
        <w:pStyle w:val="ListParagraph"/>
        <w:tabs>
          <w:tab w:val="left" w:pos="1240"/>
          <w:tab w:val="left" w:pos="1241"/>
        </w:tabs>
        <w:suppressAutoHyphens w:val="0"/>
        <w:autoSpaceDE w:val="0"/>
        <w:spacing w:after="0" w:line="242" w:lineRule="exact"/>
        <w:ind w:left="0"/>
        <w:jc w:val="both"/>
        <w:rPr>
          <w:rFonts w:ascii="Times New Roman" w:hAnsi="Times New Roman" w:cs="Times New Roman"/>
        </w:rPr>
      </w:pPr>
      <w:r>
        <w:rPr>
          <w:rFonts w:ascii="Times New Roman" w:hAnsi="Times New Roman" w:cs="Times New Roman"/>
        </w:rPr>
        <w:t>In the .DEF file:</w:t>
      </w:r>
    </w:p>
    <w:p w:rsidR="000D554A" w:rsidRDefault="000D554A" w:rsidP="000D554A">
      <w:pPr>
        <w:pStyle w:val="ListParagraph"/>
        <w:tabs>
          <w:tab w:val="left" w:pos="1240"/>
          <w:tab w:val="left" w:pos="1241"/>
        </w:tabs>
        <w:suppressAutoHyphens w:val="0"/>
        <w:autoSpaceDE w:val="0"/>
        <w:spacing w:after="0" w:line="242" w:lineRule="exact"/>
        <w:ind w:left="0"/>
        <w:jc w:val="both"/>
        <w:rPr>
          <w:rFonts w:ascii="Times New Roman" w:hAnsi="Times New Roman" w:cs="Times New Roman"/>
        </w:rPr>
      </w:pPr>
      <w:r>
        <w:rPr>
          <w:rFonts w:ascii="Times New Roman" w:hAnsi="Times New Roman" w:cs="Times New Roman"/>
        </w:rPr>
        <w:t>EXPORTS</w:t>
      </w:r>
    </w:p>
    <w:p w:rsidR="000D554A" w:rsidRDefault="000D554A" w:rsidP="000D554A">
      <w:pPr>
        <w:pStyle w:val="ListParagraph"/>
        <w:tabs>
          <w:tab w:val="left" w:pos="1240"/>
          <w:tab w:val="left" w:pos="1241"/>
        </w:tabs>
        <w:suppressAutoHyphens w:val="0"/>
        <w:autoSpaceDE w:val="0"/>
        <w:spacing w:after="0" w:line="242" w:lineRule="exact"/>
        <w:ind w:left="0"/>
        <w:jc w:val="both"/>
        <w:rPr>
          <w:rFonts w:ascii="Times New Roman" w:hAnsi="Times New Roman" w:cs="Times New Roman"/>
        </w:rPr>
      </w:pPr>
      <w:r>
        <w:rPr>
          <w:rFonts w:ascii="Times New Roman" w:hAnsi="Times New Roman" w:cs="Times New Roman"/>
        </w:rPr>
        <w:t xml:space="preserve">MYFUNC=_MyFunc@12 </w:t>
      </w:r>
    </w:p>
    <w:p w:rsidR="000D554A" w:rsidRDefault="000D554A" w:rsidP="000D554A">
      <w:pPr>
        <w:pStyle w:val="ListParagraph"/>
        <w:tabs>
          <w:tab w:val="left" w:pos="1240"/>
          <w:tab w:val="left" w:pos="1241"/>
        </w:tabs>
        <w:suppressAutoHyphens w:val="0"/>
        <w:autoSpaceDE w:val="0"/>
        <w:spacing w:after="0" w:line="242" w:lineRule="exact"/>
        <w:ind w:left="0"/>
        <w:jc w:val="both"/>
        <w:rPr>
          <w:rFonts w:ascii="Times New Roman" w:hAnsi="Times New Roman" w:cs="Times New Roman"/>
        </w:rPr>
      </w:pPr>
      <w:r>
        <w:rPr>
          <w:rFonts w:ascii="Times New Roman" w:hAnsi="Times New Roman" w:cs="Times New Roman"/>
        </w:rPr>
        <w:t>INITCODE=_InitCode@0</w:t>
      </w:r>
    </w:p>
    <w:p w:rsidR="000D554A" w:rsidRDefault="000D554A" w:rsidP="000D554A">
      <w:pPr>
        <w:pStyle w:val="ListParagraph"/>
        <w:tabs>
          <w:tab w:val="left" w:pos="1240"/>
          <w:tab w:val="left" w:pos="1241"/>
        </w:tabs>
        <w:suppressAutoHyphens w:val="0"/>
        <w:autoSpaceDE w:val="0"/>
        <w:spacing w:after="0" w:line="242" w:lineRule="exact"/>
        <w:ind w:left="0"/>
        <w:jc w:val="both"/>
        <w:rPr>
          <w:rFonts w:ascii="Times New Roman" w:hAnsi="Times New Roman" w:cs="Times New Roman"/>
        </w:rPr>
      </w:pPr>
    </w:p>
    <w:p w:rsidR="000D554A" w:rsidRDefault="000D554A" w:rsidP="000D554A">
      <w:pPr>
        <w:pStyle w:val="ListParagraph"/>
        <w:tabs>
          <w:tab w:val="left" w:pos="1240"/>
          <w:tab w:val="left" w:pos="1241"/>
        </w:tabs>
        <w:suppressAutoHyphens w:val="0"/>
        <w:autoSpaceDE w:val="0"/>
        <w:spacing w:after="0" w:line="242" w:lineRule="exact"/>
        <w:ind w:left="0"/>
        <w:jc w:val="both"/>
        <w:rPr>
          <w:rFonts w:ascii="Times New Roman" w:hAnsi="Times New Roman" w:cs="Times New Roman"/>
        </w:rPr>
      </w:pPr>
      <w:r>
        <w:rPr>
          <w:rFonts w:ascii="Times New Roman" w:hAnsi="Times New Roman" w:cs="Times New Roman"/>
        </w:rPr>
        <w:t xml:space="preserve">For DLLs to be called by programs written in Visual Basic, the alias technique shown in this topic is needed in the .def file. If the alias is done in the Visual Basic program, use of aliasing in the .def file is not necessary.  It can be done in the Visual Basic program by adding an alias clause to the </w:t>
      </w:r>
      <w:hyperlink r:id="rId17" w:history="1">
        <w:r>
          <w:rPr>
            <w:rStyle w:val="Hyperlink"/>
            <w:rFonts w:ascii="Times New Roman" w:hAnsi="Times New Roman" w:cs="Times New Roman"/>
          </w:rPr>
          <w:t xml:space="preserve">Declare </w:t>
        </w:r>
      </w:hyperlink>
      <w:r>
        <w:rPr>
          <w:rFonts w:ascii="Times New Roman" w:hAnsi="Times New Roman" w:cs="Times New Roman"/>
        </w:rPr>
        <w:t>statement.</w:t>
      </w:r>
    </w:p>
    <w:p w:rsidR="000D554A" w:rsidRDefault="000D554A" w:rsidP="000D554A">
      <w:pPr>
        <w:pStyle w:val="ListParagraph"/>
        <w:tabs>
          <w:tab w:val="left" w:pos="1240"/>
          <w:tab w:val="left" w:pos="1241"/>
        </w:tabs>
        <w:suppressAutoHyphens w:val="0"/>
        <w:autoSpaceDE w:val="0"/>
        <w:spacing w:after="0" w:line="242" w:lineRule="exact"/>
        <w:ind w:left="0"/>
        <w:jc w:val="both"/>
        <w:rPr>
          <w:rFonts w:ascii="Times New Roman" w:hAnsi="Times New Roman" w:cs="Times New Roman"/>
        </w:rPr>
      </w:pPr>
    </w:p>
    <w:p w:rsidR="000D554A" w:rsidRDefault="000D554A" w:rsidP="000D554A">
      <w:pPr>
        <w:pStyle w:val="ListParagraph"/>
        <w:tabs>
          <w:tab w:val="left" w:pos="1240"/>
          <w:tab w:val="left" w:pos="1241"/>
        </w:tabs>
        <w:suppressAutoHyphens w:val="0"/>
        <w:autoSpaceDE w:val="0"/>
        <w:spacing w:after="0" w:line="242" w:lineRule="exact"/>
        <w:ind w:left="0"/>
        <w:jc w:val="both"/>
        <w:rPr>
          <w:rFonts w:ascii="Times New Roman" w:hAnsi="Times New Roman" w:cs="Times New Roman"/>
        </w:rPr>
      </w:pPr>
      <w:r>
        <w:rPr>
          <w:rFonts w:ascii="Times New Roman" w:hAnsi="Times New Roman" w:cs="Times New Roman"/>
          <w:b/>
        </w:rPr>
        <w:t>DLL’s Advantages:</w:t>
      </w:r>
    </w:p>
    <w:p w:rsidR="000D554A" w:rsidRDefault="000D554A" w:rsidP="000D554A">
      <w:pPr>
        <w:pStyle w:val="ListParagraph"/>
        <w:tabs>
          <w:tab w:val="left" w:pos="1240"/>
          <w:tab w:val="left" w:pos="1241"/>
        </w:tabs>
        <w:suppressAutoHyphens w:val="0"/>
        <w:autoSpaceDE w:val="0"/>
        <w:spacing w:after="0" w:line="242" w:lineRule="exact"/>
        <w:ind w:left="0"/>
        <w:jc w:val="both"/>
        <w:rPr>
          <w:rFonts w:ascii="Times New Roman" w:hAnsi="Times New Roman" w:cs="Times New Roman"/>
        </w:rPr>
      </w:pPr>
    </w:p>
    <w:p w:rsidR="000D554A" w:rsidRDefault="000D554A" w:rsidP="000D554A">
      <w:pPr>
        <w:pStyle w:val="ListParagraph"/>
        <w:tabs>
          <w:tab w:val="left" w:pos="0"/>
        </w:tabs>
        <w:suppressAutoHyphens w:val="0"/>
        <w:autoSpaceDE w:val="0"/>
        <w:spacing w:after="0"/>
        <w:ind w:left="0" w:right="225"/>
        <w:jc w:val="both"/>
        <w:rPr>
          <w:rFonts w:ascii="Times New Roman" w:hAnsi="Times New Roman" w:cs="Times New Roman"/>
        </w:rPr>
      </w:pPr>
      <w:r>
        <w:rPr>
          <w:rFonts w:ascii="Times New Roman" w:hAnsi="Times New Roman" w:cs="Times New Roman"/>
        </w:rPr>
        <w:t>Saves memory and reduces swapping. Many processes can use a single DLL simultaneously, sharing a single copy of the DLL in memory. In contrast, Windows must load a copy of the library code into memory for each application that is built with a static link library.</w:t>
      </w:r>
    </w:p>
    <w:p w:rsidR="000D554A" w:rsidRDefault="000D554A" w:rsidP="000D6826">
      <w:pPr>
        <w:pStyle w:val="ListParagraph"/>
        <w:tabs>
          <w:tab w:val="left" w:pos="0"/>
        </w:tabs>
        <w:suppressAutoHyphens w:val="0"/>
        <w:autoSpaceDE w:val="0"/>
        <w:spacing w:after="0"/>
        <w:ind w:left="0" w:right="217"/>
        <w:jc w:val="both"/>
        <w:rPr>
          <w:rFonts w:ascii="Times New Roman" w:hAnsi="Times New Roman" w:cs="Times New Roman"/>
        </w:rPr>
      </w:pPr>
      <w:r>
        <w:rPr>
          <w:rFonts w:ascii="Times New Roman" w:hAnsi="Times New Roman" w:cs="Times New Roman"/>
        </w:rPr>
        <w:t xml:space="preserve">Saves disk space. Many applications can share a single copy of the DLL on disk. In contrast, each application built with a static link library has the library code linked into its executable image as </w:t>
      </w:r>
      <w:proofErr w:type="gramStart"/>
      <w:r>
        <w:rPr>
          <w:rFonts w:ascii="Times New Roman" w:hAnsi="Times New Roman" w:cs="Times New Roman"/>
        </w:rPr>
        <w:t xml:space="preserve">a separate </w:t>
      </w:r>
      <w:proofErr w:type="spellStart"/>
      <w:r>
        <w:rPr>
          <w:rFonts w:ascii="Times New Roman" w:hAnsi="Times New Roman" w:cs="Times New Roman"/>
        </w:rPr>
        <w:t>copy.Upgrades</w:t>
      </w:r>
      <w:proofErr w:type="spellEnd"/>
      <w:r>
        <w:rPr>
          <w:rFonts w:ascii="Times New Roman" w:hAnsi="Times New Roman" w:cs="Times New Roman"/>
        </w:rPr>
        <w:t xml:space="preserve"> to the DLL are</w:t>
      </w:r>
      <w:proofErr w:type="gramEnd"/>
      <w:r>
        <w:rPr>
          <w:rFonts w:ascii="Times New Roman" w:hAnsi="Times New Roman" w:cs="Times New Roman"/>
        </w:rPr>
        <w:t xml:space="preserve"> easier. When the functions in a DLL change, the applications that use them do not need to be recompiled or </w:t>
      </w:r>
      <w:proofErr w:type="spellStart"/>
      <w:r>
        <w:rPr>
          <w:rFonts w:ascii="Times New Roman" w:hAnsi="Times New Roman" w:cs="Times New Roman"/>
        </w:rPr>
        <w:t>relinked</w:t>
      </w:r>
      <w:proofErr w:type="spellEnd"/>
      <w:r>
        <w:rPr>
          <w:rFonts w:ascii="Times New Roman" w:hAnsi="Times New Roman" w:cs="Times New Roman"/>
        </w:rPr>
        <w:t xml:space="preserve"> as long as the function arguments and return values do not change. In contrast, statically linked object code requires that the application be </w:t>
      </w:r>
      <w:proofErr w:type="spellStart"/>
      <w:r>
        <w:rPr>
          <w:rFonts w:ascii="Times New Roman" w:hAnsi="Times New Roman" w:cs="Times New Roman"/>
        </w:rPr>
        <w:t>rel</w:t>
      </w:r>
      <w:r w:rsidR="000D6826">
        <w:rPr>
          <w:rFonts w:ascii="Times New Roman" w:hAnsi="Times New Roman" w:cs="Times New Roman"/>
        </w:rPr>
        <w:t>inked</w:t>
      </w:r>
      <w:proofErr w:type="spellEnd"/>
      <w:r w:rsidR="000D6826">
        <w:rPr>
          <w:rFonts w:ascii="Times New Roman" w:hAnsi="Times New Roman" w:cs="Times New Roman"/>
        </w:rPr>
        <w:t xml:space="preserve"> when the functions </w:t>
      </w:r>
      <w:proofErr w:type="spellStart"/>
      <w:r w:rsidR="000D6826">
        <w:rPr>
          <w:rFonts w:ascii="Times New Roman" w:hAnsi="Times New Roman" w:cs="Times New Roman"/>
        </w:rPr>
        <w:t>changeP</w:t>
      </w:r>
      <w:r>
        <w:rPr>
          <w:rFonts w:ascii="Times New Roman" w:hAnsi="Times New Roman" w:cs="Times New Roman"/>
        </w:rPr>
        <w:t>rovides</w:t>
      </w:r>
      <w:proofErr w:type="spellEnd"/>
      <w:r>
        <w:rPr>
          <w:rFonts w:ascii="Times New Roman" w:hAnsi="Times New Roman" w:cs="Times New Roman"/>
        </w:rPr>
        <w:t xml:space="preserve"> after-market support. For example, a display driver DLL can be modified to support a display that was not available when the application was shipped.</w:t>
      </w:r>
      <w:r w:rsidR="000D6826">
        <w:rPr>
          <w:rFonts w:ascii="Times New Roman" w:hAnsi="Times New Roman" w:cs="Times New Roman"/>
        </w:rPr>
        <w:t xml:space="preserve"> </w:t>
      </w:r>
      <w:proofErr w:type="gramStart"/>
      <w:r>
        <w:rPr>
          <w:rFonts w:ascii="Times New Roman" w:hAnsi="Times New Roman" w:cs="Times New Roman"/>
        </w:rPr>
        <w:t>Supports multi language programs.</w:t>
      </w:r>
      <w:proofErr w:type="gramEnd"/>
      <w:r>
        <w:rPr>
          <w:rFonts w:ascii="Times New Roman" w:hAnsi="Times New Roman" w:cs="Times New Roman"/>
        </w:rPr>
        <w:t xml:space="preserve"> Programs written in different programming languages can call the same DLL function as long as the programs follow the function's calling convention. The programs and the DLL function must be compatible in the following ways: the order in which the function expects its arguments to be pushed onto the stack, whether the function or the application is responsible for cleaning up the stack, and whether any arguments are passed in </w:t>
      </w:r>
      <w:proofErr w:type="spellStart"/>
      <w:r>
        <w:rPr>
          <w:rFonts w:ascii="Times New Roman" w:hAnsi="Times New Roman" w:cs="Times New Roman"/>
        </w:rPr>
        <w:t>registers.Provides</w:t>
      </w:r>
      <w:proofErr w:type="spellEnd"/>
      <w:r>
        <w:rPr>
          <w:rFonts w:ascii="Times New Roman" w:hAnsi="Times New Roman" w:cs="Times New Roman"/>
        </w:rPr>
        <w:t xml:space="preserve"> a mechanism to extend the MFC library classes. You can derive classes from the existing MFC classes and place them in an MFC extension DLL for use by MFC </w:t>
      </w:r>
      <w:proofErr w:type="spellStart"/>
      <w:r>
        <w:rPr>
          <w:rFonts w:ascii="Times New Roman" w:hAnsi="Times New Roman" w:cs="Times New Roman"/>
        </w:rPr>
        <w:t>applications.Eases</w:t>
      </w:r>
      <w:proofErr w:type="spellEnd"/>
      <w:r>
        <w:rPr>
          <w:rFonts w:ascii="Times New Roman" w:hAnsi="Times New Roman" w:cs="Times New Roman"/>
        </w:rPr>
        <w:t xml:space="preserve"> the creation of international versions. By placing resources in a DLL, it is much easier to create international versions of an application. You can place the strings for each language version of your application in a separate resource DLL and have the different language versions load the appropriate resources.</w:t>
      </w:r>
    </w:p>
    <w:p w:rsidR="000D554A" w:rsidRDefault="000D554A" w:rsidP="000D554A">
      <w:pPr>
        <w:pStyle w:val="ListParagraph"/>
        <w:tabs>
          <w:tab w:val="left" w:pos="1240"/>
          <w:tab w:val="left" w:pos="1241"/>
        </w:tabs>
        <w:suppressAutoHyphens w:val="0"/>
        <w:autoSpaceDE w:val="0"/>
        <w:spacing w:after="0" w:line="242" w:lineRule="exact"/>
        <w:ind w:left="0"/>
        <w:jc w:val="both"/>
        <w:rPr>
          <w:rFonts w:ascii="Times New Roman" w:hAnsi="Times New Roman" w:cs="Times New Roman"/>
        </w:rPr>
      </w:pPr>
    </w:p>
    <w:p w:rsidR="000D554A" w:rsidRDefault="000D554A" w:rsidP="000D554A">
      <w:pPr>
        <w:pStyle w:val="ListParagraph"/>
        <w:tabs>
          <w:tab w:val="left" w:pos="1240"/>
          <w:tab w:val="left" w:pos="1241"/>
        </w:tabs>
        <w:suppressAutoHyphens w:val="0"/>
        <w:autoSpaceDE w:val="0"/>
        <w:spacing w:after="0" w:line="242" w:lineRule="exact"/>
        <w:ind w:left="0"/>
        <w:jc w:val="both"/>
        <w:rPr>
          <w:rFonts w:ascii="Times New Roman" w:hAnsi="Times New Roman" w:cs="Times New Roman"/>
        </w:rPr>
      </w:pPr>
      <w:r>
        <w:rPr>
          <w:rFonts w:ascii="Times New Roman" w:hAnsi="Times New Roman" w:cs="Times New Roman"/>
          <w:b/>
        </w:rPr>
        <w:t>Disadvantage:</w:t>
      </w:r>
    </w:p>
    <w:p w:rsidR="000D554A" w:rsidRDefault="000D554A" w:rsidP="000D554A">
      <w:pPr>
        <w:pStyle w:val="ListParagraph"/>
        <w:tabs>
          <w:tab w:val="left" w:pos="1240"/>
          <w:tab w:val="left" w:pos="1241"/>
        </w:tabs>
        <w:suppressAutoHyphens w:val="0"/>
        <w:autoSpaceDE w:val="0"/>
        <w:spacing w:after="0" w:line="242" w:lineRule="exact"/>
        <w:ind w:left="0"/>
        <w:jc w:val="both"/>
        <w:rPr>
          <w:rFonts w:ascii="Times New Roman" w:hAnsi="Times New Roman" w:cs="Times New Roman"/>
        </w:rPr>
      </w:pPr>
    </w:p>
    <w:p w:rsidR="000D554A" w:rsidRDefault="000D554A" w:rsidP="000D554A">
      <w:pPr>
        <w:pStyle w:val="ListParagraph"/>
        <w:tabs>
          <w:tab w:val="left" w:pos="1241"/>
        </w:tabs>
        <w:suppressAutoHyphens w:val="0"/>
        <w:autoSpaceDE w:val="0"/>
        <w:spacing w:before="33" w:after="8"/>
        <w:ind w:left="0" w:right="217"/>
        <w:jc w:val="both"/>
        <w:rPr>
          <w:rFonts w:ascii="Times New Roman" w:hAnsi="Times New Roman" w:cs="Times New Roman"/>
        </w:rPr>
      </w:pPr>
      <w:r>
        <w:rPr>
          <w:rFonts w:ascii="Times New Roman" w:hAnsi="Times New Roman" w:cs="Times New Roman"/>
        </w:rPr>
        <w:t>A potential disadvantage to using DLLs is that the application is not self-contained; it depends on the existence of a separate DLL module.</w:t>
      </w:r>
    </w:p>
    <w:p w:rsidR="000D554A" w:rsidRDefault="000D554A" w:rsidP="000D554A">
      <w:pPr>
        <w:pStyle w:val="ListParagraph"/>
        <w:tabs>
          <w:tab w:val="left" w:pos="1240"/>
          <w:tab w:val="left" w:pos="1241"/>
        </w:tabs>
        <w:suppressAutoHyphens w:val="0"/>
        <w:autoSpaceDE w:val="0"/>
        <w:spacing w:after="0" w:line="242" w:lineRule="exact"/>
        <w:ind w:left="0"/>
        <w:jc w:val="both"/>
        <w:rPr>
          <w:rFonts w:ascii="Times New Roman" w:hAnsi="Times New Roman" w:cs="Times New Roman"/>
        </w:rPr>
      </w:pPr>
    </w:p>
    <w:p w:rsidR="000D554A" w:rsidRDefault="000D554A" w:rsidP="000D554A">
      <w:pPr>
        <w:pStyle w:val="ListParagraph"/>
        <w:tabs>
          <w:tab w:val="left" w:pos="1240"/>
          <w:tab w:val="left" w:pos="1241"/>
        </w:tabs>
        <w:suppressAutoHyphens w:val="0"/>
        <w:autoSpaceDE w:val="0"/>
        <w:spacing w:after="0" w:line="242" w:lineRule="exact"/>
        <w:ind w:left="0"/>
        <w:jc w:val="both"/>
        <w:rPr>
          <w:rFonts w:ascii="Times New Roman" w:hAnsi="Times New Roman" w:cs="Times New Roman"/>
        </w:rPr>
      </w:pPr>
      <w:r>
        <w:rPr>
          <w:rFonts w:ascii="Times New Roman" w:hAnsi="Times New Roman" w:cs="Times New Roman"/>
          <w:b/>
        </w:rPr>
        <w:t>Visual Basic:</w:t>
      </w:r>
    </w:p>
    <w:p w:rsidR="000D554A" w:rsidRDefault="000D554A" w:rsidP="000D554A">
      <w:pPr>
        <w:pStyle w:val="BodyText"/>
        <w:spacing w:line="238" w:lineRule="exact"/>
        <w:rPr>
          <w:rFonts w:ascii="Times New Roman" w:hAnsi="Times New Roman" w:cs="Times New Roman"/>
        </w:rPr>
      </w:pPr>
      <w:r>
        <w:rPr>
          <w:rFonts w:ascii="Times New Roman" w:hAnsi="Times New Roman" w:cs="Times New Roman"/>
        </w:rPr>
        <w:t>Visual Basic is a third-generation event-driven programming language first released by Microsoft in</w:t>
      </w:r>
    </w:p>
    <w:p w:rsidR="000D554A" w:rsidRDefault="000D554A" w:rsidP="000D554A">
      <w:pPr>
        <w:pStyle w:val="BodyText"/>
        <w:spacing w:before="41" w:line="276" w:lineRule="auto"/>
        <w:ind w:right="214"/>
        <w:jc w:val="both"/>
        <w:rPr>
          <w:rFonts w:ascii="Times New Roman" w:hAnsi="Times New Roman" w:cs="Times New Roman"/>
        </w:rPr>
      </w:pPr>
      <w:r>
        <w:rPr>
          <w:rFonts w:ascii="Times New Roman" w:hAnsi="Times New Roman" w:cs="Times New Roman"/>
        </w:rPr>
        <w:t>1991. It evolved from the earlier DOS version called BASIC. BASIC means Beginners' All</w:t>
      </w:r>
      <w:proofErr w:type="gramStart"/>
      <w:r>
        <w:rPr>
          <w:rFonts w:ascii="Times New Roman" w:hAnsi="Times New Roman" w:cs="Times New Roman"/>
        </w:rPr>
        <w:t>-  purpose</w:t>
      </w:r>
      <w:proofErr w:type="gramEnd"/>
      <w:r>
        <w:rPr>
          <w:rFonts w:ascii="Times New Roman" w:hAnsi="Times New Roman" w:cs="Times New Roman"/>
        </w:rPr>
        <w:t xml:space="preserve"> Symbolic Instruction Code. Since then Microsoft has released many versions of Visual Basic, from Visual Basic 1.0 to the final version Visual Basic 6.0. Visual Basic is a user-friendly </w:t>
      </w:r>
      <w:r>
        <w:rPr>
          <w:rFonts w:ascii="Times New Roman" w:hAnsi="Times New Roman" w:cs="Times New Roman"/>
        </w:rPr>
        <w:lastRenderedPageBreak/>
        <w:t>programming language designed for beginners, and it enables anyone to develop GUI window applications easily.</w:t>
      </w:r>
    </w:p>
    <w:p w:rsidR="000D554A" w:rsidRPr="000D554A" w:rsidRDefault="000D554A" w:rsidP="000D554A">
      <w:pPr>
        <w:pStyle w:val="ListParagraph"/>
        <w:tabs>
          <w:tab w:val="left" w:pos="1240"/>
          <w:tab w:val="left" w:pos="1241"/>
        </w:tabs>
        <w:suppressAutoHyphens w:val="0"/>
        <w:autoSpaceDE w:val="0"/>
        <w:spacing w:after="0" w:line="242" w:lineRule="exact"/>
        <w:ind w:left="0"/>
        <w:jc w:val="both"/>
        <w:rPr>
          <w:rFonts w:ascii="Times New Roman" w:hAnsi="Times New Roman" w:cs="Times New Roman"/>
        </w:rPr>
      </w:pPr>
      <w:r>
        <w:rPr>
          <w:rFonts w:ascii="Times New Roman" w:hAnsi="Times New Roman" w:cs="Times New Roman"/>
        </w:rPr>
        <w:t xml:space="preserve">In 2002, Microsoft released Visual </w:t>
      </w:r>
      <w:proofErr w:type="gramStart"/>
      <w:r>
        <w:rPr>
          <w:rFonts w:ascii="Times New Roman" w:hAnsi="Times New Roman" w:cs="Times New Roman"/>
        </w:rPr>
        <w:t>Basic.NET(</w:t>
      </w:r>
      <w:proofErr w:type="gramEnd"/>
      <w:r>
        <w:rPr>
          <w:rFonts w:ascii="Times New Roman" w:hAnsi="Times New Roman" w:cs="Times New Roman"/>
        </w:rPr>
        <w:t xml:space="preserve">VB.NET) to replace Visual Basic 6. Thereafter, Microsoft declared VB6 a legacy programming language in 2008. Fortunately, Microsoft still provides some form of support for VB6. VB.NET is a fully object-oriented programming language implemented in the .NET Framework. It was created to cater for the development of the web as well as mobile applications. However, many developers still </w:t>
      </w:r>
      <w:proofErr w:type="spellStart"/>
      <w:r>
        <w:rPr>
          <w:rFonts w:ascii="Times New Roman" w:hAnsi="Times New Roman" w:cs="Times New Roman"/>
        </w:rPr>
        <w:t>favor</w:t>
      </w:r>
      <w:proofErr w:type="spellEnd"/>
      <w:r>
        <w:rPr>
          <w:rFonts w:ascii="Times New Roman" w:hAnsi="Times New Roman" w:cs="Times New Roman"/>
        </w:rPr>
        <w:t xml:space="preserve"> Visual Basic 6.0 over its successor Visual Basic.NET.</w:t>
      </w:r>
    </w:p>
    <w:p w:rsidR="000D554A" w:rsidRDefault="000D554A" w:rsidP="000D554A">
      <w:pPr>
        <w:pStyle w:val="ListParagraph"/>
        <w:tabs>
          <w:tab w:val="left" w:pos="1240"/>
          <w:tab w:val="left" w:pos="1241"/>
        </w:tabs>
        <w:suppressAutoHyphens w:val="0"/>
        <w:autoSpaceDE w:val="0"/>
        <w:spacing w:after="0" w:line="242" w:lineRule="exact"/>
        <w:ind w:left="0"/>
        <w:jc w:val="both"/>
        <w:rPr>
          <w:rFonts w:ascii="Times New Roman" w:hAnsi="Times New Roman" w:cs="Times New Roman"/>
          <w:b/>
        </w:rPr>
      </w:pPr>
    </w:p>
    <w:p w:rsidR="000D554A" w:rsidRDefault="000D554A" w:rsidP="000D554A">
      <w:pPr>
        <w:pStyle w:val="ListParagraph"/>
        <w:tabs>
          <w:tab w:val="left" w:pos="1240"/>
          <w:tab w:val="left" w:pos="1241"/>
        </w:tabs>
        <w:suppressAutoHyphens w:val="0"/>
        <w:autoSpaceDE w:val="0"/>
        <w:spacing w:after="0" w:line="242" w:lineRule="exact"/>
        <w:ind w:left="0"/>
        <w:jc w:val="both"/>
        <w:rPr>
          <w:rFonts w:ascii="Times New Roman" w:hAnsi="Times New Roman" w:cs="Times New Roman"/>
          <w:b/>
        </w:rPr>
      </w:pPr>
    </w:p>
    <w:p w:rsidR="000D554A" w:rsidRDefault="000D554A" w:rsidP="000D554A">
      <w:pPr>
        <w:pStyle w:val="ListParagraph"/>
        <w:tabs>
          <w:tab w:val="left" w:pos="1240"/>
          <w:tab w:val="left" w:pos="1241"/>
        </w:tabs>
        <w:suppressAutoHyphens w:val="0"/>
        <w:autoSpaceDE w:val="0"/>
        <w:spacing w:after="0" w:line="242" w:lineRule="exact"/>
        <w:ind w:left="0"/>
        <w:jc w:val="both"/>
        <w:rPr>
          <w:rFonts w:ascii="Times New Roman" w:hAnsi="Times New Roman" w:cs="Times New Roman"/>
          <w:b/>
        </w:rPr>
      </w:pPr>
    </w:p>
    <w:p w:rsidR="000D554A" w:rsidRDefault="000D554A" w:rsidP="000D554A">
      <w:pPr>
        <w:pStyle w:val="ListParagraph"/>
        <w:tabs>
          <w:tab w:val="left" w:pos="1240"/>
          <w:tab w:val="left" w:pos="1241"/>
        </w:tabs>
        <w:suppressAutoHyphens w:val="0"/>
        <w:autoSpaceDE w:val="0"/>
        <w:spacing w:after="0" w:line="242" w:lineRule="exact"/>
        <w:ind w:left="0"/>
        <w:jc w:val="both"/>
        <w:rPr>
          <w:rFonts w:ascii="Times New Roman" w:hAnsi="Times New Roman" w:cs="Times New Roman"/>
        </w:rPr>
      </w:pPr>
      <w:r>
        <w:rPr>
          <w:rFonts w:ascii="Times New Roman" w:hAnsi="Times New Roman" w:cs="Times New Roman"/>
          <w:b/>
        </w:rPr>
        <w:t>Design Architecture:</w:t>
      </w:r>
    </w:p>
    <w:p w:rsidR="000D554A" w:rsidRDefault="000D554A" w:rsidP="000D554A">
      <w:pPr>
        <w:pStyle w:val="ListParagraph"/>
        <w:tabs>
          <w:tab w:val="left" w:pos="1240"/>
          <w:tab w:val="left" w:pos="1241"/>
        </w:tabs>
        <w:suppressAutoHyphens w:val="0"/>
        <w:autoSpaceDE w:val="0"/>
        <w:spacing w:after="0" w:line="242" w:lineRule="exact"/>
        <w:ind w:left="0"/>
        <w:jc w:val="both"/>
        <w:rPr>
          <w:rFonts w:ascii="Times New Roman" w:hAnsi="Times New Roman" w:cs="Times New Roman"/>
        </w:rPr>
      </w:pPr>
    </w:p>
    <w:p w:rsidR="000D554A" w:rsidRDefault="000D554A" w:rsidP="000D554A">
      <w:pPr>
        <w:pStyle w:val="ListParagraph"/>
        <w:tabs>
          <w:tab w:val="left" w:pos="1240"/>
          <w:tab w:val="left" w:pos="1241"/>
        </w:tabs>
        <w:suppressAutoHyphens w:val="0"/>
        <w:autoSpaceDE w:val="0"/>
        <w:spacing w:after="0" w:line="242" w:lineRule="exact"/>
        <w:ind w:left="0"/>
        <w:jc w:val="both"/>
        <w:rPr>
          <w:rFonts w:ascii="Times New Roman" w:hAnsi="Times New Roman" w:cs="Times New Roman"/>
        </w:rPr>
      </w:pPr>
    </w:p>
    <w:p w:rsidR="000D554A" w:rsidRDefault="000D554A" w:rsidP="000D554A">
      <w:pPr>
        <w:pStyle w:val="ListParagraph"/>
        <w:tabs>
          <w:tab w:val="left" w:pos="1240"/>
          <w:tab w:val="left" w:pos="1241"/>
        </w:tabs>
        <w:suppressAutoHyphens w:val="0"/>
        <w:autoSpaceDE w:val="0"/>
        <w:spacing w:after="0" w:line="242" w:lineRule="exact"/>
        <w:ind w:left="0"/>
        <w:jc w:val="both"/>
        <w:rPr>
          <w:rFonts w:ascii="Times New Roman" w:hAnsi="Times New Roman" w:cs="Times New Roman"/>
        </w:rPr>
      </w:pPr>
    </w:p>
    <w:p w:rsidR="000D554A" w:rsidRDefault="000D554A" w:rsidP="000D554A">
      <w:pPr>
        <w:pStyle w:val="ListParagraph"/>
        <w:tabs>
          <w:tab w:val="left" w:pos="1240"/>
          <w:tab w:val="left" w:pos="1241"/>
        </w:tabs>
        <w:suppressAutoHyphens w:val="0"/>
        <w:autoSpaceDE w:val="0"/>
        <w:spacing w:after="0" w:line="242" w:lineRule="exact"/>
        <w:ind w:left="0"/>
        <w:jc w:val="both"/>
        <w:rPr>
          <w:rFonts w:ascii="Times New Roman" w:hAnsi="Times New Roman" w:cs="Times New Roman"/>
          <w:lang w:val="en-IN" w:eastAsia="en-IN"/>
        </w:rPr>
      </w:pPr>
      <w:r>
        <w:rPr>
          <w:noProof/>
          <w:lang w:val="en-IN" w:eastAsia="en-IN"/>
        </w:rPr>
        <w:drawing>
          <wp:anchor distT="0" distB="0" distL="0" distR="0" simplePos="0" relativeHeight="251660288" behindDoc="0" locked="0" layoutInCell="1" allowOverlap="1">
            <wp:simplePos x="0" y="0"/>
            <wp:positionH relativeFrom="page">
              <wp:posOffset>1218565</wp:posOffset>
            </wp:positionH>
            <wp:positionV relativeFrom="paragraph">
              <wp:posOffset>99695</wp:posOffset>
            </wp:positionV>
            <wp:extent cx="5539740" cy="2560955"/>
            <wp:effectExtent l="19050" t="0" r="3810" b="0"/>
            <wp:wrapTopAndBottom/>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5539740" cy="2560955"/>
                    </a:xfrm>
                    <a:prstGeom prst="rect">
                      <a:avLst/>
                    </a:prstGeom>
                    <a:solidFill>
                      <a:srgbClr val="FFFFFF">
                        <a:alpha val="0"/>
                      </a:srgbClr>
                    </a:solidFill>
                    <a:ln w="9525">
                      <a:noFill/>
                      <a:miter lim="800000"/>
                      <a:headEnd/>
                      <a:tailEnd/>
                    </a:ln>
                  </pic:spPr>
                </pic:pic>
              </a:graphicData>
            </a:graphic>
          </wp:anchor>
        </w:drawing>
      </w:r>
    </w:p>
    <w:p w:rsidR="000D554A" w:rsidRDefault="000D554A" w:rsidP="000D554A">
      <w:pPr>
        <w:pStyle w:val="ListParagraph"/>
        <w:tabs>
          <w:tab w:val="left" w:pos="1240"/>
          <w:tab w:val="left" w:pos="1241"/>
        </w:tabs>
        <w:suppressAutoHyphens w:val="0"/>
        <w:autoSpaceDE w:val="0"/>
        <w:spacing w:after="0" w:line="242" w:lineRule="exact"/>
        <w:ind w:left="0"/>
        <w:jc w:val="both"/>
        <w:rPr>
          <w:rFonts w:ascii="Times New Roman" w:hAnsi="Times New Roman" w:cs="Times New Roman"/>
        </w:rPr>
      </w:pPr>
    </w:p>
    <w:p w:rsidR="000D554A" w:rsidRDefault="000D554A" w:rsidP="000D554A">
      <w:pPr>
        <w:rPr>
          <w:rFonts w:ascii="Times New Roman" w:hAnsi="Times New Roman" w:cs="Times New Roman"/>
        </w:rPr>
      </w:pPr>
      <w:r>
        <w:rPr>
          <w:rFonts w:ascii="Times New Roman" w:hAnsi="Times New Roman" w:cs="Times New Roman"/>
          <w:b/>
        </w:rPr>
        <w:t>Algorithm:</w:t>
      </w:r>
    </w:p>
    <w:p w:rsidR="000D554A" w:rsidRDefault="000D554A" w:rsidP="000D554A">
      <w:pPr>
        <w:ind w:left="1240"/>
        <w:rPr>
          <w:rFonts w:ascii="Times New Roman" w:hAnsi="Times New Roman" w:cs="Times New Roman"/>
          <w:b/>
        </w:rPr>
      </w:pPr>
      <w:r>
        <w:rPr>
          <w:rFonts w:ascii="Times New Roman" w:hAnsi="Times New Roman" w:cs="Times New Roman"/>
        </w:rPr>
        <w:t>Note: you should write algorithm &amp; procedure as per program/concepts</w:t>
      </w:r>
    </w:p>
    <w:p w:rsidR="000D554A" w:rsidRDefault="000D554A" w:rsidP="000D554A">
      <w:pPr>
        <w:pStyle w:val="ListParagraph"/>
        <w:ind w:left="0"/>
        <w:rPr>
          <w:rFonts w:ascii="Times New Roman" w:hAnsi="Times New Roman" w:cs="Times New Roman"/>
        </w:rPr>
      </w:pPr>
      <w:r>
        <w:rPr>
          <w:rFonts w:ascii="Times New Roman" w:hAnsi="Times New Roman" w:cs="Times New Roman"/>
          <w:b/>
        </w:rPr>
        <w:t>Review Questions:</w:t>
      </w:r>
    </w:p>
    <w:p w:rsidR="000D554A" w:rsidRDefault="000D554A" w:rsidP="000D554A">
      <w:pPr>
        <w:pStyle w:val="ListParagraph"/>
        <w:numPr>
          <w:ilvl w:val="0"/>
          <w:numId w:val="7"/>
        </w:numPr>
        <w:tabs>
          <w:tab w:val="clear" w:pos="0"/>
          <w:tab w:val="left" w:pos="360"/>
          <w:tab w:val="num" w:pos="720"/>
        </w:tabs>
        <w:suppressAutoHyphens w:val="0"/>
        <w:autoSpaceDE w:val="0"/>
        <w:spacing w:after="0"/>
        <w:ind w:left="1240" w:hanging="1240"/>
        <w:rPr>
          <w:rFonts w:ascii="Times New Roman" w:hAnsi="Times New Roman" w:cs="Times New Roman"/>
        </w:rPr>
      </w:pPr>
      <w:r>
        <w:rPr>
          <w:rFonts w:ascii="Times New Roman" w:hAnsi="Times New Roman" w:cs="Times New Roman"/>
        </w:rPr>
        <w:t xml:space="preserve">What Is </w:t>
      </w:r>
      <w:proofErr w:type="spellStart"/>
      <w:r>
        <w:rPr>
          <w:rFonts w:ascii="Times New Roman" w:hAnsi="Times New Roman" w:cs="Times New Roman"/>
        </w:rPr>
        <w:t>Dll</w:t>
      </w:r>
      <w:proofErr w:type="spellEnd"/>
      <w:r>
        <w:rPr>
          <w:rFonts w:ascii="Times New Roman" w:hAnsi="Times New Roman" w:cs="Times New Roman"/>
        </w:rPr>
        <w:t xml:space="preserve"> And What Are Their Usages And Advantages?</w:t>
      </w:r>
    </w:p>
    <w:p w:rsidR="000D554A" w:rsidRDefault="000D554A" w:rsidP="000D554A">
      <w:pPr>
        <w:pStyle w:val="ListParagraph"/>
        <w:numPr>
          <w:ilvl w:val="0"/>
          <w:numId w:val="7"/>
        </w:numPr>
        <w:tabs>
          <w:tab w:val="clear" w:pos="0"/>
          <w:tab w:val="left" w:pos="360"/>
          <w:tab w:val="num" w:pos="720"/>
        </w:tabs>
        <w:suppressAutoHyphens w:val="0"/>
        <w:autoSpaceDE w:val="0"/>
        <w:spacing w:before="74" w:after="0"/>
        <w:ind w:left="1240" w:hanging="1240"/>
        <w:rPr>
          <w:rFonts w:ascii="Times New Roman" w:hAnsi="Times New Roman" w:cs="Times New Roman"/>
        </w:rPr>
      </w:pPr>
      <w:r>
        <w:rPr>
          <w:rFonts w:ascii="Times New Roman" w:hAnsi="Times New Roman" w:cs="Times New Roman"/>
        </w:rPr>
        <w:t xml:space="preserve">What Are </w:t>
      </w:r>
      <w:proofErr w:type="gramStart"/>
      <w:r>
        <w:rPr>
          <w:rFonts w:ascii="Times New Roman" w:hAnsi="Times New Roman" w:cs="Times New Roman"/>
        </w:rPr>
        <w:t>The</w:t>
      </w:r>
      <w:proofErr w:type="gramEnd"/>
      <w:r>
        <w:rPr>
          <w:rFonts w:ascii="Times New Roman" w:hAnsi="Times New Roman" w:cs="Times New Roman"/>
        </w:rPr>
        <w:t xml:space="preserve"> Sections In A </w:t>
      </w:r>
      <w:proofErr w:type="spellStart"/>
      <w:r>
        <w:rPr>
          <w:rFonts w:ascii="Times New Roman" w:hAnsi="Times New Roman" w:cs="Times New Roman"/>
        </w:rPr>
        <w:t>Dll</w:t>
      </w:r>
      <w:proofErr w:type="spellEnd"/>
      <w:r>
        <w:rPr>
          <w:rFonts w:ascii="Times New Roman" w:hAnsi="Times New Roman" w:cs="Times New Roman"/>
        </w:rPr>
        <w:t xml:space="preserve"> Executable/binary?</w:t>
      </w:r>
    </w:p>
    <w:p w:rsidR="000D554A" w:rsidRDefault="000D554A" w:rsidP="000D554A">
      <w:pPr>
        <w:pStyle w:val="ListParagraph"/>
        <w:numPr>
          <w:ilvl w:val="0"/>
          <w:numId w:val="7"/>
        </w:numPr>
        <w:tabs>
          <w:tab w:val="clear" w:pos="0"/>
          <w:tab w:val="left" w:pos="360"/>
          <w:tab w:val="num" w:pos="720"/>
        </w:tabs>
        <w:suppressAutoHyphens w:val="0"/>
        <w:autoSpaceDE w:val="0"/>
        <w:spacing w:before="76" w:after="0"/>
        <w:ind w:left="1240" w:hanging="1240"/>
        <w:rPr>
          <w:rFonts w:ascii="Times New Roman" w:hAnsi="Times New Roman" w:cs="Times New Roman"/>
        </w:rPr>
      </w:pPr>
      <w:r>
        <w:rPr>
          <w:rFonts w:ascii="Times New Roman" w:hAnsi="Times New Roman" w:cs="Times New Roman"/>
        </w:rPr>
        <w:t xml:space="preserve">Where Should We Store </w:t>
      </w:r>
      <w:proofErr w:type="spellStart"/>
      <w:proofErr w:type="gramStart"/>
      <w:r>
        <w:rPr>
          <w:rFonts w:ascii="Times New Roman" w:hAnsi="Times New Roman" w:cs="Times New Roman"/>
        </w:rPr>
        <w:t>Dlls</w:t>
      </w:r>
      <w:proofErr w:type="spellEnd"/>
      <w:r>
        <w:rPr>
          <w:rFonts w:ascii="Times New Roman" w:hAnsi="Times New Roman" w:cs="Times New Roman"/>
        </w:rPr>
        <w:t xml:space="preserve"> ?</w:t>
      </w:r>
      <w:proofErr w:type="gramEnd"/>
    </w:p>
    <w:p w:rsidR="000D554A" w:rsidRDefault="000D554A" w:rsidP="000D554A">
      <w:pPr>
        <w:pStyle w:val="BodyText"/>
        <w:tabs>
          <w:tab w:val="left" w:pos="360"/>
          <w:tab w:val="left" w:pos="10631"/>
        </w:tabs>
        <w:spacing w:before="74"/>
        <w:rPr>
          <w:rFonts w:ascii="Times New Roman" w:hAnsi="Times New Roman" w:cs="Times New Roman"/>
        </w:rPr>
      </w:pPr>
      <w:r>
        <w:rPr>
          <w:rFonts w:ascii="Times New Roman" w:hAnsi="Times New Roman" w:cs="Times New Roman"/>
        </w:rPr>
        <w:t xml:space="preserve">4. Who Loads </w:t>
      </w:r>
      <w:proofErr w:type="gramStart"/>
      <w:r>
        <w:rPr>
          <w:rFonts w:ascii="Times New Roman" w:hAnsi="Times New Roman" w:cs="Times New Roman"/>
        </w:rPr>
        <w:t>And</w:t>
      </w:r>
      <w:proofErr w:type="gramEnd"/>
      <w:r>
        <w:rPr>
          <w:rFonts w:ascii="Times New Roman" w:hAnsi="Times New Roman" w:cs="Times New Roman"/>
        </w:rPr>
        <w:t xml:space="preserve"> Links The </w:t>
      </w:r>
      <w:proofErr w:type="spellStart"/>
      <w:r>
        <w:rPr>
          <w:rFonts w:ascii="Times New Roman" w:hAnsi="Times New Roman" w:cs="Times New Roman"/>
        </w:rPr>
        <w:t>Dlls</w:t>
      </w:r>
      <w:proofErr w:type="spellEnd"/>
      <w:r>
        <w:rPr>
          <w:rFonts w:ascii="Times New Roman" w:hAnsi="Times New Roman" w:cs="Times New Roman"/>
        </w:rPr>
        <w:t>?</w:t>
      </w:r>
      <w:r>
        <w:rPr>
          <w:rFonts w:ascii="Times New Roman" w:hAnsi="Times New Roman" w:cs="Times New Roman"/>
        </w:rPr>
        <w:tab/>
      </w:r>
    </w:p>
    <w:p w:rsidR="000D554A" w:rsidRDefault="000D554A" w:rsidP="000D554A">
      <w:pPr>
        <w:pStyle w:val="BodyText"/>
        <w:tabs>
          <w:tab w:val="left" w:pos="360"/>
        </w:tabs>
        <w:spacing w:before="74"/>
        <w:rPr>
          <w:rFonts w:ascii="Times New Roman" w:hAnsi="Times New Roman" w:cs="Times New Roman"/>
        </w:rPr>
      </w:pPr>
      <w:r>
        <w:rPr>
          <w:rFonts w:ascii="Times New Roman" w:hAnsi="Times New Roman" w:cs="Times New Roman"/>
        </w:rPr>
        <w:t>5. How Many Types Of Linking Are There?</w:t>
      </w:r>
    </w:p>
    <w:p w:rsidR="000D554A" w:rsidRDefault="000D554A" w:rsidP="000D554A">
      <w:pPr>
        <w:pStyle w:val="BodyText"/>
        <w:tabs>
          <w:tab w:val="left" w:pos="360"/>
          <w:tab w:val="left" w:pos="10631"/>
        </w:tabs>
        <w:spacing w:before="74"/>
        <w:rPr>
          <w:rFonts w:ascii="Times New Roman" w:hAnsi="Times New Roman" w:cs="Times New Roman"/>
        </w:rPr>
      </w:pPr>
      <w:r>
        <w:rPr>
          <w:rFonts w:ascii="Times New Roman" w:hAnsi="Times New Roman" w:cs="Times New Roman"/>
        </w:rPr>
        <w:t>6. What Is Implicit And Explicit Linking In Dynamic Loading?</w:t>
      </w:r>
      <w:r>
        <w:rPr>
          <w:rFonts w:ascii="Times New Roman" w:hAnsi="Times New Roman" w:cs="Times New Roman"/>
        </w:rPr>
        <w:tab/>
      </w:r>
    </w:p>
    <w:p w:rsidR="000D554A" w:rsidRPr="00E56FD1" w:rsidRDefault="000D554A" w:rsidP="00E56FD1">
      <w:pPr>
        <w:pStyle w:val="BodyText"/>
        <w:tabs>
          <w:tab w:val="left" w:pos="360"/>
        </w:tabs>
        <w:spacing w:before="72"/>
        <w:rPr>
          <w:rFonts w:ascii="Times New Roman" w:hAnsi="Times New Roman" w:cs="Times New Roman"/>
          <w:b/>
          <w:bCs/>
          <w:sz w:val="32"/>
          <w:szCs w:val="32"/>
        </w:rPr>
      </w:pPr>
      <w:r>
        <w:rPr>
          <w:rFonts w:ascii="Times New Roman" w:hAnsi="Times New Roman" w:cs="Times New Roman"/>
        </w:rPr>
        <w:t xml:space="preserve">7. </w:t>
      </w:r>
      <w:hyperlink r:id="rId19" w:history="1">
        <w:r>
          <w:rPr>
            <w:rStyle w:val="Hyperlink"/>
            <w:rFonts w:ascii="Times New Roman" w:hAnsi="Times New Roman" w:cs="Times New Roman"/>
          </w:rPr>
          <w:t>How to call a DLL function from Visual Basic?</w:t>
        </w:r>
      </w:hyperlink>
    </w:p>
    <w:p w:rsidR="000D554A" w:rsidRDefault="000D554A" w:rsidP="008F2640">
      <w:pPr>
        <w:jc w:val="center"/>
        <w:rPr>
          <w:rFonts w:ascii="Times New Roman" w:hAnsi="Times New Roman" w:cs="Times New Roman"/>
          <w:b/>
          <w:bCs/>
          <w:sz w:val="28"/>
          <w:szCs w:val="28"/>
        </w:rPr>
      </w:pPr>
    </w:p>
    <w:p w:rsidR="000D554A" w:rsidRDefault="000D554A" w:rsidP="008F2640">
      <w:pPr>
        <w:jc w:val="center"/>
        <w:rPr>
          <w:rFonts w:ascii="Times New Roman" w:hAnsi="Times New Roman" w:cs="Times New Roman"/>
          <w:b/>
          <w:bCs/>
          <w:sz w:val="28"/>
          <w:szCs w:val="28"/>
        </w:rPr>
      </w:pPr>
    </w:p>
    <w:p w:rsidR="000D554A" w:rsidRDefault="000D554A" w:rsidP="008F2640">
      <w:pPr>
        <w:jc w:val="center"/>
        <w:rPr>
          <w:rFonts w:ascii="Times New Roman" w:hAnsi="Times New Roman" w:cs="Times New Roman"/>
          <w:b/>
          <w:bCs/>
          <w:sz w:val="28"/>
          <w:szCs w:val="28"/>
        </w:rPr>
      </w:pPr>
    </w:p>
    <w:p w:rsidR="000D554A" w:rsidRDefault="000D554A" w:rsidP="008F2640">
      <w:pPr>
        <w:jc w:val="center"/>
        <w:rPr>
          <w:rFonts w:ascii="Times New Roman" w:hAnsi="Times New Roman" w:cs="Times New Roman"/>
          <w:b/>
          <w:bCs/>
          <w:sz w:val="28"/>
          <w:szCs w:val="28"/>
        </w:rPr>
      </w:pPr>
    </w:p>
    <w:p w:rsidR="000D554A" w:rsidRDefault="000D554A" w:rsidP="008F2640">
      <w:pPr>
        <w:jc w:val="center"/>
        <w:rPr>
          <w:rFonts w:ascii="Times New Roman" w:hAnsi="Times New Roman" w:cs="Times New Roman"/>
          <w:b/>
          <w:bCs/>
          <w:sz w:val="28"/>
          <w:szCs w:val="28"/>
        </w:rPr>
      </w:pPr>
    </w:p>
    <w:p w:rsidR="000D6826" w:rsidRDefault="000D6826" w:rsidP="008F2640">
      <w:pPr>
        <w:jc w:val="center"/>
        <w:rPr>
          <w:rFonts w:ascii="Times New Roman" w:hAnsi="Times New Roman" w:cs="Times New Roman"/>
          <w:b/>
          <w:bCs/>
          <w:sz w:val="28"/>
          <w:szCs w:val="28"/>
        </w:rPr>
      </w:pPr>
    </w:p>
    <w:p w:rsidR="000D6826" w:rsidRDefault="000D6826" w:rsidP="008F2640">
      <w:pPr>
        <w:jc w:val="center"/>
        <w:rPr>
          <w:rFonts w:ascii="Times New Roman" w:hAnsi="Times New Roman" w:cs="Times New Roman"/>
          <w:b/>
          <w:bCs/>
          <w:sz w:val="28"/>
          <w:szCs w:val="28"/>
        </w:rPr>
      </w:pPr>
    </w:p>
    <w:p w:rsidR="008F2640" w:rsidRPr="008F2640" w:rsidRDefault="008F2640" w:rsidP="008F2640">
      <w:pPr>
        <w:jc w:val="center"/>
        <w:rPr>
          <w:rFonts w:ascii="Times New Roman" w:hAnsi="Times New Roman" w:cs="Times New Roman"/>
          <w:b/>
        </w:rPr>
      </w:pPr>
      <w:r w:rsidRPr="008F2640">
        <w:rPr>
          <w:rFonts w:ascii="Times New Roman" w:hAnsi="Times New Roman" w:cs="Times New Roman"/>
          <w:b/>
          <w:bCs/>
          <w:sz w:val="28"/>
          <w:szCs w:val="28"/>
        </w:rPr>
        <w:lastRenderedPageBreak/>
        <w:t>Group B-ASSIGNMENT NUMBER: 02</w:t>
      </w:r>
    </w:p>
    <w:p w:rsidR="008F2640" w:rsidRPr="008F2640" w:rsidRDefault="000D6826" w:rsidP="008F2640">
      <w:pPr>
        <w:tabs>
          <w:tab w:val="left" w:pos="6380"/>
        </w:tabs>
        <w:rPr>
          <w:rFonts w:ascii="Times New Roman" w:hAnsi="Times New Roman" w:cs="Times New Roman"/>
          <w:b/>
        </w:rPr>
      </w:pPr>
      <w:r>
        <w:rPr>
          <w:rFonts w:ascii="Times New Roman" w:hAnsi="Times New Roman" w:cs="Times New Roman"/>
          <w:b/>
        </w:rPr>
        <w:tab/>
        <w:t>Revised On: 16</w:t>
      </w:r>
      <w:r w:rsidR="008F2640" w:rsidRPr="008F2640">
        <w:rPr>
          <w:rFonts w:ascii="Times New Roman" w:hAnsi="Times New Roman" w:cs="Times New Roman"/>
          <w:b/>
        </w:rPr>
        <w:t>/</w:t>
      </w:r>
      <w:r w:rsidR="007E2F7C">
        <w:rPr>
          <w:rFonts w:ascii="Times New Roman" w:hAnsi="Times New Roman" w:cs="Times New Roman"/>
          <w:b/>
          <w:bCs/>
        </w:rPr>
        <w:t>12</w:t>
      </w:r>
      <w:r w:rsidR="008F2640" w:rsidRPr="008F2640">
        <w:rPr>
          <w:rFonts w:ascii="Times New Roman" w:hAnsi="Times New Roman" w:cs="Times New Roman"/>
          <w:b/>
          <w:bCs/>
        </w:rPr>
        <w:t>/201</w:t>
      </w:r>
      <w:r>
        <w:rPr>
          <w:rFonts w:ascii="Times New Roman" w:hAnsi="Times New Roman" w:cs="Times New Roman"/>
          <w:b/>
          <w:bCs/>
        </w:rPr>
        <w:t>9</w:t>
      </w:r>
    </w:p>
    <w:tbl>
      <w:tblPr>
        <w:tblW w:w="0" w:type="auto"/>
        <w:tblInd w:w="-20" w:type="dxa"/>
        <w:tblLayout w:type="fixed"/>
        <w:tblLook w:val="0000"/>
      </w:tblPr>
      <w:tblGrid>
        <w:gridCol w:w="2088"/>
        <w:gridCol w:w="7420"/>
      </w:tblGrid>
      <w:tr w:rsidR="008F2640" w:rsidRPr="008F2640" w:rsidTr="000D6826">
        <w:trPr>
          <w:trHeight w:val="657"/>
        </w:trPr>
        <w:tc>
          <w:tcPr>
            <w:tcW w:w="2088" w:type="dxa"/>
            <w:tcBorders>
              <w:top w:val="single" w:sz="4" w:space="0" w:color="000000"/>
              <w:left w:val="single" w:sz="4" w:space="0" w:color="000000"/>
              <w:bottom w:val="single" w:sz="4" w:space="0" w:color="000000"/>
            </w:tcBorders>
            <w:shd w:val="clear" w:color="auto" w:fill="auto"/>
          </w:tcPr>
          <w:p w:rsidR="008F2640" w:rsidRPr="008F2640" w:rsidRDefault="008F2640" w:rsidP="000D6826">
            <w:pPr>
              <w:spacing w:after="200"/>
              <w:rPr>
                <w:rFonts w:ascii="Times New Roman" w:hAnsi="Times New Roman" w:cs="Times New Roman"/>
                <w:b/>
                <w:bCs/>
              </w:rPr>
            </w:pPr>
            <w:r w:rsidRPr="008F2640">
              <w:rPr>
                <w:rFonts w:ascii="Times New Roman" w:hAnsi="Times New Roman" w:cs="Times New Roman"/>
                <w:b/>
              </w:rPr>
              <w:t>TITLE</w:t>
            </w:r>
          </w:p>
        </w:tc>
        <w:tc>
          <w:tcPr>
            <w:tcW w:w="7420" w:type="dxa"/>
            <w:tcBorders>
              <w:top w:val="single" w:sz="4" w:space="0" w:color="000000"/>
              <w:left w:val="single" w:sz="4" w:space="0" w:color="000000"/>
              <w:bottom w:val="single" w:sz="4" w:space="0" w:color="000000"/>
              <w:right w:val="single" w:sz="4" w:space="0" w:color="000000"/>
            </w:tcBorders>
            <w:shd w:val="clear" w:color="auto" w:fill="auto"/>
          </w:tcPr>
          <w:p w:rsidR="008F2640" w:rsidRPr="008F2640" w:rsidRDefault="008F2640" w:rsidP="000D6826">
            <w:pPr>
              <w:widowControl/>
              <w:spacing w:after="200" w:line="276" w:lineRule="auto"/>
              <w:rPr>
                <w:rFonts w:ascii="Times New Roman" w:hAnsi="Times New Roman" w:cs="Times New Roman"/>
              </w:rPr>
            </w:pPr>
            <w:r w:rsidRPr="008F2640">
              <w:rPr>
                <w:rFonts w:ascii="Times New Roman" w:hAnsi="Times New Roman" w:cs="Times New Roman"/>
                <w:b/>
                <w:bCs/>
              </w:rPr>
              <w:t>Lexical Analysis to generate tokens</w:t>
            </w:r>
          </w:p>
        </w:tc>
      </w:tr>
      <w:tr w:rsidR="008F2640" w:rsidRPr="008F2640" w:rsidTr="000D6826">
        <w:trPr>
          <w:trHeight w:val="962"/>
        </w:trPr>
        <w:tc>
          <w:tcPr>
            <w:tcW w:w="2088" w:type="dxa"/>
            <w:tcBorders>
              <w:top w:val="single" w:sz="4" w:space="0" w:color="000000"/>
              <w:left w:val="single" w:sz="4" w:space="0" w:color="000000"/>
              <w:bottom w:val="single" w:sz="4" w:space="0" w:color="000000"/>
            </w:tcBorders>
            <w:shd w:val="clear" w:color="auto" w:fill="auto"/>
          </w:tcPr>
          <w:p w:rsidR="008F2640" w:rsidRPr="008F2640" w:rsidRDefault="008F2640" w:rsidP="000D6826">
            <w:pPr>
              <w:spacing w:after="200"/>
              <w:rPr>
                <w:rFonts w:ascii="Times New Roman" w:hAnsi="Times New Roman" w:cs="Times New Roman"/>
              </w:rPr>
            </w:pPr>
            <w:r w:rsidRPr="008F2640">
              <w:rPr>
                <w:rFonts w:ascii="Times New Roman" w:hAnsi="Times New Roman" w:cs="Times New Roman"/>
                <w:b/>
              </w:rPr>
              <w:t>PROBLEM STATEMENT /DEFINITION</w:t>
            </w:r>
          </w:p>
        </w:tc>
        <w:tc>
          <w:tcPr>
            <w:tcW w:w="7420" w:type="dxa"/>
            <w:tcBorders>
              <w:top w:val="single" w:sz="4" w:space="0" w:color="000000"/>
              <w:left w:val="single" w:sz="4" w:space="0" w:color="000000"/>
              <w:bottom w:val="single" w:sz="4" w:space="0" w:color="000000"/>
              <w:right w:val="single" w:sz="4" w:space="0" w:color="000000"/>
            </w:tcBorders>
            <w:shd w:val="clear" w:color="auto" w:fill="auto"/>
          </w:tcPr>
          <w:p w:rsidR="008F2640" w:rsidRPr="008F2640" w:rsidRDefault="008F2640" w:rsidP="000D6826">
            <w:pPr>
              <w:rPr>
                <w:rFonts w:ascii="Times New Roman" w:hAnsi="Times New Roman" w:cs="Times New Roman"/>
              </w:rPr>
            </w:pPr>
            <w:r w:rsidRPr="008F2640">
              <w:rPr>
                <w:rFonts w:ascii="Times New Roman" w:hAnsi="Times New Roman" w:cs="Times New Roman"/>
              </w:rPr>
              <w:t>Write a program using LEX specifications to implement lexical analysis phase of compiler to generate tokens of subset of Java program.</w:t>
            </w:r>
          </w:p>
        </w:tc>
      </w:tr>
      <w:tr w:rsidR="008F2640" w:rsidRPr="008F2640" w:rsidTr="000D6826">
        <w:trPr>
          <w:trHeight w:val="1250"/>
        </w:trPr>
        <w:tc>
          <w:tcPr>
            <w:tcW w:w="2088" w:type="dxa"/>
            <w:tcBorders>
              <w:top w:val="single" w:sz="4" w:space="0" w:color="000000"/>
              <w:left w:val="single" w:sz="4" w:space="0" w:color="000000"/>
              <w:bottom w:val="single" w:sz="4" w:space="0" w:color="000000"/>
            </w:tcBorders>
            <w:shd w:val="clear" w:color="auto" w:fill="auto"/>
          </w:tcPr>
          <w:p w:rsidR="008F2640" w:rsidRPr="008F2640" w:rsidRDefault="008F2640" w:rsidP="000D6826">
            <w:pPr>
              <w:rPr>
                <w:rFonts w:ascii="Times New Roman" w:hAnsi="Times New Roman" w:cs="Times New Roman"/>
                <w:b/>
              </w:rPr>
            </w:pPr>
            <w:r w:rsidRPr="008F2640">
              <w:rPr>
                <w:rFonts w:ascii="Times New Roman" w:hAnsi="Times New Roman" w:cs="Times New Roman"/>
                <w:b/>
              </w:rPr>
              <w:t>OBJECTIVE</w:t>
            </w:r>
          </w:p>
          <w:p w:rsidR="008F2640" w:rsidRPr="008F2640" w:rsidRDefault="008F2640" w:rsidP="000D6826">
            <w:pPr>
              <w:spacing w:after="200"/>
              <w:rPr>
                <w:rFonts w:ascii="Times New Roman" w:hAnsi="Times New Roman" w:cs="Times New Roman"/>
                <w:b/>
              </w:rPr>
            </w:pPr>
          </w:p>
        </w:tc>
        <w:tc>
          <w:tcPr>
            <w:tcW w:w="7420" w:type="dxa"/>
            <w:tcBorders>
              <w:top w:val="single" w:sz="4" w:space="0" w:color="000000"/>
              <w:left w:val="single" w:sz="4" w:space="0" w:color="000000"/>
              <w:bottom w:val="single" w:sz="4" w:space="0" w:color="000000"/>
              <w:right w:val="single" w:sz="4" w:space="0" w:color="000000"/>
            </w:tcBorders>
            <w:shd w:val="clear" w:color="auto" w:fill="auto"/>
          </w:tcPr>
          <w:p w:rsidR="008F2640" w:rsidRPr="008F2640" w:rsidRDefault="008F2640" w:rsidP="000D6826">
            <w:pPr>
              <w:widowControl/>
              <w:numPr>
                <w:ilvl w:val="0"/>
                <w:numId w:val="13"/>
              </w:numPr>
              <w:tabs>
                <w:tab w:val="left" w:pos="360"/>
                <w:tab w:val="left" w:pos="720"/>
              </w:tabs>
              <w:spacing w:after="200" w:line="276" w:lineRule="auto"/>
              <w:rPr>
                <w:rFonts w:ascii="Times New Roman" w:hAnsi="Times New Roman" w:cs="Times New Roman"/>
                <w:bCs/>
              </w:rPr>
            </w:pPr>
            <w:r w:rsidRPr="008F2640">
              <w:rPr>
                <w:rFonts w:ascii="Times New Roman" w:hAnsi="Times New Roman" w:cs="Times New Roman"/>
                <w:bCs/>
              </w:rPr>
              <w:t>Understand the importance and usage of LEX automated tool</w:t>
            </w:r>
          </w:p>
          <w:p w:rsidR="008F2640" w:rsidRPr="008F2640" w:rsidRDefault="008F2640" w:rsidP="000D6826">
            <w:pPr>
              <w:widowControl/>
              <w:numPr>
                <w:ilvl w:val="0"/>
                <w:numId w:val="13"/>
              </w:numPr>
              <w:tabs>
                <w:tab w:val="left" w:pos="360"/>
                <w:tab w:val="left" w:pos="720"/>
              </w:tabs>
              <w:spacing w:after="200" w:line="276" w:lineRule="auto"/>
              <w:rPr>
                <w:rFonts w:ascii="Times New Roman" w:hAnsi="Times New Roman" w:cs="Times New Roman"/>
                <w:bCs/>
              </w:rPr>
            </w:pPr>
            <w:r w:rsidRPr="008F2640">
              <w:rPr>
                <w:rFonts w:ascii="Times New Roman" w:hAnsi="Times New Roman" w:cs="Times New Roman"/>
                <w:bCs/>
              </w:rPr>
              <w:t>Appreciate the role of lexical analysis phase in compilation</w:t>
            </w:r>
          </w:p>
          <w:p w:rsidR="008F2640" w:rsidRPr="008F2640" w:rsidRDefault="008F2640" w:rsidP="000D6826">
            <w:pPr>
              <w:widowControl/>
              <w:numPr>
                <w:ilvl w:val="0"/>
                <w:numId w:val="13"/>
              </w:numPr>
              <w:tabs>
                <w:tab w:val="left" w:pos="360"/>
                <w:tab w:val="left" w:pos="720"/>
              </w:tabs>
              <w:spacing w:after="200" w:line="276" w:lineRule="auto"/>
              <w:rPr>
                <w:rFonts w:ascii="Times New Roman" w:hAnsi="Times New Roman" w:cs="Times New Roman"/>
              </w:rPr>
            </w:pPr>
            <w:r w:rsidRPr="008F2640">
              <w:rPr>
                <w:rFonts w:ascii="Times New Roman" w:hAnsi="Times New Roman" w:cs="Times New Roman"/>
                <w:bCs/>
              </w:rPr>
              <w:t>Understand the theory behind design of lexical analyzers and lexical analyzer generator</w:t>
            </w:r>
          </w:p>
        </w:tc>
      </w:tr>
      <w:tr w:rsidR="008F2640" w:rsidRPr="008F2640" w:rsidTr="000D6826">
        <w:trPr>
          <w:trHeight w:val="557"/>
        </w:trPr>
        <w:tc>
          <w:tcPr>
            <w:tcW w:w="2088" w:type="dxa"/>
            <w:tcBorders>
              <w:top w:val="single" w:sz="4" w:space="0" w:color="000000"/>
              <w:left w:val="single" w:sz="4" w:space="0" w:color="000000"/>
              <w:bottom w:val="single" w:sz="4" w:space="0" w:color="000000"/>
            </w:tcBorders>
            <w:shd w:val="clear" w:color="auto" w:fill="auto"/>
          </w:tcPr>
          <w:p w:rsidR="008F2640" w:rsidRPr="008F2640" w:rsidRDefault="008F2640" w:rsidP="000D6826">
            <w:pPr>
              <w:spacing w:after="200"/>
              <w:rPr>
                <w:rFonts w:ascii="Times New Roman" w:hAnsi="Times New Roman" w:cs="Times New Roman"/>
                <w:bCs/>
              </w:rPr>
            </w:pPr>
            <w:r w:rsidRPr="008F2640">
              <w:rPr>
                <w:rFonts w:ascii="Times New Roman" w:hAnsi="Times New Roman" w:cs="Times New Roman"/>
                <w:b/>
              </w:rPr>
              <w:t>S/W PACKAGES AND HARDWARE APPARATUS USED</w:t>
            </w:r>
          </w:p>
        </w:tc>
        <w:tc>
          <w:tcPr>
            <w:tcW w:w="7420" w:type="dxa"/>
            <w:tcBorders>
              <w:top w:val="single" w:sz="4" w:space="0" w:color="000000"/>
              <w:left w:val="single" w:sz="4" w:space="0" w:color="000000"/>
              <w:bottom w:val="single" w:sz="4" w:space="0" w:color="000000"/>
              <w:right w:val="single" w:sz="4" w:space="0" w:color="000000"/>
            </w:tcBorders>
            <w:shd w:val="clear" w:color="auto" w:fill="auto"/>
          </w:tcPr>
          <w:p w:rsidR="008F2640" w:rsidRPr="008F2640" w:rsidRDefault="008F2640" w:rsidP="000D6826">
            <w:pPr>
              <w:jc w:val="both"/>
              <w:rPr>
                <w:rFonts w:ascii="Times New Roman" w:hAnsi="Times New Roman" w:cs="Times New Roman"/>
                <w:bCs/>
              </w:rPr>
            </w:pPr>
            <w:r w:rsidRPr="008F2640">
              <w:rPr>
                <w:rFonts w:ascii="Times New Roman" w:hAnsi="Times New Roman" w:cs="Times New Roman"/>
                <w:bCs/>
              </w:rPr>
              <w:t>64-bit open source Linux (Fedora 20)</w:t>
            </w:r>
          </w:p>
          <w:p w:rsidR="008F2640" w:rsidRPr="008F2640" w:rsidRDefault="008F2640" w:rsidP="000D6826">
            <w:pPr>
              <w:jc w:val="both"/>
              <w:rPr>
                <w:rFonts w:ascii="Times New Roman" w:hAnsi="Times New Roman" w:cs="Times New Roman"/>
                <w:bCs/>
              </w:rPr>
            </w:pPr>
          </w:p>
          <w:p w:rsidR="008F2640" w:rsidRPr="008F2640" w:rsidRDefault="008F2640" w:rsidP="000D6826">
            <w:pPr>
              <w:jc w:val="both"/>
              <w:rPr>
                <w:rFonts w:ascii="Times New Roman" w:hAnsi="Times New Roman" w:cs="Times New Roman"/>
                <w:bCs/>
              </w:rPr>
            </w:pPr>
            <w:r w:rsidRPr="008F2640">
              <w:rPr>
                <w:rFonts w:ascii="Times New Roman" w:hAnsi="Times New Roman" w:cs="Times New Roman"/>
                <w:bCs/>
              </w:rPr>
              <w:t>Eclipse IDE, JAVA</w:t>
            </w:r>
          </w:p>
          <w:p w:rsidR="008F2640" w:rsidRPr="008F2640" w:rsidRDefault="008F2640" w:rsidP="000D6826">
            <w:pPr>
              <w:jc w:val="both"/>
              <w:rPr>
                <w:rFonts w:ascii="Times New Roman" w:hAnsi="Times New Roman" w:cs="Times New Roman"/>
                <w:bCs/>
              </w:rPr>
            </w:pPr>
          </w:p>
          <w:p w:rsidR="008F2640" w:rsidRPr="008F2640" w:rsidRDefault="008F2640" w:rsidP="000D6826">
            <w:pPr>
              <w:widowControl/>
              <w:suppressAutoHyphens w:val="0"/>
              <w:autoSpaceDE w:val="0"/>
              <w:rPr>
                <w:rFonts w:ascii="Times New Roman" w:hAnsi="Times New Roman" w:cs="Times New Roman"/>
                <w:bCs/>
              </w:rPr>
            </w:pPr>
            <w:r w:rsidRPr="008F2640">
              <w:rPr>
                <w:rFonts w:ascii="Times New Roman" w:hAnsi="Times New Roman" w:cs="Times New Roman"/>
                <w:bCs/>
              </w:rPr>
              <w:t>64-bit architecture I3 or I5 machines</w:t>
            </w:r>
          </w:p>
          <w:p w:rsidR="008F2640" w:rsidRPr="008F2640" w:rsidRDefault="008F2640" w:rsidP="000D6826">
            <w:pPr>
              <w:widowControl/>
              <w:suppressAutoHyphens w:val="0"/>
              <w:autoSpaceDE w:val="0"/>
              <w:rPr>
                <w:rFonts w:ascii="Times New Roman" w:hAnsi="Times New Roman" w:cs="Times New Roman"/>
                <w:bCs/>
              </w:rPr>
            </w:pPr>
          </w:p>
          <w:p w:rsidR="008F2640" w:rsidRPr="008F2640" w:rsidRDefault="008F2640" w:rsidP="000D6826">
            <w:pPr>
              <w:widowControl/>
              <w:suppressAutoHyphens w:val="0"/>
              <w:autoSpaceDE w:val="0"/>
              <w:rPr>
                <w:rFonts w:ascii="Times New Roman" w:hAnsi="Times New Roman" w:cs="Times New Roman"/>
              </w:rPr>
            </w:pPr>
            <w:r w:rsidRPr="008F2640">
              <w:rPr>
                <w:rFonts w:ascii="Times New Roman" w:hAnsi="Times New Roman" w:cs="Times New Roman"/>
                <w:bCs/>
              </w:rPr>
              <w:t>LEX and YACC</w:t>
            </w:r>
          </w:p>
        </w:tc>
      </w:tr>
      <w:tr w:rsidR="008F2640" w:rsidRPr="008F2640" w:rsidTr="000D6826">
        <w:trPr>
          <w:trHeight w:val="1032"/>
        </w:trPr>
        <w:tc>
          <w:tcPr>
            <w:tcW w:w="2088" w:type="dxa"/>
            <w:tcBorders>
              <w:top w:val="single" w:sz="4" w:space="0" w:color="000000"/>
              <w:left w:val="single" w:sz="4" w:space="0" w:color="000000"/>
              <w:bottom w:val="single" w:sz="4" w:space="0" w:color="000000"/>
            </w:tcBorders>
            <w:shd w:val="clear" w:color="auto" w:fill="auto"/>
          </w:tcPr>
          <w:p w:rsidR="008F2640" w:rsidRPr="008F2640" w:rsidRDefault="008F2640" w:rsidP="000D6826">
            <w:pPr>
              <w:spacing w:after="200"/>
              <w:rPr>
                <w:rFonts w:ascii="Times New Roman" w:hAnsi="Times New Roman" w:cs="Times New Roman"/>
                <w:color w:val="000000"/>
                <w:lang w:val="en-US"/>
              </w:rPr>
            </w:pPr>
            <w:r w:rsidRPr="008F2640">
              <w:rPr>
                <w:rFonts w:ascii="Times New Roman" w:hAnsi="Times New Roman" w:cs="Times New Roman"/>
                <w:b/>
              </w:rPr>
              <w:t>REFERENCES</w:t>
            </w:r>
          </w:p>
        </w:tc>
        <w:tc>
          <w:tcPr>
            <w:tcW w:w="7420" w:type="dxa"/>
            <w:tcBorders>
              <w:top w:val="single" w:sz="4" w:space="0" w:color="000000"/>
              <w:left w:val="single" w:sz="4" w:space="0" w:color="000000"/>
              <w:bottom w:val="single" w:sz="4" w:space="0" w:color="000000"/>
              <w:right w:val="single" w:sz="4" w:space="0" w:color="000000"/>
            </w:tcBorders>
            <w:shd w:val="clear" w:color="auto" w:fill="auto"/>
          </w:tcPr>
          <w:p w:rsidR="008F2640" w:rsidRPr="008F2640" w:rsidRDefault="008F2640" w:rsidP="000D6826">
            <w:pPr>
              <w:numPr>
                <w:ilvl w:val="0"/>
                <w:numId w:val="14"/>
              </w:numPr>
              <w:shd w:val="clear" w:color="auto" w:fill="FFFFFF"/>
              <w:rPr>
                <w:rFonts w:ascii="Times New Roman" w:hAnsi="Times New Roman" w:cs="Times New Roman"/>
                <w:color w:val="000000"/>
                <w:lang w:val="en-US"/>
              </w:rPr>
            </w:pPr>
            <w:proofErr w:type="spellStart"/>
            <w:r w:rsidRPr="008F2640">
              <w:rPr>
                <w:rFonts w:ascii="Times New Roman" w:hAnsi="Times New Roman" w:cs="Times New Roman"/>
                <w:color w:val="000000"/>
                <w:lang w:val="en-US"/>
              </w:rPr>
              <w:t>Dhamdhere</w:t>
            </w:r>
            <w:proofErr w:type="spellEnd"/>
            <w:r w:rsidRPr="008F2640">
              <w:rPr>
                <w:rFonts w:ascii="Times New Roman" w:hAnsi="Times New Roman" w:cs="Times New Roman"/>
                <w:color w:val="000000"/>
                <w:lang w:val="en-US"/>
              </w:rPr>
              <w:t xml:space="preserve"> D., "Systems Programming and Operating Systems", 2nd Edition, McGraw Hill</w:t>
            </w:r>
          </w:p>
          <w:p w:rsidR="008F2640" w:rsidRPr="008F2640" w:rsidRDefault="008F2640" w:rsidP="000D6826">
            <w:pPr>
              <w:shd w:val="clear" w:color="auto" w:fill="FFFFFF"/>
              <w:rPr>
                <w:rFonts w:ascii="Times New Roman" w:hAnsi="Times New Roman" w:cs="Times New Roman"/>
                <w:color w:val="000000"/>
                <w:lang w:val="en-US"/>
              </w:rPr>
            </w:pPr>
          </w:p>
          <w:p w:rsidR="008F2640" w:rsidRPr="008F2640" w:rsidRDefault="008F2640" w:rsidP="000D6826">
            <w:pPr>
              <w:shd w:val="clear" w:color="auto" w:fill="FFFFFF"/>
              <w:spacing w:after="200"/>
              <w:rPr>
                <w:rFonts w:ascii="Times New Roman" w:hAnsi="Times New Roman" w:cs="Times New Roman"/>
              </w:rPr>
            </w:pPr>
            <w:r w:rsidRPr="008F2640">
              <w:rPr>
                <w:rFonts w:ascii="Times New Roman" w:hAnsi="Times New Roman" w:cs="Times New Roman"/>
                <w:color w:val="000000"/>
                <w:lang w:val="en-US"/>
              </w:rPr>
              <w:t xml:space="preserve">2. Paul </w:t>
            </w:r>
            <w:proofErr w:type="spellStart"/>
            <w:r w:rsidRPr="008F2640">
              <w:rPr>
                <w:rFonts w:ascii="Times New Roman" w:hAnsi="Times New Roman" w:cs="Times New Roman"/>
                <w:color w:val="000000"/>
                <w:lang w:val="en-US"/>
              </w:rPr>
              <w:t>Gries</w:t>
            </w:r>
            <w:proofErr w:type="spellEnd"/>
            <w:r w:rsidRPr="008F2640">
              <w:rPr>
                <w:rFonts w:ascii="Times New Roman" w:hAnsi="Times New Roman" w:cs="Times New Roman"/>
                <w:color w:val="000000"/>
                <w:lang w:val="en-US"/>
              </w:rPr>
              <w:t xml:space="preserve"> Jennifer </w:t>
            </w:r>
            <w:proofErr w:type="spellStart"/>
            <w:r w:rsidRPr="008F2640">
              <w:rPr>
                <w:rFonts w:ascii="Times New Roman" w:hAnsi="Times New Roman" w:cs="Times New Roman"/>
                <w:color w:val="000000"/>
                <w:lang w:val="en-US"/>
              </w:rPr>
              <w:t>Campbll</w:t>
            </w:r>
            <w:proofErr w:type="spellEnd"/>
            <w:r w:rsidRPr="008F2640">
              <w:rPr>
                <w:rFonts w:ascii="Times New Roman" w:hAnsi="Times New Roman" w:cs="Times New Roman"/>
                <w:color w:val="000000"/>
                <w:lang w:val="en-US"/>
              </w:rPr>
              <w:t xml:space="preserve">, Jason </w:t>
            </w:r>
            <w:proofErr w:type="spellStart"/>
            <w:r w:rsidRPr="008F2640">
              <w:rPr>
                <w:rFonts w:ascii="Times New Roman" w:hAnsi="Times New Roman" w:cs="Times New Roman"/>
                <w:color w:val="000000"/>
                <w:lang w:val="en-US"/>
              </w:rPr>
              <w:t>Montojo</w:t>
            </w:r>
            <w:proofErr w:type="spellEnd"/>
            <w:r w:rsidRPr="008F2640">
              <w:rPr>
                <w:rFonts w:ascii="Times New Roman" w:hAnsi="Times New Roman" w:cs="Times New Roman"/>
                <w:color w:val="000000"/>
                <w:lang w:val="en-US"/>
              </w:rPr>
              <w:t>, “Practical Programming”, 2</w:t>
            </w:r>
            <w:r w:rsidRPr="008F2640">
              <w:rPr>
                <w:rFonts w:ascii="Times New Roman" w:hAnsi="Times New Roman" w:cs="Times New Roman"/>
                <w:color w:val="000000"/>
                <w:vertAlign w:val="superscript"/>
                <w:lang w:val="en-US"/>
              </w:rPr>
              <w:t>nd</w:t>
            </w:r>
            <w:r w:rsidRPr="008F2640">
              <w:rPr>
                <w:rFonts w:ascii="Times New Roman" w:hAnsi="Times New Roman" w:cs="Times New Roman"/>
                <w:color w:val="000000"/>
                <w:lang w:val="en-US"/>
              </w:rPr>
              <w:t xml:space="preserve"> Edition, SPD</w:t>
            </w:r>
          </w:p>
        </w:tc>
      </w:tr>
      <w:tr w:rsidR="008F2640" w:rsidRPr="008F2640" w:rsidTr="000D6826">
        <w:trPr>
          <w:trHeight w:val="641"/>
        </w:trPr>
        <w:tc>
          <w:tcPr>
            <w:tcW w:w="2088" w:type="dxa"/>
            <w:tcBorders>
              <w:top w:val="single" w:sz="4" w:space="0" w:color="000000"/>
              <w:left w:val="single" w:sz="4" w:space="0" w:color="000000"/>
              <w:bottom w:val="single" w:sz="4" w:space="0" w:color="000000"/>
            </w:tcBorders>
            <w:shd w:val="clear" w:color="auto" w:fill="auto"/>
          </w:tcPr>
          <w:p w:rsidR="008F2640" w:rsidRPr="008F2640" w:rsidRDefault="008F2640" w:rsidP="000D6826">
            <w:pPr>
              <w:snapToGrid w:val="0"/>
              <w:rPr>
                <w:rFonts w:ascii="Times New Roman" w:hAnsi="Times New Roman" w:cs="Times New Roman"/>
                <w:b/>
              </w:rPr>
            </w:pPr>
          </w:p>
          <w:p w:rsidR="008F2640" w:rsidRPr="008F2640" w:rsidRDefault="008F2640" w:rsidP="000D6826">
            <w:pPr>
              <w:spacing w:after="200"/>
              <w:rPr>
                <w:rFonts w:ascii="Times New Roman" w:hAnsi="Times New Roman" w:cs="Times New Roman"/>
                <w:bCs/>
              </w:rPr>
            </w:pPr>
            <w:r w:rsidRPr="008F2640">
              <w:rPr>
                <w:rFonts w:ascii="Times New Roman" w:hAnsi="Times New Roman" w:cs="Times New Roman"/>
                <w:b/>
              </w:rPr>
              <w:t>STEPS</w:t>
            </w:r>
          </w:p>
        </w:tc>
        <w:tc>
          <w:tcPr>
            <w:tcW w:w="7420" w:type="dxa"/>
            <w:tcBorders>
              <w:top w:val="single" w:sz="4" w:space="0" w:color="000000"/>
              <w:left w:val="single" w:sz="4" w:space="0" w:color="000000"/>
              <w:bottom w:val="single" w:sz="4" w:space="0" w:color="000000"/>
              <w:right w:val="single" w:sz="4" w:space="0" w:color="000000"/>
            </w:tcBorders>
            <w:shd w:val="clear" w:color="auto" w:fill="auto"/>
          </w:tcPr>
          <w:p w:rsidR="008F2640" w:rsidRPr="008F2640" w:rsidRDefault="008F2640" w:rsidP="000D6826">
            <w:pPr>
              <w:snapToGrid w:val="0"/>
              <w:rPr>
                <w:rFonts w:ascii="Times New Roman" w:hAnsi="Times New Roman" w:cs="Times New Roman"/>
                <w:bCs/>
              </w:rPr>
            </w:pPr>
          </w:p>
          <w:p w:rsidR="008F2640" w:rsidRPr="008F2640" w:rsidRDefault="008F2640" w:rsidP="000D6826">
            <w:pPr>
              <w:widowControl/>
              <w:spacing w:after="200" w:line="276" w:lineRule="auto"/>
              <w:rPr>
                <w:rFonts w:ascii="Times New Roman" w:hAnsi="Times New Roman" w:cs="Times New Roman"/>
              </w:rPr>
            </w:pPr>
            <w:r w:rsidRPr="008F2640">
              <w:rPr>
                <w:rFonts w:ascii="Times New Roman" w:eastAsia="Times New Roman" w:hAnsi="Times New Roman" w:cs="Times New Roman"/>
                <w:bCs/>
              </w:rPr>
              <w:t xml:space="preserve">      </w:t>
            </w:r>
            <w:r w:rsidRPr="008F2640">
              <w:rPr>
                <w:rFonts w:ascii="Times New Roman" w:hAnsi="Times New Roman" w:cs="Times New Roman"/>
                <w:bCs/>
              </w:rPr>
              <w:t>Refer to details</w:t>
            </w:r>
          </w:p>
        </w:tc>
      </w:tr>
      <w:tr w:rsidR="008F2640" w:rsidRPr="008F2640" w:rsidTr="000D6826">
        <w:trPr>
          <w:trHeight w:val="641"/>
        </w:trPr>
        <w:tc>
          <w:tcPr>
            <w:tcW w:w="2088" w:type="dxa"/>
            <w:tcBorders>
              <w:top w:val="single" w:sz="4" w:space="0" w:color="000000"/>
              <w:left w:val="single" w:sz="4" w:space="0" w:color="000000"/>
              <w:bottom w:val="single" w:sz="4" w:space="0" w:color="000000"/>
            </w:tcBorders>
            <w:shd w:val="clear" w:color="auto" w:fill="auto"/>
          </w:tcPr>
          <w:p w:rsidR="008F2640" w:rsidRPr="008F2640" w:rsidRDefault="008F2640" w:rsidP="000D6826">
            <w:pPr>
              <w:rPr>
                <w:rFonts w:ascii="Times New Roman" w:hAnsi="Times New Roman" w:cs="Times New Roman"/>
                <w:b/>
              </w:rPr>
            </w:pPr>
            <w:r w:rsidRPr="008F2640">
              <w:rPr>
                <w:rFonts w:ascii="Times New Roman" w:hAnsi="Times New Roman" w:cs="Times New Roman"/>
                <w:b/>
              </w:rPr>
              <w:t>INSTRUCTIONS FOR</w:t>
            </w:r>
          </w:p>
          <w:p w:rsidR="008F2640" w:rsidRPr="008F2640" w:rsidRDefault="008F2640" w:rsidP="000D6826">
            <w:pPr>
              <w:rPr>
                <w:rFonts w:ascii="Times New Roman" w:hAnsi="Times New Roman" w:cs="Times New Roman"/>
                <w:b/>
              </w:rPr>
            </w:pPr>
            <w:r w:rsidRPr="008F2640">
              <w:rPr>
                <w:rFonts w:ascii="Times New Roman" w:hAnsi="Times New Roman" w:cs="Times New Roman"/>
                <w:b/>
              </w:rPr>
              <w:t>WRITING JOURNAL</w:t>
            </w:r>
          </w:p>
          <w:p w:rsidR="008F2640" w:rsidRPr="008F2640" w:rsidRDefault="008F2640" w:rsidP="000D6826">
            <w:pPr>
              <w:spacing w:after="200"/>
              <w:rPr>
                <w:rFonts w:ascii="Times New Roman" w:hAnsi="Times New Roman" w:cs="Times New Roman"/>
                <w:b/>
              </w:rPr>
            </w:pPr>
          </w:p>
        </w:tc>
        <w:tc>
          <w:tcPr>
            <w:tcW w:w="7420" w:type="dxa"/>
            <w:tcBorders>
              <w:top w:val="single" w:sz="4" w:space="0" w:color="000000"/>
              <w:left w:val="single" w:sz="4" w:space="0" w:color="000000"/>
              <w:bottom w:val="single" w:sz="4" w:space="0" w:color="000000"/>
              <w:right w:val="single" w:sz="4" w:space="0" w:color="000000"/>
            </w:tcBorders>
            <w:shd w:val="clear" w:color="auto" w:fill="auto"/>
          </w:tcPr>
          <w:p w:rsidR="008F2640" w:rsidRPr="008F2640" w:rsidRDefault="008F2640" w:rsidP="000D6826">
            <w:pPr>
              <w:rPr>
                <w:rFonts w:ascii="Times New Roman" w:hAnsi="Times New Roman" w:cs="Times New Roman"/>
                <w:bCs/>
              </w:rPr>
            </w:pPr>
            <w:r w:rsidRPr="008F2640">
              <w:rPr>
                <w:rFonts w:ascii="Times New Roman" w:hAnsi="Times New Roman" w:cs="Times New Roman"/>
                <w:b/>
                <w:bCs/>
              </w:rPr>
              <w:t>Handwritten write-up as follows :</w:t>
            </w:r>
          </w:p>
          <w:p w:rsidR="008F2640" w:rsidRPr="008F2640" w:rsidRDefault="008F2640" w:rsidP="000D6826">
            <w:pPr>
              <w:widowControl/>
              <w:numPr>
                <w:ilvl w:val="0"/>
                <w:numId w:val="2"/>
              </w:numPr>
              <w:tabs>
                <w:tab w:val="left" w:pos="720"/>
              </w:tabs>
              <w:rPr>
                <w:rFonts w:ascii="Times New Roman" w:hAnsi="Times New Roman" w:cs="Times New Roman"/>
                <w:bCs/>
              </w:rPr>
            </w:pPr>
            <w:r w:rsidRPr="008F2640">
              <w:rPr>
                <w:rFonts w:ascii="Times New Roman" w:hAnsi="Times New Roman" w:cs="Times New Roman"/>
                <w:bCs/>
              </w:rPr>
              <w:t>Title</w:t>
            </w:r>
          </w:p>
          <w:p w:rsidR="008F2640" w:rsidRPr="008F2640" w:rsidRDefault="008F2640" w:rsidP="000D6826">
            <w:pPr>
              <w:widowControl/>
              <w:numPr>
                <w:ilvl w:val="0"/>
                <w:numId w:val="2"/>
              </w:numPr>
              <w:tabs>
                <w:tab w:val="left" w:pos="720"/>
              </w:tabs>
              <w:rPr>
                <w:rFonts w:ascii="Times New Roman" w:hAnsi="Times New Roman" w:cs="Times New Roman"/>
                <w:bCs/>
              </w:rPr>
            </w:pPr>
            <w:r w:rsidRPr="008F2640">
              <w:rPr>
                <w:rFonts w:ascii="Times New Roman" w:hAnsi="Times New Roman" w:cs="Times New Roman"/>
                <w:bCs/>
              </w:rPr>
              <w:t>Objectives</w:t>
            </w:r>
          </w:p>
          <w:p w:rsidR="008F2640" w:rsidRPr="008F2640" w:rsidRDefault="008F2640" w:rsidP="000D6826">
            <w:pPr>
              <w:widowControl/>
              <w:numPr>
                <w:ilvl w:val="0"/>
                <w:numId w:val="2"/>
              </w:numPr>
              <w:tabs>
                <w:tab w:val="left" w:pos="720"/>
              </w:tabs>
              <w:rPr>
                <w:rFonts w:ascii="Times New Roman" w:hAnsi="Times New Roman" w:cs="Times New Roman"/>
                <w:bCs/>
              </w:rPr>
            </w:pPr>
            <w:r w:rsidRPr="008F2640">
              <w:rPr>
                <w:rFonts w:ascii="Times New Roman" w:hAnsi="Times New Roman" w:cs="Times New Roman"/>
                <w:bCs/>
              </w:rPr>
              <w:t>Problem statement</w:t>
            </w:r>
          </w:p>
          <w:p w:rsidR="008F2640" w:rsidRPr="008F2640" w:rsidRDefault="008F2640" w:rsidP="000D6826">
            <w:pPr>
              <w:widowControl/>
              <w:numPr>
                <w:ilvl w:val="0"/>
                <w:numId w:val="2"/>
              </w:numPr>
              <w:tabs>
                <w:tab w:val="left" w:pos="720"/>
              </w:tabs>
              <w:rPr>
                <w:rFonts w:ascii="Times New Roman" w:hAnsi="Times New Roman" w:cs="Times New Roman"/>
                <w:bCs/>
              </w:rPr>
            </w:pPr>
            <w:r w:rsidRPr="008F2640">
              <w:rPr>
                <w:rFonts w:ascii="Times New Roman" w:hAnsi="Times New Roman" w:cs="Times New Roman"/>
                <w:bCs/>
              </w:rPr>
              <w:t>Outcomes</w:t>
            </w:r>
          </w:p>
          <w:p w:rsidR="008F2640" w:rsidRPr="008F2640" w:rsidRDefault="008F2640" w:rsidP="000D6826">
            <w:pPr>
              <w:widowControl/>
              <w:numPr>
                <w:ilvl w:val="0"/>
                <w:numId w:val="2"/>
              </w:numPr>
              <w:tabs>
                <w:tab w:val="left" w:pos="720"/>
              </w:tabs>
              <w:rPr>
                <w:rFonts w:ascii="Times New Roman" w:hAnsi="Times New Roman" w:cs="Times New Roman"/>
                <w:bCs/>
              </w:rPr>
            </w:pPr>
            <w:r w:rsidRPr="008F2640">
              <w:rPr>
                <w:rFonts w:ascii="Times New Roman" w:hAnsi="Times New Roman" w:cs="Times New Roman"/>
                <w:bCs/>
              </w:rPr>
              <w:t>Software and hardware requirements</w:t>
            </w:r>
          </w:p>
          <w:p w:rsidR="008F2640" w:rsidRPr="008F2640" w:rsidRDefault="008F2640" w:rsidP="000D6826">
            <w:pPr>
              <w:widowControl/>
              <w:numPr>
                <w:ilvl w:val="0"/>
                <w:numId w:val="2"/>
              </w:numPr>
              <w:tabs>
                <w:tab w:val="left" w:pos="720"/>
              </w:tabs>
              <w:rPr>
                <w:rFonts w:ascii="Times New Roman" w:hAnsi="Times New Roman" w:cs="Times New Roman"/>
                <w:bCs/>
              </w:rPr>
            </w:pPr>
            <w:r w:rsidRPr="008F2640">
              <w:rPr>
                <w:rFonts w:ascii="Times New Roman" w:hAnsi="Times New Roman" w:cs="Times New Roman"/>
                <w:bCs/>
              </w:rPr>
              <w:t>Date of completion</w:t>
            </w:r>
          </w:p>
          <w:p w:rsidR="008F2640" w:rsidRPr="008F2640" w:rsidRDefault="008F2640" w:rsidP="000D6826">
            <w:pPr>
              <w:widowControl/>
              <w:numPr>
                <w:ilvl w:val="0"/>
                <w:numId w:val="2"/>
              </w:numPr>
              <w:tabs>
                <w:tab w:val="left" w:pos="720"/>
              </w:tabs>
              <w:rPr>
                <w:rFonts w:ascii="Times New Roman" w:hAnsi="Times New Roman" w:cs="Times New Roman"/>
                <w:bCs/>
              </w:rPr>
            </w:pPr>
            <w:r w:rsidRPr="008F2640">
              <w:rPr>
                <w:rFonts w:ascii="Times New Roman" w:hAnsi="Times New Roman" w:cs="Times New Roman"/>
                <w:bCs/>
              </w:rPr>
              <w:t>Theory – Concept in brief</w:t>
            </w:r>
          </w:p>
          <w:p w:rsidR="008F2640" w:rsidRPr="008F2640" w:rsidRDefault="008F2640" w:rsidP="000D6826">
            <w:pPr>
              <w:widowControl/>
              <w:numPr>
                <w:ilvl w:val="0"/>
                <w:numId w:val="2"/>
              </w:numPr>
              <w:tabs>
                <w:tab w:val="left" w:pos="720"/>
              </w:tabs>
              <w:rPr>
                <w:rFonts w:ascii="Times New Roman" w:hAnsi="Times New Roman" w:cs="Times New Roman"/>
                <w:bCs/>
              </w:rPr>
            </w:pPr>
            <w:r w:rsidRPr="008F2640">
              <w:rPr>
                <w:rFonts w:ascii="Times New Roman" w:hAnsi="Times New Roman" w:cs="Times New Roman"/>
                <w:bCs/>
              </w:rPr>
              <w:t>Algorithm</w:t>
            </w:r>
          </w:p>
          <w:p w:rsidR="008F2640" w:rsidRPr="008F2640" w:rsidRDefault="008F2640" w:rsidP="000D6826">
            <w:pPr>
              <w:widowControl/>
              <w:numPr>
                <w:ilvl w:val="0"/>
                <w:numId w:val="2"/>
              </w:numPr>
              <w:tabs>
                <w:tab w:val="left" w:pos="720"/>
              </w:tabs>
              <w:rPr>
                <w:rFonts w:ascii="Times New Roman" w:hAnsi="Times New Roman" w:cs="Times New Roman"/>
                <w:bCs/>
              </w:rPr>
            </w:pPr>
            <w:r w:rsidRPr="008F2640">
              <w:rPr>
                <w:rFonts w:ascii="Times New Roman" w:hAnsi="Times New Roman" w:cs="Times New Roman"/>
                <w:bCs/>
              </w:rPr>
              <w:t>Flowchart</w:t>
            </w:r>
          </w:p>
          <w:p w:rsidR="008F2640" w:rsidRPr="008F2640" w:rsidRDefault="008F2640" w:rsidP="000D6826">
            <w:pPr>
              <w:widowControl/>
              <w:numPr>
                <w:ilvl w:val="0"/>
                <w:numId w:val="2"/>
              </w:numPr>
              <w:tabs>
                <w:tab w:val="left" w:pos="720"/>
              </w:tabs>
              <w:rPr>
                <w:rFonts w:ascii="Times New Roman" w:hAnsi="Times New Roman" w:cs="Times New Roman"/>
                <w:bCs/>
              </w:rPr>
            </w:pPr>
            <w:r w:rsidRPr="008F2640">
              <w:rPr>
                <w:rFonts w:ascii="Times New Roman" w:hAnsi="Times New Roman" w:cs="Times New Roman"/>
                <w:bCs/>
              </w:rPr>
              <w:t>Design</w:t>
            </w:r>
          </w:p>
          <w:p w:rsidR="008F2640" w:rsidRPr="008F2640" w:rsidRDefault="008F2640" w:rsidP="000D6826">
            <w:pPr>
              <w:widowControl/>
              <w:numPr>
                <w:ilvl w:val="0"/>
                <w:numId w:val="2"/>
              </w:numPr>
              <w:tabs>
                <w:tab w:val="left" w:pos="720"/>
              </w:tabs>
              <w:rPr>
                <w:rFonts w:ascii="Times New Roman" w:hAnsi="Times New Roman" w:cs="Times New Roman"/>
                <w:bCs/>
              </w:rPr>
            </w:pPr>
            <w:r w:rsidRPr="008F2640">
              <w:rPr>
                <w:rFonts w:ascii="Times New Roman" w:hAnsi="Times New Roman" w:cs="Times New Roman"/>
                <w:bCs/>
              </w:rPr>
              <w:t>Test cases</w:t>
            </w:r>
          </w:p>
          <w:p w:rsidR="008F2640" w:rsidRPr="008F2640" w:rsidRDefault="008F2640" w:rsidP="000D6826">
            <w:pPr>
              <w:widowControl/>
              <w:numPr>
                <w:ilvl w:val="0"/>
                <w:numId w:val="2"/>
              </w:numPr>
              <w:tabs>
                <w:tab w:val="left" w:pos="720"/>
              </w:tabs>
              <w:rPr>
                <w:rFonts w:ascii="Times New Roman" w:hAnsi="Times New Roman" w:cs="Times New Roman"/>
                <w:bCs/>
              </w:rPr>
            </w:pPr>
            <w:r w:rsidRPr="008F2640">
              <w:rPr>
                <w:rFonts w:ascii="Times New Roman" w:hAnsi="Times New Roman" w:cs="Times New Roman"/>
                <w:bCs/>
              </w:rPr>
              <w:t>Conclusion/Analysis</w:t>
            </w:r>
          </w:p>
          <w:p w:rsidR="008F2640" w:rsidRPr="008F2640" w:rsidRDefault="008F2640" w:rsidP="000D6826">
            <w:pPr>
              <w:widowControl/>
              <w:rPr>
                <w:rFonts w:ascii="Times New Roman" w:hAnsi="Times New Roman" w:cs="Times New Roman"/>
                <w:bCs/>
              </w:rPr>
            </w:pPr>
          </w:p>
          <w:p w:rsidR="008F2640" w:rsidRPr="008F2640" w:rsidRDefault="008F2640" w:rsidP="000D6826">
            <w:pPr>
              <w:rPr>
                <w:rFonts w:ascii="Times New Roman" w:eastAsia="Times New Roman" w:hAnsi="Times New Roman" w:cs="Times New Roman"/>
                <w:b/>
                <w:bCs/>
              </w:rPr>
            </w:pPr>
            <w:r w:rsidRPr="008F2640">
              <w:rPr>
                <w:rFonts w:ascii="Times New Roman" w:hAnsi="Times New Roman" w:cs="Times New Roman"/>
                <w:b/>
                <w:bCs/>
              </w:rPr>
              <w:t>Soft copy as follows :</w:t>
            </w:r>
          </w:p>
          <w:p w:rsidR="008F2640" w:rsidRPr="008F2640" w:rsidRDefault="008F2640" w:rsidP="000D6826">
            <w:pPr>
              <w:widowControl/>
              <w:rPr>
                <w:rFonts w:ascii="Times New Roman" w:hAnsi="Times New Roman" w:cs="Times New Roman"/>
              </w:rPr>
            </w:pPr>
            <w:r w:rsidRPr="008F2640">
              <w:rPr>
                <w:rFonts w:ascii="Times New Roman" w:eastAsia="Times New Roman" w:hAnsi="Times New Roman" w:cs="Times New Roman"/>
                <w:b/>
                <w:bCs/>
              </w:rPr>
              <w:t xml:space="preserve"> </w:t>
            </w:r>
            <w:r w:rsidRPr="008F2640">
              <w:rPr>
                <w:rFonts w:ascii="Times New Roman" w:hAnsi="Times New Roman" w:cs="Times New Roman"/>
                <w:bCs/>
              </w:rPr>
              <w:t>Program codes with sample output of all performed assignments are to be submitted as soft copy</w:t>
            </w:r>
          </w:p>
        </w:tc>
      </w:tr>
    </w:tbl>
    <w:p w:rsidR="008F2640" w:rsidRPr="008F2640" w:rsidRDefault="008F2640" w:rsidP="008F2640">
      <w:pPr>
        <w:autoSpaceDE w:val="0"/>
        <w:rPr>
          <w:rFonts w:ascii="Times New Roman" w:hAnsi="Times New Roman" w:cs="Times New Roman"/>
          <w:b/>
          <w:bCs/>
        </w:rPr>
      </w:pPr>
    </w:p>
    <w:p w:rsidR="008F2640" w:rsidRDefault="008F2640" w:rsidP="008F2640">
      <w:pPr>
        <w:autoSpaceDE w:val="0"/>
        <w:rPr>
          <w:rFonts w:ascii="Times New Roman" w:hAnsi="Times New Roman" w:cs="Times New Roman"/>
          <w:b/>
          <w:bCs/>
        </w:rPr>
      </w:pPr>
    </w:p>
    <w:p w:rsidR="00E56FD1" w:rsidRDefault="00E56FD1" w:rsidP="00E56FD1">
      <w:r>
        <w:rPr>
          <w:rFonts w:ascii="Cambria" w:hAnsi="Cambria" w:cs="Cambria"/>
          <w:sz w:val="20"/>
          <w:szCs w:val="20"/>
        </w:rPr>
        <w:t>P</w:t>
      </w:r>
      <w:proofErr w:type="gramStart"/>
      <w:r>
        <w:rPr>
          <w:rFonts w:ascii="Cambria" w:hAnsi="Cambria" w:cs="Cambria"/>
          <w:sz w:val="20"/>
          <w:szCs w:val="20"/>
        </w:rPr>
        <w:t>:F</w:t>
      </w:r>
      <w:proofErr w:type="gramEnd"/>
      <w:r>
        <w:rPr>
          <w:rFonts w:ascii="Cambria" w:hAnsi="Cambria" w:cs="Cambria"/>
          <w:sz w:val="20"/>
          <w:szCs w:val="20"/>
        </w:rPr>
        <w:t>-LTL-UG/03/R1</w:t>
      </w:r>
    </w:p>
    <w:p w:rsidR="00E56FD1" w:rsidRPr="008F2640" w:rsidRDefault="00E56FD1" w:rsidP="008F2640">
      <w:pPr>
        <w:autoSpaceDE w:val="0"/>
        <w:rPr>
          <w:rFonts w:ascii="Times New Roman" w:hAnsi="Times New Roman" w:cs="Times New Roman"/>
          <w:b/>
          <w:bCs/>
        </w:rPr>
      </w:pPr>
    </w:p>
    <w:p w:rsidR="008F2640" w:rsidRPr="008F2640" w:rsidRDefault="008F2640" w:rsidP="008F2640">
      <w:pPr>
        <w:autoSpaceDE w:val="0"/>
        <w:rPr>
          <w:rFonts w:ascii="Times New Roman" w:hAnsi="Times New Roman" w:cs="Times New Roman"/>
          <w:b/>
          <w:bCs/>
        </w:rPr>
      </w:pPr>
    </w:p>
    <w:p w:rsidR="008F2640" w:rsidRPr="008F2640" w:rsidRDefault="008F2640" w:rsidP="008F2640">
      <w:pPr>
        <w:rPr>
          <w:rFonts w:ascii="Times New Roman" w:hAnsi="Times New Roman" w:cs="Times New Roman"/>
          <w:b/>
        </w:rPr>
      </w:pPr>
      <w:r w:rsidRPr="008F2640">
        <w:rPr>
          <w:rFonts w:ascii="Times New Roman" w:hAnsi="Times New Roman" w:cs="Times New Roman"/>
          <w:b/>
          <w:bCs/>
        </w:rPr>
        <w:t xml:space="preserve">Aim: </w:t>
      </w:r>
      <w:r w:rsidRPr="008F2640">
        <w:rPr>
          <w:rFonts w:ascii="Times New Roman" w:hAnsi="Times New Roman" w:cs="Times New Roman"/>
          <w:bCs/>
        </w:rPr>
        <w:t>Implement LEX program to generate token from a given program.</w:t>
      </w:r>
    </w:p>
    <w:p w:rsidR="008F2640" w:rsidRPr="008F2640" w:rsidRDefault="008F2640" w:rsidP="008F2640">
      <w:pPr>
        <w:autoSpaceDE w:val="0"/>
        <w:rPr>
          <w:rFonts w:ascii="Times New Roman" w:hAnsi="Times New Roman" w:cs="Times New Roman"/>
          <w:b/>
        </w:rPr>
      </w:pPr>
    </w:p>
    <w:p w:rsidR="008F2640" w:rsidRPr="008F2640" w:rsidRDefault="008F2640" w:rsidP="008F2640">
      <w:pPr>
        <w:autoSpaceDE w:val="0"/>
        <w:rPr>
          <w:rFonts w:ascii="Times New Roman" w:hAnsi="Times New Roman" w:cs="Times New Roman"/>
        </w:rPr>
      </w:pPr>
      <w:r w:rsidRPr="008F2640">
        <w:rPr>
          <w:rFonts w:ascii="Times New Roman" w:hAnsi="Times New Roman" w:cs="Times New Roman"/>
          <w:b/>
        </w:rPr>
        <w:t xml:space="preserve">Pre-requisite:  </w:t>
      </w:r>
    </w:p>
    <w:p w:rsidR="008F2640" w:rsidRPr="008F2640" w:rsidRDefault="008F2640" w:rsidP="008F2640">
      <w:pPr>
        <w:autoSpaceDE w:val="0"/>
        <w:rPr>
          <w:rFonts w:ascii="Times New Roman" w:hAnsi="Times New Roman" w:cs="Times New Roman"/>
        </w:rPr>
      </w:pPr>
    </w:p>
    <w:p w:rsidR="008F2640" w:rsidRPr="008F2640" w:rsidRDefault="008F2640" w:rsidP="008F2640">
      <w:pPr>
        <w:autoSpaceDE w:val="0"/>
        <w:rPr>
          <w:rFonts w:ascii="Times New Roman" w:hAnsi="Times New Roman" w:cs="Times New Roman"/>
          <w:b/>
          <w:bCs/>
        </w:rPr>
      </w:pPr>
      <w:proofErr w:type="gramStart"/>
      <w:r w:rsidRPr="008F2640">
        <w:rPr>
          <w:rFonts w:ascii="Times New Roman" w:hAnsi="Times New Roman" w:cs="Times New Roman"/>
          <w:bCs/>
        </w:rPr>
        <w:t>Working of a compiler with their phases and Java programming.</w:t>
      </w:r>
      <w:proofErr w:type="gramEnd"/>
    </w:p>
    <w:p w:rsidR="008F2640" w:rsidRPr="008F2640" w:rsidRDefault="008F2640" w:rsidP="008F2640">
      <w:pPr>
        <w:autoSpaceDE w:val="0"/>
        <w:spacing w:after="280"/>
        <w:rPr>
          <w:rFonts w:ascii="Times New Roman" w:hAnsi="Times New Roman" w:cs="Times New Roman"/>
        </w:rPr>
      </w:pPr>
      <w:r w:rsidRPr="008F2640">
        <w:rPr>
          <w:rFonts w:ascii="Times New Roman" w:hAnsi="Times New Roman" w:cs="Times New Roman"/>
          <w:b/>
          <w:bCs/>
        </w:rPr>
        <w:t>Learning Objectives:</w:t>
      </w:r>
      <w:r w:rsidRPr="008F2640">
        <w:rPr>
          <w:rFonts w:ascii="Times New Roman" w:hAnsi="Times New Roman" w:cs="Times New Roman"/>
          <w:b/>
        </w:rPr>
        <w:t xml:space="preserve"> </w:t>
      </w:r>
    </w:p>
    <w:p w:rsidR="008F2640" w:rsidRPr="008F2640" w:rsidRDefault="008F2640" w:rsidP="008F2640">
      <w:pPr>
        <w:numPr>
          <w:ilvl w:val="0"/>
          <w:numId w:val="15"/>
        </w:numPr>
        <w:autoSpaceDE w:val="0"/>
        <w:rPr>
          <w:rFonts w:ascii="Times New Roman" w:hAnsi="Times New Roman" w:cs="Times New Roman"/>
        </w:rPr>
      </w:pPr>
      <w:r w:rsidRPr="008F2640">
        <w:rPr>
          <w:rFonts w:ascii="Times New Roman" w:hAnsi="Times New Roman" w:cs="Times New Roman"/>
        </w:rPr>
        <w:t>Analyze source code to solve the problem</w:t>
      </w:r>
    </w:p>
    <w:p w:rsidR="008F2640" w:rsidRPr="008F2640" w:rsidRDefault="008F2640" w:rsidP="008F2640">
      <w:pPr>
        <w:numPr>
          <w:ilvl w:val="0"/>
          <w:numId w:val="15"/>
        </w:numPr>
        <w:autoSpaceDE w:val="0"/>
        <w:rPr>
          <w:rFonts w:ascii="Times New Roman" w:hAnsi="Times New Roman" w:cs="Times New Roman"/>
          <w:b/>
        </w:rPr>
      </w:pPr>
      <w:r w:rsidRPr="008F2640">
        <w:rPr>
          <w:rFonts w:ascii="Times New Roman" w:hAnsi="Times New Roman" w:cs="Times New Roman"/>
        </w:rPr>
        <w:t>Identify tokens required in the lexical analysis process.</w:t>
      </w:r>
    </w:p>
    <w:p w:rsidR="008F2640" w:rsidRPr="008F2640" w:rsidRDefault="008F2640" w:rsidP="008F2640">
      <w:pPr>
        <w:autoSpaceDE w:val="0"/>
        <w:rPr>
          <w:rFonts w:ascii="Times New Roman" w:hAnsi="Times New Roman" w:cs="Times New Roman"/>
          <w:b/>
        </w:rPr>
      </w:pPr>
    </w:p>
    <w:p w:rsidR="008F2640" w:rsidRPr="008F2640" w:rsidRDefault="008F2640" w:rsidP="008F2640">
      <w:pPr>
        <w:autoSpaceDE w:val="0"/>
        <w:rPr>
          <w:rFonts w:ascii="Times New Roman" w:hAnsi="Times New Roman" w:cs="Times New Roman"/>
        </w:rPr>
      </w:pPr>
      <w:r w:rsidRPr="008F2640">
        <w:rPr>
          <w:rFonts w:ascii="Times New Roman" w:hAnsi="Times New Roman" w:cs="Times New Roman"/>
          <w:b/>
        </w:rPr>
        <w:t>Learning Outcomes:</w:t>
      </w:r>
    </w:p>
    <w:p w:rsidR="008F2640" w:rsidRPr="008F2640" w:rsidRDefault="008F2640" w:rsidP="008F2640">
      <w:pPr>
        <w:autoSpaceDE w:val="0"/>
        <w:spacing w:after="280"/>
        <w:rPr>
          <w:rFonts w:ascii="Times New Roman" w:hAnsi="Times New Roman" w:cs="Times New Roman"/>
        </w:rPr>
      </w:pPr>
      <w:r w:rsidRPr="008F2640">
        <w:rPr>
          <w:rFonts w:ascii="Times New Roman" w:hAnsi="Times New Roman" w:cs="Times New Roman"/>
        </w:rPr>
        <w:t>The students will be able to</w:t>
      </w:r>
    </w:p>
    <w:p w:rsidR="008F2640" w:rsidRPr="008F2640" w:rsidRDefault="008F2640" w:rsidP="008F2640">
      <w:pPr>
        <w:numPr>
          <w:ilvl w:val="0"/>
          <w:numId w:val="8"/>
        </w:numPr>
        <w:autoSpaceDE w:val="0"/>
        <w:spacing w:after="280"/>
        <w:rPr>
          <w:rFonts w:ascii="Times New Roman" w:hAnsi="Times New Roman" w:cs="Times New Roman"/>
          <w:b/>
          <w:bCs/>
        </w:rPr>
      </w:pPr>
      <w:r w:rsidRPr="008F2640">
        <w:rPr>
          <w:rFonts w:ascii="Times New Roman" w:hAnsi="Times New Roman" w:cs="Times New Roman"/>
        </w:rPr>
        <w:t>Tokenize any given input source code.</w:t>
      </w:r>
    </w:p>
    <w:p w:rsidR="008F2640" w:rsidRPr="008F2640" w:rsidRDefault="008F2640" w:rsidP="008F2640">
      <w:pPr>
        <w:jc w:val="both"/>
        <w:rPr>
          <w:rFonts w:ascii="Times New Roman" w:hAnsi="Times New Roman" w:cs="Times New Roman"/>
          <w:b/>
          <w:bCs/>
        </w:rPr>
      </w:pPr>
      <w:r w:rsidRPr="008F2640">
        <w:rPr>
          <w:rFonts w:ascii="Times New Roman" w:hAnsi="Times New Roman" w:cs="Times New Roman"/>
          <w:b/>
          <w:bCs/>
        </w:rPr>
        <w:t>Theory:</w:t>
      </w:r>
    </w:p>
    <w:p w:rsidR="008F2640" w:rsidRPr="008F2640" w:rsidRDefault="008F2640" w:rsidP="008F2640">
      <w:pPr>
        <w:tabs>
          <w:tab w:val="left" w:pos="900"/>
        </w:tabs>
        <w:rPr>
          <w:rFonts w:ascii="Times New Roman" w:hAnsi="Times New Roman" w:cs="Times New Roman"/>
          <w:b/>
          <w:bCs/>
        </w:rPr>
      </w:pPr>
    </w:p>
    <w:p w:rsidR="008F2640" w:rsidRPr="008F2640" w:rsidRDefault="008F2640" w:rsidP="008F2640">
      <w:pPr>
        <w:pStyle w:val="Default"/>
        <w:rPr>
          <w:rFonts w:ascii="Times New Roman" w:hAnsi="Times New Roman" w:cs="Times New Roman"/>
          <w:sz w:val="22"/>
          <w:szCs w:val="20"/>
        </w:rPr>
      </w:pPr>
      <w:r w:rsidRPr="008F2640">
        <w:rPr>
          <w:rFonts w:ascii="Times New Roman" w:hAnsi="Times New Roman" w:cs="Times New Roman"/>
          <w:sz w:val="22"/>
          <w:szCs w:val="20"/>
        </w:rPr>
        <w:t xml:space="preserve">During the first phase the compiler reads the input and converts strings in the source to tokens. With regular expressions we can specify patterns to </w:t>
      </w:r>
      <w:proofErr w:type="spellStart"/>
      <w:r w:rsidRPr="008F2640">
        <w:rPr>
          <w:rFonts w:ascii="Times New Roman" w:hAnsi="Times New Roman" w:cs="Times New Roman"/>
          <w:sz w:val="22"/>
          <w:szCs w:val="20"/>
        </w:rPr>
        <w:t>lex</w:t>
      </w:r>
      <w:proofErr w:type="spellEnd"/>
      <w:r w:rsidRPr="008F2640">
        <w:rPr>
          <w:rFonts w:ascii="Times New Roman" w:hAnsi="Times New Roman" w:cs="Times New Roman"/>
          <w:sz w:val="22"/>
          <w:szCs w:val="20"/>
        </w:rPr>
        <w:t xml:space="preserve"> so it can generate code that will allow it to scan and match strings in the input. Each pattern specified in the input to </w:t>
      </w:r>
      <w:proofErr w:type="spellStart"/>
      <w:r w:rsidRPr="008F2640">
        <w:rPr>
          <w:rFonts w:ascii="Times New Roman" w:hAnsi="Times New Roman" w:cs="Times New Roman"/>
          <w:sz w:val="22"/>
          <w:szCs w:val="20"/>
        </w:rPr>
        <w:t>lex</w:t>
      </w:r>
      <w:proofErr w:type="spellEnd"/>
      <w:r w:rsidRPr="008F2640">
        <w:rPr>
          <w:rFonts w:ascii="Times New Roman" w:hAnsi="Times New Roman" w:cs="Times New Roman"/>
          <w:sz w:val="22"/>
          <w:szCs w:val="20"/>
        </w:rPr>
        <w:t xml:space="preserve"> has an associated action. Typically an action returns a token that represents the matched string for subsequent use by the parser. Initially we will simply print the matched string rather than return a token value. </w:t>
      </w:r>
    </w:p>
    <w:p w:rsidR="008F2640" w:rsidRPr="008F2640" w:rsidRDefault="008F2640" w:rsidP="008F2640">
      <w:pPr>
        <w:tabs>
          <w:tab w:val="left" w:pos="900"/>
        </w:tabs>
        <w:rPr>
          <w:rFonts w:ascii="Times New Roman" w:hAnsi="Times New Roman" w:cs="Times New Roman"/>
          <w:sz w:val="20"/>
          <w:szCs w:val="20"/>
        </w:rPr>
      </w:pPr>
      <w:r w:rsidRPr="008F2640">
        <w:rPr>
          <w:rFonts w:ascii="Times New Roman" w:hAnsi="Times New Roman" w:cs="Times New Roman"/>
          <w:sz w:val="22"/>
          <w:szCs w:val="20"/>
        </w:rPr>
        <w:t xml:space="preserve">The following represents a simple pattern, composed of a regular expression that scans for identifiers. </w:t>
      </w:r>
      <w:proofErr w:type="spellStart"/>
      <w:r w:rsidRPr="008F2640">
        <w:rPr>
          <w:rFonts w:ascii="Times New Roman" w:hAnsi="Times New Roman" w:cs="Times New Roman"/>
          <w:sz w:val="22"/>
          <w:szCs w:val="20"/>
        </w:rPr>
        <w:t>Lex</w:t>
      </w:r>
      <w:proofErr w:type="spellEnd"/>
      <w:r w:rsidRPr="008F2640">
        <w:rPr>
          <w:rFonts w:ascii="Times New Roman" w:hAnsi="Times New Roman" w:cs="Times New Roman"/>
          <w:sz w:val="22"/>
          <w:szCs w:val="20"/>
        </w:rPr>
        <w:t xml:space="preserve"> will read this pattern and produce C code for a lexical analyzer that scans for identifiers.</w:t>
      </w:r>
    </w:p>
    <w:p w:rsidR="008F2640" w:rsidRPr="008F2640" w:rsidRDefault="008F2640" w:rsidP="008F2640">
      <w:pPr>
        <w:tabs>
          <w:tab w:val="left" w:pos="900"/>
        </w:tabs>
        <w:rPr>
          <w:rFonts w:ascii="Times New Roman" w:hAnsi="Times New Roman" w:cs="Times New Roman"/>
          <w:sz w:val="20"/>
          <w:szCs w:val="20"/>
        </w:rPr>
      </w:pPr>
    </w:p>
    <w:p w:rsidR="008F2640" w:rsidRPr="008F2640" w:rsidRDefault="008F2640" w:rsidP="008F2640">
      <w:pPr>
        <w:tabs>
          <w:tab w:val="left" w:pos="900"/>
        </w:tabs>
        <w:rPr>
          <w:rFonts w:ascii="Times New Roman" w:hAnsi="Times New Roman" w:cs="Times New Roman"/>
          <w:b/>
          <w:bCs/>
          <w:lang w:val="en-IN"/>
        </w:rPr>
      </w:pPr>
      <w:r w:rsidRPr="008F2640">
        <w:rPr>
          <w:rFonts w:ascii="Times New Roman" w:hAnsi="Times New Roman" w:cs="Times New Roman"/>
          <w:b/>
          <w:bCs/>
          <w:lang w:val="en-IN"/>
        </w:rPr>
        <w:tab/>
      </w:r>
      <w:r w:rsidRPr="008F2640">
        <w:rPr>
          <w:rFonts w:ascii="Times New Roman" w:hAnsi="Times New Roman" w:cs="Times New Roman"/>
          <w:b/>
          <w:bCs/>
          <w:lang w:val="en-IN"/>
        </w:rPr>
        <w:tab/>
      </w:r>
      <w:r w:rsidRPr="008F2640">
        <w:rPr>
          <w:rFonts w:ascii="Times New Roman" w:hAnsi="Times New Roman" w:cs="Times New Roman"/>
          <w:b/>
          <w:bCs/>
          <w:lang w:val="en-IN"/>
        </w:rPr>
        <w:tab/>
      </w:r>
      <w:r w:rsidRPr="008F2640">
        <w:rPr>
          <w:rFonts w:ascii="Times New Roman" w:hAnsi="Times New Roman" w:cs="Times New Roman"/>
          <w:b/>
          <w:bCs/>
          <w:lang w:val="en-IN"/>
        </w:rPr>
        <w:tab/>
      </w:r>
      <w:proofErr w:type="gramStart"/>
      <w:r w:rsidRPr="008F2640">
        <w:rPr>
          <w:rFonts w:ascii="Times New Roman" w:hAnsi="Times New Roman" w:cs="Times New Roman"/>
          <w:b/>
          <w:bCs/>
          <w:lang w:val="en-IN"/>
        </w:rPr>
        <w:t>letter</w:t>
      </w:r>
      <w:proofErr w:type="gramEnd"/>
      <w:r w:rsidRPr="008F2640">
        <w:rPr>
          <w:rFonts w:ascii="Times New Roman" w:hAnsi="Times New Roman" w:cs="Times New Roman"/>
          <w:b/>
          <w:bCs/>
          <w:lang w:val="en-IN"/>
        </w:rPr>
        <w:t xml:space="preserve"> (letter | digit)*</w:t>
      </w:r>
    </w:p>
    <w:p w:rsidR="008F2640" w:rsidRPr="008F2640" w:rsidRDefault="008F2640" w:rsidP="008F2640">
      <w:pPr>
        <w:tabs>
          <w:tab w:val="left" w:pos="900"/>
        </w:tabs>
        <w:rPr>
          <w:rFonts w:ascii="Times New Roman" w:hAnsi="Times New Roman" w:cs="Times New Roman"/>
          <w:b/>
          <w:bCs/>
          <w:lang w:val="en-IN"/>
        </w:rPr>
      </w:pPr>
    </w:p>
    <w:p w:rsidR="008F2640" w:rsidRPr="008F2640" w:rsidRDefault="008F2640" w:rsidP="008F2640">
      <w:pPr>
        <w:pStyle w:val="Default"/>
        <w:rPr>
          <w:rFonts w:ascii="Times New Roman" w:hAnsi="Times New Roman" w:cs="Times New Roman"/>
          <w:sz w:val="22"/>
          <w:szCs w:val="20"/>
        </w:rPr>
      </w:pPr>
      <w:r w:rsidRPr="008F2640">
        <w:rPr>
          <w:rFonts w:ascii="Times New Roman" w:hAnsi="Times New Roman" w:cs="Times New Roman"/>
          <w:sz w:val="22"/>
          <w:szCs w:val="20"/>
        </w:rPr>
        <w:t xml:space="preserve">This pattern matches a string of characters that begins with a single letter followed by zero or more letters or digits. This example nicely illustrates operations allowed in regular expressions: </w:t>
      </w:r>
    </w:p>
    <w:p w:rsidR="008F2640" w:rsidRPr="008F2640" w:rsidRDefault="008F2640" w:rsidP="008F2640">
      <w:pPr>
        <w:pStyle w:val="Default"/>
        <w:rPr>
          <w:rFonts w:ascii="Times New Roman" w:hAnsi="Times New Roman" w:cs="Times New Roman"/>
          <w:sz w:val="22"/>
          <w:szCs w:val="20"/>
        </w:rPr>
      </w:pPr>
    </w:p>
    <w:p w:rsidR="008F2640" w:rsidRPr="008F2640" w:rsidRDefault="008F2640" w:rsidP="008F2640">
      <w:pPr>
        <w:pStyle w:val="Default"/>
        <w:numPr>
          <w:ilvl w:val="0"/>
          <w:numId w:val="16"/>
        </w:numPr>
        <w:spacing w:after="240"/>
        <w:rPr>
          <w:rFonts w:ascii="Times New Roman" w:hAnsi="Times New Roman" w:cs="Times New Roman"/>
          <w:sz w:val="22"/>
          <w:szCs w:val="20"/>
        </w:rPr>
      </w:pPr>
      <w:r w:rsidRPr="008F2640">
        <w:rPr>
          <w:rFonts w:ascii="Times New Roman" w:hAnsi="Times New Roman" w:cs="Times New Roman"/>
          <w:sz w:val="22"/>
          <w:szCs w:val="20"/>
        </w:rPr>
        <w:t>repetition, expressed by the “</w:t>
      </w:r>
      <w:r w:rsidRPr="008F2640">
        <w:rPr>
          <w:rFonts w:ascii="Times New Roman" w:hAnsi="Times New Roman" w:cs="Times New Roman"/>
          <w:b/>
          <w:bCs/>
          <w:sz w:val="22"/>
          <w:szCs w:val="20"/>
        </w:rPr>
        <w:t>*</w:t>
      </w:r>
      <w:r w:rsidRPr="008F2640">
        <w:rPr>
          <w:rFonts w:ascii="Times New Roman" w:hAnsi="Times New Roman" w:cs="Times New Roman"/>
          <w:sz w:val="22"/>
          <w:szCs w:val="20"/>
        </w:rPr>
        <w:t xml:space="preserve">” operator </w:t>
      </w:r>
    </w:p>
    <w:p w:rsidR="008F2640" w:rsidRPr="008F2640" w:rsidRDefault="008F2640" w:rsidP="008F2640">
      <w:pPr>
        <w:pStyle w:val="Default"/>
        <w:numPr>
          <w:ilvl w:val="0"/>
          <w:numId w:val="16"/>
        </w:numPr>
        <w:spacing w:after="240"/>
        <w:rPr>
          <w:rFonts w:ascii="Times New Roman" w:hAnsi="Times New Roman" w:cs="Times New Roman"/>
          <w:sz w:val="22"/>
          <w:szCs w:val="20"/>
        </w:rPr>
      </w:pPr>
      <w:r w:rsidRPr="008F2640">
        <w:rPr>
          <w:rFonts w:ascii="Times New Roman" w:hAnsi="Times New Roman" w:cs="Times New Roman"/>
          <w:sz w:val="22"/>
          <w:szCs w:val="20"/>
        </w:rPr>
        <w:t>alternation, expressed by the “</w:t>
      </w:r>
      <w:r w:rsidRPr="008F2640">
        <w:rPr>
          <w:rFonts w:ascii="Times New Roman" w:hAnsi="Times New Roman" w:cs="Times New Roman"/>
          <w:b/>
          <w:bCs/>
          <w:sz w:val="22"/>
          <w:szCs w:val="20"/>
        </w:rPr>
        <w:t>|</w:t>
      </w:r>
      <w:r w:rsidRPr="008F2640">
        <w:rPr>
          <w:rFonts w:ascii="Times New Roman" w:hAnsi="Times New Roman" w:cs="Times New Roman"/>
          <w:sz w:val="22"/>
          <w:szCs w:val="20"/>
        </w:rPr>
        <w:t xml:space="preserve">” operator </w:t>
      </w:r>
    </w:p>
    <w:p w:rsidR="008F2640" w:rsidRPr="008F2640" w:rsidRDefault="008F2640" w:rsidP="008F2640">
      <w:pPr>
        <w:pStyle w:val="Default"/>
        <w:numPr>
          <w:ilvl w:val="0"/>
          <w:numId w:val="16"/>
        </w:numPr>
        <w:spacing w:after="240"/>
        <w:rPr>
          <w:rFonts w:ascii="Times New Roman" w:hAnsi="Times New Roman" w:cs="Times New Roman"/>
          <w:sz w:val="22"/>
          <w:szCs w:val="20"/>
        </w:rPr>
      </w:pPr>
      <w:r w:rsidRPr="008F2640">
        <w:rPr>
          <w:rFonts w:ascii="Times New Roman" w:hAnsi="Times New Roman" w:cs="Times New Roman"/>
          <w:sz w:val="22"/>
          <w:szCs w:val="20"/>
        </w:rPr>
        <w:t xml:space="preserve">concatenation </w:t>
      </w:r>
    </w:p>
    <w:p w:rsidR="008F2640" w:rsidRPr="008F2640" w:rsidRDefault="008F2640" w:rsidP="008F2640">
      <w:pPr>
        <w:pStyle w:val="Default"/>
        <w:spacing w:after="240"/>
        <w:rPr>
          <w:rFonts w:ascii="Times New Roman" w:hAnsi="Times New Roman" w:cs="Times New Roman"/>
        </w:rPr>
      </w:pPr>
      <w:r w:rsidRPr="008F2640">
        <w:rPr>
          <w:rFonts w:ascii="Times New Roman" w:hAnsi="Times New Roman" w:cs="Times New Roman"/>
          <w:sz w:val="22"/>
          <w:szCs w:val="20"/>
        </w:rPr>
        <w:t>Any regular expression expressions may be expressed as a finite state automaton (FSA). We can represent an FSA using states, and transitions between states. There is one start state and one or more final or accepting states.</w:t>
      </w:r>
    </w:p>
    <w:p w:rsidR="008F2640" w:rsidRPr="008F2640" w:rsidRDefault="008F2640" w:rsidP="008F2640">
      <w:pPr>
        <w:pStyle w:val="Default"/>
        <w:spacing w:after="240"/>
        <w:ind w:left="1418" w:firstLine="709"/>
        <w:rPr>
          <w:rFonts w:ascii="Times New Roman" w:hAnsi="Times New Roman" w:cs="Times New Roman"/>
          <w:sz w:val="20"/>
          <w:szCs w:val="20"/>
        </w:rPr>
      </w:pPr>
      <w:r w:rsidRPr="008F2640">
        <w:rPr>
          <w:rFonts w:ascii="Times New Roman" w:hAnsi="Times New Roman" w:cs="Times New Roman"/>
          <w:noProof/>
          <w:sz w:val="20"/>
          <w:szCs w:val="20"/>
          <w:lang w:eastAsia="en-IN" w:bidi="hi-IN"/>
        </w:rPr>
        <w:drawing>
          <wp:inline distT="0" distB="0" distL="0" distR="0">
            <wp:extent cx="3076575" cy="88582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a:stretch>
                      <a:fillRect/>
                    </a:stretch>
                  </pic:blipFill>
                  <pic:spPr bwMode="auto">
                    <a:xfrm>
                      <a:off x="0" y="0"/>
                      <a:ext cx="3076575" cy="885825"/>
                    </a:xfrm>
                    <a:prstGeom prst="rect">
                      <a:avLst/>
                    </a:prstGeom>
                    <a:solidFill>
                      <a:srgbClr val="FFFFFF"/>
                    </a:solidFill>
                    <a:ln w="9525">
                      <a:noFill/>
                      <a:miter lim="800000"/>
                      <a:headEnd/>
                      <a:tailEnd/>
                    </a:ln>
                  </pic:spPr>
                </pic:pic>
              </a:graphicData>
            </a:graphic>
          </wp:inline>
        </w:drawing>
      </w:r>
    </w:p>
    <w:p w:rsidR="008F2640" w:rsidRPr="008F2640" w:rsidRDefault="008F2640" w:rsidP="008F2640">
      <w:pPr>
        <w:pStyle w:val="Default"/>
        <w:spacing w:after="240"/>
        <w:ind w:left="2836" w:firstLine="709"/>
        <w:rPr>
          <w:rFonts w:ascii="Times New Roman" w:hAnsi="Times New Roman" w:cs="Times New Roman"/>
          <w:sz w:val="22"/>
          <w:szCs w:val="20"/>
        </w:rPr>
      </w:pPr>
      <w:r w:rsidRPr="008F2640">
        <w:rPr>
          <w:rFonts w:ascii="Times New Roman" w:hAnsi="Times New Roman" w:cs="Times New Roman"/>
          <w:sz w:val="20"/>
          <w:szCs w:val="20"/>
        </w:rPr>
        <w:t>Finite State Automate</w:t>
      </w:r>
    </w:p>
    <w:p w:rsidR="008F2640" w:rsidRPr="008F2640" w:rsidRDefault="008F2640" w:rsidP="008F2640">
      <w:pPr>
        <w:pStyle w:val="Default"/>
        <w:spacing w:after="240"/>
        <w:ind w:firstLine="709"/>
        <w:rPr>
          <w:rFonts w:ascii="Times New Roman" w:hAnsi="Times New Roman" w:cs="Times New Roman"/>
          <w:b/>
          <w:bCs/>
          <w:sz w:val="20"/>
          <w:szCs w:val="20"/>
        </w:rPr>
      </w:pPr>
      <w:r w:rsidRPr="008F2640">
        <w:rPr>
          <w:rFonts w:ascii="Times New Roman" w:hAnsi="Times New Roman" w:cs="Times New Roman"/>
          <w:sz w:val="22"/>
          <w:szCs w:val="20"/>
        </w:rPr>
        <w:t xml:space="preserve">In Figure, state 0 is the start state and state 2 is the accepting state. As characters are read we make a transition from one state to another. When the first letter is read we transition to state 1. We remain in state 1 as more letters or digits are read. When we read a character other than a letter or digit we transition to accepting state 2. </w:t>
      </w:r>
      <w:r w:rsidRPr="008F2640">
        <w:rPr>
          <w:rFonts w:ascii="Times New Roman" w:hAnsi="Times New Roman" w:cs="Times New Roman"/>
          <w:i/>
          <w:iCs/>
          <w:sz w:val="22"/>
          <w:szCs w:val="20"/>
        </w:rPr>
        <w:t xml:space="preserve">Any </w:t>
      </w:r>
      <w:r w:rsidRPr="008F2640">
        <w:rPr>
          <w:rFonts w:ascii="Times New Roman" w:hAnsi="Times New Roman" w:cs="Times New Roman"/>
          <w:sz w:val="22"/>
          <w:szCs w:val="20"/>
        </w:rPr>
        <w:t>FSA may be expressed as a computer program. For example, our 3-state machine is easily programmed:</w:t>
      </w:r>
    </w:p>
    <w:p w:rsidR="008F2640" w:rsidRPr="008F2640" w:rsidRDefault="008F2640" w:rsidP="008F2640">
      <w:pPr>
        <w:pStyle w:val="Default"/>
        <w:spacing w:after="240"/>
        <w:ind w:firstLine="709"/>
        <w:rPr>
          <w:rFonts w:ascii="Times New Roman" w:hAnsi="Times New Roman" w:cs="Times New Roman"/>
          <w:b/>
          <w:bCs/>
          <w:sz w:val="20"/>
          <w:szCs w:val="20"/>
        </w:rPr>
      </w:pPr>
      <w:proofErr w:type="gramStart"/>
      <w:r w:rsidRPr="008F2640">
        <w:rPr>
          <w:rFonts w:ascii="Times New Roman" w:hAnsi="Times New Roman" w:cs="Times New Roman"/>
          <w:b/>
          <w:bCs/>
          <w:sz w:val="20"/>
          <w:szCs w:val="20"/>
        </w:rPr>
        <w:lastRenderedPageBreak/>
        <w:t>start</w:t>
      </w:r>
      <w:proofErr w:type="gramEnd"/>
      <w:r w:rsidRPr="008F2640">
        <w:rPr>
          <w:rFonts w:ascii="Times New Roman" w:hAnsi="Times New Roman" w:cs="Times New Roman"/>
          <w:b/>
          <w:bCs/>
          <w:sz w:val="20"/>
          <w:szCs w:val="20"/>
        </w:rPr>
        <w:t xml:space="preserve">: </w:t>
      </w:r>
      <w:proofErr w:type="spellStart"/>
      <w:r w:rsidRPr="008F2640">
        <w:rPr>
          <w:rFonts w:ascii="Times New Roman" w:hAnsi="Times New Roman" w:cs="Times New Roman"/>
          <w:b/>
          <w:bCs/>
          <w:sz w:val="20"/>
          <w:szCs w:val="20"/>
        </w:rPr>
        <w:t>goto</w:t>
      </w:r>
      <w:proofErr w:type="spellEnd"/>
      <w:r w:rsidRPr="008F2640">
        <w:rPr>
          <w:rFonts w:ascii="Times New Roman" w:hAnsi="Times New Roman" w:cs="Times New Roman"/>
          <w:b/>
          <w:bCs/>
          <w:sz w:val="20"/>
          <w:szCs w:val="20"/>
        </w:rPr>
        <w:t xml:space="preserve"> state0 </w:t>
      </w:r>
    </w:p>
    <w:p w:rsidR="008F2640" w:rsidRPr="008F2640" w:rsidRDefault="008F2640" w:rsidP="008F2640">
      <w:pPr>
        <w:pStyle w:val="Default"/>
        <w:spacing w:after="240"/>
        <w:ind w:firstLine="709"/>
        <w:rPr>
          <w:rFonts w:ascii="Times New Roman" w:hAnsi="Times New Roman" w:cs="Times New Roman"/>
          <w:b/>
          <w:bCs/>
          <w:sz w:val="20"/>
          <w:szCs w:val="20"/>
        </w:rPr>
      </w:pPr>
      <w:r w:rsidRPr="008F2640">
        <w:rPr>
          <w:rFonts w:ascii="Times New Roman" w:hAnsi="Times New Roman" w:cs="Times New Roman"/>
          <w:b/>
          <w:bCs/>
          <w:sz w:val="20"/>
          <w:szCs w:val="20"/>
        </w:rPr>
        <w:t xml:space="preserve">state0: read c </w:t>
      </w:r>
    </w:p>
    <w:p w:rsidR="008F2640" w:rsidRPr="008F2640" w:rsidRDefault="008F2640" w:rsidP="008F2640">
      <w:pPr>
        <w:pStyle w:val="Default"/>
        <w:spacing w:after="240"/>
        <w:ind w:left="709" w:firstLine="709"/>
        <w:rPr>
          <w:rFonts w:ascii="Times New Roman" w:hAnsi="Times New Roman" w:cs="Times New Roman"/>
          <w:b/>
          <w:bCs/>
          <w:sz w:val="20"/>
          <w:szCs w:val="20"/>
        </w:rPr>
      </w:pPr>
      <w:proofErr w:type="gramStart"/>
      <w:r w:rsidRPr="008F2640">
        <w:rPr>
          <w:rFonts w:ascii="Times New Roman" w:hAnsi="Times New Roman" w:cs="Times New Roman"/>
          <w:b/>
          <w:bCs/>
          <w:sz w:val="20"/>
          <w:szCs w:val="20"/>
        </w:rPr>
        <w:t>if</w:t>
      </w:r>
      <w:proofErr w:type="gramEnd"/>
      <w:r w:rsidRPr="008F2640">
        <w:rPr>
          <w:rFonts w:ascii="Times New Roman" w:hAnsi="Times New Roman" w:cs="Times New Roman"/>
          <w:b/>
          <w:bCs/>
          <w:sz w:val="20"/>
          <w:szCs w:val="20"/>
        </w:rPr>
        <w:t xml:space="preserve"> c = letter </w:t>
      </w:r>
      <w:proofErr w:type="spellStart"/>
      <w:r w:rsidRPr="008F2640">
        <w:rPr>
          <w:rFonts w:ascii="Times New Roman" w:hAnsi="Times New Roman" w:cs="Times New Roman"/>
          <w:b/>
          <w:bCs/>
          <w:sz w:val="20"/>
          <w:szCs w:val="20"/>
        </w:rPr>
        <w:t>goto</w:t>
      </w:r>
      <w:proofErr w:type="spellEnd"/>
      <w:r w:rsidRPr="008F2640">
        <w:rPr>
          <w:rFonts w:ascii="Times New Roman" w:hAnsi="Times New Roman" w:cs="Times New Roman"/>
          <w:b/>
          <w:bCs/>
          <w:sz w:val="20"/>
          <w:szCs w:val="20"/>
        </w:rPr>
        <w:t xml:space="preserve"> state1 </w:t>
      </w:r>
    </w:p>
    <w:p w:rsidR="008F2640" w:rsidRPr="008F2640" w:rsidRDefault="008F2640" w:rsidP="008F2640">
      <w:pPr>
        <w:pStyle w:val="Default"/>
        <w:spacing w:after="240"/>
        <w:ind w:left="709" w:firstLine="709"/>
        <w:rPr>
          <w:rFonts w:ascii="Times New Roman" w:hAnsi="Times New Roman" w:cs="Times New Roman"/>
          <w:b/>
          <w:bCs/>
          <w:sz w:val="20"/>
          <w:szCs w:val="20"/>
        </w:rPr>
      </w:pPr>
      <w:proofErr w:type="spellStart"/>
      <w:proofErr w:type="gramStart"/>
      <w:r w:rsidRPr="008F2640">
        <w:rPr>
          <w:rFonts w:ascii="Times New Roman" w:hAnsi="Times New Roman" w:cs="Times New Roman"/>
          <w:b/>
          <w:bCs/>
          <w:sz w:val="20"/>
          <w:szCs w:val="20"/>
        </w:rPr>
        <w:t>goto</w:t>
      </w:r>
      <w:proofErr w:type="spellEnd"/>
      <w:proofErr w:type="gramEnd"/>
      <w:r w:rsidRPr="008F2640">
        <w:rPr>
          <w:rFonts w:ascii="Times New Roman" w:hAnsi="Times New Roman" w:cs="Times New Roman"/>
          <w:b/>
          <w:bCs/>
          <w:sz w:val="20"/>
          <w:szCs w:val="20"/>
        </w:rPr>
        <w:t xml:space="preserve"> state0 </w:t>
      </w:r>
    </w:p>
    <w:p w:rsidR="008F2640" w:rsidRPr="008F2640" w:rsidRDefault="008F2640" w:rsidP="008F2640">
      <w:pPr>
        <w:pStyle w:val="Default"/>
        <w:spacing w:after="240"/>
        <w:ind w:firstLine="709"/>
        <w:rPr>
          <w:rFonts w:ascii="Times New Roman" w:hAnsi="Times New Roman" w:cs="Times New Roman"/>
          <w:b/>
          <w:bCs/>
          <w:sz w:val="20"/>
          <w:szCs w:val="20"/>
        </w:rPr>
      </w:pPr>
      <w:r w:rsidRPr="008F2640">
        <w:rPr>
          <w:rFonts w:ascii="Times New Roman" w:hAnsi="Times New Roman" w:cs="Times New Roman"/>
          <w:b/>
          <w:bCs/>
          <w:sz w:val="20"/>
          <w:szCs w:val="20"/>
        </w:rPr>
        <w:t xml:space="preserve">state1: read c </w:t>
      </w:r>
    </w:p>
    <w:p w:rsidR="008F2640" w:rsidRPr="008F2640" w:rsidRDefault="008F2640" w:rsidP="008F2640">
      <w:pPr>
        <w:pStyle w:val="Default"/>
        <w:spacing w:after="240"/>
        <w:ind w:left="709" w:firstLine="709"/>
        <w:rPr>
          <w:rFonts w:ascii="Times New Roman" w:hAnsi="Times New Roman" w:cs="Times New Roman"/>
          <w:b/>
          <w:bCs/>
          <w:sz w:val="20"/>
          <w:szCs w:val="20"/>
        </w:rPr>
      </w:pPr>
      <w:proofErr w:type="gramStart"/>
      <w:r w:rsidRPr="008F2640">
        <w:rPr>
          <w:rFonts w:ascii="Times New Roman" w:hAnsi="Times New Roman" w:cs="Times New Roman"/>
          <w:b/>
          <w:bCs/>
          <w:sz w:val="20"/>
          <w:szCs w:val="20"/>
        </w:rPr>
        <w:t>if</w:t>
      </w:r>
      <w:proofErr w:type="gramEnd"/>
      <w:r w:rsidRPr="008F2640">
        <w:rPr>
          <w:rFonts w:ascii="Times New Roman" w:hAnsi="Times New Roman" w:cs="Times New Roman"/>
          <w:b/>
          <w:bCs/>
          <w:sz w:val="20"/>
          <w:szCs w:val="20"/>
        </w:rPr>
        <w:t xml:space="preserve"> c = letter </w:t>
      </w:r>
      <w:proofErr w:type="spellStart"/>
      <w:r w:rsidRPr="008F2640">
        <w:rPr>
          <w:rFonts w:ascii="Times New Roman" w:hAnsi="Times New Roman" w:cs="Times New Roman"/>
          <w:b/>
          <w:bCs/>
          <w:sz w:val="20"/>
          <w:szCs w:val="20"/>
        </w:rPr>
        <w:t>goto</w:t>
      </w:r>
      <w:proofErr w:type="spellEnd"/>
      <w:r w:rsidRPr="008F2640">
        <w:rPr>
          <w:rFonts w:ascii="Times New Roman" w:hAnsi="Times New Roman" w:cs="Times New Roman"/>
          <w:b/>
          <w:bCs/>
          <w:sz w:val="20"/>
          <w:szCs w:val="20"/>
        </w:rPr>
        <w:t xml:space="preserve"> state1 </w:t>
      </w:r>
    </w:p>
    <w:p w:rsidR="008F2640" w:rsidRPr="008F2640" w:rsidRDefault="008F2640" w:rsidP="008F2640">
      <w:pPr>
        <w:pStyle w:val="Default"/>
        <w:spacing w:after="240"/>
        <w:ind w:left="709" w:firstLine="709"/>
        <w:rPr>
          <w:rFonts w:ascii="Times New Roman" w:hAnsi="Times New Roman" w:cs="Times New Roman"/>
          <w:b/>
          <w:bCs/>
          <w:sz w:val="20"/>
          <w:szCs w:val="20"/>
        </w:rPr>
      </w:pPr>
      <w:proofErr w:type="gramStart"/>
      <w:r w:rsidRPr="008F2640">
        <w:rPr>
          <w:rFonts w:ascii="Times New Roman" w:hAnsi="Times New Roman" w:cs="Times New Roman"/>
          <w:b/>
          <w:bCs/>
          <w:sz w:val="20"/>
          <w:szCs w:val="20"/>
        </w:rPr>
        <w:t>if</w:t>
      </w:r>
      <w:proofErr w:type="gramEnd"/>
      <w:r w:rsidRPr="008F2640">
        <w:rPr>
          <w:rFonts w:ascii="Times New Roman" w:hAnsi="Times New Roman" w:cs="Times New Roman"/>
          <w:b/>
          <w:bCs/>
          <w:sz w:val="20"/>
          <w:szCs w:val="20"/>
        </w:rPr>
        <w:t xml:space="preserve"> c = digit </w:t>
      </w:r>
      <w:proofErr w:type="spellStart"/>
      <w:r w:rsidRPr="008F2640">
        <w:rPr>
          <w:rFonts w:ascii="Times New Roman" w:hAnsi="Times New Roman" w:cs="Times New Roman"/>
          <w:b/>
          <w:bCs/>
          <w:sz w:val="20"/>
          <w:szCs w:val="20"/>
        </w:rPr>
        <w:t>goto</w:t>
      </w:r>
      <w:proofErr w:type="spellEnd"/>
      <w:r w:rsidRPr="008F2640">
        <w:rPr>
          <w:rFonts w:ascii="Times New Roman" w:hAnsi="Times New Roman" w:cs="Times New Roman"/>
          <w:b/>
          <w:bCs/>
          <w:sz w:val="20"/>
          <w:szCs w:val="20"/>
        </w:rPr>
        <w:t xml:space="preserve"> state1 </w:t>
      </w:r>
    </w:p>
    <w:p w:rsidR="008F2640" w:rsidRPr="008F2640" w:rsidRDefault="008F2640" w:rsidP="008F2640">
      <w:pPr>
        <w:pStyle w:val="Default"/>
        <w:spacing w:after="240"/>
        <w:ind w:left="709" w:firstLine="709"/>
        <w:rPr>
          <w:rFonts w:ascii="Times New Roman" w:hAnsi="Times New Roman" w:cs="Times New Roman"/>
          <w:b/>
          <w:bCs/>
          <w:sz w:val="20"/>
          <w:szCs w:val="20"/>
          <w:lang w:val="en-GB"/>
        </w:rPr>
      </w:pPr>
      <w:proofErr w:type="spellStart"/>
      <w:proofErr w:type="gramStart"/>
      <w:r w:rsidRPr="008F2640">
        <w:rPr>
          <w:rFonts w:ascii="Times New Roman" w:hAnsi="Times New Roman" w:cs="Times New Roman"/>
          <w:b/>
          <w:bCs/>
          <w:sz w:val="20"/>
          <w:szCs w:val="20"/>
        </w:rPr>
        <w:t>goto</w:t>
      </w:r>
      <w:proofErr w:type="spellEnd"/>
      <w:proofErr w:type="gramEnd"/>
      <w:r w:rsidRPr="008F2640">
        <w:rPr>
          <w:rFonts w:ascii="Times New Roman" w:hAnsi="Times New Roman" w:cs="Times New Roman"/>
          <w:b/>
          <w:bCs/>
          <w:sz w:val="20"/>
          <w:szCs w:val="20"/>
        </w:rPr>
        <w:t xml:space="preserve"> state2 </w:t>
      </w:r>
    </w:p>
    <w:p w:rsidR="008F2640" w:rsidRPr="008F2640" w:rsidRDefault="008F2640" w:rsidP="008F2640">
      <w:pPr>
        <w:pStyle w:val="Default"/>
        <w:spacing w:after="240"/>
        <w:ind w:firstLine="709"/>
        <w:rPr>
          <w:rFonts w:ascii="Times New Roman" w:hAnsi="Times New Roman" w:cs="Times New Roman"/>
          <w:sz w:val="22"/>
          <w:szCs w:val="20"/>
        </w:rPr>
      </w:pPr>
      <w:r w:rsidRPr="008F2640">
        <w:rPr>
          <w:rFonts w:ascii="Times New Roman" w:hAnsi="Times New Roman" w:cs="Times New Roman"/>
          <w:b/>
          <w:bCs/>
          <w:sz w:val="20"/>
          <w:szCs w:val="20"/>
          <w:lang w:val="en-GB"/>
        </w:rPr>
        <w:t>state2: accept string</w:t>
      </w:r>
    </w:p>
    <w:p w:rsidR="008F2640" w:rsidRPr="008F2640" w:rsidRDefault="008F2640" w:rsidP="008F2640">
      <w:pPr>
        <w:pStyle w:val="Default"/>
        <w:rPr>
          <w:rFonts w:ascii="Times New Roman" w:hAnsi="Times New Roman" w:cs="Times New Roman"/>
          <w:sz w:val="22"/>
          <w:szCs w:val="20"/>
        </w:rPr>
      </w:pPr>
      <w:r w:rsidRPr="008F2640">
        <w:rPr>
          <w:rFonts w:ascii="Times New Roman" w:hAnsi="Times New Roman" w:cs="Times New Roman"/>
          <w:sz w:val="22"/>
          <w:szCs w:val="20"/>
        </w:rPr>
        <w:t xml:space="preserve">This is the technique used by </w:t>
      </w:r>
      <w:proofErr w:type="spellStart"/>
      <w:r w:rsidRPr="008F2640">
        <w:rPr>
          <w:rFonts w:ascii="Times New Roman" w:hAnsi="Times New Roman" w:cs="Times New Roman"/>
          <w:sz w:val="22"/>
          <w:szCs w:val="20"/>
        </w:rPr>
        <w:t>lex</w:t>
      </w:r>
      <w:proofErr w:type="spellEnd"/>
      <w:r w:rsidRPr="008F2640">
        <w:rPr>
          <w:rFonts w:ascii="Times New Roman" w:hAnsi="Times New Roman" w:cs="Times New Roman"/>
          <w:sz w:val="22"/>
          <w:szCs w:val="20"/>
        </w:rPr>
        <w:t xml:space="preserve">. Regular expressions are translated by </w:t>
      </w:r>
      <w:proofErr w:type="spellStart"/>
      <w:r w:rsidRPr="008F2640">
        <w:rPr>
          <w:rFonts w:ascii="Times New Roman" w:hAnsi="Times New Roman" w:cs="Times New Roman"/>
          <w:sz w:val="22"/>
          <w:szCs w:val="20"/>
        </w:rPr>
        <w:t>lex</w:t>
      </w:r>
      <w:proofErr w:type="spellEnd"/>
      <w:r w:rsidRPr="008F2640">
        <w:rPr>
          <w:rFonts w:ascii="Times New Roman" w:hAnsi="Times New Roman" w:cs="Times New Roman"/>
          <w:sz w:val="22"/>
          <w:szCs w:val="20"/>
        </w:rPr>
        <w:t xml:space="preserve"> to a computer program that mimics an FSA. Using the next </w:t>
      </w:r>
      <w:r w:rsidRPr="008F2640">
        <w:rPr>
          <w:rFonts w:ascii="Times New Roman" w:hAnsi="Times New Roman" w:cs="Times New Roman"/>
          <w:i/>
          <w:iCs/>
          <w:sz w:val="22"/>
          <w:szCs w:val="20"/>
        </w:rPr>
        <w:t xml:space="preserve">input </w:t>
      </w:r>
      <w:r w:rsidRPr="008F2640">
        <w:rPr>
          <w:rFonts w:ascii="Times New Roman" w:hAnsi="Times New Roman" w:cs="Times New Roman"/>
          <w:sz w:val="22"/>
          <w:szCs w:val="20"/>
        </w:rPr>
        <w:t xml:space="preserve">character and </w:t>
      </w:r>
      <w:r w:rsidRPr="008F2640">
        <w:rPr>
          <w:rFonts w:ascii="Times New Roman" w:hAnsi="Times New Roman" w:cs="Times New Roman"/>
          <w:i/>
          <w:iCs/>
          <w:sz w:val="22"/>
          <w:szCs w:val="20"/>
        </w:rPr>
        <w:t xml:space="preserve">current state </w:t>
      </w:r>
      <w:r w:rsidRPr="008F2640">
        <w:rPr>
          <w:rFonts w:ascii="Times New Roman" w:hAnsi="Times New Roman" w:cs="Times New Roman"/>
          <w:sz w:val="22"/>
          <w:szCs w:val="20"/>
        </w:rPr>
        <w:t xml:space="preserve">the next state is easily determined by indexing into a computer-generated state table. </w:t>
      </w:r>
    </w:p>
    <w:p w:rsidR="008F2640" w:rsidRPr="008F2640" w:rsidRDefault="008F2640" w:rsidP="008F2640">
      <w:pPr>
        <w:pStyle w:val="Default"/>
        <w:rPr>
          <w:rFonts w:ascii="Times New Roman" w:hAnsi="Times New Roman" w:cs="Times New Roman"/>
          <w:sz w:val="22"/>
          <w:szCs w:val="20"/>
        </w:rPr>
      </w:pPr>
    </w:p>
    <w:p w:rsidR="008F2640" w:rsidRPr="008F2640" w:rsidRDefault="008F2640" w:rsidP="008F2640">
      <w:pPr>
        <w:pStyle w:val="Default"/>
        <w:spacing w:after="240"/>
        <w:ind w:firstLine="709"/>
        <w:rPr>
          <w:rFonts w:ascii="Times New Roman" w:hAnsi="Times New Roman" w:cs="Times New Roman"/>
          <w:sz w:val="20"/>
          <w:szCs w:val="20"/>
        </w:rPr>
      </w:pPr>
      <w:r w:rsidRPr="008F2640">
        <w:rPr>
          <w:rFonts w:ascii="Times New Roman" w:hAnsi="Times New Roman" w:cs="Times New Roman"/>
          <w:sz w:val="22"/>
          <w:szCs w:val="20"/>
        </w:rPr>
        <w:t xml:space="preserve">Now we can easily understand some of </w:t>
      </w:r>
      <w:proofErr w:type="spellStart"/>
      <w:r w:rsidRPr="008F2640">
        <w:rPr>
          <w:rFonts w:ascii="Times New Roman" w:hAnsi="Times New Roman" w:cs="Times New Roman"/>
          <w:sz w:val="22"/>
          <w:szCs w:val="20"/>
        </w:rPr>
        <w:t>lex’s</w:t>
      </w:r>
      <w:proofErr w:type="spellEnd"/>
      <w:r w:rsidRPr="008F2640">
        <w:rPr>
          <w:rFonts w:ascii="Times New Roman" w:hAnsi="Times New Roman" w:cs="Times New Roman"/>
          <w:sz w:val="22"/>
          <w:szCs w:val="20"/>
        </w:rPr>
        <w:t xml:space="preserve"> limitations. For example, </w:t>
      </w:r>
      <w:proofErr w:type="spellStart"/>
      <w:r w:rsidRPr="008F2640">
        <w:rPr>
          <w:rFonts w:ascii="Times New Roman" w:hAnsi="Times New Roman" w:cs="Times New Roman"/>
          <w:sz w:val="22"/>
          <w:szCs w:val="20"/>
        </w:rPr>
        <w:t>lex</w:t>
      </w:r>
      <w:proofErr w:type="spellEnd"/>
      <w:r w:rsidRPr="008F2640">
        <w:rPr>
          <w:rFonts w:ascii="Times New Roman" w:hAnsi="Times New Roman" w:cs="Times New Roman"/>
          <w:sz w:val="22"/>
          <w:szCs w:val="20"/>
        </w:rPr>
        <w:t xml:space="preserve"> cannot be used to recognize nested structures such as parentheses. Nested structures are handled by incorporating a stack. Whenever we encounter a “</w:t>
      </w:r>
      <w:r w:rsidRPr="008F2640">
        <w:rPr>
          <w:rFonts w:ascii="Times New Roman" w:hAnsi="Times New Roman" w:cs="Times New Roman"/>
          <w:b/>
          <w:bCs/>
          <w:sz w:val="22"/>
          <w:szCs w:val="20"/>
        </w:rPr>
        <w:t>(</w:t>
      </w:r>
      <w:r w:rsidRPr="008F2640">
        <w:rPr>
          <w:rFonts w:ascii="Times New Roman" w:hAnsi="Times New Roman" w:cs="Times New Roman"/>
          <w:sz w:val="22"/>
          <w:szCs w:val="20"/>
        </w:rPr>
        <w:t>” we push it on the stack. When a “</w:t>
      </w:r>
      <w:r w:rsidRPr="008F2640">
        <w:rPr>
          <w:rFonts w:ascii="Times New Roman" w:hAnsi="Times New Roman" w:cs="Times New Roman"/>
          <w:b/>
          <w:bCs/>
          <w:sz w:val="22"/>
          <w:szCs w:val="20"/>
        </w:rPr>
        <w:t>)</w:t>
      </w:r>
      <w:r w:rsidRPr="008F2640">
        <w:rPr>
          <w:rFonts w:ascii="Times New Roman" w:hAnsi="Times New Roman" w:cs="Times New Roman"/>
          <w:sz w:val="22"/>
          <w:szCs w:val="20"/>
        </w:rPr>
        <w:t xml:space="preserve">” is encountered we match it with the top of the stack and pop the stack. However </w:t>
      </w:r>
      <w:proofErr w:type="spellStart"/>
      <w:r w:rsidRPr="008F2640">
        <w:rPr>
          <w:rFonts w:ascii="Times New Roman" w:hAnsi="Times New Roman" w:cs="Times New Roman"/>
          <w:sz w:val="22"/>
          <w:szCs w:val="20"/>
        </w:rPr>
        <w:t>lex</w:t>
      </w:r>
      <w:proofErr w:type="spellEnd"/>
      <w:r w:rsidRPr="008F2640">
        <w:rPr>
          <w:rFonts w:ascii="Times New Roman" w:hAnsi="Times New Roman" w:cs="Times New Roman"/>
          <w:sz w:val="22"/>
          <w:szCs w:val="20"/>
        </w:rPr>
        <w:t xml:space="preserve"> only has states and transitions between states. Since it has no stack it is not well suited for parsing nested structures. </w:t>
      </w:r>
      <w:proofErr w:type="spellStart"/>
      <w:r w:rsidRPr="008F2640">
        <w:rPr>
          <w:rFonts w:ascii="Times New Roman" w:hAnsi="Times New Roman" w:cs="Times New Roman"/>
          <w:sz w:val="22"/>
          <w:szCs w:val="20"/>
        </w:rPr>
        <w:t>Yacc</w:t>
      </w:r>
      <w:proofErr w:type="spellEnd"/>
      <w:r w:rsidRPr="008F2640">
        <w:rPr>
          <w:rFonts w:ascii="Times New Roman" w:hAnsi="Times New Roman" w:cs="Times New Roman"/>
          <w:sz w:val="22"/>
          <w:szCs w:val="20"/>
        </w:rPr>
        <w:t xml:space="preserve"> augments an FSA with a stack and can process constructs such as parentheses with ease. The important thing is to use the right tool for the job. </w:t>
      </w:r>
      <w:proofErr w:type="spellStart"/>
      <w:r w:rsidRPr="008F2640">
        <w:rPr>
          <w:rFonts w:ascii="Times New Roman" w:hAnsi="Times New Roman" w:cs="Times New Roman"/>
          <w:sz w:val="22"/>
          <w:szCs w:val="20"/>
        </w:rPr>
        <w:t>Lex</w:t>
      </w:r>
      <w:proofErr w:type="spellEnd"/>
      <w:r w:rsidRPr="008F2640">
        <w:rPr>
          <w:rFonts w:ascii="Times New Roman" w:hAnsi="Times New Roman" w:cs="Times New Roman"/>
          <w:sz w:val="22"/>
          <w:szCs w:val="20"/>
        </w:rPr>
        <w:t xml:space="preserve"> is good at pattern matching. </w:t>
      </w:r>
      <w:proofErr w:type="spellStart"/>
      <w:r w:rsidRPr="008F2640">
        <w:rPr>
          <w:rFonts w:ascii="Times New Roman" w:hAnsi="Times New Roman" w:cs="Times New Roman"/>
          <w:sz w:val="22"/>
          <w:szCs w:val="20"/>
        </w:rPr>
        <w:t>Yacc</w:t>
      </w:r>
      <w:proofErr w:type="spellEnd"/>
      <w:r w:rsidRPr="008F2640">
        <w:rPr>
          <w:rFonts w:ascii="Times New Roman" w:hAnsi="Times New Roman" w:cs="Times New Roman"/>
          <w:sz w:val="22"/>
          <w:szCs w:val="20"/>
        </w:rPr>
        <w:t xml:space="preserve"> is appropriate for more challenging tasks.</w:t>
      </w:r>
    </w:p>
    <w:p w:rsidR="008F2640" w:rsidRPr="008F2640" w:rsidRDefault="008F2640" w:rsidP="008F2640">
      <w:pPr>
        <w:pStyle w:val="Default"/>
        <w:spacing w:after="240"/>
        <w:ind w:firstLine="709"/>
        <w:rPr>
          <w:rFonts w:ascii="Times New Roman" w:hAnsi="Times New Roman" w:cs="Times New Roman"/>
          <w:sz w:val="20"/>
          <w:szCs w:val="20"/>
        </w:rPr>
      </w:pPr>
    </w:p>
    <w:p w:rsidR="008F2640" w:rsidRPr="008F2640" w:rsidRDefault="008F2640" w:rsidP="008F2640">
      <w:pPr>
        <w:pStyle w:val="Default"/>
        <w:spacing w:after="240"/>
        <w:ind w:left="2127" w:firstLine="709"/>
        <w:rPr>
          <w:rFonts w:ascii="Times New Roman" w:hAnsi="Times New Roman" w:cs="Times New Roman"/>
        </w:rPr>
      </w:pPr>
      <w:r w:rsidRPr="008F2640">
        <w:rPr>
          <w:rFonts w:ascii="Times New Roman" w:hAnsi="Times New Roman" w:cs="Times New Roman"/>
          <w:noProof/>
          <w:sz w:val="20"/>
          <w:szCs w:val="20"/>
          <w:lang w:eastAsia="en-IN" w:bidi="hi-IN"/>
        </w:rPr>
        <w:drawing>
          <wp:inline distT="0" distB="0" distL="0" distR="0">
            <wp:extent cx="2695575" cy="170497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srcRect/>
                    <a:stretch>
                      <a:fillRect/>
                    </a:stretch>
                  </pic:blipFill>
                  <pic:spPr bwMode="auto">
                    <a:xfrm>
                      <a:off x="0" y="0"/>
                      <a:ext cx="2695575" cy="1704975"/>
                    </a:xfrm>
                    <a:prstGeom prst="rect">
                      <a:avLst/>
                    </a:prstGeom>
                    <a:solidFill>
                      <a:srgbClr val="FFFFFF"/>
                    </a:solidFill>
                    <a:ln w="9525">
                      <a:noFill/>
                      <a:miter lim="800000"/>
                      <a:headEnd/>
                      <a:tailEnd/>
                    </a:ln>
                  </pic:spPr>
                </pic:pic>
              </a:graphicData>
            </a:graphic>
          </wp:inline>
        </w:drawing>
      </w:r>
    </w:p>
    <w:p w:rsidR="008F2640" w:rsidRPr="008F2640" w:rsidRDefault="008F2640" w:rsidP="008F2640">
      <w:pPr>
        <w:pStyle w:val="Default"/>
        <w:spacing w:after="240"/>
        <w:ind w:left="2127"/>
        <w:rPr>
          <w:rFonts w:ascii="Times New Roman" w:hAnsi="Times New Roman" w:cs="Times New Roman"/>
        </w:rPr>
      </w:pPr>
      <w:r w:rsidRPr="008F2640">
        <w:rPr>
          <w:rFonts w:ascii="Times New Roman" w:hAnsi="Times New Roman" w:cs="Times New Roman"/>
          <w:noProof/>
          <w:sz w:val="20"/>
          <w:szCs w:val="20"/>
          <w:lang w:eastAsia="en-IN" w:bidi="hi-IN"/>
        </w:rPr>
        <w:lastRenderedPageBreak/>
        <w:drawing>
          <wp:inline distT="0" distB="0" distL="0" distR="0">
            <wp:extent cx="3952875" cy="25717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3952875" cy="2571750"/>
                    </a:xfrm>
                    <a:prstGeom prst="rect">
                      <a:avLst/>
                    </a:prstGeom>
                    <a:solidFill>
                      <a:srgbClr val="FFFFFF"/>
                    </a:solidFill>
                    <a:ln w="9525">
                      <a:noFill/>
                      <a:miter lim="800000"/>
                      <a:headEnd/>
                      <a:tailEnd/>
                    </a:ln>
                  </pic:spPr>
                </pic:pic>
              </a:graphicData>
            </a:graphic>
          </wp:inline>
        </w:drawing>
      </w:r>
    </w:p>
    <w:p w:rsidR="008F2640" w:rsidRPr="008F2640" w:rsidRDefault="008F2640" w:rsidP="008F2640">
      <w:pPr>
        <w:pStyle w:val="Default"/>
        <w:spacing w:after="240"/>
        <w:ind w:left="2127"/>
        <w:rPr>
          <w:rFonts w:ascii="Times New Roman" w:hAnsi="Times New Roman" w:cs="Times New Roman"/>
        </w:rPr>
      </w:pPr>
      <w:r w:rsidRPr="008F2640">
        <w:rPr>
          <w:rFonts w:ascii="Times New Roman" w:hAnsi="Times New Roman" w:cs="Times New Roman"/>
          <w:noProof/>
          <w:sz w:val="20"/>
          <w:szCs w:val="20"/>
          <w:lang w:eastAsia="en-IN" w:bidi="hi-IN"/>
        </w:rPr>
        <w:drawing>
          <wp:inline distT="0" distB="0" distL="0" distR="0">
            <wp:extent cx="3686175" cy="213360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srcRect/>
                    <a:stretch>
                      <a:fillRect/>
                    </a:stretch>
                  </pic:blipFill>
                  <pic:spPr bwMode="auto">
                    <a:xfrm>
                      <a:off x="0" y="0"/>
                      <a:ext cx="3686175" cy="2133600"/>
                    </a:xfrm>
                    <a:prstGeom prst="rect">
                      <a:avLst/>
                    </a:prstGeom>
                    <a:solidFill>
                      <a:srgbClr val="FFFFFF"/>
                    </a:solidFill>
                    <a:ln w="9525">
                      <a:noFill/>
                      <a:miter lim="800000"/>
                      <a:headEnd/>
                      <a:tailEnd/>
                    </a:ln>
                  </pic:spPr>
                </pic:pic>
              </a:graphicData>
            </a:graphic>
          </wp:inline>
        </w:drawing>
      </w:r>
    </w:p>
    <w:p w:rsidR="008F2640" w:rsidRPr="008F2640" w:rsidRDefault="008F2640" w:rsidP="008F2640">
      <w:pPr>
        <w:pStyle w:val="Default"/>
        <w:spacing w:after="240"/>
        <w:ind w:left="2127"/>
        <w:rPr>
          <w:rFonts w:ascii="Times New Roman" w:hAnsi="Times New Roman" w:cs="Times New Roman"/>
          <w:sz w:val="22"/>
          <w:szCs w:val="20"/>
        </w:rPr>
      </w:pPr>
      <w:r w:rsidRPr="008F2640">
        <w:rPr>
          <w:rFonts w:ascii="Times New Roman" w:hAnsi="Times New Roman" w:cs="Times New Roman"/>
          <w:noProof/>
          <w:sz w:val="20"/>
          <w:szCs w:val="20"/>
          <w:lang w:eastAsia="en-IN" w:bidi="hi-IN"/>
        </w:rPr>
        <w:drawing>
          <wp:inline distT="0" distB="0" distL="0" distR="0">
            <wp:extent cx="3952875" cy="214312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srcRect/>
                    <a:stretch>
                      <a:fillRect/>
                    </a:stretch>
                  </pic:blipFill>
                  <pic:spPr bwMode="auto">
                    <a:xfrm>
                      <a:off x="0" y="0"/>
                      <a:ext cx="3952875" cy="2143125"/>
                    </a:xfrm>
                    <a:prstGeom prst="rect">
                      <a:avLst/>
                    </a:prstGeom>
                    <a:solidFill>
                      <a:srgbClr val="FFFFFF"/>
                    </a:solidFill>
                    <a:ln w="9525">
                      <a:noFill/>
                      <a:miter lim="800000"/>
                      <a:headEnd/>
                      <a:tailEnd/>
                    </a:ln>
                  </pic:spPr>
                </pic:pic>
              </a:graphicData>
            </a:graphic>
          </wp:inline>
        </w:drawing>
      </w:r>
    </w:p>
    <w:p w:rsidR="008F2640" w:rsidRPr="008F2640" w:rsidRDefault="008F2640" w:rsidP="008F2640">
      <w:pPr>
        <w:pStyle w:val="Default"/>
        <w:rPr>
          <w:rFonts w:ascii="Times New Roman" w:hAnsi="Times New Roman" w:cs="Times New Roman"/>
          <w:sz w:val="22"/>
          <w:szCs w:val="20"/>
        </w:rPr>
      </w:pPr>
    </w:p>
    <w:p w:rsidR="008F2640" w:rsidRPr="008F2640" w:rsidRDefault="008F2640" w:rsidP="008F2640">
      <w:pPr>
        <w:pStyle w:val="Default"/>
        <w:rPr>
          <w:rFonts w:ascii="Times New Roman" w:hAnsi="Times New Roman" w:cs="Times New Roman"/>
        </w:rPr>
      </w:pPr>
      <w:r w:rsidRPr="008F2640">
        <w:rPr>
          <w:rFonts w:ascii="Times New Roman" w:hAnsi="Times New Roman" w:cs="Times New Roman"/>
        </w:rPr>
        <w:t xml:space="preserve">Regular expressions are used for pattern matching. A character class defines a single character and normal operators lose their meaning. Two operators allowed in a character class are the hyphen (“-”) and circumflex (“^”). When used between two characters the hyphen represents a range of characters. The circumflex, when used as the first character, negates the expression. If two patterns match the same string, the longest match wins. In case both matches are the same length, then the first pattern listed is used. </w:t>
      </w:r>
    </w:p>
    <w:p w:rsidR="008F2640" w:rsidRPr="008F2640" w:rsidRDefault="008F2640" w:rsidP="008F2640">
      <w:pPr>
        <w:pStyle w:val="Default"/>
        <w:rPr>
          <w:rFonts w:ascii="Times New Roman" w:hAnsi="Times New Roman" w:cs="Times New Roman"/>
        </w:rPr>
      </w:pPr>
    </w:p>
    <w:p w:rsidR="008F2640" w:rsidRPr="008F2640" w:rsidRDefault="008F2640" w:rsidP="008F2640">
      <w:pPr>
        <w:widowControl/>
        <w:suppressAutoHyphens w:val="0"/>
        <w:autoSpaceDE w:val="0"/>
        <w:ind w:firstLine="709"/>
        <w:rPr>
          <w:rFonts w:ascii="Times New Roman" w:eastAsia="Times New Roman" w:hAnsi="Times New Roman" w:cs="Times New Roman"/>
          <w:b/>
          <w:bCs/>
          <w:color w:val="000000"/>
          <w:szCs w:val="20"/>
          <w:lang w:val="en-IN" w:eastAsia="en-IN" w:bidi="ar-SA"/>
        </w:rPr>
      </w:pPr>
      <w:r w:rsidRPr="008F2640">
        <w:rPr>
          <w:rFonts w:ascii="Times New Roman" w:eastAsia="Times New Roman" w:hAnsi="Times New Roman" w:cs="Times New Roman"/>
          <w:b/>
          <w:bCs/>
          <w:color w:val="000000"/>
          <w:szCs w:val="20"/>
          <w:lang w:val="en-IN" w:eastAsia="en-IN" w:bidi="ar-SA"/>
        </w:rPr>
        <w:t xml:space="preserve">... </w:t>
      </w:r>
      <w:proofErr w:type="gramStart"/>
      <w:r w:rsidRPr="008F2640">
        <w:rPr>
          <w:rFonts w:ascii="Times New Roman" w:eastAsia="Times New Roman" w:hAnsi="Times New Roman" w:cs="Times New Roman"/>
          <w:b/>
          <w:bCs/>
          <w:color w:val="000000"/>
          <w:szCs w:val="20"/>
          <w:lang w:val="en-IN" w:eastAsia="en-IN" w:bidi="ar-SA"/>
        </w:rPr>
        <w:t>definitions ...</w:t>
      </w:r>
      <w:proofErr w:type="gramEnd"/>
      <w:r w:rsidRPr="008F2640">
        <w:rPr>
          <w:rFonts w:ascii="Times New Roman" w:eastAsia="Times New Roman" w:hAnsi="Times New Roman" w:cs="Times New Roman"/>
          <w:b/>
          <w:bCs/>
          <w:color w:val="000000"/>
          <w:szCs w:val="20"/>
          <w:lang w:val="en-IN" w:eastAsia="en-IN" w:bidi="ar-SA"/>
        </w:rPr>
        <w:t xml:space="preserve"> </w:t>
      </w:r>
    </w:p>
    <w:p w:rsidR="008F2640" w:rsidRPr="008F2640" w:rsidRDefault="008F2640" w:rsidP="008F2640">
      <w:pPr>
        <w:widowControl/>
        <w:suppressAutoHyphens w:val="0"/>
        <w:autoSpaceDE w:val="0"/>
        <w:ind w:firstLine="709"/>
        <w:rPr>
          <w:rFonts w:ascii="Times New Roman" w:eastAsia="Times New Roman" w:hAnsi="Times New Roman" w:cs="Times New Roman"/>
          <w:b/>
          <w:bCs/>
          <w:color w:val="000000"/>
          <w:szCs w:val="20"/>
          <w:lang w:val="en-IN" w:eastAsia="en-IN" w:bidi="ar-SA"/>
        </w:rPr>
      </w:pPr>
      <w:r w:rsidRPr="008F2640">
        <w:rPr>
          <w:rFonts w:ascii="Times New Roman" w:eastAsia="Times New Roman" w:hAnsi="Times New Roman" w:cs="Times New Roman"/>
          <w:b/>
          <w:bCs/>
          <w:color w:val="000000"/>
          <w:szCs w:val="20"/>
          <w:lang w:val="en-IN" w:eastAsia="en-IN" w:bidi="ar-SA"/>
        </w:rPr>
        <w:t xml:space="preserve">%% </w:t>
      </w:r>
    </w:p>
    <w:p w:rsidR="008F2640" w:rsidRPr="008F2640" w:rsidRDefault="008F2640" w:rsidP="008F2640">
      <w:pPr>
        <w:widowControl/>
        <w:suppressAutoHyphens w:val="0"/>
        <w:autoSpaceDE w:val="0"/>
        <w:ind w:firstLine="709"/>
        <w:rPr>
          <w:rFonts w:ascii="Times New Roman" w:eastAsia="Times New Roman" w:hAnsi="Times New Roman" w:cs="Times New Roman"/>
          <w:b/>
          <w:bCs/>
          <w:color w:val="000000"/>
          <w:szCs w:val="20"/>
          <w:lang w:val="en-IN" w:eastAsia="en-IN" w:bidi="ar-SA"/>
        </w:rPr>
      </w:pPr>
      <w:r w:rsidRPr="008F2640">
        <w:rPr>
          <w:rFonts w:ascii="Times New Roman" w:eastAsia="Times New Roman" w:hAnsi="Times New Roman" w:cs="Times New Roman"/>
          <w:b/>
          <w:bCs/>
          <w:color w:val="000000"/>
          <w:szCs w:val="20"/>
          <w:lang w:val="en-IN" w:eastAsia="en-IN" w:bidi="ar-SA"/>
        </w:rPr>
        <w:t xml:space="preserve">... </w:t>
      </w:r>
      <w:proofErr w:type="gramStart"/>
      <w:r w:rsidRPr="008F2640">
        <w:rPr>
          <w:rFonts w:ascii="Times New Roman" w:eastAsia="Times New Roman" w:hAnsi="Times New Roman" w:cs="Times New Roman"/>
          <w:b/>
          <w:bCs/>
          <w:color w:val="000000"/>
          <w:szCs w:val="20"/>
          <w:lang w:val="en-IN" w:eastAsia="en-IN" w:bidi="ar-SA"/>
        </w:rPr>
        <w:t>rules ...</w:t>
      </w:r>
      <w:proofErr w:type="gramEnd"/>
      <w:r w:rsidRPr="008F2640">
        <w:rPr>
          <w:rFonts w:ascii="Times New Roman" w:eastAsia="Times New Roman" w:hAnsi="Times New Roman" w:cs="Times New Roman"/>
          <w:b/>
          <w:bCs/>
          <w:color w:val="000000"/>
          <w:szCs w:val="20"/>
          <w:lang w:val="en-IN" w:eastAsia="en-IN" w:bidi="ar-SA"/>
        </w:rPr>
        <w:t xml:space="preserve"> </w:t>
      </w:r>
    </w:p>
    <w:p w:rsidR="008F2640" w:rsidRPr="008F2640" w:rsidRDefault="008F2640" w:rsidP="008F2640">
      <w:pPr>
        <w:widowControl/>
        <w:suppressAutoHyphens w:val="0"/>
        <w:autoSpaceDE w:val="0"/>
        <w:ind w:firstLine="709"/>
        <w:rPr>
          <w:rFonts w:ascii="Times New Roman" w:eastAsia="Times New Roman" w:hAnsi="Times New Roman" w:cs="Times New Roman"/>
          <w:b/>
          <w:bCs/>
          <w:color w:val="000000"/>
          <w:szCs w:val="20"/>
          <w:lang w:val="en-IN" w:eastAsia="en-IN" w:bidi="ar-SA"/>
        </w:rPr>
      </w:pPr>
      <w:r w:rsidRPr="008F2640">
        <w:rPr>
          <w:rFonts w:ascii="Times New Roman" w:eastAsia="Times New Roman" w:hAnsi="Times New Roman" w:cs="Times New Roman"/>
          <w:b/>
          <w:bCs/>
          <w:color w:val="000000"/>
          <w:szCs w:val="20"/>
          <w:lang w:val="en-IN" w:eastAsia="en-IN" w:bidi="ar-SA"/>
        </w:rPr>
        <w:lastRenderedPageBreak/>
        <w:t xml:space="preserve">%% </w:t>
      </w:r>
    </w:p>
    <w:p w:rsidR="008F2640" w:rsidRPr="008F2640" w:rsidRDefault="008F2640" w:rsidP="008F2640">
      <w:pPr>
        <w:widowControl/>
        <w:suppressAutoHyphens w:val="0"/>
        <w:autoSpaceDE w:val="0"/>
        <w:ind w:firstLine="709"/>
        <w:rPr>
          <w:rFonts w:ascii="Times New Roman" w:eastAsia="Times New Roman" w:hAnsi="Times New Roman" w:cs="Times New Roman"/>
          <w:color w:val="000000"/>
          <w:szCs w:val="20"/>
          <w:lang w:val="en-IN" w:eastAsia="en-IN" w:bidi="ar-SA"/>
        </w:rPr>
      </w:pPr>
      <w:r w:rsidRPr="008F2640">
        <w:rPr>
          <w:rFonts w:ascii="Times New Roman" w:eastAsia="Times New Roman" w:hAnsi="Times New Roman" w:cs="Times New Roman"/>
          <w:b/>
          <w:bCs/>
          <w:color w:val="000000"/>
          <w:szCs w:val="20"/>
          <w:lang w:val="en-IN" w:eastAsia="en-IN" w:bidi="ar-SA"/>
        </w:rPr>
        <w:t xml:space="preserve">... </w:t>
      </w:r>
      <w:proofErr w:type="gramStart"/>
      <w:r w:rsidRPr="008F2640">
        <w:rPr>
          <w:rFonts w:ascii="Times New Roman" w:eastAsia="Times New Roman" w:hAnsi="Times New Roman" w:cs="Times New Roman"/>
          <w:b/>
          <w:bCs/>
          <w:color w:val="000000"/>
          <w:szCs w:val="20"/>
          <w:lang w:val="en-IN" w:eastAsia="en-IN" w:bidi="ar-SA"/>
        </w:rPr>
        <w:t>subroutines ...</w:t>
      </w:r>
      <w:proofErr w:type="gramEnd"/>
      <w:r w:rsidRPr="008F2640">
        <w:rPr>
          <w:rFonts w:ascii="Times New Roman" w:eastAsia="Times New Roman" w:hAnsi="Times New Roman" w:cs="Times New Roman"/>
          <w:b/>
          <w:bCs/>
          <w:color w:val="000000"/>
          <w:szCs w:val="20"/>
          <w:lang w:val="en-IN" w:eastAsia="en-IN" w:bidi="ar-SA"/>
        </w:rPr>
        <w:t xml:space="preserve"> </w:t>
      </w:r>
    </w:p>
    <w:p w:rsidR="008F2640" w:rsidRPr="008F2640" w:rsidRDefault="008F2640" w:rsidP="008F2640">
      <w:pPr>
        <w:widowControl/>
        <w:suppressAutoHyphens w:val="0"/>
        <w:autoSpaceDE w:val="0"/>
        <w:rPr>
          <w:rFonts w:ascii="Times New Roman" w:eastAsia="Times New Roman" w:hAnsi="Times New Roman" w:cs="Times New Roman"/>
          <w:color w:val="000000"/>
          <w:szCs w:val="20"/>
          <w:lang w:val="en-IN" w:eastAsia="en-IN" w:bidi="ar-SA"/>
        </w:rPr>
      </w:pPr>
      <w:r w:rsidRPr="008F2640">
        <w:rPr>
          <w:rFonts w:ascii="Times New Roman" w:eastAsia="Times New Roman" w:hAnsi="Times New Roman" w:cs="Times New Roman"/>
          <w:color w:val="000000"/>
          <w:szCs w:val="20"/>
          <w:lang w:val="en-IN" w:eastAsia="en-IN" w:bidi="ar-SA"/>
        </w:rPr>
        <w:t xml:space="preserve">Input to </w:t>
      </w:r>
      <w:proofErr w:type="spellStart"/>
      <w:r w:rsidRPr="008F2640">
        <w:rPr>
          <w:rFonts w:ascii="Times New Roman" w:eastAsia="Times New Roman" w:hAnsi="Times New Roman" w:cs="Times New Roman"/>
          <w:color w:val="000000"/>
          <w:szCs w:val="20"/>
          <w:lang w:val="en-IN" w:eastAsia="en-IN" w:bidi="ar-SA"/>
        </w:rPr>
        <w:t>Lex</w:t>
      </w:r>
      <w:proofErr w:type="spellEnd"/>
      <w:r w:rsidRPr="008F2640">
        <w:rPr>
          <w:rFonts w:ascii="Times New Roman" w:eastAsia="Times New Roman" w:hAnsi="Times New Roman" w:cs="Times New Roman"/>
          <w:color w:val="000000"/>
          <w:szCs w:val="20"/>
          <w:lang w:val="en-IN" w:eastAsia="en-IN" w:bidi="ar-SA"/>
        </w:rPr>
        <w:t xml:space="preserve"> is divided into three sections with </w:t>
      </w:r>
      <w:r w:rsidRPr="008F2640">
        <w:rPr>
          <w:rFonts w:ascii="Times New Roman" w:eastAsia="Times New Roman" w:hAnsi="Times New Roman" w:cs="Times New Roman"/>
          <w:b/>
          <w:bCs/>
          <w:color w:val="000000"/>
          <w:szCs w:val="20"/>
          <w:lang w:val="en-IN" w:eastAsia="en-IN" w:bidi="ar-SA"/>
        </w:rPr>
        <w:t xml:space="preserve">%% </w:t>
      </w:r>
      <w:r w:rsidRPr="008F2640">
        <w:rPr>
          <w:rFonts w:ascii="Times New Roman" w:eastAsia="Times New Roman" w:hAnsi="Times New Roman" w:cs="Times New Roman"/>
          <w:color w:val="000000"/>
          <w:szCs w:val="20"/>
          <w:lang w:val="en-IN" w:eastAsia="en-IN" w:bidi="ar-SA"/>
        </w:rPr>
        <w:t xml:space="preserve">dividing the sections. This is best illustrated by example. The first example is the shortest possible </w:t>
      </w:r>
      <w:proofErr w:type="spellStart"/>
      <w:r w:rsidRPr="008F2640">
        <w:rPr>
          <w:rFonts w:ascii="Times New Roman" w:eastAsia="Times New Roman" w:hAnsi="Times New Roman" w:cs="Times New Roman"/>
          <w:color w:val="000000"/>
          <w:szCs w:val="20"/>
          <w:lang w:val="en-IN" w:eastAsia="en-IN" w:bidi="ar-SA"/>
        </w:rPr>
        <w:t>lex</w:t>
      </w:r>
      <w:proofErr w:type="spellEnd"/>
      <w:r w:rsidRPr="008F2640">
        <w:rPr>
          <w:rFonts w:ascii="Times New Roman" w:eastAsia="Times New Roman" w:hAnsi="Times New Roman" w:cs="Times New Roman"/>
          <w:color w:val="000000"/>
          <w:szCs w:val="20"/>
          <w:lang w:val="en-IN" w:eastAsia="en-IN" w:bidi="ar-SA"/>
        </w:rPr>
        <w:t xml:space="preserve"> file: </w:t>
      </w:r>
    </w:p>
    <w:p w:rsidR="008F2640" w:rsidRPr="008F2640" w:rsidRDefault="008F2640" w:rsidP="008F2640">
      <w:pPr>
        <w:widowControl/>
        <w:suppressAutoHyphens w:val="0"/>
        <w:autoSpaceDE w:val="0"/>
        <w:rPr>
          <w:rFonts w:ascii="Times New Roman" w:eastAsia="Times New Roman" w:hAnsi="Times New Roman" w:cs="Times New Roman"/>
          <w:color w:val="000000"/>
          <w:szCs w:val="20"/>
          <w:lang w:val="en-IN" w:eastAsia="en-IN" w:bidi="ar-SA"/>
        </w:rPr>
      </w:pPr>
    </w:p>
    <w:p w:rsidR="008F2640" w:rsidRPr="008F2640" w:rsidRDefault="008F2640" w:rsidP="008F2640">
      <w:pPr>
        <w:widowControl/>
        <w:suppressAutoHyphens w:val="0"/>
        <w:autoSpaceDE w:val="0"/>
        <w:ind w:firstLine="709"/>
        <w:rPr>
          <w:rFonts w:ascii="Times New Roman" w:hAnsi="Times New Roman" w:cs="Times New Roman"/>
          <w:szCs w:val="20"/>
        </w:rPr>
      </w:pPr>
      <w:r w:rsidRPr="008F2640">
        <w:rPr>
          <w:rFonts w:ascii="Times New Roman" w:eastAsia="Times New Roman" w:hAnsi="Times New Roman" w:cs="Times New Roman"/>
          <w:b/>
          <w:bCs/>
          <w:color w:val="000000"/>
          <w:szCs w:val="20"/>
          <w:lang w:val="en-IN" w:eastAsia="en-IN" w:bidi="ar-SA"/>
        </w:rPr>
        <w:t xml:space="preserve">%% </w:t>
      </w:r>
    </w:p>
    <w:p w:rsidR="008F2640" w:rsidRPr="008F2640" w:rsidRDefault="008F2640" w:rsidP="008F2640">
      <w:pPr>
        <w:pStyle w:val="Default"/>
        <w:rPr>
          <w:rFonts w:ascii="Times New Roman" w:hAnsi="Times New Roman" w:cs="Times New Roman"/>
          <w:szCs w:val="20"/>
        </w:rPr>
      </w:pPr>
    </w:p>
    <w:p w:rsidR="008F2640" w:rsidRPr="008F2640" w:rsidRDefault="008F2640" w:rsidP="008F2640">
      <w:pPr>
        <w:pStyle w:val="Default"/>
        <w:rPr>
          <w:rFonts w:ascii="Times New Roman" w:hAnsi="Times New Roman" w:cs="Times New Roman"/>
          <w:szCs w:val="20"/>
        </w:rPr>
      </w:pPr>
      <w:r w:rsidRPr="008F2640">
        <w:rPr>
          <w:rFonts w:ascii="Times New Roman" w:hAnsi="Times New Roman" w:cs="Times New Roman"/>
          <w:szCs w:val="20"/>
        </w:rPr>
        <w:t xml:space="preserve">Input is copied to output one character at a time. The first </w:t>
      </w:r>
      <w:r w:rsidRPr="008F2640">
        <w:rPr>
          <w:rFonts w:ascii="Times New Roman" w:hAnsi="Times New Roman" w:cs="Times New Roman"/>
          <w:b/>
          <w:bCs/>
          <w:szCs w:val="20"/>
        </w:rPr>
        <w:t xml:space="preserve">%% </w:t>
      </w:r>
      <w:r w:rsidRPr="008F2640">
        <w:rPr>
          <w:rFonts w:ascii="Times New Roman" w:hAnsi="Times New Roman" w:cs="Times New Roman"/>
          <w:szCs w:val="20"/>
        </w:rPr>
        <w:t xml:space="preserve">is always required, as there must always be a rules section. However if we don’t specify any rules then the default action is to match everything and copy it to output. Defaults for input and output are </w:t>
      </w:r>
      <w:proofErr w:type="spellStart"/>
      <w:r w:rsidRPr="008F2640">
        <w:rPr>
          <w:rFonts w:ascii="Times New Roman" w:hAnsi="Times New Roman" w:cs="Times New Roman"/>
          <w:b/>
          <w:bCs/>
          <w:szCs w:val="20"/>
        </w:rPr>
        <w:t>stdin</w:t>
      </w:r>
      <w:proofErr w:type="spellEnd"/>
      <w:r w:rsidRPr="008F2640">
        <w:rPr>
          <w:rFonts w:ascii="Times New Roman" w:hAnsi="Times New Roman" w:cs="Times New Roman"/>
          <w:b/>
          <w:bCs/>
          <w:szCs w:val="20"/>
        </w:rPr>
        <w:t xml:space="preserve"> </w:t>
      </w:r>
      <w:r w:rsidRPr="008F2640">
        <w:rPr>
          <w:rFonts w:ascii="Times New Roman" w:hAnsi="Times New Roman" w:cs="Times New Roman"/>
          <w:szCs w:val="20"/>
        </w:rPr>
        <w:t xml:space="preserve">and </w:t>
      </w:r>
      <w:proofErr w:type="spellStart"/>
      <w:r w:rsidRPr="008F2640">
        <w:rPr>
          <w:rFonts w:ascii="Times New Roman" w:hAnsi="Times New Roman" w:cs="Times New Roman"/>
          <w:b/>
          <w:bCs/>
          <w:szCs w:val="20"/>
        </w:rPr>
        <w:t>stdout</w:t>
      </w:r>
      <w:proofErr w:type="spellEnd"/>
      <w:r w:rsidRPr="008F2640">
        <w:rPr>
          <w:rFonts w:ascii="Times New Roman" w:hAnsi="Times New Roman" w:cs="Times New Roman"/>
          <w:szCs w:val="20"/>
        </w:rPr>
        <w:t>, respectively. Here is the same example with defaults explicitly coded:</w:t>
      </w:r>
    </w:p>
    <w:p w:rsidR="008F2640" w:rsidRPr="008F2640" w:rsidRDefault="008F2640" w:rsidP="008F2640">
      <w:pPr>
        <w:pStyle w:val="Default"/>
        <w:rPr>
          <w:rFonts w:ascii="Times New Roman" w:hAnsi="Times New Roman" w:cs="Times New Roman"/>
          <w:szCs w:val="20"/>
        </w:rPr>
      </w:pPr>
    </w:p>
    <w:p w:rsidR="008F2640" w:rsidRPr="008F2640" w:rsidRDefault="008F2640" w:rsidP="008F2640">
      <w:pPr>
        <w:widowControl/>
        <w:suppressAutoHyphens w:val="0"/>
        <w:autoSpaceDE w:val="0"/>
        <w:rPr>
          <w:rFonts w:ascii="Times New Roman" w:eastAsia="Times New Roman" w:hAnsi="Times New Roman" w:cs="Times New Roman"/>
          <w:b/>
          <w:bCs/>
          <w:color w:val="000000"/>
          <w:sz w:val="20"/>
          <w:szCs w:val="20"/>
          <w:lang w:val="en-IN" w:eastAsia="en-IN" w:bidi="ar-SA"/>
        </w:rPr>
      </w:pPr>
      <w:r w:rsidRPr="008F2640">
        <w:rPr>
          <w:rFonts w:ascii="Times New Roman" w:eastAsia="Times New Roman" w:hAnsi="Times New Roman" w:cs="Times New Roman"/>
          <w:b/>
          <w:bCs/>
          <w:color w:val="000000"/>
          <w:sz w:val="20"/>
          <w:szCs w:val="20"/>
          <w:lang w:val="en-IN" w:eastAsia="en-IN" w:bidi="ar-SA"/>
        </w:rPr>
        <w:t xml:space="preserve">%% </w:t>
      </w:r>
    </w:p>
    <w:p w:rsidR="008F2640" w:rsidRPr="008F2640" w:rsidRDefault="008F2640" w:rsidP="008F2640">
      <w:pPr>
        <w:widowControl/>
        <w:suppressAutoHyphens w:val="0"/>
        <w:autoSpaceDE w:val="0"/>
        <w:rPr>
          <w:rFonts w:ascii="Times New Roman" w:eastAsia="Times New Roman" w:hAnsi="Times New Roman" w:cs="Times New Roman"/>
          <w:b/>
          <w:bCs/>
          <w:color w:val="000000"/>
          <w:sz w:val="20"/>
          <w:szCs w:val="20"/>
          <w:lang w:val="en-IN" w:eastAsia="en-IN" w:bidi="ar-SA"/>
        </w:rPr>
      </w:pPr>
      <w:r w:rsidRPr="008F2640">
        <w:rPr>
          <w:rFonts w:ascii="Times New Roman" w:eastAsia="Times New Roman" w:hAnsi="Times New Roman" w:cs="Times New Roman"/>
          <w:b/>
          <w:bCs/>
          <w:color w:val="000000"/>
          <w:sz w:val="20"/>
          <w:szCs w:val="20"/>
          <w:lang w:val="en-IN" w:eastAsia="en-IN" w:bidi="ar-SA"/>
        </w:rPr>
        <w:t xml:space="preserve">/* match everything except newline */ </w:t>
      </w:r>
    </w:p>
    <w:p w:rsidR="008F2640" w:rsidRPr="008F2640" w:rsidRDefault="008F2640" w:rsidP="008F2640">
      <w:pPr>
        <w:widowControl/>
        <w:suppressAutoHyphens w:val="0"/>
        <w:autoSpaceDE w:val="0"/>
        <w:rPr>
          <w:rFonts w:ascii="Times New Roman" w:eastAsia="Times New Roman" w:hAnsi="Times New Roman" w:cs="Times New Roman"/>
          <w:b/>
          <w:bCs/>
          <w:color w:val="000000"/>
          <w:sz w:val="20"/>
          <w:szCs w:val="20"/>
          <w:lang w:val="en-IN" w:eastAsia="en-IN" w:bidi="ar-SA"/>
        </w:rPr>
      </w:pPr>
      <w:r w:rsidRPr="008F2640">
        <w:rPr>
          <w:rFonts w:ascii="Times New Roman" w:eastAsia="Times New Roman" w:hAnsi="Times New Roman" w:cs="Times New Roman"/>
          <w:b/>
          <w:bCs/>
          <w:color w:val="000000"/>
          <w:sz w:val="20"/>
          <w:szCs w:val="20"/>
          <w:lang w:val="en-IN" w:eastAsia="en-IN" w:bidi="ar-SA"/>
        </w:rPr>
        <w:t xml:space="preserve">. ECHO; </w:t>
      </w:r>
    </w:p>
    <w:p w:rsidR="008F2640" w:rsidRPr="008F2640" w:rsidRDefault="008F2640" w:rsidP="008F2640">
      <w:pPr>
        <w:widowControl/>
        <w:suppressAutoHyphens w:val="0"/>
        <w:autoSpaceDE w:val="0"/>
        <w:rPr>
          <w:rFonts w:ascii="Times New Roman" w:eastAsia="Times New Roman" w:hAnsi="Times New Roman" w:cs="Times New Roman"/>
          <w:b/>
          <w:bCs/>
          <w:color w:val="000000"/>
          <w:sz w:val="20"/>
          <w:szCs w:val="20"/>
          <w:lang w:val="en-IN" w:eastAsia="en-IN" w:bidi="ar-SA"/>
        </w:rPr>
      </w:pPr>
      <w:r w:rsidRPr="008F2640">
        <w:rPr>
          <w:rFonts w:ascii="Times New Roman" w:eastAsia="Times New Roman" w:hAnsi="Times New Roman" w:cs="Times New Roman"/>
          <w:b/>
          <w:bCs/>
          <w:color w:val="000000"/>
          <w:sz w:val="20"/>
          <w:szCs w:val="20"/>
          <w:lang w:val="en-IN" w:eastAsia="en-IN" w:bidi="ar-SA"/>
        </w:rPr>
        <w:t xml:space="preserve">/* match newline */ </w:t>
      </w:r>
    </w:p>
    <w:p w:rsidR="008F2640" w:rsidRPr="008F2640" w:rsidRDefault="008F2640" w:rsidP="008F2640">
      <w:pPr>
        <w:widowControl/>
        <w:suppressAutoHyphens w:val="0"/>
        <w:autoSpaceDE w:val="0"/>
        <w:rPr>
          <w:rFonts w:ascii="Times New Roman" w:eastAsia="Times New Roman" w:hAnsi="Times New Roman" w:cs="Times New Roman"/>
          <w:b/>
          <w:bCs/>
          <w:color w:val="000000"/>
          <w:sz w:val="20"/>
          <w:szCs w:val="20"/>
          <w:lang w:val="en-IN" w:eastAsia="en-IN" w:bidi="ar-SA"/>
        </w:rPr>
      </w:pPr>
      <w:r w:rsidRPr="008F2640">
        <w:rPr>
          <w:rFonts w:ascii="Times New Roman" w:eastAsia="Times New Roman" w:hAnsi="Times New Roman" w:cs="Times New Roman"/>
          <w:b/>
          <w:bCs/>
          <w:color w:val="000000"/>
          <w:sz w:val="20"/>
          <w:szCs w:val="20"/>
          <w:lang w:val="en-IN" w:eastAsia="en-IN" w:bidi="ar-SA"/>
        </w:rPr>
        <w:t xml:space="preserve">\n ECHO; </w:t>
      </w:r>
    </w:p>
    <w:p w:rsidR="008F2640" w:rsidRPr="008F2640" w:rsidRDefault="008F2640" w:rsidP="008F2640">
      <w:pPr>
        <w:widowControl/>
        <w:suppressAutoHyphens w:val="0"/>
        <w:autoSpaceDE w:val="0"/>
        <w:rPr>
          <w:rFonts w:ascii="Times New Roman" w:eastAsia="Times New Roman" w:hAnsi="Times New Roman" w:cs="Times New Roman"/>
          <w:b/>
          <w:bCs/>
          <w:color w:val="000000"/>
          <w:sz w:val="20"/>
          <w:szCs w:val="20"/>
          <w:lang w:val="en-IN" w:eastAsia="en-IN" w:bidi="ar-SA"/>
        </w:rPr>
      </w:pPr>
      <w:r w:rsidRPr="008F2640">
        <w:rPr>
          <w:rFonts w:ascii="Times New Roman" w:eastAsia="Times New Roman" w:hAnsi="Times New Roman" w:cs="Times New Roman"/>
          <w:b/>
          <w:bCs/>
          <w:color w:val="000000"/>
          <w:sz w:val="20"/>
          <w:szCs w:val="20"/>
          <w:lang w:val="en-IN" w:eastAsia="en-IN" w:bidi="ar-SA"/>
        </w:rPr>
        <w:t xml:space="preserve">%% </w:t>
      </w:r>
    </w:p>
    <w:p w:rsidR="008F2640" w:rsidRPr="008F2640" w:rsidRDefault="008F2640" w:rsidP="008F2640">
      <w:pPr>
        <w:widowControl/>
        <w:suppressAutoHyphens w:val="0"/>
        <w:autoSpaceDE w:val="0"/>
        <w:rPr>
          <w:rFonts w:ascii="Times New Roman" w:eastAsia="Times New Roman" w:hAnsi="Times New Roman" w:cs="Times New Roman"/>
          <w:b/>
          <w:bCs/>
          <w:color w:val="000000"/>
          <w:sz w:val="20"/>
          <w:szCs w:val="20"/>
          <w:lang w:val="en-IN" w:eastAsia="en-IN" w:bidi="ar-SA"/>
        </w:rPr>
      </w:pPr>
      <w:proofErr w:type="spellStart"/>
      <w:proofErr w:type="gramStart"/>
      <w:r w:rsidRPr="008F2640">
        <w:rPr>
          <w:rFonts w:ascii="Times New Roman" w:eastAsia="Times New Roman" w:hAnsi="Times New Roman" w:cs="Times New Roman"/>
          <w:b/>
          <w:bCs/>
          <w:color w:val="000000"/>
          <w:sz w:val="20"/>
          <w:szCs w:val="20"/>
          <w:lang w:val="en-IN" w:eastAsia="en-IN" w:bidi="ar-SA"/>
        </w:rPr>
        <w:t>int</w:t>
      </w:r>
      <w:proofErr w:type="spellEnd"/>
      <w:proofErr w:type="gramEnd"/>
      <w:r w:rsidRPr="008F2640">
        <w:rPr>
          <w:rFonts w:ascii="Times New Roman" w:eastAsia="Times New Roman" w:hAnsi="Times New Roman" w:cs="Times New Roman"/>
          <w:b/>
          <w:bCs/>
          <w:color w:val="000000"/>
          <w:sz w:val="20"/>
          <w:szCs w:val="20"/>
          <w:lang w:val="en-IN" w:eastAsia="en-IN" w:bidi="ar-SA"/>
        </w:rPr>
        <w:t xml:space="preserve"> </w:t>
      </w:r>
      <w:proofErr w:type="spellStart"/>
      <w:r w:rsidRPr="008F2640">
        <w:rPr>
          <w:rFonts w:ascii="Times New Roman" w:eastAsia="Times New Roman" w:hAnsi="Times New Roman" w:cs="Times New Roman"/>
          <w:b/>
          <w:bCs/>
          <w:color w:val="000000"/>
          <w:sz w:val="20"/>
          <w:szCs w:val="20"/>
          <w:lang w:val="en-IN" w:eastAsia="en-IN" w:bidi="ar-SA"/>
        </w:rPr>
        <w:t>yywrap</w:t>
      </w:r>
      <w:proofErr w:type="spellEnd"/>
      <w:r w:rsidRPr="008F2640">
        <w:rPr>
          <w:rFonts w:ascii="Times New Roman" w:eastAsia="Times New Roman" w:hAnsi="Times New Roman" w:cs="Times New Roman"/>
          <w:b/>
          <w:bCs/>
          <w:color w:val="000000"/>
          <w:sz w:val="20"/>
          <w:szCs w:val="20"/>
          <w:lang w:val="en-IN" w:eastAsia="en-IN" w:bidi="ar-SA"/>
        </w:rPr>
        <w:t xml:space="preserve">(void) { </w:t>
      </w:r>
    </w:p>
    <w:p w:rsidR="008F2640" w:rsidRPr="008F2640" w:rsidRDefault="008F2640" w:rsidP="008F2640">
      <w:pPr>
        <w:widowControl/>
        <w:suppressAutoHyphens w:val="0"/>
        <w:autoSpaceDE w:val="0"/>
        <w:rPr>
          <w:rFonts w:ascii="Times New Roman" w:eastAsia="Times New Roman" w:hAnsi="Times New Roman" w:cs="Times New Roman"/>
          <w:b/>
          <w:bCs/>
          <w:color w:val="000000"/>
          <w:sz w:val="20"/>
          <w:szCs w:val="20"/>
          <w:lang w:val="en-IN" w:eastAsia="en-IN" w:bidi="ar-SA"/>
        </w:rPr>
      </w:pPr>
      <w:proofErr w:type="gramStart"/>
      <w:r w:rsidRPr="008F2640">
        <w:rPr>
          <w:rFonts w:ascii="Times New Roman" w:eastAsia="Times New Roman" w:hAnsi="Times New Roman" w:cs="Times New Roman"/>
          <w:b/>
          <w:bCs/>
          <w:color w:val="000000"/>
          <w:sz w:val="20"/>
          <w:szCs w:val="20"/>
          <w:lang w:val="en-IN" w:eastAsia="en-IN" w:bidi="ar-SA"/>
        </w:rPr>
        <w:t>return</w:t>
      </w:r>
      <w:proofErr w:type="gramEnd"/>
      <w:r w:rsidRPr="008F2640">
        <w:rPr>
          <w:rFonts w:ascii="Times New Roman" w:eastAsia="Times New Roman" w:hAnsi="Times New Roman" w:cs="Times New Roman"/>
          <w:b/>
          <w:bCs/>
          <w:color w:val="000000"/>
          <w:sz w:val="20"/>
          <w:szCs w:val="20"/>
          <w:lang w:val="en-IN" w:eastAsia="en-IN" w:bidi="ar-SA"/>
        </w:rPr>
        <w:t xml:space="preserve"> 1; </w:t>
      </w:r>
    </w:p>
    <w:p w:rsidR="008F2640" w:rsidRPr="008F2640" w:rsidRDefault="008F2640" w:rsidP="008F2640">
      <w:pPr>
        <w:widowControl/>
        <w:suppressAutoHyphens w:val="0"/>
        <w:autoSpaceDE w:val="0"/>
        <w:rPr>
          <w:rFonts w:ascii="Times New Roman" w:eastAsia="Times New Roman" w:hAnsi="Times New Roman" w:cs="Times New Roman"/>
          <w:b/>
          <w:bCs/>
          <w:color w:val="000000"/>
          <w:sz w:val="20"/>
          <w:szCs w:val="20"/>
          <w:lang w:val="en-IN" w:eastAsia="en-IN" w:bidi="ar-SA"/>
        </w:rPr>
      </w:pPr>
      <w:r w:rsidRPr="008F2640">
        <w:rPr>
          <w:rFonts w:ascii="Times New Roman" w:eastAsia="Times New Roman" w:hAnsi="Times New Roman" w:cs="Times New Roman"/>
          <w:b/>
          <w:bCs/>
          <w:color w:val="000000"/>
          <w:sz w:val="20"/>
          <w:szCs w:val="20"/>
          <w:lang w:val="en-IN" w:eastAsia="en-IN" w:bidi="ar-SA"/>
        </w:rPr>
        <w:t>}</w:t>
      </w:r>
    </w:p>
    <w:p w:rsidR="008F2640" w:rsidRPr="008F2640" w:rsidRDefault="008F2640" w:rsidP="008F2640">
      <w:pPr>
        <w:widowControl/>
        <w:suppressAutoHyphens w:val="0"/>
        <w:autoSpaceDE w:val="0"/>
        <w:rPr>
          <w:rFonts w:ascii="Times New Roman" w:eastAsia="Times New Roman" w:hAnsi="Times New Roman" w:cs="Times New Roman"/>
          <w:b/>
          <w:bCs/>
          <w:color w:val="000000"/>
          <w:sz w:val="20"/>
          <w:szCs w:val="20"/>
          <w:lang w:val="en-IN" w:eastAsia="en-IN" w:bidi="ar-SA"/>
        </w:rPr>
      </w:pPr>
      <w:proofErr w:type="spellStart"/>
      <w:proofErr w:type="gramStart"/>
      <w:r w:rsidRPr="008F2640">
        <w:rPr>
          <w:rFonts w:ascii="Times New Roman" w:eastAsia="Times New Roman" w:hAnsi="Times New Roman" w:cs="Times New Roman"/>
          <w:b/>
          <w:bCs/>
          <w:color w:val="000000"/>
          <w:sz w:val="20"/>
          <w:szCs w:val="20"/>
          <w:lang w:val="en-IN" w:eastAsia="en-IN" w:bidi="ar-SA"/>
        </w:rPr>
        <w:t>int</w:t>
      </w:r>
      <w:proofErr w:type="spellEnd"/>
      <w:proofErr w:type="gramEnd"/>
      <w:r w:rsidRPr="008F2640">
        <w:rPr>
          <w:rFonts w:ascii="Times New Roman" w:eastAsia="Times New Roman" w:hAnsi="Times New Roman" w:cs="Times New Roman"/>
          <w:b/>
          <w:bCs/>
          <w:color w:val="000000"/>
          <w:sz w:val="20"/>
          <w:szCs w:val="20"/>
          <w:lang w:val="en-IN" w:eastAsia="en-IN" w:bidi="ar-SA"/>
        </w:rPr>
        <w:t xml:space="preserve"> main(void) { </w:t>
      </w:r>
    </w:p>
    <w:p w:rsidR="008F2640" w:rsidRPr="008F2640" w:rsidRDefault="008F2640" w:rsidP="008F2640">
      <w:pPr>
        <w:widowControl/>
        <w:suppressAutoHyphens w:val="0"/>
        <w:autoSpaceDE w:val="0"/>
        <w:rPr>
          <w:rFonts w:ascii="Times New Roman" w:eastAsia="Times New Roman" w:hAnsi="Times New Roman" w:cs="Times New Roman"/>
          <w:b/>
          <w:bCs/>
          <w:color w:val="000000"/>
          <w:sz w:val="20"/>
          <w:szCs w:val="20"/>
          <w:lang w:val="en-IN" w:eastAsia="en-IN" w:bidi="ar-SA"/>
        </w:rPr>
      </w:pPr>
      <w:proofErr w:type="spellStart"/>
      <w:proofErr w:type="gramStart"/>
      <w:r w:rsidRPr="008F2640">
        <w:rPr>
          <w:rFonts w:ascii="Times New Roman" w:eastAsia="Times New Roman" w:hAnsi="Times New Roman" w:cs="Times New Roman"/>
          <w:b/>
          <w:bCs/>
          <w:color w:val="000000"/>
          <w:sz w:val="20"/>
          <w:szCs w:val="20"/>
          <w:lang w:val="en-IN" w:eastAsia="en-IN" w:bidi="ar-SA"/>
        </w:rPr>
        <w:t>yylex</w:t>
      </w:r>
      <w:proofErr w:type="spellEnd"/>
      <w:r w:rsidRPr="008F2640">
        <w:rPr>
          <w:rFonts w:ascii="Times New Roman" w:eastAsia="Times New Roman" w:hAnsi="Times New Roman" w:cs="Times New Roman"/>
          <w:b/>
          <w:bCs/>
          <w:color w:val="000000"/>
          <w:sz w:val="20"/>
          <w:szCs w:val="20"/>
          <w:lang w:val="en-IN" w:eastAsia="en-IN" w:bidi="ar-SA"/>
        </w:rPr>
        <w:t>(</w:t>
      </w:r>
      <w:proofErr w:type="gramEnd"/>
      <w:r w:rsidRPr="008F2640">
        <w:rPr>
          <w:rFonts w:ascii="Times New Roman" w:eastAsia="Times New Roman" w:hAnsi="Times New Roman" w:cs="Times New Roman"/>
          <w:b/>
          <w:bCs/>
          <w:color w:val="000000"/>
          <w:sz w:val="20"/>
          <w:szCs w:val="20"/>
          <w:lang w:val="en-IN" w:eastAsia="en-IN" w:bidi="ar-SA"/>
        </w:rPr>
        <w:t xml:space="preserve">); </w:t>
      </w:r>
    </w:p>
    <w:p w:rsidR="008F2640" w:rsidRPr="008F2640" w:rsidRDefault="008F2640" w:rsidP="008F2640">
      <w:pPr>
        <w:widowControl/>
        <w:suppressAutoHyphens w:val="0"/>
        <w:autoSpaceDE w:val="0"/>
        <w:rPr>
          <w:rFonts w:ascii="Times New Roman" w:hAnsi="Times New Roman" w:cs="Times New Roman"/>
          <w:b/>
          <w:bCs/>
          <w:sz w:val="20"/>
          <w:szCs w:val="20"/>
        </w:rPr>
      </w:pPr>
      <w:proofErr w:type="gramStart"/>
      <w:r w:rsidRPr="008F2640">
        <w:rPr>
          <w:rFonts w:ascii="Times New Roman" w:eastAsia="Times New Roman" w:hAnsi="Times New Roman" w:cs="Times New Roman"/>
          <w:b/>
          <w:bCs/>
          <w:color w:val="000000"/>
          <w:sz w:val="20"/>
          <w:szCs w:val="20"/>
          <w:lang w:val="en-IN" w:eastAsia="en-IN" w:bidi="ar-SA"/>
        </w:rPr>
        <w:t>return</w:t>
      </w:r>
      <w:proofErr w:type="gramEnd"/>
      <w:r w:rsidRPr="008F2640">
        <w:rPr>
          <w:rFonts w:ascii="Times New Roman" w:eastAsia="Times New Roman" w:hAnsi="Times New Roman" w:cs="Times New Roman"/>
          <w:b/>
          <w:bCs/>
          <w:color w:val="000000"/>
          <w:sz w:val="20"/>
          <w:szCs w:val="20"/>
          <w:lang w:val="en-IN" w:eastAsia="en-IN" w:bidi="ar-SA"/>
        </w:rPr>
        <w:t xml:space="preserve"> 0; </w:t>
      </w:r>
    </w:p>
    <w:p w:rsidR="008F2640" w:rsidRPr="008F2640" w:rsidRDefault="008F2640" w:rsidP="008F2640">
      <w:pPr>
        <w:pStyle w:val="Default"/>
        <w:rPr>
          <w:rFonts w:ascii="Times New Roman" w:hAnsi="Times New Roman" w:cs="Times New Roman"/>
          <w:b/>
          <w:bCs/>
          <w:sz w:val="20"/>
          <w:szCs w:val="20"/>
        </w:rPr>
      </w:pPr>
      <w:r w:rsidRPr="008F2640">
        <w:rPr>
          <w:rFonts w:ascii="Times New Roman" w:hAnsi="Times New Roman" w:cs="Times New Roman"/>
          <w:b/>
          <w:bCs/>
          <w:sz w:val="20"/>
          <w:szCs w:val="20"/>
        </w:rPr>
        <w:t>}</w:t>
      </w:r>
    </w:p>
    <w:p w:rsidR="008F2640" w:rsidRPr="008F2640" w:rsidRDefault="008F2640" w:rsidP="008F2640">
      <w:pPr>
        <w:pStyle w:val="Default"/>
        <w:rPr>
          <w:rFonts w:ascii="Times New Roman" w:hAnsi="Times New Roman" w:cs="Times New Roman"/>
          <w:b/>
          <w:bCs/>
          <w:sz w:val="20"/>
          <w:szCs w:val="20"/>
        </w:rPr>
      </w:pPr>
    </w:p>
    <w:p w:rsidR="008F2640" w:rsidRPr="008F2640" w:rsidRDefault="008F2640" w:rsidP="008F2640">
      <w:pPr>
        <w:tabs>
          <w:tab w:val="left" w:pos="900"/>
        </w:tabs>
        <w:rPr>
          <w:rFonts w:ascii="Times New Roman" w:hAnsi="Times New Roman" w:cs="Times New Roman"/>
          <w:b/>
          <w:bCs/>
          <w:sz w:val="32"/>
        </w:rPr>
      </w:pPr>
    </w:p>
    <w:p w:rsidR="008F2640" w:rsidRPr="008F2640" w:rsidRDefault="008F2640" w:rsidP="008F2640">
      <w:pPr>
        <w:tabs>
          <w:tab w:val="left" w:pos="900"/>
        </w:tabs>
        <w:rPr>
          <w:rFonts w:ascii="Times New Roman" w:hAnsi="Times New Roman" w:cs="Times New Roman"/>
          <w:bCs/>
        </w:rPr>
      </w:pPr>
      <w:r w:rsidRPr="008F2640">
        <w:rPr>
          <w:rFonts w:ascii="Times New Roman" w:hAnsi="Times New Roman" w:cs="Times New Roman"/>
          <w:b/>
          <w:bCs/>
        </w:rPr>
        <w:t>FAQs:</w:t>
      </w:r>
    </w:p>
    <w:p w:rsidR="008F2640" w:rsidRPr="000D6826" w:rsidRDefault="008F2640" w:rsidP="000D6826">
      <w:pPr>
        <w:pStyle w:val="ListParagraph"/>
        <w:numPr>
          <w:ilvl w:val="0"/>
          <w:numId w:val="38"/>
        </w:numPr>
        <w:tabs>
          <w:tab w:val="left" w:pos="900"/>
        </w:tabs>
        <w:spacing w:after="280"/>
        <w:rPr>
          <w:rFonts w:ascii="Times New Roman" w:hAnsi="Times New Roman" w:cs="Times New Roman"/>
          <w:bCs/>
        </w:rPr>
      </w:pPr>
      <w:r w:rsidRPr="000D6826">
        <w:rPr>
          <w:rFonts w:ascii="Times New Roman" w:hAnsi="Times New Roman" w:cs="Times New Roman"/>
          <w:bCs/>
        </w:rPr>
        <w:t>What is lexical analysis?</w:t>
      </w:r>
    </w:p>
    <w:p w:rsidR="008F2640" w:rsidRPr="000D6826" w:rsidRDefault="008F2640" w:rsidP="000D6826">
      <w:pPr>
        <w:pStyle w:val="ListParagraph"/>
        <w:numPr>
          <w:ilvl w:val="0"/>
          <w:numId w:val="38"/>
        </w:numPr>
        <w:tabs>
          <w:tab w:val="left" w:pos="900"/>
        </w:tabs>
        <w:spacing w:after="280"/>
        <w:rPr>
          <w:rFonts w:ascii="Times New Roman" w:hAnsi="Times New Roman" w:cs="Times New Roman"/>
          <w:bCs/>
        </w:rPr>
      </w:pPr>
      <w:r w:rsidRPr="000D6826">
        <w:rPr>
          <w:rFonts w:ascii="Times New Roman" w:hAnsi="Times New Roman" w:cs="Times New Roman"/>
          <w:bCs/>
        </w:rPr>
        <w:t>What is LEX?</w:t>
      </w:r>
    </w:p>
    <w:p w:rsidR="008F2640" w:rsidRPr="000D6826" w:rsidRDefault="008F2640" w:rsidP="000D6826">
      <w:pPr>
        <w:pStyle w:val="ListParagraph"/>
        <w:numPr>
          <w:ilvl w:val="0"/>
          <w:numId w:val="38"/>
        </w:numPr>
        <w:tabs>
          <w:tab w:val="left" w:pos="900"/>
        </w:tabs>
        <w:rPr>
          <w:rFonts w:ascii="Times New Roman" w:hAnsi="Times New Roman" w:cs="Times New Roman"/>
          <w:bCs/>
        </w:rPr>
      </w:pPr>
      <w:r w:rsidRPr="000D6826">
        <w:rPr>
          <w:rFonts w:ascii="Times New Roman" w:hAnsi="Times New Roman" w:cs="Times New Roman"/>
          <w:bCs/>
        </w:rPr>
        <w:t>What are lexemes?</w:t>
      </w:r>
    </w:p>
    <w:p w:rsidR="008F2640" w:rsidRPr="000D6826" w:rsidRDefault="008F2640" w:rsidP="000D6826">
      <w:pPr>
        <w:pStyle w:val="ListParagraph"/>
        <w:numPr>
          <w:ilvl w:val="0"/>
          <w:numId w:val="38"/>
        </w:numPr>
        <w:tabs>
          <w:tab w:val="left" w:pos="900"/>
        </w:tabs>
        <w:rPr>
          <w:rFonts w:ascii="Times New Roman" w:hAnsi="Times New Roman" w:cs="Times New Roman"/>
          <w:bCs/>
        </w:rPr>
      </w:pPr>
      <w:r w:rsidRPr="000D6826">
        <w:rPr>
          <w:rFonts w:ascii="Times New Roman" w:hAnsi="Times New Roman" w:cs="Times New Roman"/>
          <w:bCs/>
        </w:rPr>
        <w:t>What is pattern recognition?</w:t>
      </w:r>
    </w:p>
    <w:p w:rsidR="008F2640" w:rsidRPr="000D6826" w:rsidRDefault="008F2640" w:rsidP="000D6826">
      <w:pPr>
        <w:pStyle w:val="ListParagraph"/>
        <w:numPr>
          <w:ilvl w:val="0"/>
          <w:numId w:val="38"/>
        </w:numPr>
        <w:tabs>
          <w:tab w:val="left" w:pos="900"/>
        </w:tabs>
        <w:rPr>
          <w:rFonts w:ascii="Times New Roman" w:hAnsi="Times New Roman" w:cs="Times New Roman"/>
          <w:bCs/>
        </w:rPr>
      </w:pPr>
      <w:r w:rsidRPr="000D6826">
        <w:rPr>
          <w:rFonts w:ascii="Times New Roman" w:hAnsi="Times New Roman" w:cs="Times New Roman"/>
          <w:bCs/>
        </w:rPr>
        <w:t>What is the data structure used in Lexical phase of compiler</w:t>
      </w:r>
    </w:p>
    <w:p w:rsidR="008F2640" w:rsidRPr="000D6826" w:rsidRDefault="008F2640" w:rsidP="000D6826">
      <w:pPr>
        <w:pStyle w:val="ListParagraph"/>
        <w:numPr>
          <w:ilvl w:val="0"/>
          <w:numId w:val="38"/>
        </w:numPr>
        <w:tabs>
          <w:tab w:val="left" w:pos="900"/>
        </w:tabs>
        <w:rPr>
          <w:rFonts w:ascii="Times New Roman" w:hAnsi="Times New Roman" w:cs="Times New Roman"/>
          <w:b/>
          <w:bCs/>
        </w:rPr>
      </w:pPr>
      <w:r w:rsidRPr="000D6826">
        <w:rPr>
          <w:rFonts w:ascii="Times New Roman" w:hAnsi="Times New Roman" w:cs="Times New Roman"/>
          <w:bCs/>
        </w:rPr>
        <w:t>What are lexical errors?</w:t>
      </w:r>
    </w:p>
    <w:p w:rsidR="008F2640" w:rsidRPr="008F2640" w:rsidRDefault="008F2640" w:rsidP="008F2640">
      <w:pPr>
        <w:tabs>
          <w:tab w:val="left" w:pos="900"/>
        </w:tabs>
        <w:rPr>
          <w:rFonts w:ascii="Times New Roman" w:hAnsi="Times New Roman" w:cs="Times New Roman"/>
          <w:b/>
          <w:bCs/>
        </w:rPr>
      </w:pPr>
    </w:p>
    <w:p w:rsidR="008F2640" w:rsidRPr="008F2640" w:rsidRDefault="008F2640" w:rsidP="008F2640">
      <w:pPr>
        <w:tabs>
          <w:tab w:val="left" w:pos="900"/>
        </w:tabs>
        <w:rPr>
          <w:rFonts w:ascii="Times New Roman" w:hAnsi="Times New Roman" w:cs="Times New Roman"/>
          <w:bCs/>
        </w:rPr>
      </w:pPr>
      <w:r w:rsidRPr="008F2640">
        <w:rPr>
          <w:rFonts w:ascii="Times New Roman" w:hAnsi="Times New Roman" w:cs="Times New Roman"/>
          <w:b/>
          <w:bCs/>
        </w:rPr>
        <w:t>Oral/Review Questions:</w:t>
      </w:r>
    </w:p>
    <w:p w:rsidR="008F2640" w:rsidRPr="000D6826" w:rsidRDefault="008F2640" w:rsidP="000D6826">
      <w:pPr>
        <w:pStyle w:val="ListParagraph"/>
        <w:numPr>
          <w:ilvl w:val="0"/>
          <w:numId w:val="39"/>
        </w:numPr>
        <w:tabs>
          <w:tab w:val="left" w:pos="900"/>
        </w:tabs>
        <w:rPr>
          <w:rFonts w:ascii="Times New Roman" w:hAnsi="Times New Roman" w:cs="Times New Roman"/>
          <w:bCs/>
        </w:rPr>
      </w:pPr>
      <w:r w:rsidRPr="000D6826">
        <w:rPr>
          <w:rFonts w:ascii="Times New Roman" w:hAnsi="Times New Roman" w:cs="Times New Roman"/>
          <w:bCs/>
        </w:rPr>
        <w:t>What are lexemes?</w:t>
      </w:r>
    </w:p>
    <w:p w:rsidR="008F2640" w:rsidRPr="000D6826" w:rsidRDefault="008F2640" w:rsidP="000D6826">
      <w:pPr>
        <w:pStyle w:val="ListParagraph"/>
        <w:numPr>
          <w:ilvl w:val="0"/>
          <w:numId w:val="39"/>
        </w:numPr>
        <w:tabs>
          <w:tab w:val="left" w:pos="900"/>
        </w:tabs>
        <w:rPr>
          <w:rFonts w:ascii="Times New Roman" w:hAnsi="Times New Roman" w:cs="Times New Roman"/>
          <w:bCs/>
        </w:rPr>
      </w:pPr>
      <w:r w:rsidRPr="000D6826">
        <w:rPr>
          <w:rFonts w:ascii="Times New Roman" w:hAnsi="Times New Roman" w:cs="Times New Roman"/>
          <w:bCs/>
        </w:rPr>
        <w:t>What is pattern recognition?</w:t>
      </w:r>
    </w:p>
    <w:p w:rsidR="008F2640" w:rsidRPr="000D6826" w:rsidRDefault="008F2640" w:rsidP="000D6826">
      <w:pPr>
        <w:pStyle w:val="ListParagraph"/>
        <w:numPr>
          <w:ilvl w:val="0"/>
          <w:numId w:val="39"/>
        </w:numPr>
        <w:tabs>
          <w:tab w:val="left" w:pos="900"/>
        </w:tabs>
        <w:spacing w:after="280"/>
        <w:rPr>
          <w:rFonts w:ascii="Times New Roman" w:hAnsi="Times New Roman" w:cs="Times New Roman"/>
          <w:bCs/>
        </w:rPr>
      </w:pPr>
      <w:r w:rsidRPr="000D6826">
        <w:rPr>
          <w:rFonts w:ascii="Times New Roman" w:hAnsi="Times New Roman" w:cs="Times New Roman"/>
          <w:bCs/>
        </w:rPr>
        <w:t>What is lexical analysis?</w:t>
      </w:r>
    </w:p>
    <w:p w:rsidR="008F2640" w:rsidRPr="000D6826" w:rsidRDefault="008F2640" w:rsidP="000D6826">
      <w:pPr>
        <w:pStyle w:val="ListParagraph"/>
        <w:numPr>
          <w:ilvl w:val="0"/>
          <w:numId w:val="39"/>
        </w:numPr>
        <w:tabs>
          <w:tab w:val="left" w:pos="900"/>
        </w:tabs>
        <w:spacing w:after="280"/>
        <w:rPr>
          <w:rFonts w:ascii="Times New Roman" w:hAnsi="Times New Roman" w:cs="Times New Roman"/>
        </w:rPr>
      </w:pPr>
      <w:r w:rsidRPr="000D6826">
        <w:rPr>
          <w:rFonts w:ascii="Times New Roman" w:hAnsi="Times New Roman" w:cs="Times New Roman"/>
          <w:bCs/>
        </w:rPr>
        <w:t>What is LEX?</w:t>
      </w:r>
    </w:p>
    <w:p w:rsidR="008F2640" w:rsidRPr="000D6826" w:rsidRDefault="008F2640" w:rsidP="000D6826">
      <w:pPr>
        <w:pStyle w:val="ListParagraph"/>
        <w:numPr>
          <w:ilvl w:val="0"/>
          <w:numId w:val="39"/>
        </w:numPr>
        <w:tabs>
          <w:tab w:val="left" w:pos="900"/>
        </w:tabs>
        <w:rPr>
          <w:rFonts w:ascii="Times New Roman" w:hAnsi="Times New Roman" w:cs="Times New Roman"/>
        </w:rPr>
      </w:pPr>
      <w:r w:rsidRPr="000D6826">
        <w:rPr>
          <w:rFonts w:ascii="Times New Roman" w:hAnsi="Times New Roman" w:cs="Times New Roman"/>
        </w:rPr>
        <w:t>Algorithm for lexical analysis</w:t>
      </w:r>
    </w:p>
    <w:p w:rsidR="008F2640" w:rsidRPr="000D6826" w:rsidRDefault="008F2640" w:rsidP="000D6826">
      <w:pPr>
        <w:pStyle w:val="ListParagraph"/>
        <w:numPr>
          <w:ilvl w:val="0"/>
          <w:numId w:val="39"/>
        </w:numPr>
        <w:tabs>
          <w:tab w:val="left" w:pos="900"/>
        </w:tabs>
        <w:rPr>
          <w:rFonts w:ascii="Times New Roman" w:hAnsi="Times New Roman" w:cs="Times New Roman"/>
        </w:rPr>
      </w:pPr>
      <w:r w:rsidRPr="000D6826">
        <w:rPr>
          <w:rFonts w:ascii="Times New Roman" w:hAnsi="Times New Roman" w:cs="Times New Roman"/>
        </w:rPr>
        <w:t>Syntax for Pattern Recognition</w:t>
      </w:r>
    </w:p>
    <w:p w:rsidR="008F2640" w:rsidRPr="000D6826" w:rsidRDefault="008F2640" w:rsidP="000D6826">
      <w:pPr>
        <w:pStyle w:val="ListParagraph"/>
        <w:numPr>
          <w:ilvl w:val="0"/>
          <w:numId w:val="39"/>
        </w:numPr>
        <w:tabs>
          <w:tab w:val="left" w:pos="900"/>
        </w:tabs>
        <w:rPr>
          <w:rFonts w:ascii="Times New Roman" w:hAnsi="Times New Roman" w:cs="Times New Roman"/>
        </w:rPr>
      </w:pPr>
      <w:r w:rsidRPr="000D6826">
        <w:rPr>
          <w:rFonts w:ascii="Times New Roman" w:hAnsi="Times New Roman" w:cs="Times New Roman"/>
        </w:rPr>
        <w:t>Libraries for LEX in Java.</w:t>
      </w:r>
    </w:p>
    <w:p w:rsidR="008F2640" w:rsidRPr="000D6826" w:rsidRDefault="008F2640" w:rsidP="000D6826">
      <w:pPr>
        <w:pStyle w:val="ListParagraph"/>
        <w:numPr>
          <w:ilvl w:val="0"/>
          <w:numId w:val="39"/>
        </w:numPr>
        <w:tabs>
          <w:tab w:val="left" w:pos="900"/>
        </w:tabs>
        <w:rPr>
          <w:rFonts w:ascii="Times New Roman" w:hAnsi="Times New Roman" w:cs="Times New Roman"/>
        </w:rPr>
      </w:pPr>
      <w:r w:rsidRPr="000D6826">
        <w:rPr>
          <w:rFonts w:ascii="Times New Roman" w:hAnsi="Times New Roman" w:cs="Times New Roman"/>
        </w:rPr>
        <w:t>Difference between LEX and YACC.</w:t>
      </w:r>
    </w:p>
    <w:p w:rsidR="008F2640" w:rsidRPr="008F2640" w:rsidRDefault="008F2640" w:rsidP="008F2640">
      <w:pPr>
        <w:tabs>
          <w:tab w:val="left" w:pos="900"/>
        </w:tabs>
        <w:rPr>
          <w:rFonts w:ascii="Times New Roman" w:hAnsi="Times New Roman" w:cs="Times New Roman"/>
        </w:rPr>
      </w:pPr>
    </w:p>
    <w:p w:rsidR="008F2640" w:rsidRPr="008F2640" w:rsidRDefault="008F2640" w:rsidP="008F2640">
      <w:pPr>
        <w:tabs>
          <w:tab w:val="left" w:pos="900"/>
        </w:tabs>
        <w:rPr>
          <w:rFonts w:ascii="Times New Roman" w:hAnsi="Times New Roman" w:cs="Times New Roman"/>
        </w:rPr>
      </w:pPr>
    </w:p>
    <w:p w:rsidR="008F2640" w:rsidRPr="008F2640" w:rsidRDefault="008F2640" w:rsidP="008F2640">
      <w:pPr>
        <w:rPr>
          <w:rFonts w:ascii="Times New Roman" w:hAnsi="Times New Roman" w:cs="Times New Roman"/>
        </w:rPr>
        <w:sectPr w:rsidR="008F2640" w:rsidRPr="008F2640">
          <w:pgSz w:w="11906" w:h="16838"/>
          <w:pgMar w:top="1134" w:right="1134" w:bottom="1134" w:left="1134" w:header="720" w:footer="720" w:gutter="0"/>
          <w:cols w:space="720"/>
          <w:docGrid w:linePitch="360"/>
        </w:sectPr>
      </w:pPr>
    </w:p>
    <w:p w:rsidR="008F2640" w:rsidRPr="008F2640" w:rsidRDefault="008F2640" w:rsidP="008F2640">
      <w:pPr>
        <w:jc w:val="center"/>
        <w:rPr>
          <w:rFonts w:ascii="Times New Roman" w:hAnsi="Times New Roman" w:cs="Times New Roman"/>
          <w:b/>
        </w:rPr>
      </w:pPr>
      <w:r w:rsidRPr="008F2640">
        <w:rPr>
          <w:rFonts w:ascii="Times New Roman" w:hAnsi="Times New Roman" w:cs="Times New Roman"/>
          <w:b/>
          <w:bCs/>
          <w:sz w:val="28"/>
          <w:szCs w:val="28"/>
        </w:rPr>
        <w:lastRenderedPageBreak/>
        <w:t>Group B-ASSIGNMENT NUMBER: 03</w:t>
      </w:r>
    </w:p>
    <w:p w:rsidR="008F2640" w:rsidRPr="008F2640" w:rsidRDefault="000D6826" w:rsidP="008F2640">
      <w:pPr>
        <w:tabs>
          <w:tab w:val="left" w:pos="6380"/>
        </w:tabs>
        <w:rPr>
          <w:rFonts w:ascii="Times New Roman" w:hAnsi="Times New Roman" w:cs="Times New Roman"/>
          <w:b/>
        </w:rPr>
      </w:pPr>
      <w:r>
        <w:rPr>
          <w:rFonts w:ascii="Times New Roman" w:hAnsi="Times New Roman" w:cs="Times New Roman"/>
          <w:b/>
        </w:rPr>
        <w:tab/>
        <w:t>Revised On: 16</w:t>
      </w:r>
      <w:r w:rsidR="008F2640" w:rsidRPr="008F2640">
        <w:rPr>
          <w:rFonts w:ascii="Times New Roman" w:hAnsi="Times New Roman" w:cs="Times New Roman"/>
          <w:b/>
        </w:rPr>
        <w:t>/</w:t>
      </w:r>
      <w:r w:rsidR="007E2F7C">
        <w:rPr>
          <w:rFonts w:ascii="Times New Roman" w:hAnsi="Times New Roman" w:cs="Times New Roman"/>
          <w:b/>
          <w:bCs/>
        </w:rPr>
        <w:t>12</w:t>
      </w:r>
      <w:r w:rsidR="008F2640" w:rsidRPr="008F2640">
        <w:rPr>
          <w:rFonts w:ascii="Times New Roman" w:hAnsi="Times New Roman" w:cs="Times New Roman"/>
          <w:b/>
          <w:bCs/>
        </w:rPr>
        <w:t>/201</w:t>
      </w:r>
      <w:r>
        <w:rPr>
          <w:rFonts w:ascii="Times New Roman" w:hAnsi="Times New Roman" w:cs="Times New Roman"/>
          <w:b/>
          <w:bCs/>
        </w:rPr>
        <w:t>9</w:t>
      </w:r>
    </w:p>
    <w:tbl>
      <w:tblPr>
        <w:tblW w:w="0" w:type="auto"/>
        <w:tblInd w:w="-20" w:type="dxa"/>
        <w:tblLayout w:type="fixed"/>
        <w:tblLook w:val="0000"/>
      </w:tblPr>
      <w:tblGrid>
        <w:gridCol w:w="2088"/>
        <w:gridCol w:w="7420"/>
      </w:tblGrid>
      <w:tr w:rsidR="008F2640" w:rsidRPr="008F2640" w:rsidTr="000D6826">
        <w:trPr>
          <w:trHeight w:val="657"/>
        </w:trPr>
        <w:tc>
          <w:tcPr>
            <w:tcW w:w="2088" w:type="dxa"/>
            <w:tcBorders>
              <w:top w:val="single" w:sz="4" w:space="0" w:color="000000"/>
              <w:left w:val="single" w:sz="4" w:space="0" w:color="000000"/>
              <w:bottom w:val="single" w:sz="4" w:space="0" w:color="000000"/>
            </w:tcBorders>
            <w:shd w:val="clear" w:color="auto" w:fill="auto"/>
          </w:tcPr>
          <w:p w:rsidR="008F2640" w:rsidRPr="008F2640" w:rsidRDefault="008F2640" w:rsidP="000D6826">
            <w:pPr>
              <w:spacing w:after="200"/>
              <w:rPr>
                <w:rFonts w:ascii="Times New Roman" w:hAnsi="Times New Roman" w:cs="Times New Roman"/>
                <w:b/>
                <w:bCs/>
              </w:rPr>
            </w:pPr>
            <w:r w:rsidRPr="008F2640">
              <w:rPr>
                <w:rFonts w:ascii="Times New Roman" w:hAnsi="Times New Roman" w:cs="Times New Roman"/>
                <w:b/>
              </w:rPr>
              <w:t>TITLE</w:t>
            </w:r>
          </w:p>
        </w:tc>
        <w:tc>
          <w:tcPr>
            <w:tcW w:w="7420" w:type="dxa"/>
            <w:tcBorders>
              <w:top w:val="single" w:sz="4" w:space="0" w:color="000000"/>
              <w:left w:val="single" w:sz="4" w:space="0" w:color="000000"/>
              <w:bottom w:val="single" w:sz="4" w:space="0" w:color="000000"/>
              <w:right w:val="single" w:sz="4" w:space="0" w:color="000000"/>
            </w:tcBorders>
            <w:shd w:val="clear" w:color="auto" w:fill="auto"/>
          </w:tcPr>
          <w:p w:rsidR="008F2640" w:rsidRPr="008F2640" w:rsidRDefault="008F2640" w:rsidP="000D6826">
            <w:pPr>
              <w:widowControl/>
              <w:spacing w:after="200" w:line="276" w:lineRule="auto"/>
              <w:rPr>
                <w:rFonts w:ascii="Times New Roman" w:hAnsi="Times New Roman" w:cs="Times New Roman"/>
              </w:rPr>
            </w:pPr>
            <w:r w:rsidRPr="008F2640">
              <w:rPr>
                <w:rFonts w:ascii="Times New Roman" w:hAnsi="Times New Roman" w:cs="Times New Roman"/>
                <w:b/>
                <w:bCs/>
              </w:rPr>
              <w:t>Lexical Analysis to count number of words, lines and characters.</w:t>
            </w:r>
          </w:p>
        </w:tc>
      </w:tr>
      <w:tr w:rsidR="008F2640" w:rsidRPr="008F2640" w:rsidTr="000D6826">
        <w:trPr>
          <w:trHeight w:val="962"/>
        </w:trPr>
        <w:tc>
          <w:tcPr>
            <w:tcW w:w="2088" w:type="dxa"/>
            <w:tcBorders>
              <w:top w:val="single" w:sz="4" w:space="0" w:color="000000"/>
              <w:left w:val="single" w:sz="4" w:space="0" w:color="000000"/>
              <w:bottom w:val="single" w:sz="4" w:space="0" w:color="000000"/>
            </w:tcBorders>
            <w:shd w:val="clear" w:color="auto" w:fill="auto"/>
          </w:tcPr>
          <w:p w:rsidR="008F2640" w:rsidRPr="008F2640" w:rsidRDefault="008F2640" w:rsidP="000D6826">
            <w:pPr>
              <w:spacing w:after="200"/>
              <w:rPr>
                <w:rFonts w:ascii="Times New Roman" w:hAnsi="Times New Roman" w:cs="Times New Roman"/>
              </w:rPr>
            </w:pPr>
            <w:r w:rsidRPr="008F2640">
              <w:rPr>
                <w:rFonts w:ascii="Times New Roman" w:hAnsi="Times New Roman" w:cs="Times New Roman"/>
                <w:b/>
              </w:rPr>
              <w:t>PROBLEM STATEMENT /DEFINITION</w:t>
            </w:r>
          </w:p>
        </w:tc>
        <w:tc>
          <w:tcPr>
            <w:tcW w:w="7420" w:type="dxa"/>
            <w:tcBorders>
              <w:top w:val="single" w:sz="4" w:space="0" w:color="000000"/>
              <w:left w:val="single" w:sz="4" w:space="0" w:color="000000"/>
              <w:bottom w:val="single" w:sz="4" w:space="0" w:color="000000"/>
              <w:right w:val="single" w:sz="4" w:space="0" w:color="000000"/>
            </w:tcBorders>
            <w:shd w:val="clear" w:color="auto" w:fill="auto"/>
          </w:tcPr>
          <w:p w:rsidR="008F2640" w:rsidRPr="008F2640" w:rsidRDefault="008F2640" w:rsidP="000D6826">
            <w:pPr>
              <w:rPr>
                <w:rFonts w:ascii="Times New Roman" w:hAnsi="Times New Roman" w:cs="Times New Roman"/>
              </w:rPr>
            </w:pPr>
            <w:r w:rsidRPr="008F2640">
              <w:rPr>
                <w:rFonts w:ascii="Times New Roman" w:hAnsi="Times New Roman" w:cs="Times New Roman"/>
              </w:rPr>
              <w:t xml:space="preserve">Write a program using LEX specifications to implement lexical analysis </w:t>
            </w:r>
            <w:proofErr w:type="gramStart"/>
            <w:r w:rsidRPr="008F2640">
              <w:rPr>
                <w:rFonts w:ascii="Times New Roman" w:hAnsi="Times New Roman" w:cs="Times New Roman"/>
              </w:rPr>
              <w:t>phase</w:t>
            </w:r>
            <w:proofErr w:type="gramEnd"/>
            <w:r w:rsidRPr="008F2640">
              <w:rPr>
                <w:rFonts w:ascii="Times New Roman" w:hAnsi="Times New Roman" w:cs="Times New Roman"/>
              </w:rPr>
              <w:t xml:space="preserve"> of compiler to count no. of words, lines and characters of given input file.</w:t>
            </w:r>
          </w:p>
        </w:tc>
      </w:tr>
      <w:tr w:rsidR="008F2640" w:rsidRPr="008F2640" w:rsidTr="000D6826">
        <w:trPr>
          <w:trHeight w:val="1250"/>
        </w:trPr>
        <w:tc>
          <w:tcPr>
            <w:tcW w:w="2088" w:type="dxa"/>
            <w:tcBorders>
              <w:top w:val="single" w:sz="4" w:space="0" w:color="000000"/>
              <w:left w:val="single" w:sz="4" w:space="0" w:color="000000"/>
              <w:bottom w:val="single" w:sz="4" w:space="0" w:color="000000"/>
            </w:tcBorders>
            <w:shd w:val="clear" w:color="auto" w:fill="auto"/>
          </w:tcPr>
          <w:p w:rsidR="008F2640" w:rsidRPr="008F2640" w:rsidRDefault="008F2640" w:rsidP="000D6826">
            <w:pPr>
              <w:rPr>
                <w:rFonts w:ascii="Times New Roman" w:hAnsi="Times New Roman" w:cs="Times New Roman"/>
                <w:b/>
              </w:rPr>
            </w:pPr>
            <w:r w:rsidRPr="008F2640">
              <w:rPr>
                <w:rFonts w:ascii="Times New Roman" w:hAnsi="Times New Roman" w:cs="Times New Roman"/>
                <w:b/>
              </w:rPr>
              <w:t>OBJECTIVE</w:t>
            </w:r>
          </w:p>
          <w:p w:rsidR="008F2640" w:rsidRPr="008F2640" w:rsidRDefault="008F2640" w:rsidP="000D6826">
            <w:pPr>
              <w:spacing w:after="200"/>
              <w:rPr>
                <w:rFonts w:ascii="Times New Roman" w:hAnsi="Times New Roman" w:cs="Times New Roman"/>
                <w:b/>
              </w:rPr>
            </w:pPr>
          </w:p>
        </w:tc>
        <w:tc>
          <w:tcPr>
            <w:tcW w:w="7420" w:type="dxa"/>
            <w:tcBorders>
              <w:top w:val="single" w:sz="4" w:space="0" w:color="000000"/>
              <w:left w:val="single" w:sz="4" w:space="0" w:color="000000"/>
              <w:bottom w:val="single" w:sz="4" w:space="0" w:color="000000"/>
              <w:right w:val="single" w:sz="4" w:space="0" w:color="000000"/>
            </w:tcBorders>
            <w:shd w:val="clear" w:color="auto" w:fill="auto"/>
          </w:tcPr>
          <w:p w:rsidR="008F2640" w:rsidRPr="008F2640" w:rsidRDefault="008F2640" w:rsidP="000D6826">
            <w:pPr>
              <w:widowControl/>
              <w:numPr>
                <w:ilvl w:val="0"/>
                <w:numId w:val="15"/>
              </w:numPr>
              <w:tabs>
                <w:tab w:val="left" w:pos="360"/>
                <w:tab w:val="left" w:pos="720"/>
              </w:tabs>
              <w:spacing w:after="200" w:line="276" w:lineRule="auto"/>
              <w:rPr>
                <w:rFonts w:ascii="Times New Roman" w:hAnsi="Times New Roman" w:cs="Times New Roman"/>
                <w:bCs/>
              </w:rPr>
            </w:pPr>
            <w:r w:rsidRPr="008F2640">
              <w:rPr>
                <w:rFonts w:ascii="Times New Roman" w:hAnsi="Times New Roman" w:cs="Times New Roman"/>
                <w:bCs/>
              </w:rPr>
              <w:t>Understand the importance and usage of LEX automated tool</w:t>
            </w:r>
          </w:p>
          <w:p w:rsidR="008F2640" w:rsidRPr="008F2640" w:rsidRDefault="008F2640" w:rsidP="000D6826">
            <w:pPr>
              <w:widowControl/>
              <w:numPr>
                <w:ilvl w:val="0"/>
                <w:numId w:val="15"/>
              </w:numPr>
              <w:tabs>
                <w:tab w:val="left" w:pos="360"/>
                <w:tab w:val="left" w:pos="720"/>
              </w:tabs>
              <w:spacing w:after="200" w:line="276" w:lineRule="auto"/>
              <w:rPr>
                <w:rFonts w:ascii="Times New Roman" w:hAnsi="Times New Roman" w:cs="Times New Roman"/>
                <w:bCs/>
              </w:rPr>
            </w:pPr>
            <w:r w:rsidRPr="008F2640">
              <w:rPr>
                <w:rFonts w:ascii="Times New Roman" w:hAnsi="Times New Roman" w:cs="Times New Roman"/>
                <w:bCs/>
              </w:rPr>
              <w:t>Appreciate the role of lexical analysis phase in compilation</w:t>
            </w:r>
          </w:p>
          <w:p w:rsidR="008F2640" w:rsidRPr="008F2640" w:rsidRDefault="008F2640" w:rsidP="000D6826">
            <w:pPr>
              <w:widowControl/>
              <w:numPr>
                <w:ilvl w:val="0"/>
                <w:numId w:val="15"/>
              </w:numPr>
              <w:tabs>
                <w:tab w:val="left" w:pos="360"/>
                <w:tab w:val="left" w:pos="720"/>
              </w:tabs>
              <w:spacing w:after="200" w:line="276" w:lineRule="auto"/>
              <w:rPr>
                <w:rFonts w:ascii="Times New Roman" w:hAnsi="Times New Roman" w:cs="Times New Roman"/>
              </w:rPr>
            </w:pPr>
            <w:r w:rsidRPr="008F2640">
              <w:rPr>
                <w:rFonts w:ascii="Times New Roman" w:hAnsi="Times New Roman" w:cs="Times New Roman"/>
                <w:bCs/>
              </w:rPr>
              <w:t>Understand the theory behind design of lexical analyzers and lexical analyzer generator</w:t>
            </w:r>
          </w:p>
          <w:p w:rsidR="008F2640" w:rsidRPr="008F2640" w:rsidRDefault="008F2640" w:rsidP="000D6826">
            <w:pPr>
              <w:widowControl/>
              <w:numPr>
                <w:ilvl w:val="0"/>
                <w:numId w:val="15"/>
              </w:numPr>
              <w:tabs>
                <w:tab w:val="left" w:pos="360"/>
                <w:tab w:val="left" w:pos="720"/>
              </w:tabs>
              <w:spacing w:after="200" w:line="276" w:lineRule="auto"/>
              <w:rPr>
                <w:rFonts w:ascii="Times New Roman" w:hAnsi="Times New Roman" w:cs="Times New Roman"/>
              </w:rPr>
            </w:pPr>
            <w:r w:rsidRPr="008F2640">
              <w:rPr>
                <w:rFonts w:ascii="Times New Roman" w:hAnsi="Times New Roman" w:cs="Times New Roman"/>
              </w:rPr>
              <w:t>Count the number of words, lines and characters</w:t>
            </w:r>
          </w:p>
        </w:tc>
      </w:tr>
      <w:tr w:rsidR="008F2640" w:rsidRPr="008F2640" w:rsidTr="000D6826">
        <w:trPr>
          <w:trHeight w:val="557"/>
        </w:trPr>
        <w:tc>
          <w:tcPr>
            <w:tcW w:w="2088" w:type="dxa"/>
            <w:tcBorders>
              <w:top w:val="single" w:sz="4" w:space="0" w:color="000000"/>
              <w:left w:val="single" w:sz="4" w:space="0" w:color="000000"/>
              <w:bottom w:val="single" w:sz="4" w:space="0" w:color="000000"/>
            </w:tcBorders>
            <w:shd w:val="clear" w:color="auto" w:fill="auto"/>
          </w:tcPr>
          <w:p w:rsidR="008F2640" w:rsidRPr="008F2640" w:rsidRDefault="008F2640" w:rsidP="000D6826">
            <w:pPr>
              <w:spacing w:after="200"/>
              <w:rPr>
                <w:rFonts w:ascii="Times New Roman" w:hAnsi="Times New Roman" w:cs="Times New Roman"/>
                <w:bCs/>
              </w:rPr>
            </w:pPr>
            <w:r w:rsidRPr="008F2640">
              <w:rPr>
                <w:rFonts w:ascii="Times New Roman" w:hAnsi="Times New Roman" w:cs="Times New Roman"/>
                <w:b/>
              </w:rPr>
              <w:t>S/W PACKAGES AND HARDWARE APPARATUS USED</w:t>
            </w:r>
          </w:p>
        </w:tc>
        <w:tc>
          <w:tcPr>
            <w:tcW w:w="7420" w:type="dxa"/>
            <w:tcBorders>
              <w:top w:val="single" w:sz="4" w:space="0" w:color="000000"/>
              <w:left w:val="single" w:sz="4" w:space="0" w:color="000000"/>
              <w:bottom w:val="single" w:sz="4" w:space="0" w:color="000000"/>
              <w:right w:val="single" w:sz="4" w:space="0" w:color="000000"/>
            </w:tcBorders>
            <w:shd w:val="clear" w:color="auto" w:fill="auto"/>
          </w:tcPr>
          <w:p w:rsidR="008F2640" w:rsidRPr="008F2640" w:rsidRDefault="008F2640" w:rsidP="000D6826">
            <w:pPr>
              <w:jc w:val="both"/>
              <w:rPr>
                <w:rFonts w:ascii="Times New Roman" w:hAnsi="Times New Roman" w:cs="Times New Roman"/>
                <w:bCs/>
              </w:rPr>
            </w:pPr>
            <w:r w:rsidRPr="008F2640">
              <w:rPr>
                <w:rFonts w:ascii="Times New Roman" w:hAnsi="Times New Roman" w:cs="Times New Roman"/>
                <w:bCs/>
              </w:rPr>
              <w:t>64-bit open source Linux (Fedora 20)</w:t>
            </w:r>
          </w:p>
          <w:p w:rsidR="008F2640" w:rsidRPr="008F2640" w:rsidRDefault="008F2640" w:rsidP="000D6826">
            <w:pPr>
              <w:jc w:val="both"/>
              <w:rPr>
                <w:rFonts w:ascii="Times New Roman" w:hAnsi="Times New Roman" w:cs="Times New Roman"/>
                <w:bCs/>
              </w:rPr>
            </w:pPr>
          </w:p>
          <w:p w:rsidR="008F2640" w:rsidRPr="008F2640" w:rsidRDefault="008F2640" w:rsidP="000D6826">
            <w:pPr>
              <w:jc w:val="both"/>
              <w:rPr>
                <w:rFonts w:ascii="Times New Roman" w:hAnsi="Times New Roman" w:cs="Times New Roman"/>
                <w:bCs/>
              </w:rPr>
            </w:pPr>
            <w:r w:rsidRPr="008F2640">
              <w:rPr>
                <w:rFonts w:ascii="Times New Roman" w:hAnsi="Times New Roman" w:cs="Times New Roman"/>
                <w:bCs/>
              </w:rPr>
              <w:t>Eclipse IDE, JAVA</w:t>
            </w:r>
          </w:p>
          <w:p w:rsidR="008F2640" w:rsidRPr="008F2640" w:rsidRDefault="008F2640" w:rsidP="000D6826">
            <w:pPr>
              <w:jc w:val="both"/>
              <w:rPr>
                <w:rFonts w:ascii="Times New Roman" w:hAnsi="Times New Roman" w:cs="Times New Roman"/>
                <w:bCs/>
              </w:rPr>
            </w:pPr>
          </w:p>
          <w:p w:rsidR="008F2640" w:rsidRPr="008F2640" w:rsidRDefault="008F2640" w:rsidP="000D6826">
            <w:pPr>
              <w:widowControl/>
              <w:suppressAutoHyphens w:val="0"/>
              <w:autoSpaceDE w:val="0"/>
              <w:rPr>
                <w:rFonts w:ascii="Times New Roman" w:hAnsi="Times New Roman" w:cs="Times New Roman"/>
                <w:bCs/>
              </w:rPr>
            </w:pPr>
            <w:r w:rsidRPr="008F2640">
              <w:rPr>
                <w:rFonts w:ascii="Times New Roman" w:hAnsi="Times New Roman" w:cs="Times New Roman"/>
                <w:bCs/>
              </w:rPr>
              <w:t>64-bit architecture I3 or I5 machines</w:t>
            </w:r>
          </w:p>
          <w:p w:rsidR="008F2640" w:rsidRPr="008F2640" w:rsidRDefault="008F2640" w:rsidP="000D6826">
            <w:pPr>
              <w:widowControl/>
              <w:suppressAutoHyphens w:val="0"/>
              <w:autoSpaceDE w:val="0"/>
              <w:rPr>
                <w:rFonts w:ascii="Times New Roman" w:hAnsi="Times New Roman" w:cs="Times New Roman"/>
              </w:rPr>
            </w:pPr>
            <w:r w:rsidRPr="008F2640">
              <w:rPr>
                <w:rFonts w:ascii="Times New Roman" w:hAnsi="Times New Roman" w:cs="Times New Roman"/>
                <w:bCs/>
              </w:rPr>
              <w:t>LEX and YACC</w:t>
            </w:r>
          </w:p>
        </w:tc>
      </w:tr>
      <w:tr w:rsidR="008F2640" w:rsidRPr="008F2640" w:rsidTr="000D6826">
        <w:trPr>
          <w:trHeight w:val="1032"/>
        </w:trPr>
        <w:tc>
          <w:tcPr>
            <w:tcW w:w="2088" w:type="dxa"/>
            <w:tcBorders>
              <w:top w:val="single" w:sz="4" w:space="0" w:color="000000"/>
              <w:left w:val="single" w:sz="4" w:space="0" w:color="000000"/>
              <w:bottom w:val="single" w:sz="4" w:space="0" w:color="000000"/>
            </w:tcBorders>
            <w:shd w:val="clear" w:color="auto" w:fill="auto"/>
          </w:tcPr>
          <w:p w:rsidR="008F2640" w:rsidRPr="008F2640" w:rsidRDefault="008F2640" w:rsidP="000D6826">
            <w:pPr>
              <w:spacing w:after="200"/>
              <w:rPr>
                <w:rFonts w:ascii="Times New Roman" w:hAnsi="Times New Roman" w:cs="Times New Roman"/>
                <w:color w:val="000000"/>
                <w:lang w:val="en-US"/>
              </w:rPr>
            </w:pPr>
            <w:r w:rsidRPr="008F2640">
              <w:rPr>
                <w:rFonts w:ascii="Times New Roman" w:hAnsi="Times New Roman" w:cs="Times New Roman"/>
                <w:b/>
              </w:rPr>
              <w:t>REFERENCES</w:t>
            </w:r>
          </w:p>
        </w:tc>
        <w:tc>
          <w:tcPr>
            <w:tcW w:w="7420" w:type="dxa"/>
            <w:tcBorders>
              <w:top w:val="single" w:sz="4" w:space="0" w:color="000000"/>
              <w:left w:val="single" w:sz="4" w:space="0" w:color="000000"/>
              <w:bottom w:val="single" w:sz="4" w:space="0" w:color="000000"/>
              <w:right w:val="single" w:sz="4" w:space="0" w:color="000000"/>
            </w:tcBorders>
            <w:shd w:val="clear" w:color="auto" w:fill="auto"/>
          </w:tcPr>
          <w:p w:rsidR="008F2640" w:rsidRPr="008F2640" w:rsidRDefault="008F2640" w:rsidP="000D6826">
            <w:pPr>
              <w:numPr>
                <w:ilvl w:val="0"/>
                <w:numId w:val="14"/>
              </w:numPr>
              <w:shd w:val="clear" w:color="auto" w:fill="FFFFFF"/>
              <w:rPr>
                <w:rFonts w:ascii="Times New Roman" w:hAnsi="Times New Roman" w:cs="Times New Roman"/>
                <w:color w:val="000000"/>
                <w:lang w:val="en-US"/>
              </w:rPr>
            </w:pPr>
            <w:proofErr w:type="spellStart"/>
            <w:r w:rsidRPr="008F2640">
              <w:rPr>
                <w:rFonts w:ascii="Times New Roman" w:hAnsi="Times New Roman" w:cs="Times New Roman"/>
                <w:color w:val="000000"/>
                <w:lang w:val="en-US"/>
              </w:rPr>
              <w:t>Dhamdhere</w:t>
            </w:r>
            <w:proofErr w:type="spellEnd"/>
            <w:r w:rsidRPr="008F2640">
              <w:rPr>
                <w:rFonts w:ascii="Times New Roman" w:hAnsi="Times New Roman" w:cs="Times New Roman"/>
                <w:color w:val="000000"/>
                <w:lang w:val="en-US"/>
              </w:rPr>
              <w:t xml:space="preserve"> D., "Systems Programming and Operating Systems", 2nd Edition, McGraw Hill</w:t>
            </w:r>
          </w:p>
          <w:p w:rsidR="008F2640" w:rsidRPr="008F2640" w:rsidRDefault="008F2640" w:rsidP="000D6826">
            <w:pPr>
              <w:shd w:val="clear" w:color="auto" w:fill="FFFFFF"/>
              <w:rPr>
                <w:rFonts w:ascii="Times New Roman" w:hAnsi="Times New Roman" w:cs="Times New Roman"/>
                <w:color w:val="000000"/>
                <w:lang w:val="en-US"/>
              </w:rPr>
            </w:pPr>
          </w:p>
          <w:p w:rsidR="008F2640" w:rsidRPr="008F2640" w:rsidRDefault="008F2640" w:rsidP="000D6826">
            <w:pPr>
              <w:shd w:val="clear" w:color="auto" w:fill="FFFFFF"/>
              <w:spacing w:after="200"/>
              <w:rPr>
                <w:rFonts w:ascii="Times New Roman" w:hAnsi="Times New Roman" w:cs="Times New Roman"/>
              </w:rPr>
            </w:pPr>
            <w:r w:rsidRPr="008F2640">
              <w:rPr>
                <w:rFonts w:ascii="Times New Roman" w:hAnsi="Times New Roman" w:cs="Times New Roman"/>
                <w:color w:val="000000"/>
                <w:lang w:val="en-US"/>
              </w:rPr>
              <w:t xml:space="preserve">2. Paul </w:t>
            </w:r>
            <w:proofErr w:type="spellStart"/>
            <w:r w:rsidRPr="008F2640">
              <w:rPr>
                <w:rFonts w:ascii="Times New Roman" w:hAnsi="Times New Roman" w:cs="Times New Roman"/>
                <w:color w:val="000000"/>
                <w:lang w:val="en-US"/>
              </w:rPr>
              <w:t>Gries</w:t>
            </w:r>
            <w:proofErr w:type="spellEnd"/>
            <w:r w:rsidRPr="008F2640">
              <w:rPr>
                <w:rFonts w:ascii="Times New Roman" w:hAnsi="Times New Roman" w:cs="Times New Roman"/>
                <w:color w:val="000000"/>
                <w:lang w:val="en-US"/>
              </w:rPr>
              <w:t xml:space="preserve"> Jennifer </w:t>
            </w:r>
            <w:proofErr w:type="spellStart"/>
            <w:r w:rsidRPr="008F2640">
              <w:rPr>
                <w:rFonts w:ascii="Times New Roman" w:hAnsi="Times New Roman" w:cs="Times New Roman"/>
                <w:color w:val="000000"/>
                <w:lang w:val="en-US"/>
              </w:rPr>
              <w:t>Campbll</w:t>
            </w:r>
            <w:proofErr w:type="spellEnd"/>
            <w:r w:rsidRPr="008F2640">
              <w:rPr>
                <w:rFonts w:ascii="Times New Roman" w:hAnsi="Times New Roman" w:cs="Times New Roman"/>
                <w:color w:val="000000"/>
                <w:lang w:val="en-US"/>
              </w:rPr>
              <w:t xml:space="preserve">, Jason </w:t>
            </w:r>
            <w:proofErr w:type="spellStart"/>
            <w:r w:rsidRPr="008F2640">
              <w:rPr>
                <w:rFonts w:ascii="Times New Roman" w:hAnsi="Times New Roman" w:cs="Times New Roman"/>
                <w:color w:val="000000"/>
                <w:lang w:val="en-US"/>
              </w:rPr>
              <w:t>Montojo</w:t>
            </w:r>
            <w:proofErr w:type="spellEnd"/>
            <w:r w:rsidRPr="008F2640">
              <w:rPr>
                <w:rFonts w:ascii="Times New Roman" w:hAnsi="Times New Roman" w:cs="Times New Roman"/>
                <w:color w:val="000000"/>
                <w:lang w:val="en-US"/>
              </w:rPr>
              <w:t>, “Practical Programming”, 2</w:t>
            </w:r>
            <w:r w:rsidRPr="008F2640">
              <w:rPr>
                <w:rFonts w:ascii="Times New Roman" w:hAnsi="Times New Roman" w:cs="Times New Roman"/>
                <w:color w:val="000000"/>
                <w:vertAlign w:val="superscript"/>
                <w:lang w:val="en-US"/>
              </w:rPr>
              <w:t>nd</w:t>
            </w:r>
            <w:r w:rsidRPr="008F2640">
              <w:rPr>
                <w:rFonts w:ascii="Times New Roman" w:hAnsi="Times New Roman" w:cs="Times New Roman"/>
                <w:color w:val="000000"/>
                <w:lang w:val="en-US"/>
              </w:rPr>
              <w:t xml:space="preserve"> Edition, SPD</w:t>
            </w:r>
          </w:p>
        </w:tc>
      </w:tr>
      <w:tr w:rsidR="008F2640" w:rsidRPr="008F2640" w:rsidTr="000D6826">
        <w:trPr>
          <w:trHeight w:val="641"/>
        </w:trPr>
        <w:tc>
          <w:tcPr>
            <w:tcW w:w="2088" w:type="dxa"/>
            <w:tcBorders>
              <w:top w:val="single" w:sz="4" w:space="0" w:color="000000"/>
              <w:left w:val="single" w:sz="4" w:space="0" w:color="000000"/>
              <w:bottom w:val="single" w:sz="4" w:space="0" w:color="000000"/>
            </w:tcBorders>
            <w:shd w:val="clear" w:color="auto" w:fill="auto"/>
          </w:tcPr>
          <w:p w:rsidR="008F2640" w:rsidRPr="008F2640" w:rsidRDefault="008F2640" w:rsidP="000D6826">
            <w:pPr>
              <w:snapToGrid w:val="0"/>
              <w:rPr>
                <w:rFonts w:ascii="Times New Roman" w:hAnsi="Times New Roman" w:cs="Times New Roman"/>
                <w:b/>
              </w:rPr>
            </w:pPr>
          </w:p>
          <w:p w:rsidR="008F2640" w:rsidRPr="008F2640" w:rsidRDefault="008F2640" w:rsidP="000D6826">
            <w:pPr>
              <w:spacing w:after="200"/>
              <w:rPr>
                <w:rFonts w:ascii="Times New Roman" w:hAnsi="Times New Roman" w:cs="Times New Roman"/>
                <w:bCs/>
              </w:rPr>
            </w:pPr>
            <w:r w:rsidRPr="008F2640">
              <w:rPr>
                <w:rFonts w:ascii="Times New Roman" w:hAnsi="Times New Roman" w:cs="Times New Roman"/>
                <w:b/>
              </w:rPr>
              <w:t>STEPS</w:t>
            </w:r>
          </w:p>
        </w:tc>
        <w:tc>
          <w:tcPr>
            <w:tcW w:w="7420" w:type="dxa"/>
            <w:tcBorders>
              <w:top w:val="single" w:sz="4" w:space="0" w:color="000000"/>
              <w:left w:val="single" w:sz="4" w:space="0" w:color="000000"/>
              <w:bottom w:val="single" w:sz="4" w:space="0" w:color="000000"/>
              <w:right w:val="single" w:sz="4" w:space="0" w:color="000000"/>
            </w:tcBorders>
            <w:shd w:val="clear" w:color="auto" w:fill="auto"/>
          </w:tcPr>
          <w:p w:rsidR="008F2640" w:rsidRPr="008F2640" w:rsidRDefault="008F2640" w:rsidP="000D6826">
            <w:pPr>
              <w:snapToGrid w:val="0"/>
              <w:rPr>
                <w:rFonts w:ascii="Times New Roman" w:hAnsi="Times New Roman" w:cs="Times New Roman"/>
                <w:bCs/>
              </w:rPr>
            </w:pPr>
          </w:p>
          <w:p w:rsidR="008F2640" w:rsidRPr="008F2640" w:rsidRDefault="008F2640" w:rsidP="000D6826">
            <w:pPr>
              <w:widowControl/>
              <w:spacing w:after="200" w:line="276" w:lineRule="auto"/>
              <w:rPr>
                <w:rFonts w:ascii="Times New Roman" w:hAnsi="Times New Roman" w:cs="Times New Roman"/>
              </w:rPr>
            </w:pPr>
            <w:r w:rsidRPr="008F2640">
              <w:rPr>
                <w:rFonts w:ascii="Times New Roman" w:eastAsia="Times New Roman" w:hAnsi="Times New Roman" w:cs="Times New Roman"/>
                <w:bCs/>
              </w:rPr>
              <w:t xml:space="preserve">      </w:t>
            </w:r>
            <w:r w:rsidRPr="008F2640">
              <w:rPr>
                <w:rFonts w:ascii="Times New Roman" w:hAnsi="Times New Roman" w:cs="Times New Roman"/>
                <w:bCs/>
              </w:rPr>
              <w:t>Refer to details</w:t>
            </w:r>
          </w:p>
        </w:tc>
      </w:tr>
      <w:tr w:rsidR="008F2640" w:rsidRPr="008F2640" w:rsidTr="000D6826">
        <w:trPr>
          <w:trHeight w:val="641"/>
        </w:trPr>
        <w:tc>
          <w:tcPr>
            <w:tcW w:w="2088" w:type="dxa"/>
            <w:tcBorders>
              <w:top w:val="single" w:sz="4" w:space="0" w:color="000000"/>
              <w:left w:val="single" w:sz="4" w:space="0" w:color="000000"/>
              <w:bottom w:val="single" w:sz="4" w:space="0" w:color="000000"/>
            </w:tcBorders>
            <w:shd w:val="clear" w:color="auto" w:fill="auto"/>
          </w:tcPr>
          <w:p w:rsidR="008F2640" w:rsidRPr="008F2640" w:rsidRDefault="008F2640" w:rsidP="000D6826">
            <w:pPr>
              <w:rPr>
                <w:rFonts w:ascii="Times New Roman" w:hAnsi="Times New Roman" w:cs="Times New Roman"/>
                <w:b/>
              </w:rPr>
            </w:pPr>
            <w:r w:rsidRPr="008F2640">
              <w:rPr>
                <w:rFonts w:ascii="Times New Roman" w:hAnsi="Times New Roman" w:cs="Times New Roman"/>
                <w:b/>
              </w:rPr>
              <w:t>INSTRUCTIONS FOR</w:t>
            </w:r>
          </w:p>
          <w:p w:rsidR="008F2640" w:rsidRPr="008F2640" w:rsidRDefault="008F2640" w:rsidP="000D6826">
            <w:pPr>
              <w:rPr>
                <w:rFonts w:ascii="Times New Roman" w:hAnsi="Times New Roman" w:cs="Times New Roman"/>
                <w:b/>
              </w:rPr>
            </w:pPr>
            <w:r w:rsidRPr="008F2640">
              <w:rPr>
                <w:rFonts w:ascii="Times New Roman" w:hAnsi="Times New Roman" w:cs="Times New Roman"/>
                <w:b/>
              </w:rPr>
              <w:t>WRITING JOURNAL</w:t>
            </w:r>
          </w:p>
          <w:p w:rsidR="008F2640" w:rsidRPr="008F2640" w:rsidRDefault="008F2640" w:rsidP="000D6826">
            <w:pPr>
              <w:spacing w:after="200"/>
              <w:rPr>
                <w:rFonts w:ascii="Times New Roman" w:hAnsi="Times New Roman" w:cs="Times New Roman"/>
                <w:b/>
              </w:rPr>
            </w:pPr>
          </w:p>
        </w:tc>
        <w:tc>
          <w:tcPr>
            <w:tcW w:w="7420" w:type="dxa"/>
            <w:tcBorders>
              <w:top w:val="single" w:sz="4" w:space="0" w:color="000000"/>
              <w:left w:val="single" w:sz="4" w:space="0" w:color="000000"/>
              <w:bottom w:val="single" w:sz="4" w:space="0" w:color="000000"/>
              <w:right w:val="single" w:sz="4" w:space="0" w:color="000000"/>
            </w:tcBorders>
            <w:shd w:val="clear" w:color="auto" w:fill="auto"/>
          </w:tcPr>
          <w:p w:rsidR="008F2640" w:rsidRPr="008F2640" w:rsidRDefault="008F2640" w:rsidP="000D6826">
            <w:pPr>
              <w:rPr>
                <w:rFonts w:ascii="Times New Roman" w:hAnsi="Times New Roman" w:cs="Times New Roman"/>
                <w:bCs/>
              </w:rPr>
            </w:pPr>
            <w:r w:rsidRPr="008F2640">
              <w:rPr>
                <w:rFonts w:ascii="Times New Roman" w:hAnsi="Times New Roman" w:cs="Times New Roman"/>
                <w:b/>
                <w:bCs/>
              </w:rPr>
              <w:t>Handwritten write-up as follows :</w:t>
            </w:r>
          </w:p>
          <w:p w:rsidR="008F2640" w:rsidRPr="008F2640" w:rsidRDefault="008F2640" w:rsidP="000D6826">
            <w:pPr>
              <w:widowControl/>
              <w:numPr>
                <w:ilvl w:val="0"/>
                <w:numId w:val="2"/>
              </w:numPr>
              <w:tabs>
                <w:tab w:val="left" w:pos="720"/>
              </w:tabs>
              <w:rPr>
                <w:rFonts w:ascii="Times New Roman" w:hAnsi="Times New Roman" w:cs="Times New Roman"/>
                <w:bCs/>
              </w:rPr>
            </w:pPr>
            <w:r w:rsidRPr="008F2640">
              <w:rPr>
                <w:rFonts w:ascii="Times New Roman" w:hAnsi="Times New Roman" w:cs="Times New Roman"/>
                <w:bCs/>
              </w:rPr>
              <w:t>Title</w:t>
            </w:r>
          </w:p>
          <w:p w:rsidR="008F2640" w:rsidRPr="008F2640" w:rsidRDefault="008F2640" w:rsidP="000D6826">
            <w:pPr>
              <w:widowControl/>
              <w:numPr>
                <w:ilvl w:val="0"/>
                <w:numId w:val="2"/>
              </w:numPr>
              <w:tabs>
                <w:tab w:val="left" w:pos="720"/>
              </w:tabs>
              <w:rPr>
                <w:rFonts w:ascii="Times New Roman" w:hAnsi="Times New Roman" w:cs="Times New Roman"/>
                <w:bCs/>
              </w:rPr>
            </w:pPr>
            <w:r w:rsidRPr="008F2640">
              <w:rPr>
                <w:rFonts w:ascii="Times New Roman" w:hAnsi="Times New Roman" w:cs="Times New Roman"/>
                <w:bCs/>
              </w:rPr>
              <w:t>Objectives</w:t>
            </w:r>
          </w:p>
          <w:p w:rsidR="008F2640" w:rsidRPr="008F2640" w:rsidRDefault="008F2640" w:rsidP="000D6826">
            <w:pPr>
              <w:widowControl/>
              <w:numPr>
                <w:ilvl w:val="0"/>
                <w:numId w:val="2"/>
              </w:numPr>
              <w:tabs>
                <w:tab w:val="left" w:pos="720"/>
              </w:tabs>
              <w:rPr>
                <w:rFonts w:ascii="Times New Roman" w:hAnsi="Times New Roman" w:cs="Times New Roman"/>
                <w:bCs/>
              </w:rPr>
            </w:pPr>
            <w:r w:rsidRPr="008F2640">
              <w:rPr>
                <w:rFonts w:ascii="Times New Roman" w:hAnsi="Times New Roman" w:cs="Times New Roman"/>
                <w:bCs/>
              </w:rPr>
              <w:t>Problem statement</w:t>
            </w:r>
          </w:p>
          <w:p w:rsidR="008F2640" w:rsidRPr="008F2640" w:rsidRDefault="008F2640" w:rsidP="000D6826">
            <w:pPr>
              <w:widowControl/>
              <w:numPr>
                <w:ilvl w:val="0"/>
                <w:numId w:val="2"/>
              </w:numPr>
              <w:tabs>
                <w:tab w:val="left" w:pos="720"/>
              </w:tabs>
              <w:rPr>
                <w:rFonts w:ascii="Times New Roman" w:hAnsi="Times New Roman" w:cs="Times New Roman"/>
                <w:bCs/>
              </w:rPr>
            </w:pPr>
            <w:r w:rsidRPr="008F2640">
              <w:rPr>
                <w:rFonts w:ascii="Times New Roman" w:hAnsi="Times New Roman" w:cs="Times New Roman"/>
                <w:bCs/>
              </w:rPr>
              <w:t>Outcomes</w:t>
            </w:r>
          </w:p>
          <w:p w:rsidR="008F2640" w:rsidRPr="008F2640" w:rsidRDefault="008F2640" w:rsidP="000D6826">
            <w:pPr>
              <w:widowControl/>
              <w:numPr>
                <w:ilvl w:val="0"/>
                <w:numId w:val="2"/>
              </w:numPr>
              <w:tabs>
                <w:tab w:val="left" w:pos="720"/>
              </w:tabs>
              <w:rPr>
                <w:rFonts w:ascii="Times New Roman" w:hAnsi="Times New Roman" w:cs="Times New Roman"/>
                <w:bCs/>
              </w:rPr>
            </w:pPr>
            <w:r w:rsidRPr="008F2640">
              <w:rPr>
                <w:rFonts w:ascii="Times New Roman" w:hAnsi="Times New Roman" w:cs="Times New Roman"/>
                <w:bCs/>
              </w:rPr>
              <w:t>Software and hardware requirements</w:t>
            </w:r>
          </w:p>
          <w:p w:rsidR="008F2640" w:rsidRPr="008F2640" w:rsidRDefault="008F2640" w:rsidP="000D6826">
            <w:pPr>
              <w:widowControl/>
              <w:numPr>
                <w:ilvl w:val="0"/>
                <w:numId w:val="2"/>
              </w:numPr>
              <w:tabs>
                <w:tab w:val="left" w:pos="720"/>
              </w:tabs>
              <w:rPr>
                <w:rFonts w:ascii="Times New Roman" w:hAnsi="Times New Roman" w:cs="Times New Roman"/>
                <w:bCs/>
              </w:rPr>
            </w:pPr>
            <w:r w:rsidRPr="008F2640">
              <w:rPr>
                <w:rFonts w:ascii="Times New Roman" w:hAnsi="Times New Roman" w:cs="Times New Roman"/>
                <w:bCs/>
              </w:rPr>
              <w:t>Date of completion</w:t>
            </w:r>
          </w:p>
          <w:p w:rsidR="008F2640" w:rsidRPr="008F2640" w:rsidRDefault="008F2640" w:rsidP="000D6826">
            <w:pPr>
              <w:widowControl/>
              <w:numPr>
                <w:ilvl w:val="0"/>
                <w:numId w:val="2"/>
              </w:numPr>
              <w:tabs>
                <w:tab w:val="left" w:pos="720"/>
              </w:tabs>
              <w:rPr>
                <w:rFonts w:ascii="Times New Roman" w:hAnsi="Times New Roman" w:cs="Times New Roman"/>
                <w:bCs/>
              </w:rPr>
            </w:pPr>
            <w:r w:rsidRPr="008F2640">
              <w:rPr>
                <w:rFonts w:ascii="Times New Roman" w:hAnsi="Times New Roman" w:cs="Times New Roman"/>
                <w:bCs/>
              </w:rPr>
              <w:t>Theory – Concept in brief</w:t>
            </w:r>
          </w:p>
          <w:p w:rsidR="008F2640" w:rsidRPr="008F2640" w:rsidRDefault="008F2640" w:rsidP="000D6826">
            <w:pPr>
              <w:widowControl/>
              <w:numPr>
                <w:ilvl w:val="0"/>
                <w:numId w:val="2"/>
              </w:numPr>
              <w:tabs>
                <w:tab w:val="left" w:pos="720"/>
              </w:tabs>
              <w:rPr>
                <w:rFonts w:ascii="Times New Roman" w:hAnsi="Times New Roman" w:cs="Times New Roman"/>
                <w:bCs/>
              </w:rPr>
            </w:pPr>
            <w:r w:rsidRPr="008F2640">
              <w:rPr>
                <w:rFonts w:ascii="Times New Roman" w:hAnsi="Times New Roman" w:cs="Times New Roman"/>
                <w:bCs/>
              </w:rPr>
              <w:t>Algorithm</w:t>
            </w:r>
          </w:p>
          <w:p w:rsidR="008F2640" w:rsidRPr="008F2640" w:rsidRDefault="008F2640" w:rsidP="000D6826">
            <w:pPr>
              <w:widowControl/>
              <w:numPr>
                <w:ilvl w:val="0"/>
                <w:numId w:val="2"/>
              </w:numPr>
              <w:tabs>
                <w:tab w:val="left" w:pos="720"/>
              </w:tabs>
              <w:rPr>
                <w:rFonts w:ascii="Times New Roman" w:hAnsi="Times New Roman" w:cs="Times New Roman"/>
                <w:bCs/>
              </w:rPr>
            </w:pPr>
            <w:r w:rsidRPr="008F2640">
              <w:rPr>
                <w:rFonts w:ascii="Times New Roman" w:hAnsi="Times New Roman" w:cs="Times New Roman"/>
                <w:bCs/>
              </w:rPr>
              <w:t>Flowchart</w:t>
            </w:r>
          </w:p>
          <w:p w:rsidR="008F2640" w:rsidRPr="008F2640" w:rsidRDefault="008F2640" w:rsidP="000D6826">
            <w:pPr>
              <w:widowControl/>
              <w:numPr>
                <w:ilvl w:val="0"/>
                <w:numId w:val="2"/>
              </w:numPr>
              <w:tabs>
                <w:tab w:val="left" w:pos="720"/>
              </w:tabs>
              <w:rPr>
                <w:rFonts w:ascii="Times New Roman" w:hAnsi="Times New Roman" w:cs="Times New Roman"/>
                <w:bCs/>
              </w:rPr>
            </w:pPr>
            <w:r w:rsidRPr="008F2640">
              <w:rPr>
                <w:rFonts w:ascii="Times New Roman" w:hAnsi="Times New Roman" w:cs="Times New Roman"/>
                <w:bCs/>
              </w:rPr>
              <w:t>Design</w:t>
            </w:r>
          </w:p>
          <w:p w:rsidR="008F2640" w:rsidRPr="008F2640" w:rsidRDefault="008F2640" w:rsidP="000D6826">
            <w:pPr>
              <w:widowControl/>
              <w:numPr>
                <w:ilvl w:val="0"/>
                <w:numId w:val="2"/>
              </w:numPr>
              <w:tabs>
                <w:tab w:val="left" w:pos="720"/>
              </w:tabs>
              <w:rPr>
                <w:rFonts w:ascii="Times New Roman" w:hAnsi="Times New Roman" w:cs="Times New Roman"/>
                <w:bCs/>
              </w:rPr>
            </w:pPr>
            <w:r w:rsidRPr="008F2640">
              <w:rPr>
                <w:rFonts w:ascii="Times New Roman" w:hAnsi="Times New Roman" w:cs="Times New Roman"/>
                <w:bCs/>
              </w:rPr>
              <w:t>Test cases</w:t>
            </w:r>
          </w:p>
          <w:p w:rsidR="008F2640" w:rsidRPr="008F2640" w:rsidRDefault="008F2640" w:rsidP="000D6826">
            <w:pPr>
              <w:widowControl/>
              <w:numPr>
                <w:ilvl w:val="0"/>
                <w:numId w:val="2"/>
              </w:numPr>
              <w:tabs>
                <w:tab w:val="left" w:pos="720"/>
              </w:tabs>
              <w:rPr>
                <w:rFonts w:ascii="Times New Roman" w:hAnsi="Times New Roman" w:cs="Times New Roman"/>
                <w:bCs/>
              </w:rPr>
            </w:pPr>
            <w:r w:rsidRPr="008F2640">
              <w:rPr>
                <w:rFonts w:ascii="Times New Roman" w:hAnsi="Times New Roman" w:cs="Times New Roman"/>
                <w:bCs/>
              </w:rPr>
              <w:t>Conclusion/Analysis</w:t>
            </w:r>
          </w:p>
          <w:p w:rsidR="008F2640" w:rsidRPr="008F2640" w:rsidRDefault="008F2640" w:rsidP="000D6826">
            <w:pPr>
              <w:widowControl/>
              <w:rPr>
                <w:rFonts w:ascii="Times New Roman" w:hAnsi="Times New Roman" w:cs="Times New Roman"/>
                <w:bCs/>
              </w:rPr>
            </w:pPr>
          </w:p>
          <w:p w:rsidR="008F2640" w:rsidRPr="008F2640" w:rsidRDefault="008F2640" w:rsidP="000D6826">
            <w:pPr>
              <w:rPr>
                <w:rFonts w:ascii="Times New Roman" w:eastAsia="Times New Roman" w:hAnsi="Times New Roman" w:cs="Times New Roman"/>
                <w:b/>
                <w:bCs/>
              </w:rPr>
            </w:pPr>
            <w:r w:rsidRPr="008F2640">
              <w:rPr>
                <w:rFonts w:ascii="Times New Roman" w:hAnsi="Times New Roman" w:cs="Times New Roman"/>
                <w:b/>
                <w:bCs/>
              </w:rPr>
              <w:t>Soft copy as follows :</w:t>
            </w:r>
          </w:p>
          <w:p w:rsidR="008F2640" w:rsidRPr="008F2640" w:rsidRDefault="008F2640" w:rsidP="000D6826">
            <w:pPr>
              <w:widowControl/>
              <w:rPr>
                <w:rFonts w:ascii="Times New Roman" w:hAnsi="Times New Roman" w:cs="Times New Roman"/>
              </w:rPr>
            </w:pPr>
            <w:r w:rsidRPr="008F2640">
              <w:rPr>
                <w:rFonts w:ascii="Times New Roman" w:eastAsia="Times New Roman" w:hAnsi="Times New Roman" w:cs="Times New Roman"/>
                <w:b/>
                <w:bCs/>
              </w:rPr>
              <w:t xml:space="preserve"> </w:t>
            </w:r>
            <w:r w:rsidRPr="008F2640">
              <w:rPr>
                <w:rFonts w:ascii="Times New Roman" w:hAnsi="Times New Roman" w:cs="Times New Roman"/>
                <w:bCs/>
              </w:rPr>
              <w:t>Program codes with sample output of all performed assignments are to be submitted as soft copy</w:t>
            </w:r>
          </w:p>
        </w:tc>
      </w:tr>
    </w:tbl>
    <w:p w:rsidR="008F2640" w:rsidRPr="008F2640" w:rsidRDefault="008F2640" w:rsidP="008F2640">
      <w:pPr>
        <w:autoSpaceDE w:val="0"/>
        <w:rPr>
          <w:rFonts w:ascii="Times New Roman" w:hAnsi="Times New Roman" w:cs="Times New Roman"/>
          <w:b/>
          <w:bCs/>
        </w:rPr>
      </w:pPr>
    </w:p>
    <w:p w:rsidR="00E56FD1" w:rsidRDefault="00E56FD1" w:rsidP="00E56FD1">
      <w:r>
        <w:rPr>
          <w:rFonts w:ascii="Cambria" w:hAnsi="Cambria" w:cs="Cambria"/>
          <w:sz w:val="20"/>
          <w:szCs w:val="20"/>
        </w:rPr>
        <w:t>P</w:t>
      </w:r>
      <w:proofErr w:type="gramStart"/>
      <w:r>
        <w:rPr>
          <w:rFonts w:ascii="Cambria" w:hAnsi="Cambria" w:cs="Cambria"/>
          <w:sz w:val="20"/>
          <w:szCs w:val="20"/>
        </w:rPr>
        <w:t>:F</w:t>
      </w:r>
      <w:proofErr w:type="gramEnd"/>
      <w:r>
        <w:rPr>
          <w:rFonts w:ascii="Cambria" w:hAnsi="Cambria" w:cs="Cambria"/>
          <w:sz w:val="20"/>
          <w:szCs w:val="20"/>
        </w:rPr>
        <w:t>-LTL-UG/03/R1</w:t>
      </w:r>
    </w:p>
    <w:p w:rsidR="008F2640" w:rsidRPr="008F2640" w:rsidRDefault="008F2640" w:rsidP="008F2640">
      <w:pPr>
        <w:autoSpaceDE w:val="0"/>
        <w:rPr>
          <w:rFonts w:ascii="Times New Roman" w:hAnsi="Times New Roman" w:cs="Times New Roman"/>
          <w:b/>
          <w:bCs/>
        </w:rPr>
      </w:pPr>
    </w:p>
    <w:p w:rsidR="008F2640" w:rsidRPr="008F2640" w:rsidRDefault="008F2640" w:rsidP="008F2640">
      <w:pPr>
        <w:autoSpaceDE w:val="0"/>
        <w:rPr>
          <w:rFonts w:ascii="Times New Roman" w:hAnsi="Times New Roman" w:cs="Times New Roman"/>
          <w:b/>
          <w:bCs/>
        </w:rPr>
      </w:pPr>
    </w:p>
    <w:p w:rsidR="008F2640" w:rsidRPr="008F2640" w:rsidRDefault="008F2640" w:rsidP="008F2640">
      <w:pPr>
        <w:rPr>
          <w:rFonts w:ascii="Times New Roman" w:hAnsi="Times New Roman" w:cs="Times New Roman"/>
          <w:b/>
        </w:rPr>
      </w:pPr>
      <w:r w:rsidRPr="008F2640">
        <w:rPr>
          <w:rFonts w:ascii="Times New Roman" w:hAnsi="Times New Roman" w:cs="Times New Roman"/>
          <w:b/>
          <w:bCs/>
        </w:rPr>
        <w:t xml:space="preserve">Aim: </w:t>
      </w:r>
      <w:r w:rsidRPr="008F2640">
        <w:rPr>
          <w:rFonts w:ascii="Times New Roman" w:hAnsi="Times New Roman" w:cs="Times New Roman"/>
          <w:bCs/>
        </w:rPr>
        <w:t>Implement LEX program to count number of lines, words and characters in a given file.</w:t>
      </w:r>
    </w:p>
    <w:p w:rsidR="008F2640" w:rsidRPr="008F2640" w:rsidRDefault="008F2640" w:rsidP="008F2640">
      <w:pPr>
        <w:autoSpaceDE w:val="0"/>
        <w:rPr>
          <w:rFonts w:ascii="Times New Roman" w:hAnsi="Times New Roman" w:cs="Times New Roman"/>
          <w:b/>
        </w:rPr>
      </w:pPr>
    </w:p>
    <w:p w:rsidR="008F2640" w:rsidRPr="008F2640" w:rsidRDefault="008F2640" w:rsidP="008F2640">
      <w:pPr>
        <w:autoSpaceDE w:val="0"/>
        <w:rPr>
          <w:rFonts w:ascii="Times New Roman" w:hAnsi="Times New Roman" w:cs="Times New Roman"/>
        </w:rPr>
      </w:pPr>
      <w:r w:rsidRPr="008F2640">
        <w:rPr>
          <w:rFonts w:ascii="Times New Roman" w:hAnsi="Times New Roman" w:cs="Times New Roman"/>
          <w:b/>
        </w:rPr>
        <w:t xml:space="preserve">Pre-requisite:  </w:t>
      </w:r>
    </w:p>
    <w:p w:rsidR="008F2640" w:rsidRPr="008F2640" w:rsidRDefault="008F2640" w:rsidP="008F2640">
      <w:pPr>
        <w:autoSpaceDE w:val="0"/>
        <w:rPr>
          <w:rFonts w:ascii="Times New Roman" w:hAnsi="Times New Roman" w:cs="Times New Roman"/>
        </w:rPr>
      </w:pPr>
    </w:p>
    <w:p w:rsidR="008F2640" w:rsidRPr="008F2640" w:rsidRDefault="008F2640" w:rsidP="008F2640">
      <w:pPr>
        <w:autoSpaceDE w:val="0"/>
        <w:rPr>
          <w:rFonts w:ascii="Times New Roman" w:hAnsi="Times New Roman" w:cs="Times New Roman"/>
          <w:b/>
          <w:bCs/>
        </w:rPr>
      </w:pPr>
      <w:proofErr w:type="gramStart"/>
      <w:r w:rsidRPr="008F2640">
        <w:rPr>
          <w:rFonts w:ascii="Times New Roman" w:hAnsi="Times New Roman" w:cs="Times New Roman"/>
          <w:bCs/>
        </w:rPr>
        <w:t>Working of a compiler with their phases and Java programming.</w:t>
      </w:r>
      <w:proofErr w:type="gramEnd"/>
    </w:p>
    <w:p w:rsidR="008F2640" w:rsidRPr="008F2640" w:rsidRDefault="008F2640" w:rsidP="008F2640">
      <w:pPr>
        <w:autoSpaceDE w:val="0"/>
        <w:spacing w:after="280"/>
        <w:rPr>
          <w:rFonts w:ascii="Times New Roman" w:hAnsi="Times New Roman" w:cs="Times New Roman"/>
        </w:rPr>
      </w:pPr>
      <w:r w:rsidRPr="008F2640">
        <w:rPr>
          <w:rFonts w:ascii="Times New Roman" w:hAnsi="Times New Roman" w:cs="Times New Roman"/>
          <w:b/>
          <w:bCs/>
        </w:rPr>
        <w:t>Learning Objectives:</w:t>
      </w:r>
      <w:r w:rsidRPr="008F2640">
        <w:rPr>
          <w:rFonts w:ascii="Times New Roman" w:hAnsi="Times New Roman" w:cs="Times New Roman"/>
          <w:b/>
        </w:rPr>
        <w:t xml:space="preserve"> </w:t>
      </w:r>
    </w:p>
    <w:p w:rsidR="008F2640" w:rsidRPr="008F2640" w:rsidRDefault="008F2640" w:rsidP="008F2640">
      <w:pPr>
        <w:numPr>
          <w:ilvl w:val="0"/>
          <w:numId w:val="16"/>
        </w:numPr>
        <w:autoSpaceDE w:val="0"/>
        <w:rPr>
          <w:rFonts w:ascii="Times New Roman" w:hAnsi="Times New Roman" w:cs="Times New Roman"/>
        </w:rPr>
      </w:pPr>
      <w:r w:rsidRPr="008F2640">
        <w:rPr>
          <w:rFonts w:ascii="Times New Roman" w:hAnsi="Times New Roman" w:cs="Times New Roman"/>
        </w:rPr>
        <w:t>Analyze source code</w:t>
      </w:r>
    </w:p>
    <w:p w:rsidR="008F2640" w:rsidRPr="008F2640" w:rsidRDefault="008F2640" w:rsidP="008F2640">
      <w:pPr>
        <w:numPr>
          <w:ilvl w:val="0"/>
          <w:numId w:val="16"/>
        </w:numPr>
        <w:autoSpaceDE w:val="0"/>
        <w:rPr>
          <w:rFonts w:ascii="Times New Roman" w:hAnsi="Times New Roman" w:cs="Times New Roman"/>
        </w:rPr>
      </w:pPr>
      <w:r w:rsidRPr="008F2640">
        <w:rPr>
          <w:rFonts w:ascii="Times New Roman" w:hAnsi="Times New Roman" w:cs="Times New Roman"/>
        </w:rPr>
        <w:t>Identify tokens required in the lexical analysis process.</w:t>
      </w:r>
    </w:p>
    <w:p w:rsidR="008F2640" w:rsidRPr="008F2640" w:rsidRDefault="008F2640" w:rsidP="008F2640">
      <w:pPr>
        <w:numPr>
          <w:ilvl w:val="0"/>
          <w:numId w:val="16"/>
        </w:numPr>
        <w:autoSpaceDE w:val="0"/>
        <w:rPr>
          <w:rFonts w:ascii="Times New Roman" w:hAnsi="Times New Roman" w:cs="Times New Roman"/>
          <w:b/>
        </w:rPr>
      </w:pPr>
      <w:r w:rsidRPr="008F2640">
        <w:rPr>
          <w:rFonts w:ascii="Times New Roman" w:hAnsi="Times New Roman" w:cs="Times New Roman"/>
        </w:rPr>
        <w:t>Count the lines, words and characters</w:t>
      </w:r>
    </w:p>
    <w:p w:rsidR="008F2640" w:rsidRPr="008F2640" w:rsidRDefault="008F2640" w:rsidP="008F2640">
      <w:pPr>
        <w:autoSpaceDE w:val="0"/>
        <w:rPr>
          <w:rFonts w:ascii="Times New Roman" w:hAnsi="Times New Roman" w:cs="Times New Roman"/>
          <w:b/>
        </w:rPr>
      </w:pPr>
    </w:p>
    <w:p w:rsidR="008F2640" w:rsidRPr="008F2640" w:rsidRDefault="008F2640" w:rsidP="008F2640">
      <w:pPr>
        <w:autoSpaceDE w:val="0"/>
        <w:rPr>
          <w:rFonts w:ascii="Times New Roman" w:hAnsi="Times New Roman" w:cs="Times New Roman"/>
        </w:rPr>
      </w:pPr>
      <w:r w:rsidRPr="008F2640">
        <w:rPr>
          <w:rFonts w:ascii="Times New Roman" w:hAnsi="Times New Roman" w:cs="Times New Roman"/>
          <w:b/>
        </w:rPr>
        <w:t>Learning Outcomes:</w:t>
      </w:r>
    </w:p>
    <w:p w:rsidR="008F2640" w:rsidRPr="008F2640" w:rsidRDefault="008F2640" w:rsidP="008F2640">
      <w:pPr>
        <w:autoSpaceDE w:val="0"/>
        <w:spacing w:after="280"/>
        <w:rPr>
          <w:rFonts w:ascii="Times New Roman" w:hAnsi="Times New Roman" w:cs="Times New Roman"/>
        </w:rPr>
      </w:pPr>
      <w:r w:rsidRPr="008F2640">
        <w:rPr>
          <w:rFonts w:ascii="Times New Roman" w:hAnsi="Times New Roman" w:cs="Times New Roman"/>
        </w:rPr>
        <w:t>The students will be able to</w:t>
      </w:r>
    </w:p>
    <w:p w:rsidR="008F2640" w:rsidRPr="008F2640" w:rsidRDefault="008F2640" w:rsidP="008F2640">
      <w:pPr>
        <w:numPr>
          <w:ilvl w:val="0"/>
          <w:numId w:val="13"/>
        </w:numPr>
        <w:autoSpaceDE w:val="0"/>
        <w:spacing w:after="280"/>
        <w:rPr>
          <w:rFonts w:ascii="Times New Roman" w:hAnsi="Times New Roman" w:cs="Times New Roman"/>
          <w:b/>
          <w:bCs/>
        </w:rPr>
      </w:pPr>
      <w:r w:rsidRPr="008F2640">
        <w:rPr>
          <w:rFonts w:ascii="Times New Roman" w:hAnsi="Times New Roman" w:cs="Times New Roman"/>
        </w:rPr>
        <w:t xml:space="preserve">Count number of lines, words and characters </w:t>
      </w:r>
    </w:p>
    <w:p w:rsidR="008F2640" w:rsidRPr="008F2640" w:rsidRDefault="008F2640" w:rsidP="008F2640">
      <w:pPr>
        <w:jc w:val="both"/>
        <w:rPr>
          <w:rFonts w:ascii="Times New Roman" w:hAnsi="Times New Roman" w:cs="Times New Roman"/>
          <w:b/>
          <w:bCs/>
        </w:rPr>
      </w:pPr>
      <w:r w:rsidRPr="008F2640">
        <w:rPr>
          <w:rFonts w:ascii="Times New Roman" w:hAnsi="Times New Roman" w:cs="Times New Roman"/>
          <w:b/>
          <w:bCs/>
        </w:rPr>
        <w:t>Theory:</w:t>
      </w:r>
    </w:p>
    <w:p w:rsidR="008F2640" w:rsidRPr="008F2640" w:rsidRDefault="008F2640" w:rsidP="008F2640">
      <w:pPr>
        <w:tabs>
          <w:tab w:val="left" w:pos="900"/>
        </w:tabs>
        <w:rPr>
          <w:rFonts w:ascii="Times New Roman" w:hAnsi="Times New Roman" w:cs="Times New Roman"/>
          <w:b/>
          <w:bCs/>
        </w:rPr>
      </w:pPr>
    </w:p>
    <w:p w:rsidR="008F2640" w:rsidRPr="008F2640" w:rsidRDefault="008F2640" w:rsidP="008F2640">
      <w:pPr>
        <w:pStyle w:val="Default"/>
        <w:rPr>
          <w:rFonts w:ascii="Times New Roman" w:hAnsi="Times New Roman" w:cs="Times New Roman"/>
          <w:sz w:val="22"/>
          <w:szCs w:val="20"/>
        </w:rPr>
      </w:pPr>
      <w:r w:rsidRPr="008F2640">
        <w:rPr>
          <w:rFonts w:ascii="Times New Roman" w:hAnsi="Times New Roman" w:cs="Times New Roman"/>
          <w:sz w:val="22"/>
          <w:szCs w:val="20"/>
        </w:rPr>
        <w:t xml:space="preserve">During the first phase the compiler reads the input and converts strings in the source to tokens. With regular expressions we can specify patterns to </w:t>
      </w:r>
      <w:proofErr w:type="spellStart"/>
      <w:r w:rsidRPr="008F2640">
        <w:rPr>
          <w:rFonts w:ascii="Times New Roman" w:hAnsi="Times New Roman" w:cs="Times New Roman"/>
          <w:sz w:val="22"/>
          <w:szCs w:val="20"/>
        </w:rPr>
        <w:t>lex</w:t>
      </w:r>
      <w:proofErr w:type="spellEnd"/>
      <w:r w:rsidRPr="008F2640">
        <w:rPr>
          <w:rFonts w:ascii="Times New Roman" w:hAnsi="Times New Roman" w:cs="Times New Roman"/>
          <w:sz w:val="22"/>
          <w:szCs w:val="20"/>
        </w:rPr>
        <w:t xml:space="preserve"> so it can generate code that will allow it to scan and match strings in the input. Each pattern specified in the input to </w:t>
      </w:r>
      <w:proofErr w:type="spellStart"/>
      <w:r w:rsidRPr="008F2640">
        <w:rPr>
          <w:rFonts w:ascii="Times New Roman" w:hAnsi="Times New Roman" w:cs="Times New Roman"/>
          <w:sz w:val="22"/>
          <w:szCs w:val="20"/>
        </w:rPr>
        <w:t>lex</w:t>
      </w:r>
      <w:proofErr w:type="spellEnd"/>
      <w:r w:rsidRPr="008F2640">
        <w:rPr>
          <w:rFonts w:ascii="Times New Roman" w:hAnsi="Times New Roman" w:cs="Times New Roman"/>
          <w:sz w:val="22"/>
          <w:szCs w:val="20"/>
        </w:rPr>
        <w:t xml:space="preserve"> has an associated action. Typically an action returns a token that represents the matched string for subsequent use by the parser. Initially we will simply print the matched string rather than return a token value. </w:t>
      </w:r>
    </w:p>
    <w:p w:rsidR="008F2640" w:rsidRPr="008F2640" w:rsidRDefault="008F2640" w:rsidP="008F2640">
      <w:pPr>
        <w:tabs>
          <w:tab w:val="left" w:pos="900"/>
        </w:tabs>
        <w:rPr>
          <w:rFonts w:ascii="Times New Roman" w:hAnsi="Times New Roman" w:cs="Times New Roman"/>
          <w:sz w:val="20"/>
          <w:szCs w:val="20"/>
        </w:rPr>
      </w:pPr>
      <w:r w:rsidRPr="008F2640">
        <w:rPr>
          <w:rFonts w:ascii="Times New Roman" w:hAnsi="Times New Roman" w:cs="Times New Roman"/>
          <w:sz w:val="22"/>
          <w:szCs w:val="20"/>
        </w:rPr>
        <w:t xml:space="preserve">The following represents a simple pattern, composed of a regular expression that scans for identifiers. </w:t>
      </w:r>
      <w:proofErr w:type="spellStart"/>
      <w:r w:rsidRPr="008F2640">
        <w:rPr>
          <w:rFonts w:ascii="Times New Roman" w:hAnsi="Times New Roman" w:cs="Times New Roman"/>
          <w:sz w:val="22"/>
          <w:szCs w:val="20"/>
        </w:rPr>
        <w:t>Lex</w:t>
      </w:r>
      <w:proofErr w:type="spellEnd"/>
      <w:r w:rsidRPr="008F2640">
        <w:rPr>
          <w:rFonts w:ascii="Times New Roman" w:hAnsi="Times New Roman" w:cs="Times New Roman"/>
          <w:sz w:val="22"/>
          <w:szCs w:val="20"/>
        </w:rPr>
        <w:t xml:space="preserve"> will read this pattern and produce C code for a lexical analyzer that scans for identifiers.</w:t>
      </w:r>
    </w:p>
    <w:p w:rsidR="008F2640" w:rsidRPr="008F2640" w:rsidRDefault="008F2640" w:rsidP="008F2640">
      <w:pPr>
        <w:tabs>
          <w:tab w:val="left" w:pos="900"/>
        </w:tabs>
        <w:rPr>
          <w:rFonts w:ascii="Times New Roman" w:hAnsi="Times New Roman" w:cs="Times New Roman"/>
          <w:sz w:val="20"/>
          <w:szCs w:val="20"/>
        </w:rPr>
      </w:pPr>
    </w:p>
    <w:p w:rsidR="008F2640" w:rsidRPr="008F2640" w:rsidRDefault="008F2640" w:rsidP="008F2640">
      <w:pPr>
        <w:tabs>
          <w:tab w:val="left" w:pos="900"/>
        </w:tabs>
        <w:rPr>
          <w:rFonts w:ascii="Times New Roman" w:hAnsi="Times New Roman" w:cs="Times New Roman"/>
          <w:b/>
          <w:bCs/>
          <w:lang w:val="en-IN"/>
        </w:rPr>
      </w:pPr>
      <w:r w:rsidRPr="008F2640">
        <w:rPr>
          <w:rFonts w:ascii="Times New Roman" w:hAnsi="Times New Roman" w:cs="Times New Roman"/>
          <w:b/>
          <w:bCs/>
          <w:lang w:val="en-IN"/>
        </w:rPr>
        <w:tab/>
      </w:r>
      <w:r w:rsidRPr="008F2640">
        <w:rPr>
          <w:rFonts w:ascii="Times New Roman" w:hAnsi="Times New Roman" w:cs="Times New Roman"/>
          <w:b/>
          <w:bCs/>
          <w:lang w:val="en-IN"/>
        </w:rPr>
        <w:tab/>
      </w:r>
      <w:r w:rsidRPr="008F2640">
        <w:rPr>
          <w:rFonts w:ascii="Times New Roman" w:hAnsi="Times New Roman" w:cs="Times New Roman"/>
          <w:b/>
          <w:bCs/>
          <w:lang w:val="en-IN"/>
        </w:rPr>
        <w:tab/>
      </w:r>
      <w:r w:rsidRPr="008F2640">
        <w:rPr>
          <w:rFonts w:ascii="Times New Roman" w:hAnsi="Times New Roman" w:cs="Times New Roman"/>
          <w:b/>
          <w:bCs/>
          <w:lang w:val="en-IN"/>
        </w:rPr>
        <w:tab/>
      </w:r>
      <w:proofErr w:type="gramStart"/>
      <w:r w:rsidRPr="008F2640">
        <w:rPr>
          <w:rFonts w:ascii="Times New Roman" w:hAnsi="Times New Roman" w:cs="Times New Roman"/>
          <w:b/>
          <w:bCs/>
          <w:lang w:val="en-IN"/>
        </w:rPr>
        <w:t>letter</w:t>
      </w:r>
      <w:proofErr w:type="gramEnd"/>
      <w:r w:rsidRPr="008F2640">
        <w:rPr>
          <w:rFonts w:ascii="Times New Roman" w:hAnsi="Times New Roman" w:cs="Times New Roman"/>
          <w:b/>
          <w:bCs/>
          <w:lang w:val="en-IN"/>
        </w:rPr>
        <w:t xml:space="preserve"> (letter | digit)*</w:t>
      </w:r>
    </w:p>
    <w:p w:rsidR="008F2640" w:rsidRPr="008F2640" w:rsidRDefault="008F2640" w:rsidP="008F2640">
      <w:pPr>
        <w:tabs>
          <w:tab w:val="left" w:pos="900"/>
        </w:tabs>
        <w:rPr>
          <w:rFonts w:ascii="Times New Roman" w:hAnsi="Times New Roman" w:cs="Times New Roman"/>
          <w:b/>
          <w:bCs/>
          <w:lang w:val="en-IN"/>
        </w:rPr>
      </w:pPr>
    </w:p>
    <w:p w:rsidR="008F2640" w:rsidRPr="008F2640" w:rsidRDefault="008F2640" w:rsidP="008F2640">
      <w:pPr>
        <w:pStyle w:val="Default"/>
        <w:rPr>
          <w:rFonts w:ascii="Times New Roman" w:hAnsi="Times New Roman" w:cs="Times New Roman"/>
          <w:sz w:val="22"/>
          <w:szCs w:val="20"/>
        </w:rPr>
      </w:pPr>
      <w:r w:rsidRPr="008F2640">
        <w:rPr>
          <w:rFonts w:ascii="Times New Roman" w:hAnsi="Times New Roman" w:cs="Times New Roman"/>
          <w:sz w:val="22"/>
          <w:szCs w:val="20"/>
        </w:rPr>
        <w:t xml:space="preserve">This pattern matches a string of characters that begins with a single letter followed by zero or more letters or digits. This example nicely illustrates operations allowed in regular expressions: </w:t>
      </w:r>
    </w:p>
    <w:p w:rsidR="008F2640" w:rsidRPr="008F2640" w:rsidRDefault="008F2640" w:rsidP="008F2640">
      <w:pPr>
        <w:pStyle w:val="Default"/>
        <w:rPr>
          <w:rFonts w:ascii="Times New Roman" w:hAnsi="Times New Roman" w:cs="Times New Roman"/>
          <w:sz w:val="22"/>
          <w:szCs w:val="20"/>
        </w:rPr>
      </w:pPr>
    </w:p>
    <w:p w:rsidR="008F2640" w:rsidRPr="008F2640" w:rsidRDefault="008F2640" w:rsidP="008F2640">
      <w:pPr>
        <w:pStyle w:val="Default"/>
        <w:numPr>
          <w:ilvl w:val="0"/>
          <w:numId w:val="17"/>
        </w:numPr>
        <w:spacing w:after="240"/>
        <w:rPr>
          <w:rFonts w:ascii="Times New Roman" w:hAnsi="Times New Roman" w:cs="Times New Roman"/>
          <w:sz w:val="22"/>
          <w:szCs w:val="20"/>
        </w:rPr>
      </w:pPr>
      <w:r w:rsidRPr="008F2640">
        <w:rPr>
          <w:rFonts w:ascii="Times New Roman" w:hAnsi="Times New Roman" w:cs="Times New Roman"/>
          <w:sz w:val="22"/>
          <w:szCs w:val="20"/>
        </w:rPr>
        <w:t>repetition, expressed by the “</w:t>
      </w:r>
      <w:r w:rsidRPr="008F2640">
        <w:rPr>
          <w:rFonts w:ascii="Times New Roman" w:hAnsi="Times New Roman" w:cs="Times New Roman"/>
          <w:b/>
          <w:bCs/>
          <w:sz w:val="22"/>
          <w:szCs w:val="20"/>
        </w:rPr>
        <w:t>*</w:t>
      </w:r>
      <w:r w:rsidRPr="008F2640">
        <w:rPr>
          <w:rFonts w:ascii="Times New Roman" w:hAnsi="Times New Roman" w:cs="Times New Roman"/>
          <w:sz w:val="22"/>
          <w:szCs w:val="20"/>
        </w:rPr>
        <w:t xml:space="preserve">” operator </w:t>
      </w:r>
    </w:p>
    <w:p w:rsidR="008F2640" w:rsidRPr="008F2640" w:rsidRDefault="008F2640" w:rsidP="008F2640">
      <w:pPr>
        <w:pStyle w:val="Default"/>
        <w:numPr>
          <w:ilvl w:val="0"/>
          <w:numId w:val="17"/>
        </w:numPr>
        <w:spacing w:after="240"/>
        <w:rPr>
          <w:rFonts w:ascii="Times New Roman" w:hAnsi="Times New Roman" w:cs="Times New Roman"/>
          <w:sz w:val="22"/>
          <w:szCs w:val="20"/>
        </w:rPr>
      </w:pPr>
      <w:r w:rsidRPr="008F2640">
        <w:rPr>
          <w:rFonts w:ascii="Times New Roman" w:hAnsi="Times New Roman" w:cs="Times New Roman"/>
          <w:sz w:val="22"/>
          <w:szCs w:val="20"/>
        </w:rPr>
        <w:t>alternation, expressed by the “</w:t>
      </w:r>
      <w:r w:rsidRPr="008F2640">
        <w:rPr>
          <w:rFonts w:ascii="Times New Roman" w:hAnsi="Times New Roman" w:cs="Times New Roman"/>
          <w:b/>
          <w:bCs/>
          <w:sz w:val="22"/>
          <w:szCs w:val="20"/>
        </w:rPr>
        <w:t>|</w:t>
      </w:r>
      <w:r w:rsidRPr="008F2640">
        <w:rPr>
          <w:rFonts w:ascii="Times New Roman" w:hAnsi="Times New Roman" w:cs="Times New Roman"/>
          <w:sz w:val="22"/>
          <w:szCs w:val="20"/>
        </w:rPr>
        <w:t xml:space="preserve">” operator </w:t>
      </w:r>
    </w:p>
    <w:p w:rsidR="008F2640" w:rsidRPr="008F2640" w:rsidRDefault="008F2640" w:rsidP="008F2640">
      <w:pPr>
        <w:pStyle w:val="Default"/>
        <w:numPr>
          <w:ilvl w:val="0"/>
          <w:numId w:val="17"/>
        </w:numPr>
        <w:spacing w:after="240"/>
        <w:rPr>
          <w:rFonts w:ascii="Times New Roman" w:hAnsi="Times New Roman" w:cs="Times New Roman"/>
          <w:sz w:val="22"/>
          <w:szCs w:val="20"/>
        </w:rPr>
      </w:pPr>
      <w:r w:rsidRPr="008F2640">
        <w:rPr>
          <w:rFonts w:ascii="Times New Roman" w:hAnsi="Times New Roman" w:cs="Times New Roman"/>
          <w:sz w:val="22"/>
          <w:szCs w:val="20"/>
        </w:rPr>
        <w:t xml:space="preserve">concatenation </w:t>
      </w:r>
    </w:p>
    <w:p w:rsidR="008F2640" w:rsidRPr="008F2640" w:rsidRDefault="008F2640" w:rsidP="008F2640">
      <w:pPr>
        <w:pStyle w:val="Default"/>
        <w:spacing w:after="240"/>
        <w:rPr>
          <w:rFonts w:ascii="Times New Roman" w:hAnsi="Times New Roman" w:cs="Times New Roman"/>
        </w:rPr>
      </w:pPr>
      <w:r w:rsidRPr="008F2640">
        <w:rPr>
          <w:rFonts w:ascii="Times New Roman" w:hAnsi="Times New Roman" w:cs="Times New Roman"/>
          <w:sz w:val="22"/>
          <w:szCs w:val="20"/>
        </w:rPr>
        <w:t>Any regular expression expressions may be expressed as a finite state automaton (FSA). We can represent an FSA using states, and transitions between states. There is one start state and one or more final or accepting states.</w:t>
      </w:r>
    </w:p>
    <w:p w:rsidR="008F2640" w:rsidRPr="008F2640" w:rsidRDefault="008F2640" w:rsidP="008F2640">
      <w:pPr>
        <w:pStyle w:val="Default"/>
        <w:spacing w:after="240"/>
        <w:ind w:left="1418" w:firstLine="709"/>
        <w:rPr>
          <w:rFonts w:ascii="Times New Roman" w:hAnsi="Times New Roman" w:cs="Times New Roman"/>
          <w:sz w:val="20"/>
          <w:szCs w:val="20"/>
        </w:rPr>
      </w:pPr>
      <w:r w:rsidRPr="008F2640">
        <w:rPr>
          <w:rFonts w:ascii="Times New Roman" w:hAnsi="Times New Roman" w:cs="Times New Roman"/>
          <w:noProof/>
          <w:sz w:val="20"/>
          <w:szCs w:val="20"/>
          <w:lang w:eastAsia="en-IN" w:bidi="hi-IN"/>
        </w:rPr>
        <w:drawing>
          <wp:inline distT="0" distB="0" distL="0" distR="0">
            <wp:extent cx="3076575" cy="8858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3076575" cy="885825"/>
                    </a:xfrm>
                    <a:prstGeom prst="rect">
                      <a:avLst/>
                    </a:prstGeom>
                    <a:solidFill>
                      <a:srgbClr val="FFFFFF"/>
                    </a:solidFill>
                    <a:ln w="9525">
                      <a:noFill/>
                      <a:miter lim="800000"/>
                      <a:headEnd/>
                      <a:tailEnd/>
                    </a:ln>
                  </pic:spPr>
                </pic:pic>
              </a:graphicData>
            </a:graphic>
          </wp:inline>
        </w:drawing>
      </w:r>
    </w:p>
    <w:p w:rsidR="008F2640" w:rsidRPr="008F2640" w:rsidRDefault="008F2640" w:rsidP="008F2640">
      <w:pPr>
        <w:pStyle w:val="Default"/>
        <w:spacing w:after="240"/>
        <w:ind w:left="2836" w:firstLine="709"/>
        <w:rPr>
          <w:rFonts w:ascii="Times New Roman" w:hAnsi="Times New Roman" w:cs="Times New Roman"/>
          <w:sz w:val="22"/>
          <w:szCs w:val="20"/>
        </w:rPr>
      </w:pPr>
      <w:r w:rsidRPr="008F2640">
        <w:rPr>
          <w:rFonts w:ascii="Times New Roman" w:hAnsi="Times New Roman" w:cs="Times New Roman"/>
          <w:sz w:val="20"/>
          <w:szCs w:val="20"/>
        </w:rPr>
        <w:t>Finite State Automate</w:t>
      </w:r>
    </w:p>
    <w:p w:rsidR="008F2640" w:rsidRPr="008F2640" w:rsidRDefault="008F2640" w:rsidP="008F2640">
      <w:pPr>
        <w:pStyle w:val="Default"/>
        <w:spacing w:after="240"/>
        <w:ind w:firstLine="709"/>
        <w:rPr>
          <w:rFonts w:ascii="Times New Roman" w:hAnsi="Times New Roman" w:cs="Times New Roman"/>
          <w:b/>
          <w:bCs/>
          <w:sz w:val="20"/>
          <w:szCs w:val="20"/>
        </w:rPr>
      </w:pPr>
      <w:r w:rsidRPr="008F2640">
        <w:rPr>
          <w:rFonts w:ascii="Times New Roman" w:hAnsi="Times New Roman" w:cs="Times New Roman"/>
          <w:sz w:val="22"/>
          <w:szCs w:val="20"/>
        </w:rPr>
        <w:t xml:space="preserve">In Figure, state 0 is the start state and state 2 is the accepting state. As characters are read we make a transition from one state to another. When the first letter is read we transition to state 1. We remain in state 1 as more letters or digits are read. When we read a character other than a letter or digit we transition to accepting state 2. </w:t>
      </w:r>
      <w:r w:rsidRPr="008F2640">
        <w:rPr>
          <w:rFonts w:ascii="Times New Roman" w:hAnsi="Times New Roman" w:cs="Times New Roman"/>
          <w:i/>
          <w:iCs/>
          <w:sz w:val="22"/>
          <w:szCs w:val="20"/>
        </w:rPr>
        <w:t xml:space="preserve">Any </w:t>
      </w:r>
      <w:r w:rsidRPr="008F2640">
        <w:rPr>
          <w:rFonts w:ascii="Times New Roman" w:hAnsi="Times New Roman" w:cs="Times New Roman"/>
          <w:sz w:val="22"/>
          <w:szCs w:val="20"/>
        </w:rPr>
        <w:t>FSA may be expressed as a computer program. For example, our 3-state machine is easily programmed:</w:t>
      </w:r>
    </w:p>
    <w:p w:rsidR="008F2640" w:rsidRPr="008F2640" w:rsidRDefault="008F2640" w:rsidP="008F2640">
      <w:pPr>
        <w:pStyle w:val="Default"/>
        <w:spacing w:after="240"/>
        <w:ind w:firstLine="709"/>
        <w:rPr>
          <w:rFonts w:ascii="Times New Roman" w:hAnsi="Times New Roman" w:cs="Times New Roman"/>
          <w:b/>
          <w:bCs/>
          <w:sz w:val="20"/>
          <w:szCs w:val="20"/>
        </w:rPr>
      </w:pPr>
      <w:proofErr w:type="gramStart"/>
      <w:r w:rsidRPr="008F2640">
        <w:rPr>
          <w:rFonts w:ascii="Times New Roman" w:hAnsi="Times New Roman" w:cs="Times New Roman"/>
          <w:b/>
          <w:bCs/>
          <w:sz w:val="20"/>
          <w:szCs w:val="20"/>
        </w:rPr>
        <w:lastRenderedPageBreak/>
        <w:t>start</w:t>
      </w:r>
      <w:proofErr w:type="gramEnd"/>
      <w:r w:rsidRPr="008F2640">
        <w:rPr>
          <w:rFonts w:ascii="Times New Roman" w:hAnsi="Times New Roman" w:cs="Times New Roman"/>
          <w:b/>
          <w:bCs/>
          <w:sz w:val="20"/>
          <w:szCs w:val="20"/>
        </w:rPr>
        <w:t xml:space="preserve">: </w:t>
      </w:r>
      <w:proofErr w:type="spellStart"/>
      <w:r w:rsidRPr="008F2640">
        <w:rPr>
          <w:rFonts w:ascii="Times New Roman" w:hAnsi="Times New Roman" w:cs="Times New Roman"/>
          <w:b/>
          <w:bCs/>
          <w:sz w:val="20"/>
          <w:szCs w:val="20"/>
        </w:rPr>
        <w:t>goto</w:t>
      </w:r>
      <w:proofErr w:type="spellEnd"/>
      <w:r w:rsidRPr="008F2640">
        <w:rPr>
          <w:rFonts w:ascii="Times New Roman" w:hAnsi="Times New Roman" w:cs="Times New Roman"/>
          <w:b/>
          <w:bCs/>
          <w:sz w:val="20"/>
          <w:szCs w:val="20"/>
        </w:rPr>
        <w:t xml:space="preserve"> state0 </w:t>
      </w:r>
    </w:p>
    <w:p w:rsidR="008F2640" w:rsidRPr="008F2640" w:rsidRDefault="008F2640" w:rsidP="008F2640">
      <w:pPr>
        <w:pStyle w:val="Default"/>
        <w:spacing w:after="240"/>
        <w:ind w:firstLine="709"/>
        <w:rPr>
          <w:rFonts w:ascii="Times New Roman" w:hAnsi="Times New Roman" w:cs="Times New Roman"/>
          <w:b/>
          <w:bCs/>
          <w:sz w:val="20"/>
          <w:szCs w:val="20"/>
        </w:rPr>
      </w:pPr>
      <w:r w:rsidRPr="008F2640">
        <w:rPr>
          <w:rFonts w:ascii="Times New Roman" w:hAnsi="Times New Roman" w:cs="Times New Roman"/>
          <w:b/>
          <w:bCs/>
          <w:sz w:val="20"/>
          <w:szCs w:val="20"/>
        </w:rPr>
        <w:t xml:space="preserve">state0: read c </w:t>
      </w:r>
    </w:p>
    <w:p w:rsidR="008F2640" w:rsidRPr="008F2640" w:rsidRDefault="008F2640" w:rsidP="008F2640">
      <w:pPr>
        <w:pStyle w:val="Default"/>
        <w:spacing w:after="240"/>
        <w:ind w:left="709" w:firstLine="709"/>
        <w:rPr>
          <w:rFonts w:ascii="Times New Roman" w:hAnsi="Times New Roman" w:cs="Times New Roman"/>
          <w:b/>
          <w:bCs/>
          <w:sz w:val="20"/>
          <w:szCs w:val="20"/>
        </w:rPr>
      </w:pPr>
      <w:proofErr w:type="gramStart"/>
      <w:r w:rsidRPr="008F2640">
        <w:rPr>
          <w:rFonts w:ascii="Times New Roman" w:hAnsi="Times New Roman" w:cs="Times New Roman"/>
          <w:b/>
          <w:bCs/>
          <w:sz w:val="20"/>
          <w:szCs w:val="20"/>
        </w:rPr>
        <w:t>if</w:t>
      </w:r>
      <w:proofErr w:type="gramEnd"/>
      <w:r w:rsidRPr="008F2640">
        <w:rPr>
          <w:rFonts w:ascii="Times New Roman" w:hAnsi="Times New Roman" w:cs="Times New Roman"/>
          <w:b/>
          <w:bCs/>
          <w:sz w:val="20"/>
          <w:szCs w:val="20"/>
        </w:rPr>
        <w:t xml:space="preserve"> c = letter </w:t>
      </w:r>
      <w:proofErr w:type="spellStart"/>
      <w:r w:rsidRPr="008F2640">
        <w:rPr>
          <w:rFonts w:ascii="Times New Roman" w:hAnsi="Times New Roman" w:cs="Times New Roman"/>
          <w:b/>
          <w:bCs/>
          <w:sz w:val="20"/>
          <w:szCs w:val="20"/>
        </w:rPr>
        <w:t>goto</w:t>
      </w:r>
      <w:proofErr w:type="spellEnd"/>
      <w:r w:rsidRPr="008F2640">
        <w:rPr>
          <w:rFonts w:ascii="Times New Roman" w:hAnsi="Times New Roman" w:cs="Times New Roman"/>
          <w:b/>
          <w:bCs/>
          <w:sz w:val="20"/>
          <w:szCs w:val="20"/>
        </w:rPr>
        <w:t xml:space="preserve"> state1 </w:t>
      </w:r>
    </w:p>
    <w:p w:rsidR="008F2640" w:rsidRPr="008F2640" w:rsidRDefault="008F2640" w:rsidP="008F2640">
      <w:pPr>
        <w:pStyle w:val="Default"/>
        <w:spacing w:after="240"/>
        <w:ind w:left="709" w:firstLine="709"/>
        <w:rPr>
          <w:rFonts w:ascii="Times New Roman" w:hAnsi="Times New Roman" w:cs="Times New Roman"/>
          <w:b/>
          <w:bCs/>
          <w:sz w:val="20"/>
          <w:szCs w:val="20"/>
        </w:rPr>
      </w:pPr>
      <w:proofErr w:type="spellStart"/>
      <w:proofErr w:type="gramStart"/>
      <w:r w:rsidRPr="008F2640">
        <w:rPr>
          <w:rFonts w:ascii="Times New Roman" w:hAnsi="Times New Roman" w:cs="Times New Roman"/>
          <w:b/>
          <w:bCs/>
          <w:sz w:val="20"/>
          <w:szCs w:val="20"/>
        </w:rPr>
        <w:t>goto</w:t>
      </w:r>
      <w:proofErr w:type="spellEnd"/>
      <w:proofErr w:type="gramEnd"/>
      <w:r w:rsidRPr="008F2640">
        <w:rPr>
          <w:rFonts w:ascii="Times New Roman" w:hAnsi="Times New Roman" w:cs="Times New Roman"/>
          <w:b/>
          <w:bCs/>
          <w:sz w:val="20"/>
          <w:szCs w:val="20"/>
        </w:rPr>
        <w:t xml:space="preserve"> state0 </w:t>
      </w:r>
    </w:p>
    <w:p w:rsidR="008F2640" w:rsidRPr="008F2640" w:rsidRDefault="008F2640" w:rsidP="008F2640">
      <w:pPr>
        <w:pStyle w:val="Default"/>
        <w:spacing w:after="240"/>
        <w:ind w:firstLine="709"/>
        <w:rPr>
          <w:rFonts w:ascii="Times New Roman" w:hAnsi="Times New Roman" w:cs="Times New Roman"/>
          <w:b/>
          <w:bCs/>
          <w:sz w:val="20"/>
          <w:szCs w:val="20"/>
        </w:rPr>
      </w:pPr>
      <w:r w:rsidRPr="008F2640">
        <w:rPr>
          <w:rFonts w:ascii="Times New Roman" w:hAnsi="Times New Roman" w:cs="Times New Roman"/>
          <w:b/>
          <w:bCs/>
          <w:sz w:val="20"/>
          <w:szCs w:val="20"/>
        </w:rPr>
        <w:t xml:space="preserve">state1: read c </w:t>
      </w:r>
    </w:p>
    <w:p w:rsidR="008F2640" w:rsidRPr="008F2640" w:rsidRDefault="008F2640" w:rsidP="008F2640">
      <w:pPr>
        <w:pStyle w:val="Default"/>
        <w:spacing w:after="240"/>
        <w:ind w:left="709" w:firstLine="709"/>
        <w:rPr>
          <w:rFonts w:ascii="Times New Roman" w:hAnsi="Times New Roman" w:cs="Times New Roman"/>
          <w:b/>
          <w:bCs/>
          <w:sz w:val="20"/>
          <w:szCs w:val="20"/>
        </w:rPr>
      </w:pPr>
      <w:proofErr w:type="gramStart"/>
      <w:r w:rsidRPr="008F2640">
        <w:rPr>
          <w:rFonts w:ascii="Times New Roman" w:hAnsi="Times New Roman" w:cs="Times New Roman"/>
          <w:b/>
          <w:bCs/>
          <w:sz w:val="20"/>
          <w:szCs w:val="20"/>
        </w:rPr>
        <w:t>if</w:t>
      </w:r>
      <w:proofErr w:type="gramEnd"/>
      <w:r w:rsidRPr="008F2640">
        <w:rPr>
          <w:rFonts w:ascii="Times New Roman" w:hAnsi="Times New Roman" w:cs="Times New Roman"/>
          <w:b/>
          <w:bCs/>
          <w:sz w:val="20"/>
          <w:szCs w:val="20"/>
        </w:rPr>
        <w:t xml:space="preserve"> c = letter </w:t>
      </w:r>
      <w:proofErr w:type="spellStart"/>
      <w:r w:rsidRPr="008F2640">
        <w:rPr>
          <w:rFonts w:ascii="Times New Roman" w:hAnsi="Times New Roman" w:cs="Times New Roman"/>
          <w:b/>
          <w:bCs/>
          <w:sz w:val="20"/>
          <w:szCs w:val="20"/>
        </w:rPr>
        <w:t>goto</w:t>
      </w:r>
      <w:proofErr w:type="spellEnd"/>
      <w:r w:rsidRPr="008F2640">
        <w:rPr>
          <w:rFonts w:ascii="Times New Roman" w:hAnsi="Times New Roman" w:cs="Times New Roman"/>
          <w:b/>
          <w:bCs/>
          <w:sz w:val="20"/>
          <w:szCs w:val="20"/>
        </w:rPr>
        <w:t xml:space="preserve"> state1 </w:t>
      </w:r>
    </w:p>
    <w:p w:rsidR="008F2640" w:rsidRPr="008F2640" w:rsidRDefault="008F2640" w:rsidP="008F2640">
      <w:pPr>
        <w:pStyle w:val="Default"/>
        <w:spacing w:after="240"/>
        <w:ind w:left="709" w:firstLine="709"/>
        <w:rPr>
          <w:rFonts w:ascii="Times New Roman" w:hAnsi="Times New Roman" w:cs="Times New Roman"/>
          <w:b/>
          <w:bCs/>
          <w:sz w:val="20"/>
          <w:szCs w:val="20"/>
        </w:rPr>
      </w:pPr>
      <w:proofErr w:type="gramStart"/>
      <w:r w:rsidRPr="008F2640">
        <w:rPr>
          <w:rFonts w:ascii="Times New Roman" w:hAnsi="Times New Roman" w:cs="Times New Roman"/>
          <w:b/>
          <w:bCs/>
          <w:sz w:val="20"/>
          <w:szCs w:val="20"/>
        </w:rPr>
        <w:t>if</w:t>
      </w:r>
      <w:proofErr w:type="gramEnd"/>
      <w:r w:rsidRPr="008F2640">
        <w:rPr>
          <w:rFonts w:ascii="Times New Roman" w:hAnsi="Times New Roman" w:cs="Times New Roman"/>
          <w:b/>
          <w:bCs/>
          <w:sz w:val="20"/>
          <w:szCs w:val="20"/>
        </w:rPr>
        <w:t xml:space="preserve"> c = digit </w:t>
      </w:r>
      <w:proofErr w:type="spellStart"/>
      <w:r w:rsidRPr="008F2640">
        <w:rPr>
          <w:rFonts w:ascii="Times New Roman" w:hAnsi="Times New Roman" w:cs="Times New Roman"/>
          <w:b/>
          <w:bCs/>
          <w:sz w:val="20"/>
          <w:szCs w:val="20"/>
        </w:rPr>
        <w:t>goto</w:t>
      </w:r>
      <w:proofErr w:type="spellEnd"/>
      <w:r w:rsidRPr="008F2640">
        <w:rPr>
          <w:rFonts w:ascii="Times New Roman" w:hAnsi="Times New Roman" w:cs="Times New Roman"/>
          <w:b/>
          <w:bCs/>
          <w:sz w:val="20"/>
          <w:szCs w:val="20"/>
        </w:rPr>
        <w:t xml:space="preserve"> state1 </w:t>
      </w:r>
    </w:p>
    <w:p w:rsidR="008F2640" w:rsidRPr="008F2640" w:rsidRDefault="008F2640" w:rsidP="008F2640">
      <w:pPr>
        <w:pStyle w:val="Default"/>
        <w:spacing w:after="240"/>
        <w:ind w:left="709" w:firstLine="709"/>
        <w:rPr>
          <w:rFonts w:ascii="Times New Roman" w:hAnsi="Times New Roman" w:cs="Times New Roman"/>
          <w:b/>
          <w:bCs/>
          <w:sz w:val="20"/>
          <w:szCs w:val="20"/>
          <w:lang w:val="en-GB"/>
        </w:rPr>
      </w:pPr>
      <w:proofErr w:type="spellStart"/>
      <w:proofErr w:type="gramStart"/>
      <w:r w:rsidRPr="008F2640">
        <w:rPr>
          <w:rFonts w:ascii="Times New Roman" w:hAnsi="Times New Roman" w:cs="Times New Roman"/>
          <w:b/>
          <w:bCs/>
          <w:sz w:val="20"/>
          <w:szCs w:val="20"/>
        </w:rPr>
        <w:t>goto</w:t>
      </w:r>
      <w:proofErr w:type="spellEnd"/>
      <w:proofErr w:type="gramEnd"/>
      <w:r w:rsidRPr="008F2640">
        <w:rPr>
          <w:rFonts w:ascii="Times New Roman" w:hAnsi="Times New Roman" w:cs="Times New Roman"/>
          <w:b/>
          <w:bCs/>
          <w:sz w:val="20"/>
          <w:szCs w:val="20"/>
        </w:rPr>
        <w:t xml:space="preserve"> state2 </w:t>
      </w:r>
    </w:p>
    <w:p w:rsidR="008F2640" w:rsidRPr="008F2640" w:rsidRDefault="008F2640" w:rsidP="008F2640">
      <w:pPr>
        <w:pStyle w:val="Default"/>
        <w:spacing w:after="240"/>
        <w:ind w:firstLine="709"/>
        <w:rPr>
          <w:rFonts w:ascii="Times New Roman" w:hAnsi="Times New Roman" w:cs="Times New Roman"/>
          <w:sz w:val="22"/>
          <w:szCs w:val="20"/>
        </w:rPr>
      </w:pPr>
      <w:r w:rsidRPr="008F2640">
        <w:rPr>
          <w:rFonts w:ascii="Times New Roman" w:hAnsi="Times New Roman" w:cs="Times New Roman"/>
          <w:b/>
          <w:bCs/>
          <w:sz w:val="20"/>
          <w:szCs w:val="20"/>
          <w:lang w:val="en-GB"/>
        </w:rPr>
        <w:t>state2: accept string</w:t>
      </w:r>
    </w:p>
    <w:p w:rsidR="008F2640" w:rsidRPr="008F2640" w:rsidRDefault="008F2640" w:rsidP="008F2640">
      <w:pPr>
        <w:pStyle w:val="Default"/>
        <w:rPr>
          <w:rFonts w:ascii="Times New Roman" w:hAnsi="Times New Roman" w:cs="Times New Roman"/>
          <w:sz w:val="22"/>
          <w:szCs w:val="20"/>
        </w:rPr>
      </w:pPr>
      <w:r w:rsidRPr="008F2640">
        <w:rPr>
          <w:rFonts w:ascii="Times New Roman" w:hAnsi="Times New Roman" w:cs="Times New Roman"/>
          <w:sz w:val="22"/>
          <w:szCs w:val="20"/>
        </w:rPr>
        <w:t xml:space="preserve">This is the technique used by </w:t>
      </w:r>
      <w:proofErr w:type="spellStart"/>
      <w:r w:rsidRPr="008F2640">
        <w:rPr>
          <w:rFonts w:ascii="Times New Roman" w:hAnsi="Times New Roman" w:cs="Times New Roman"/>
          <w:sz w:val="22"/>
          <w:szCs w:val="20"/>
        </w:rPr>
        <w:t>lex</w:t>
      </w:r>
      <w:proofErr w:type="spellEnd"/>
      <w:r w:rsidRPr="008F2640">
        <w:rPr>
          <w:rFonts w:ascii="Times New Roman" w:hAnsi="Times New Roman" w:cs="Times New Roman"/>
          <w:sz w:val="22"/>
          <w:szCs w:val="20"/>
        </w:rPr>
        <w:t xml:space="preserve">. Regular expressions are translated by </w:t>
      </w:r>
      <w:proofErr w:type="spellStart"/>
      <w:r w:rsidRPr="008F2640">
        <w:rPr>
          <w:rFonts w:ascii="Times New Roman" w:hAnsi="Times New Roman" w:cs="Times New Roman"/>
          <w:sz w:val="22"/>
          <w:szCs w:val="20"/>
        </w:rPr>
        <w:t>lex</w:t>
      </w:r>
      <w:proofErr w:type="spellEnd"/>
      <w:r w:rsidRPr="008F2640">
        <w:rPr>
          <w:rFonts w:ascii="Times New Roman" w:hAnsi="Times New Roman" w:cs="Times New Roman"/>
          <w:sz w:val="22"/>
          <w:szCs w:val="20"/>
        </w:rPr>
        <w:t xml:space="preserve"> to a computer program that mimics an FSA. Using the next </w:t>
      </w:r>
      <w:r w:rsidRPr="008F2640">
        <w:rPr>
          <w:rFonts w:ascii="Times New Roman" w:hAnsi="Times New Roman" w:cs="Times New Roman"/>
          <w:i/>
          <w:iCs/>
          <w:sz w:val="22"/>
          <w:szCs w:val="20"/>
        </w:rPr>
        <w:t xml:space="preserve">input </w:t>
      </w:r>
      <w:r w:rsidRPr="008F2640">
        <w:rPr>
          <w:rFonts w:ascii="Times New Roman" w:hAnsi="Times New Roman" w:cs="Times New Roman"/>
          <w:sz w:val="22"/>
          <w:szCs w:val="20"/>
        </w:rPr>
        <w:t xml:space="preserve">character and </w:t>
      </w:r>
      <w:r w:rsidRPr="008F2640">
        <w:rPr>
          <w:rFonts w:ascii="Times New Roman" w:hAnsi="Times New Roman" w:cs="Times New Roman"/>
          <w:i/>
          <w:iCs/>
          <w:sz w:val="22"/>
          <w:szCs w:val="20"/>
        </w:rPr>
        <w:t xml:space="preserve">current state </w:t>
      </w:r>
      <w:r w:rsidRPr="008F2640">
        <w:rPr>
          <w:rFonts w:ascii="Times New Roman" w:hAnsi="Times New Roman" w:cs="Times New Roman"/>
          <w:sz w:val="22"/>
          <w:szCs w:val="20"/>
        </w:rPr>
        <w:t xml:space="preserve">the next state is easily determined by indexing into a computer-generated state table. </w:t>
      </w:r>
    </w:p>
    <w:p w:rsidR="008F2640" w:rsidRPr="008F2640" w:rsidRDefault="008F2640" w:rsidP="008F2640">
      <w:pPr>
        <w:pStyle w:val="Default"/>
        <w:rPr>
          <w:rFonts w:ascii="Times New Roman" w:hAnsi="Times New Roman" w:cs="Times New Roman"/>
          <w:sz w:val="22"/>
          <w:szCs w:val="20"/>
        </w:rPr>
      </w:pPr>
    </w:p>
    <w:p w:rsidR="008F2640" w:rsidRPr="008F2640" w:rsidRDefault="008F2640" w:rsidP="008F2640">
      <w:pPr>
        <w:pStyle w:val="Default"/>
        <w:spacing w:after="240"/>
        <w:ind w:firstLine="709"/>
        <w:rPr>
          <w:rFonts w:ascii="Times New Roman" w:hAnsi="Times New Roman" w:cs="Times New Roman"/>
          <w:sz w:val="20"/>
          <w:szCs w:val="20"/>
        </w:rPr>
      </w:pPr>
      <w:r w:rsidRPr="008F2640">
        <w:rPr>
          <w:rFonts w:ascii="Times New Roman" w:hAnsi="Times New Roman" w:cs="Times New Roman"/>
          <w:sz w:val="22"/>
          <w:szCs w:val="20"/>
        </w:rPr>
        <w:t xml:space="preserve">Now we can easily understand some of </w:t>
      </w:r>
      <w:proofErr w:type="spellStart"/>
      <w:r w:rsidRPr="008F2640">
        <w:rPr>
          <w:rFonts w:ascii="Times New Roman" w:hAnsi="Times New Roman" w:cs="Times New Roman"/>
          <w:sz w:val="22"/>
          <w:szCs w:val="20"/>
        </w:rPr>
        <w:t>lex’s</w:t>
      </w:r>
      <w:proofErr w:type="spellEnd"/>
      <w:r w:rsidRPr="008F2640">
        <w:rPr>
          <w:rFonts w:ascii="Times New Roman" w:hAnsi="Times New Roman" w:cs="Times New Roman"/>
          <w:sz w:val="22"/>
          <w:szCs w:val="20"/>
        </w:rPr>
        <w:t xml:space="preserve"> limitations. For example, </w:t>
      </w:r>
      <w:proofErr w:type="spellStart"/>
      <w:r w:rsidRPr="008F2640">
        <w:rPr>
          <w:rFonts w:ascii="Times New Roman" w:hAnsi="Times New Roman" w:cs="Times New Roman"/>
          <w:sz w:val="22"/>
          <w:szCs w:val="20"/>
        </w:rPr>
        <w:t>lex</w:t>
      </w:r>
      <w:proofErr w:type="spellEnd"/>
      <w:r w:rsidRPr="008F2640">
        <w:rPr>
          <w:rFonts w:ascii="Times New Roman" w:hAnsi="Times New Roman" w:cs="Times New Roman"/>
          <w:sz w:val="22"/>
          <w:szCs w:val="20"/>
        </w:rPr>
        <w:t xml:space="preserve"> cannot be used to recognize nested structures such as parentheses. Nested structures are handled by incorporating a stack. Whenever we encounter a “</w:t>
      </w:r>
      <w:r w:rsidRPr="008F2640">
        <w:rPr>
          <w:rFonts w:ascii="Times New Roman" w:hAnsi="Times New Roman" w:cs="Times New Roman"/>
          <w:b/>
          <w:bCs/>
          <w:sz w:val="22"/>
          <w:szCs w:val="20"/>
        </w:rPr>
        <w:t>(</w:t>
      </w:r>
      <w:r w:rsidRPr="008F2640">
        <w:rPr>
          <w:rFonts w:ascii="Times New Roman" w:hAnsi="Times New Roman" w:cs="Times New Roman"/>
          <w:sz w:val="22"/>
          <w:szCs w:val="20"/>
        </w:rPr>
        <w:t>” we push it on the stack. When a “</w:t>
      </w:r>
      <w:r w:rsidRPr="008F2640">
        <w:rPr>
          <w:rFonts w:ascii="Times New Roman" w:hAnsi="Times New Roman" w:cs="Times New Roman"/>
          <w:b/>
          <w:bCs/>
          <w:sz w:val="22"/>
          <w:szCs w:val="20"/>
        </w:rPr>
        <w:t>)</w:t>
      </w:r>
      <w:r w:rsidRPr="008F2640">
        <w:rPr>
          <w:rFonts w:ascii="Times New Roman" w:hAnsi="Times New Roman" w:cs="Times New Roman"/>
          <w:sz w:val="22"/>
          <w:szCs w:val="20"/>
        </w:rPr>
        <w:t xml:space="preserve">” is encountered we match it with the top of the stack and pop the stack. However </w:t>
      </w:r>
      <w:proofErr w:type="spellStart"/>
      <w:r w:rsidRPr="008F2640">
        <w:rPr>
          <w:rFonts w:ascii="Times New Roman" w:hAnsi="Times New Roman" w:cs="Times New Roman"/>
          <w:sz w:val="22"/>
          <w:szCs w:val="20"/>
        </w:rPr>
        <w:t>lex</w:t>
      </w:r>
      <w:proofErr w:type="spellEnd"/>
      <w:r w:rsidRPr="008F2640">
        <w:rPr>
          <w:rFonts w:ascii="Times New Roman" w:hAnsi="Times New Roman" w:cs="Times New Roman"/>
          <w:sz w:val="22"/>
          <w:szCs w:val="20"/>
        </w:rPr>
        <w:t xml:space="preserve"> only has states and transitions between states. Since it has no stack it is not well suited for parsing nested structures. </w:t>
      </w:r>
      <w:proofErr w:type="spellStart"/>
      <w:r w:rsidRPr="008F2640">
        <w:rPr>
          <w:rFonts w:ascii="Times New Roman" w:hAnsi="Times New Roman" w:cs="Times New Roman"/>
          <w:sz w:val="22"/>
          <w:szCs w:val="20"/>
        </w:rPr>
        <w:t>Yacc</w:t>
      </w:r>
      <w:proofErr w:type="spellEnd"/>
      <w:r w:rsidRPr="008F2640">
        <w:rPr>
          <w:rFonts w:ascii="Times New Roman" w:hAnsi="Times New Roman" w:cs="Times New Roman"/>
          <w:sz w:val="22"/>
          <w:szCs w:val="20"/>
        </w:rPr>
        <w:t xml:space="preserve"> augments an FSA with a stack and can process constructs such as parentheses with ease. The important thing is to use the right tool for the job. </w:t>
      </w:r>
      <w:proofErr w:type="spellStart"/>
      <w:r w:rsidRPr="008F2640">
        <w:rPr>
          <w:rFonts w:ascii="Times New Roman" w:hAnsi="Times New Roman" w:cs="Times New Roman"/>
          <w:sz w:val="22"/>
          <w:szCs w:val="20"/>
        </w:rPr>
        <w:t>Lex</w:t>
      </w:r>
      <w:proofErr w:type="spellEnd"/>
      <w:r w:rsidRPr="008F2640">
        <w:rPr>
          <w:rFonts w:ascii="Times New Roman" w:hAnsi="Times New Roman" w:cs="Times New Roman"/>
          <w:sz w:val="22"/>
          <w:szCs w:val="20"/>
        </w:rPr>
        <w:t xml:space="preserve"> is good at pattern matching. </w:t>
      </w:r>
      <w:proofErr w:type="spellStart"/>
      <w:r w:rsidRPr="008F2640">
        <w:rPr>
          <w:rFonts w:ascii="Times New Roman" w:hAnsi="Times New Roman" w:cs="Times New Roman"/>
          <w:sz w:val="22"/>
          <w:szCs w:val="20"/>
        </w:rPr>
        <w:t>Yacc</w:t>
      </w:r>
      <w:proofErr w:type="spellEnd"/>
      <w:r w:rsidRPr="008F2640">
        <w:rPr>
          <w:rFonts w:ascii="Times New Roman" w:hAnsi="Times New Roman" w:cs="Times New Roman"/>
          <w:sz w:val="22"/>
          <w:szCs w:val="20"/>
        </w:rPr>
        <w:t xml:space="preserve"> is appropriate for more challenging tasks.</w:t>
      </w:r>
    </w:p>
    <w:p w:rsidR="008F2640" w:rsidRPr="008F2640" w:rsidRDefault="008F2640" w:rsidP="008F2640">
      <w:pPr>
        <w:pStyle w:val="Default"/>
        <w:spacing w:after="240"/>
        <w:ind w:firstLine="709"/>
        <w:rPr>
          <w:rFonts w:ascii="Times New Roman" w:hAnsi="Times New Roman" w:cs="Times New Roman"/>
          <w:sz w:val="20"/>
          <w:szCs w:val="20"/>
        </w:rPr>
      </w:pPr>
    </w:p>
    <w:p w:rsidR="008F2640" w:rsidRPr="008F2640" w:rsidRDefault="008F2640" w:rsidP="008F2640">
      <w:pPr>
        <w:pStyle w:val="Default"/>
        <w:spacing w:after="240"/>
        <w:ind w:left="2127" w:firstLine="709"/>
        <w:rPr>
          <w:rFonts w:ascii="Times New Roman" w:hAnsi="Times New Roman" w:cs="Times New Roman"/>
        </w:rPr>
      </w:pPr>
      <w:r w:rsidRPr="008F2640">
        <w:rPr>
          <w:rFonts w:ascii="Times New Roman" w:hAnsi="Times New Roman" w:cs="Times New Roman"/>
          <w:noProof/>
          <w:sz w:val="20"/>
          <w:szCs w:val="20"/>
          <w:lang w:eastAsia="en-IN" w:bidi="hi-IN"/>
        </w:rPr>
        <w:drawing>
          <wp:inline distT="0" distB="0" distL="0" distR="0">
            <wp:extent cx="2695575" cy="170497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srcRect/>
                    <a:stretch>
                      <a:fillRect/>
                    </a:stretch>
                  </pic:blipFill>
                  <pic:spPr bwMode="auto">
                    <a:xfrm>
                      <a:off x="0" y="0"/>
                      <a:ext cx="2695575" cy="1704975"/>
                    </a:xfrm>
                    <a:prstGeom prst="rect">
                      <a:avLst/>
                    </a:prstGeom>
                    <a:solidFill>
                      <a:srgbClr val="FFFFFF"/>
                    </a:solidFill>
                    <a:ln w="9525">
                      <a:noFill/>
                      <a:miter lim="800000"/>
                      <a:headEnd/>
                      <a:tailEnd/>
                    </a:ln>
                  </pic:spPr>
                </pic:pic>
              </a:graphicData>
            </a:graphic>
          </wp:inline>
        </w:drawing>
      </w:r>
    </w:p>
    <w:p w:rsidR="008F2640" w:rsidRPr="008F2640" w:rsidRDefault="008F2640" w:rsidP="008F2640">
      <w:pPr>
        <w:pStyle w:val="Default"/>
        <w:spacing w:after="240"/>
        <w:ind w:left="2127"/>
        <w:rPr>
          <w:rFonts w:ascii="Times New Roman" w:hAnsi="Times New Roman" w:cs="Times New Roman"/>
        </w:rPr>
      </w:pPr>
      <w:r w:rsidRPr="008F2640">
        <w:rPr>
          <w:rFonts w:ascii="Times New Roman" w:hAnsi="Times New Roman" w:cs="Times New Roman"/>
          <w:noProof/>
          <w:sz w:val="20"/>
          <w:szCs w:val="20"/>
          <w:lang w:eastAsia="en-IN" w:bidi="hi-IN"/>
        </w:rPr>
        <w:lastRenderedPageBreak/>
        <w:drawing>
          <wp:inline distT="0" distB="0" distL="0" distR="0">
            <wp:extent cx="3952875" cy="257175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srcRect/>
                    <a:stretch>
                      <a:fillRect/>
                    </a:stretch>
                  </pic:blipFill>
                  <pic:spPr bwMode="auto">
                    <a:xfrm>
                      <a:off x="0" y="0"/>
                      <a:ext cx="3952875" cy="2571750"/>
                    </a:xfrm>
                    <a:prstGeom prst="rect">
                      <a:avLst/>
                    </a:prstGeom>
                    <a:solidFill>
                      <a:srgbClr val="FFFFFF"/>
                    </a:solidFill>
                    <a:ln w="9525">
                      <a:noFill/>
                      <a:miter lim="800000"/>
                      <a:headEnd/>
                      <a:tailEnd/>
                    </a:ln>
                  </pic:spPr>
                </pic:pic>
              </a:graphicData>
            </a:graphic>
          </wp:inline>
        </w:drawing>
      </w:r>
    </w:p>
    <w:p w:rsidR="008F2640" w:rsidRPr="008F2640" w:rsidRDefault="008F2640" w:rsidP="008F2640">
      <w:pPr>
        <w:pStyle w:val="Default"/>
        <w:spacing w:after="240"/>
        <w:ind w:left="2127"/>
        <w:rPr>
          <w:rFonts w:ascii="Times New Roman" w:hAnsi="Times New Roman" w:cs="Times New Roman"/>
        </w:rPr>
      </w:pPr>
      <w:r w:rsidRPr="008F2640">
        <w:rPr>
          <w:rFonts w:ascii="Times New Roman" w:hAnsi="Times New Roman" w:cs="Times New Roman"/>
          <w:noProof/>
          <w:sz w:val="20"/>
          <w:szCs w:val="20"/>
          <w:lang w:eastAsia="en-IN" w:bidi="hi-IN"/>
        </w:rPr>
        <w:drawing>
          <wp:inline distT="0" distB="0" distL="0" distR="0">
            <wp:extent cx="3686175" cy="213360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3686175" cy="2133600"/>
                    </a:xfrm>
                    <a:prstGeom prst="rect">
                      <a:avLst/>
                    </a:prstGeom>
                    <a:solidFill>
                      <a:srgbClr val="FFFFFF"/>
                    </a:solidFill>
                    <a:ln w="9525">
                      <a:noFill/>
                      <a:miter lim="800000"/>
                      <a:headEnd/>
                      <a:tailEnd/>
                    </a:ln>
                  </pic:spPr>
                </pic:pic>
              </a:graphicData>
            </a:graphic>
          </wp:inline>
        </w:drawing>
      </w:r>
    </w:p>
    <w:p w:rsidR="008F2640" w:rsidRPr="008F2640" w:rsidRDefault="008F2640" w:rsidP="008F2640">
      <w:pPr>
        <w:pStyle w:val="Default"/>
        <w:spacing w:after="240"/>
        <w:ind w:left="2127"/>
        <w:rPr>
          <w:rFonts w:ascii="Times New Roman" w:hAnsi="Times New Roman" w:cs="Times New Roman"/>
          <w:sz w:val="22"/>
          <w:szCs w:val="20"/>
        </w:rPr>
      </w:pPr>
      <w:r w:rsidRPr="008F2640">
        <w:rPr>
          <w:rFonts w:ascii="Times New Roman" w:hAnsi="Times New Roman" w:cs="Times New Roman"/>
          <w:noProof/>
          <w:sz w:val="20"/>
          <w:szCs w:val="20"/>
          <w:lang w:eastAsia="en-IN" w:bidi="hi-IN"/>
        </w:rPr>
        <w:drawing>
          <wp:inline distT="0" distB="0" distL="0" distR="0">
            <wp:extent cx="3952875" cy="2143125"/>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srcRect/>
                    <a:stretch>
                      <a:fillRect/>
                    </a:stretch>
                  </pic:blipFill>
                  <pic:spPr bwMode="auto">
                    <a:xfrm>
                      <a:off x="0" y="0"/>
                      <a:ext cx="3952875" cy="2143125"/>
                    </a:xfrm>
                    <a:prstGeom prst="rect">
                      <a:avLst/>
                    </a:prstGeom>
                    <a:solidFill>
                      <a:srgbClr val="FFFFFF"/>
                    </a:solidFill>
                    <a:ln w="9525">
                      <a:noFill/>
                      <a:miter lim="800000"/>
                      <a:headEnd/>
                      <a:tailEnd/>
                    </a:ln>
                  </pic:spPr>
                </pic:pic>
              </a:graphicData>
            </a:graphic>
          </wp:inline>
        </w:drawing>
      </w:r>
    </w:p>
    <w:p w:rsidR="008F2640" w:rsidRPr="008F2640" w:rsidRDefault="008F2640" w:rsidP="008F2640">
      <w:pPr>
        <w:pStyle w:val="Default"/>
        <w:rPr>
          <w:rFonts w:ascii="Times New Roman" w:hAnsi="Times New Roman" w:cs="Times New Roman"/>
          <w:sz w:val="22"/>
          <w:szCs w:val="20"/>
        </w:rPr>
      </w:pPr>
    </w:p>
    <w:p w:rsidR="008F2640" w:rsidRPr="008F2640" w:rsidRDefault="008F2640" w:rsidP="008F2640">
      <w:pPr>
        <w:pStyle w:val="Default"/>
        <w:rPr>
          <w:rFonts w:ascii="Times New Roman" w:hAnsi="Times New Roman" w:cs="Times New Roman"/>
          <w:szCs w:val="20"/>
        </w:rPr>
      </w:pPr>
      <w:r w:rsidRPr="008F2640">
        <w:rPr>
          <w:rFonts w:ascii="Times New Roman" w:hAnsi="Times New Roman" w:cs="Times New Roman"/>
          <w:szCs w:val="20"/>
        </w:rPr>
        <w:t xml:space="preserve">Regular expressions are used for pattern matching. </w:t>
      </w:r>
    </w:p>
    <w:p w:rsidR="008F2640" w:rsidRPr="008F2640" w:rsidRDefault="008F2640" w:rsidP="008F2640">
      <w:pPr>
        <w:pStyle w:val="Default"/>
        <w:rPr>
          <w:rFonts w:ascii="Times New Roman" w:hAnsi="Times New Roman" w:cs="Times New Roman"/>
          <w:b/>
          <w:bCs/>
          <w:sz w:val="20"/>
          <w:szCs w:val="20"/>
        </w:rPr>
      </w:pPr>
      <w:r w:rsidRPr="008F2640">
        <w:rPr>
          <w:rFonts w:ascii="Times New Roman" w:hAnsi="Times New Roman" w:cs="Times New Roman"/>
          <w:szCs w:val="20"/>
        </w:rPr>
        <w:t xml:space="preserve">Two patterns have been specified in the rules section. Each pattern must begin in column one. This is followed by whitespace (space, tab or newline) and an optional action associated with the pattern. The action may be a single C statement, or multiple C statements, enclosed in braces. Anything not starting in column one is copied verbatim to the generated C file. We may take advantage of this </w:t>
      </w:r>
      <w:proofErr w:type="spellStart"/>
      <w:r w:rsidRPr="008F2640">
        <w:rPr>
          <w:rFonts w:ascii="Times New Roman" w:hAnsi="Times New Roman" w:cs="Times New Roman"/>
          <w:szCs w:val="20"/>
        </w:rPr>
        <w:t>behavior</w:t>
      </w:r>
      <w:proofErr w:type="spellEnd"/>
      <w:r w:rsidRPr="008F2640">
        <w:rPr>
          <w:rFonts w:ascii="Times New Roman" w:hAnsi="Times New Roman" w:cs="Times New Roman"/>
          <w:szCs w:val="20"/>
        </w:rPr>
        <w:t xml:space="preserve"> to specify comments in our </w:t>
      </w:r>
      <w:proofErr w:type="spellStart"/>
      <w:r w:rsidRPr="008F2640">
        <w:rPr>
          <w:rFonts w:ascii="Times New Roman" w:hAnsi="Times New Roman" w:cs="Times New Roman"/>
          <w:szCs w:val="20"/>
        </w:rPr>
        <w:t>lex</w:t>
      </w:r>
      <w:proofErr w:type="spellEnd"/>
      <w:r w:rsidRPr="008F2640">
        <w:rPr>
          <w:rFonts w:ascii="Times New Roman" w:hAnsi="Times New Roman" w:cs="Times New Roman"/>
          <w:szCs w:val="20"/>
        </w:rPr>
        <w:t xml:space="preserve"> file. In this example there are two patterns, “</w:t>
      </w:r>
      <w:r w:rsidRPr="008F2640">
        <w:rPr>
          <w:rFonts w:ascii="Times New Roman" w:hAnsi="Times New Roman" w:cs="Times New Roman"/>
          <w:b/>
          <w:bCs/>
          <w:szCs w:val="20"/>
        </w:rPr>
        <w:t>.</w:t>
      </w:r>
      <w:r w:rsidRPr="008F2640">
        <w:rPr>
          <w:rFonts w:ascii="Times New Roman" w:hAnsi="Times New Roman" w:cs="Times New Roman"/>
          <w:szCs w:val="20"/>
        </w:rPr>
        <w:t>” and “</w:t>
      </w:r>
      <w:r w:rsidRPr="008F2640">
        <w:rPr>
          <w:rFonts w:ascii="Times New Roman" w:hAnsi="Times New Roman" w:cs="Times New Roman"/>
          <w:b/>
          <w:bCs/>
          <w:szCs w:val="20"/>
        </w:rPr>
        <w:t>\n</w:t>
      </w:r>
      <w:r w:rsidRPr="008F2640">
        <w:rPr>
          <w:rFonts w:ascii="Times New Roman" w:hAnsi="Times New Roman" w:cs="Times New Roman"/>
          <w:szCs w:val="20"/>
        </w:rPr>
        <w:t xml:space="preserve">”, with an </w:t>
      </w:r>
      <w:r w:rsidRPr="008F2640">
        <w:rPr>
          <w:rFonts w:ascii="Times New Roman" w:hAnsi="Times New Roman" w:cs="Times New Roman"/>
          <w:b/>
          <w:bCs/>
          <w:szCs w:val="20"/>
        </w:rPr>
        <w:t xml:space="preserve">ECHO </w:t>
      </w:r>
      <w:r w:rsidRPr="008F2640">
        <w:rPr>
          <w:rFonts w:ascii="Times New Roman" w:hAnsi="Times New Roman" w:cs="Times New Roman"/>
          <w:szCs w:val="20"/>
        </w:rPr>
        <w:t xml:space="preserve">action associated for each pattern. Several macros and variables are predefined by </w:t>
      </w:r>
      <w:proofErr w:type="spellStart"/>
      <w:r w:rsidRPr="008F2640">
        <w:rPr>
          <w:rFonts w:ascii="Times New Roman" w:hAnsi="Times New Roman" w:cs="Times New Roman"/>
          <w:szCs w:val="20"/>
        </w:rPr>
        <w:t>lex</w:t>
      </w:r>
      <w:proofErr w:type="spellEnd"/>
      <w:r w:rsidRPr="008F2640">
        <w:rPr>
          <w:rFonts w:ascii="Times New Roman" w:hAnsi="Times New Roman" w:cs="Times New Roman"/>
          <w:szCs w:val="20"/>
        </w:rPr>
        <w:t xml:space="preserve">. </w:t>
      </w:r>
      <w:r w:rsidRPr="008F2640">
        <w:rPr>
          <w:rFonts w:ascii="Times New Roman" w:hAnsi="Times New Roman" w:cs="Times New Roman"/>
          <w:b/>
          <w:bCs/>
          <w:szCs w:val="20"/>
        </w:rPr>
        <w:t xml:space="preserve">ECHO </w:t>
      </w:r>
      <w:r w:rsidRPr="008F2640">
        <w:rPr>
          <w:rFonts w:ascii="Times New Roman" w:hAnsi="Times New Roman" w:cs="Times New Roman"/>
          <w:szCs w:val="20"/>
        </w:rPr>
        <w:t xml:space="preserve">is a macro that writes code matched by the pattern. This is the default action for any unmatched strings. Typically, </w:t>
      </w:r>
      <w:r w:rsidRPr="008F2640">
        <w:rPr>
          <w:rFonts w:ascii="Times New Roman" w:hAnsi="Times New Roman" w:cs="Times New Roman"/>
          <w:b/>
          <w:bCs/>
          <w:szCs w:val="20"/>
        </w:rPr>
        <w:t xml:space="preserve">ECHO </w:t>
      </w:r>
      <w:r w:rsidRPr="008F2640">
        <w:rPr>
          <w:rFonts w:ascii="Times New Roman" w:hAnsi="Times New Roman" w:cs="Times New Roman"/>
          <w:szCs w:val="20"/>
        </w:rPr>
        <w:t xml:space="preserve">is defined as: </w:t>
      </w:r>
    </w:p>
    <w:p w:rsidR="008F2640" w:rsidRPr="008F2640" w:rsidRDefault="008F2640" w:rsidP="008F2640">
      <w:pPr>
        <w:pStyle w:val="Default"/>
        <w:rPr>
          <w:rFonts w:ascii="Times New Roman" w:hAnsi="Times New Roman" w:cs="Times New Roman"/>
          <w:b/>
          <w:bCs/>
          <w:sz w:val="20"/>
          <w:szCs w:val="20"/>
        </w:rPr>
      </w:pPr>
    </w:p>
    <w:p w:rsidR="008F2640" w:rsidRPr="008F2640" w:rsidRDefault="008F2640" w:rsidP="008F2640">
      <w:pPr>
        <w:pStyle w:val="Default"/>
        <w:ind w:firstLine="709"/>
        <w:rPr>
          <w:rFonts w:ascii="Times New Roman" w:hAnsi="Times New Roman" w:cs="Times New Roman"/>
          <w:b/>
          <w:bCs/>
          <w:szCs w:val="20"/>
        </w:rPr>
      </w:pPr>
      <w:r w:rsidRPr="008F2640">
        <w:rPr>
          <w:rFonts w:ascii="Times New Roman" w:hAnsi="Times New Roman" w:cs="Times New Roman"/>
          <w:b/>
          <w:bCs/>
          <w:szCs w:val="20"/>
        </w:rPr>
        <w:lastRenderedPageBreak/>
        <w:t xml:space="preserve">#define ECHO </w:t>
      </w:r>
      <w:proofErr w:type="spellStart"/>
      <w:proofErr w:type="gramStart"/>
      <w:r w:rsidRPr="008F2640">
        <w:rPr>
          <w:rFonts w:ascii="Times New Roman" w:hAnsi="Times New Roman" w:cs="Times New Roman"/>
          <w:b/>
          <w:bCs/>
          <w:szCs w:val="20"/>
        </w:rPr>
        <w:t>fwrite</w:t>
      </w:r>
      <w:proofErr w:type="spellEnd"/>
      <w:r w:rsidRPr="008F2640">
        <w:rPr>
          <w:rFonts w:ascii="Times New Roman" w:hAnsi="Times New Roman" w:cs="Times New Roman"/>
          <w:b/>
          <w:bCs/>
          <w:szCs w:val="20"/>
        </w:rPr>
        <w:t>(</w:t>
      </w:r>
      <w:proofErr w:type="spellStart"/>
      <w:proofErr w:type="gramEnd"/>
      <w:r w:rsidRPr="008F2640">
        <w:rPr>
          <w:rFonts w:ascii="Times New Roman" w:hAnsi="Times New Roman" w:cs="Times New Roman"/>
          <w:b/>
          <w:bCs/>
          <w:szCs w:val="20"/>
        </w:rPr>
        <w:t>yytext</w:t>
      </w:r>
      <w:proofErr w:type="spellEnd"/>
      <w:r w:rsidRPr="008F2640">
        <w:rPr>
          <w:rFonts w:ascii="Times New Roman" w:hAnsi="Times New Roman" w:cs="Times New Roman"/>
          <w:b/>
          <w:bCs/>
          <w:szCs w:val="20"/>
        </w:rPr>
        <w:t xml:space="preserve">, </w:t>
      </w:r>
      <w:proofErr w:type="spellStart"/>
      <w:r w:rsidRPr="008F2640">
        <w:rPr>
          <w:rFonts w:ascii="Times New Roman" w:hAnsi="Times New Roman" w:cs="Times New Roman"/>
          <w:b/>
          <w:bCs/>
          <w:szCs w:val="20"/>
        </w:rPr>
        <w:t>yyleng</w:t>
      </w:r>
      <w:proofErr w:type="spellEnd"/>
      <w:r w:rsidRPr="008F2640">
        <w:rPr>
          <w:rFonts w:ascii="Times New Roman" w:hAnsi="Times New Roman" w:cs="Times New Roman"/>
          <w:b/>
          <w:bCs/>
          <w:szCs w:val="20"/>
        </w:rPr>
        <w:t xml:space="preserve">, 1, </w:t>
      </w:r>
      <w:proofErr w:type="spellStart"/>
      <w:r w:rsidRPr="008F2640">
        <w:rPr>
          <w:rFonts w:ascii="Times New Roman" w:hAnsi="Times New Roman" w:cs="Times New Roman"/>
          <w:b/>
          <w:bCs/>
          <w:szCs w:val="20"/>
        </w:rPr>
        <w:t>yyout</w:t>
      </w:r>
      <w:proofErr w:type="spellEnd"/>
      <w:r w:rsidRPr="008F2640">
        <w:rPr>
          <w:rFonts w:ascii="Times New Roman" w:hAnsi="Times New Roman" w:cs="Times New Roman"/>
          <w:b/>
          <w:bCs/>
          <w:szCs w:val="20"/>
        </w:rPr>
        <w:t>)</w:t>
      </w:r>
    </w:p>
    <w:p w:rsidR="008F2640" w:rsidRPr="008F2640" w:rsidRDefault="008F2640" w:rsidP="008F2640">
      <w:pPr>
        <w:pStyle w:val="Default"/>
        <w:ind w:firstLine="709"/>
        <w:rPr>
          <w:rFonts w:ascii="Times New Roman" w:hAnsi="Times New Roman" w:cs="Times New Roman"/>
          <w:b/>
          <w:bCs/>
          <w:szCs w:val="20"/>
        </w:rPr>
      </w:pPr>
    </w:p>
    <w:p w:rsidR="008F2640" w:rsidRPr="008F2640" w:rsidRDefault="008F2640" w:rsidP="008F2640">
      <w:pPr>
        <w:pStyle w:val="Default"/>
        <w:rPr>
          <w:rFonts w:ascii="Times New Roman" w:hAnsi="Times New Roman" w:cs="Times New Roman"/>
          <w:b/>
          <w:bCs/>
        </w:rPr>
      </w:pPr>
      <w:r w:rsidRPr="008F2640">
        <w:rPr>
          <w:rFonts w:ascii="Times New Roman" w:hAnsi="Times New Roman" w:cs="Times New Roman"/>
          <w:szCs w:val="20"/>
        </w:rPr>
        <w:t xml:space="preserve">Variable </w:t>
      </w:r>
      <w:proofErr w:type="spellStart"/>
      <w:r w:rsidRPr="008F2640">
        <w:rPr>
          <w:rFonts w:ascii="Times New Roman" w:hAnsi="Times New Roman" w:cs="Times New Roman"/>
          <w:b/>
          <w:bCs/>
          <w:szCs w:val="20"/>
        </w:rPr>
        <w:t>yytext</w:t>
      </w:r>
      <w:proofErr w:type="spellEnd"/>
      <w:r w:rsidRPr="008F2640">
        <w:rPr>
          <w:rFonts w:ascii="Times New Roman" w:hAnsi="Times New Roman" w:cs="Times New Roman"/>
          <w:b/>
          <w:bCs/>
          <w:szCs w:val="20"/>
        </w:rPr>
        <w:t xml:space="preserve"> </w:t>
      </w:r>
      <w:r w:rsidRPr="008F2640">
        <w:rPr>
          <w:rFonts w:ascii="Times New Roman" w:hAnsi="Times New Roman" w:cs="Times New Roman"/>
          <w:szCs w:val="20"/>
        </w:rPr>
        <w:t xml:space="preserve">is a pointer to the matched string (NULL-terminated) and </w:t>
      </w:r>
      <w:proofErr w:type="spellStart"/>
      <w:r w:rsidRPr="008F2640">
        <w:rPr>
          <w:rFonts w:ascii="Times New Roman" w:hAnsi="Times New Roman" w:cs="Times New Roman"/>
          <w:b/>
          <w:bCs/>
          <w:szCs w:val="20"/>
        </w:rPr>
        <w:t>yyleng</w:t>
      </w:r>
      <w:proofErr w:type="spellEnd"/>
      <w:r w:rsidRPr="008F2640">
        <w:rPr>
          <w:rFonts w:ascii="Times New Roman" w:hAnsi="Times New Roman" w:cs="Times New Roman"/>
          <w:b/>
          <w:bCs/>
          <w:szCs w:val="20"/>
        </w:rPr>
        <w:t xml:space="preserve"> </w:t>
      </w:r>
      <w:r w:rsidRPr="008F2640">
        <w:rPr>
          <w:rFonts w:ascii="Times New Roman" w:hAnsi="Times New Roman" w:cs="Times New Roman"/>
          <w:szCs w:val="20"/>
        </w:rPr>
        <w:t xml:space="preserve">is the length of the matched string. Variable </w:t>
      </w:r>
      <w:proofErr w:type="spellStart"/>
      <w:r w:rsidRPr="008F2640">
        <w:rPr>
          <w:rFonts w:ascii="Times New Roman" w:hAnsi="Times New Roman" w:cs="Times New Roman"/>
          <w:b/>
          <w:bCs/>
          <w:szCs w:val="20"/>
        </w:rPr>
        <w:t>yyout</w:t>
      </w:r>
      <w:proofErr w:type="spellEnd"/>
      <w:r w:rsidRPr="008F2640">
        <w:rPr>
          <w:rFonts w:ascii="Times New Roman" w:hAnsi="Times New Roman" w:cs="Times New Roman"/>
          <w:b/>
          <w:bCs/>
          <w:szCs w:val="20"/>
        </w:rPr>
        <w:t xml:space="preserve"> </w:t>
      </w:r>
      <w:r w:rsidRPr="008F2640">
        <w:rPr>
          <w:rFonts w:ascii="Times New Roman" w:hAnsi="Times New Roman" w:cs="Times New Roman"/>
          <w:szCs w:val="20"/>
        </w:rPr>
        <w:t xml:space="preserve">is the output file and defaults to </w:t>
      </w:r>
      <w:proofErr w:type="spellStart"/>
      <w:r w:rsidRPr="008F2640">
        <w:rPr>
          <w:rFonts w:ascii="Times New Roman" w:hAnsi="Times New Roman" w:cs="Times New Roman"/>
          <w:szCs w:val="20"/>
        </w:rPr>
        <w:t>stdout</w:t>
      </w:r>
      <w:proofErr w:type="spellEnd"/>
      <w:r w:rsidRPr="008F2640">
        <w:rPr>
          <w:rFonts w:ascii="Times New Roman" w:hAnsi="Times New Roman" w:cs="Times New Roman"/>
          <w:szCs w:val="20"/>
        </w:rPr>
        <w:t xml:space="preserve">. Function </w:t>
      </w:r>
      <w:proofErr w:type="spellStart"/>
      <w:r w:rsidRPr="008F2640">
        <w:rPr>
          <w:rFonts w:ascii="Times New Roman" w:hAnsi="Times New Roman" w:cs="Times New Roman"/>
          <w:b/>
          <w:bCs/>
          <w:szCs w:val="20"/>
        </w:rPr>
        <w:t>yywrap</w:t>
      </w:r>
      <w:proofErr w:type="spellEnd"/>
      <w:r w:rsidRPr="008F2640">
        <w:rPr>
          <w:rFonts w:ascii="Times New Roman" w:hAnsi="Times New Roman" w:cs="Times New Roman"/>
          <w:b/>
          <w:bCs/>
          <w:szCs w:val="20"/>
        </w:rPr>
        <w:t xml:space="preserve"> </w:t>
      </w:r>
      <w:r w:rsidRPr="008F2640">
        <w:rPr>
          <w:rFonts w:ascii="Times New Roman" w:hAnsi="Times New Roman" w:cs="Times New Roman"/>
          <w:szCs w:val="20"/>
        </w:rPr>
        <w:t xml:space="preserve">is called by </w:t>
      </w:r>
      <w:proofErr w:type="spellStart"/>
      <w:r w:rsidRPr="008F2640">
        <w:rPr>
          <w:rFonts w:ascii="Times New Roman" w:hAnsi="Times New Roman" w:cs="Times New Roman"/>
          <w:szCs w:val="20"/>
        </w:rPr>
        <w:t>lex</w:t>
      </w:r>
      <w:proofErr w:type="spellEnd"/>
      <w:r w:rsidRPr="008F2640">
        <w:rPr>
          <w:rFonts w:ascii="Times New Roman" w:hAnsi="Times New Roman" w:cs="Times New Roman"/>
          <w:szCs w:val="20"/>
        </w:rPr>
        <w:t xml:space="preserve"> when input is exhausted. Return 1 if you are done or 0 if more processing is required. Every C program requires a </w:t>
      </w:r>
      <w:r w:rsidRPr="008F2640">
        <w:rPr>
          <w:rFonts w:ascii="Times New Roman" w:hAnsi="Times New Roman" w:cs="Times New Roman"/>
          <w:b/>
          <w:bCs/>
          <w:szCs w:val="20"/>
        </w:rPr>
        <w:t xml:space="preserve">main </w:t>
      </w:r>
      <w:r w:rsidRPr="008F2640">
        <w:rPr>
          <w:rFonts w:ascii="Times New Roman" w:hAnsi="Times New Roman" w:cs="Times New Roman"/>
          <w:szCs w:val="20"/>
        </w:rPr>
        <w:t xml:space="preserve">function. In this case we simply call </w:t>
      </w:r>
      <w:proofErr w:type="spellStart"/>
      <w:r w:rsidRPr="008F2640">
        <w:rPr>
          <w:rFonts w:ascii="Times New Roman" w:hAnsi="Times New Roman" w:cs="Times New Roman"/>
          <w:b/>
          <w:bCs/>
          <w:szCs w:val="20"/>
        </w:rPr>
        <w:t>yylex</w:t>
      </w:r>
      <w:proofErr w:type="spellEnd"/>
      <w:r w:rsidRPr="008F2640">
        <w:rPr>
          <w:rFonts w:ascii="Times New Roman" w:hAnsi="Times New Roman" w:cs="Times New Roman"/>
          <w:b/>
          <w:bCs/>
          <w:szCs w:val="20"/>
        </w:rPr>
        <w:t xml:space="preserve"> </w:t>
      </w:r>
      <w:r w:rsidRPr="008F2640">
        <w:rPr>
          <w:rFonts w:ascii="Times New Roman" w:hAnsi="Times New Roman" w:cs="Times New Roman"/>
          <w:szCs w:val="20"/>
        </w:rPr>
        <w:t xml:space="preserve">that is the main entry-point for </w:t>
      </w:r>
      <w:proofErr w:type="spellStart"/>
      <w:r w:rsidRPr="008F2640">
        <w:rPr>
          <w:rFonts w:ascii="Times New Roman" w:hAnsi="Times New Roman" w:cs="Times New Roman"/>
          <w:szCs w:val="20"/>
        </w:rPr>
        <w:t>lex</w:t>
      </w:r>
      <w:proofErr w:type="spellEnd"/>
      <w:r w:rsidRPr="008F2640">
        <w:rPr>
          <w:rFonts w:ascii="Times New Roman" w:hAnsi="Times New Roman" w:cs="Times New Roman"/>
          <w:szCs w:val="20"/>
        </w:rPr>
        <w:t xml:space="preserve">. Some implementations of </w:t>
      </w:r>
      <w:proofErr w:type="spellStart"/>
      <w:r w:rsidRPr="008F2640">
        <w:rPr>
          <w:rFonts w:ascii="Times New Roman" w:hAnsi="Times New Roman" w:cs="Times New Roman"/>
          <w:szCs w:val="20"/>
        </w:rPr>
        <w:t>lex</w:t>
      </w:r>
      <w:proofErr w:type="spellEnd"/>
      <w:r w:rsidRPr="008F2640">
        <w:rPr>
          <w:rFonts w:ascii="Times New Roman" w:hAnsi="Times New Roman" w:cs="Times New Roman"/>
          <w:szCs w:val="20"/>
        </w:rPr>
        <w:t xml:space="preserve"> include copies of </w:t>
      </w:r>
      <w:r w:rsidRPr="008F2640">
        <w:rPr>
          <w:rFonts w:ascii="Times New Roman" w:hAnsi="Times New Roman" w:cs="Times New Roman"/>
          <w:b/>
          <w:bCs/>
          <w:szCs w:val="20"/>
        </w:rPr>
        <w:t xml:space="preserve">main </w:t>
      </w:r>
      <w:r w:rsidRPr="008F2640">
        <w:rPr>
          <w:rFonts w:ascii="Times New Roman" w:hAnsi="Times New Roman" w:cs="Times New Roman"/>
          <w:szCs w:val="20"/>
        </w:rPr>
        <w:t xml:space="preserve">and </w:t>
      </w:r>
      <w:proofErr w:type="spellStart"/>
      <w:r w:rsidRPr="008F2640">
        <w:rPr>
          <w:rFonts w:ascii="Times New Roman" w:hAnsi="Times New Roman" w:cs="Times New Roman"/>
          <w:b/>
          <w:bCs/>
          <w:szCs w:val="20"/>
        </w:rPr>
        <w:t>yywrap</w:t>
      </w:r>
      <w:proofErr w:type="spellEnd"/>
      <w:r w:rsidRPr="008F2640">
        <w:rPr>
          <w:rFonts w:ascii="Times New Roman" w:hAnsi="Times New Roman" w:cs="Times New Roman"/>
          <w:b/>
          <w:bCs/>
          <w:szCs w:val="20"/>
        </w:rPr>
        <w:t xml:space="preserve"> </w:t>
      </w:r>
      <w:r w:rsidRPr="008F2640">
        <w:rPr>
          <w:rFonts w:ascii="Times New Roman" w:hAnsi="Times New Roman" w:cs="Times New Roman"/>
          <w:szCs w:val="20"/>
        </w:rPr>
        <w:t xml:space="preserve">in a library thus eliminating the need to code them explicitly. This is why our first example, the shortest </w:t>
      </w:r>
      <w:proofErr w:type="spellStart"/>
      <w:r w:rsidRPr="008F2640">
        <w:rPr>
          <w:rFonts w:ascii="Times New Roman" w:hAnsi="Times New Roman" w:cs="Times New Roman"/>
          <w:szCs w:val="20"/>
        </w:rPr>
        <w:t>lex</w:t>
      </w:r>
      <w:proofErr w:type="spellEnd"/>
      <w:r w:rsidRPr="008F2640">
        <w:rPr>
          <w:rFonts w:ascii="Times New Roman" w:hAnsi="Times New Roman" w:cs="Times New Roman"/>
          <w:szCs w:val="20"/>
        </w:rPr>
        <w:t xml:space="preserve"> program, functioned properly.</w:t>
      </w:r>
    </w:p>
    <w:p w:rsidR="008F2640" w:rsidRPr="008F2640" w:rsidRDefault="008F2640" w:rsidP="008F2640">
      <w:pPr>
        <w:tabs>
          <w:tab w:val="left" w:pos="900"/>
        </w:tabs>
        <w:rPr>
          <w:rFonts w:ascii="Times New Roman" w:hAnsi="Times New Roman" w:cs="Times New Roman"/>
          <w:b/>
          <w:bCs/>
        </w:rPr>
      </w:pPr>
    </w:p>
    <w:p w:rsidR="008F2640" w:rsidRPr="008F2640" w:rsidRDefault="008F2640" w:rsidP="008F2640">
      <w:pPr>
        <w:pStyle w:val="Default"/>
        <w:rPr>
          <w:rFonts w:ascii="Times New Roman" w:hAnsi="Times New Roman" w:cs="Times New Roman"/>
          <w:b/>
          <w:bCs/>
          <w:szCs w:val="20"/>
        </w:rPr>
      </w:pPr>
      <w:r w:rsidRPr="008F2640">
        <w:rPr>
          <w:rFonts w:ascii="Times New Roman" w:hAnsi="Times New Roman" w:cs="Times New Roman"/>
          <w:szCs w:val="20"/>
        </w:rPr>
        <w:t xml:space="preserve">Here is a program that does nothing at all. All input is matched but no action is associated with any pattern so there will be no output. </w:t>
      </w:r>
    </w:p>
    <w:p w:rsidR="008F2640" w:rsidRPr="008F2640" w:rsidRDefault="008F2640" w:rsidP="008F2640">
      <w:pPr>
        <w:pStyle w:val="Default"/>
        <w:rPr>
          <w:rFonts w:ascii="Times New Roman" w:hAnsi="Times New Roman" w:cs="Times New Roman"/>
          <w:b/>
          <w:bCs/>
          <w:szCs w:val="20"/>
        </w:rPr>
      </w:pPr>
      <w:r w:rsidRPr="008F2640">
        <w:rPr>
          <w:rFonts w:ascii="Times New Roman" w:hAnsi="Times New Roman" w:cs="Times New Roman"/>
          <w:b/>
          <w:bCs/>
          <w:szCs w:val="20"/>
        </w:rPr>
        <w:t xml:space="preserve">%% </w:t>
      </w:r>
    </w:p>
    <w:p w:rsidR="008F2640" w:rsidRPr="008F2640" w:rsidRDefault="008F2640" w:rsidP="008F2640">
      <w:pPr>
        <w:pStyle w:val="Default"/>
        <w:rPr>
          <w:rFonts w:ascii="Times New Roman" w:hAnsi="Times New Roman" w:cs="Times New Roman"/>
          <w:b/>
          <w:bCs/>
          <w:szCs w:val="20"/>
        </w:rPr>
      </w:pPr>
      <w:r w:rsidRPr="008F2640">
        <w:rPr>
          <w:rFonts w:ascii="Times New Roman" w:hAnsi="Times New Roman" w:cs="Times New Roman"/>
          <w:b/>
          <w:bCs/>
          <w:szCs w:val="20"/>
        </w:rPr>
        <w:t>.</w:t>
      </w:r>
    </w:p>
    <w:p w:rsidR="008F2640" w:rsidRPr="008F2640" w:rsidRDefault="008F2640" w:rsidP="008F2640">
      <w:pPr>
        <w:pStyle w:val="Default"/>
        <w:rPr>
          <w:rFonts w:ascii="Times New Roman" w:hAnsi="Times New Roman" w:cs="Times New Roman"/>
          <w:szCs w:val="20"/>
        </w:rPr>
      </w:pPr>
      <w:r w:rsidRPr="008F2640">
        <w:rPr>
          <w:rFonts w:ascii="Times New Roman" w:hAnsi="Times New Roman" w:cs="Times New Roman"/>
          <w:b/>
          <w:bCs/>
          <w:szCs w:val="20"/>
        </w:rPr>
        <w:t xml:space="preserve">\n </w:t>
      </w:r>
    </w:p>
    <w:p w:rsidR="008F2640" w:rsidRPr="008F2640" w:rsidRDefault="008F2640" w:rsidP="008F2640">
      <w:pPr>
        <w:pStyle w:val="Default"/>
        <w:rPr>
          <w:rFonts w:ascii="Times New Roman" w:hAnsi="Times New Roman" w:cs="Times New Roman"/>
          <w:b/>
          <w:bCs/>
          <w:szCs w:val="20"/>
        </w:rPr>
      </w:pPr>
      <w:r w:rsidRPr="008F2640">
        <w:rPr>
          <w:rFonts w:ascii="Times New Roman" w:hAnsi="Times New Roman" w:cs="Times New Roman"/>
          <w:szCs w:val="20"/>
        </w:rPr>
        <w:t xml:space="preserve">The following example </w:t>
      </w:r>
      <w:proofErr w:type="spellStart"/>
      <w:r w:rsidRPr="008F2640">
        <w:rPr>
          <w:rFonts w:ascii="Times New Roman" w:hAnsi="Times New Roman" w:cs="Times New Roman"/>
          <w:szCs w:val="20"/>
        </w:rPr>
        <w:t>prepends</w:t>
      </w:r>
      <w:proofErr w:type="spellEnd"/>
      <w:r w:rsidRPr="008F2640">
        <w:rPr>
          <w:rFonts w:ascii="Times New Roman" w:hAnsi="Times New Roman" w:cs="Times New Roman"/>
          <w:szCs w:val="20"/>
        </w:rPr>
        <w:t xml:space="preserve"> line numbers to each line in a file. Some implementations of </w:t>
      </w:r>
      <w:proofErr w:type="spellStart"/>
      <w:r w:rsidRPr="008F2640">
        <w:rPr>
          <w:rFonts w:ascii="Times New Roman" w:hAnsi="Times New Roman" w:cs="Times New Roman"/>
          <w:szCs w:val="20"/>
        </w:rPr>
        <w:t>lex</w:t>
      </w:r>
      <w:proofErr w:type="spellEnd"/>
      <w:r w:rsidRPr="008F2640">
        <w:rPr>
          <w:rFonts w:ascii="Times New Roman" w:hAnsi="Times New Roman" w:cs="Times New Roman"/>
          <w:szCs w:val="20"/>
        </w:rPr>
        <w:t xml:space="preserve"> predefine and calculate </w:t>
      </w:r>
      <w:proofErr w:type="spellStart"/>
      <w:r w:rsidRPr="008F2640">
        <w:rPr>
          <w:rFonts w:ascii="Times New Roman" w:hAnsi="Times New Roman" w:cs="Times New Roman"/>
          <w:b/>
          <w:bCs/>
          <w:szCs w:val="20"/>
        </w:rPr>
        <w:t>yylineno</w:t>
      </w:r>
      <w:proofErr w:type="spellEnd"/>
      <w:r w:rsidRPr="008F2640">
        <w:rPr>
          <w:rFonts w:ascii="Times New Roman" w:hAnsi="Times New Roman" w:cs="Times New Roman"/>
          <w:szCs w:val="20"/>
        </w:rPr>
        <w:t xml:space="preserve">. The input file for </w:t>
      </w:r>
      <w:proofErr w:type="spellStart"/>
      <w:r w:rsidRPr="008F2640">
        <w:rPr>
          <w:rFonts w:ascii="Times New Roman" w:hAnsi="Times New Roman" w:cs="Times New Roman"/>
          <w:szCs w:val="20"/>
        </w:rPr>
        <w:t>lex</w:t>
      </w:r>
      <w:proofErr w:type="spellEnd"/>
      <w:r w:rsidRPr="008F2640">
        <w:rPr>
          <w:rFonts w:ascii="Times New Roman" w:hAnsi="Times New Roman" w:cs="Times New Roman"/>
          <w:szCs w:val="20"/>
        </w:rPr>
        <w:t xml:space="preserve"> is </w:t>
      </w:r>
      <w:proofErr w:type="spellStart"/>
      <w:r w:rsidRPr="008F2640">
        <w:rPr>
          <w:rFonts w:ascii="Times New Roman" w:hAnsi="Times New Roman" w:cs="Times New Roman"/>
          <w:b/>
          <w:bCs/>
          <w:szCs w:val="20"/>
        </w:rPr>
        <w:t>yyin</w:t>
      </w:r>
      <w:proofErr w:type="spellEnd"/>
      <w:r w:rsidRPr="008F2640">
        <w:rPr>
          <w:rFonts w:ascii="Times New Roman" w:hAnsi="Times New Roman" w:cs="Times New Roman"/>
          <w:b/>
          <w:bCs/>
          <w:szCs w:val="20"/>
        </w:rPr>
        <w:t xml:space="preserve"> </w:t>
      </w:r>
      <w:r w:rsidRPr="008F2640">
        <w:rPr>
          <w:rFonts w:ascii="Times New Roman" w:hAnsi="Times New Roman" w:cs="Times New Roman"/>
          <w:szCs w:val="20"/>
        </w:rPr>
        <w:t xml:space="preserve">and defaults to </w:t>
      </w:r>
      <w:proofErr w:type="spellStart"/>
      <w:r w:rsidRPr="008F2640">
        <w:rPr>
          <w:rFonts w:ascii="Times New Roman" w:hAnsi="Times New Roman" w:cs="Times New Roman"/>
          <w:b/>
          <w:bCs/>
          <w:szCs w:val="20"/>
        </w:rPr>
        <w:t>stdin</w:t>
      </w:r>
      <w:proofErr w:type="spellEnd"/>
      <w:r w:rsidRPr="008F2640">
        <w:rPr>
          <w:rFonts w:ascii="Times New Roman" w:hAnsi="Times New Roman" w:cs="Times New Roman"/>
          <w:szCs w:val="20"/>
        </w:rPr>
        <w:t xml:space="preserve">. </w:t>
      </w:r>
    </w:p>
    <w:p w:rsidR="008F2640" w:rsidRPr="008F2640" w:rsidRDefault="008F2640" w:rsidP="008F2640">
      <w:pPr>
        <w:pStyle w:val="Default"/>
        <w:rPr>
          <w:rFonts w:ascii="Times New Roman" w:hAnsi="Times New Roman" w:cs="Times New Roman"/>
          <w:b/>
          <w:bCs/>
          <w:szCs w:val="20"/>
        </w:rPr>
      </w:pPr>
      <w:r w:rsidRPr="008F2640">
        <w:rPr>
          <w:rFonts w:ascii="Times New Roman" w:hAnsi="Times New Roman" w:cs="Times New Roman"/>
          <w:b/>
          <w:bCs/>
          <w:szCs w:val="20"/>
        </w:rPr>
        <w:t xml:space="preserve">%{ </w:t>
      </w:r>
    </w:p>
    <w:p w:rsidR="008F2640" w:rsidRPr="008F2640" w:rsidRDefault="008F2640" w:rsidP="008F2640">
      <w:pPr>
        <w:pStyle w:val="Default"/>
        <w:rPr>
          <w:rFonts w:ascii="Times New Roman" w:hAnsi="Times New Roman" w:cs="Times New Roman"/>
          <w:b/>
          <w:bCs/>
          <w:szCs w:val="20"/>
        </w:rPr>
      </w:pPr>
      <w:proofErr w:type="spellStart"/>
      <w:proofErr w:type="gramStart"/>
      <w:r w:rsidRPr="008F2640">
        <w:rPr>
          <w:rFonts w:ascii="Times New Roman" w:hAnsi="Times New Roman" w:cs="Times New Roman"/>
          <w:b/>
          <w:bCs/>
          <w:szCs w:val="20"/>
        </w:rPr>
        <w:t>int</w:t>
      </w:r>
      <w:proofErr w:type="spellEnd"/>
      <w:proofErr w:type="gramEnd"/>
      <w:r w:rsidRPr="008F2640">
        <w:rPr>
          <w:rFonts w:ascii="Times New Roman" w:hAnsi="Times New Roman" w:cs="Times New Roman"/>
          <w:b/>
          <w:bCs/>
          <w:szCs w:val="20"/>
        </w:rPr>
        <w:t xml:space="preserve"> </w:t>
      </w:r>
      <w:proofErr w:type="spellStart"/>
      <w:r w:rsidRPr="008F2640">
        <w:rPr>
          <w:rFonts w:ascii="Times New Roman" w:hAnsi="Times New Roman" w:cs="Times New Roman"/>
          <w:b/>
          <w:bCs/>
          <w:szCs w:val="20"/>
        </w:rPr>
        <w:t>yylineno</w:t>
      </w:r>
      <w:proofErr w:type="spellEnd"/>
      <w:r w:rsidRPr="008F2640">
        <w:rPr>
          <w:rFonts w:ascii="Times New Roman" w:hAnsi="Times New Roman" w:cs="Times New Roman"/>
          <w:b/>
          <w:bCs/>
          <w:szCs w:val="20"/>
        </w:rPr>
        <w:t xml:space="preserve">; </w:t>
      </w:r>
    </w:p>
    <w:p w:rsidR="008F2640" w:rsidRPr="008F2640" w:rsidRDefault="008F2640" w:rsidP="008F2640">
      <w:pPr>
        <w:pStyle w:val="Default"/>
        <w:rPr>
          <w:rFonts w:ascii="Times New Roman" w:hAnsi="Times New Roman" w:cs="Times New Roman"/>
          <w:b/>
          <w:bCs/>
          <w:szCs w:val="20"/>
        </w:rPr>
      </w:pPr>
      <w:r w:rsidRPr="008F2640">
        <w:rPr>
          <w:rFonts w:ascii="Times New Roman" w:hAnsi="Times New Roman" w:cs="Times New Roman"/>
          <w:b/>
          <w:bCs/>
          <w:szCs w:val="20"/>
        </w:rPr>
        <w:t xml:space="preserve">%} </w:t>
      </w:r>
    </w:p>
    <w:p w:rsidR="008F2640" w:rsidRPr="008F2640" w:rsidRDefault="008F2640" w:rsidP="008F2640">
      <w:pPr>
        <w:pStyle w:val="Default"/>
        <w:rPr>
          <w:rFonts w:ascii="Times New Roman" w:hAnsi="Times New Roman" w:cs="Times New Roman"/>
          <w:b/>
          <w:bCs/>
          <w:szCs w:val="20"/>
        </w:rPr>
      </w:pPr>
      <w:r w:rsidRPr="008F2640">
        <w:rPr>
          <w:rFonts w:ascii="Times New Roman" w:hAnsi="Times New Roman" w:cs="Times New Roman"/>
          <w:b/>
          <w:bCs/>
          <w:szCs w:val="20"/>
        </w:rPr>
        <w:t xml:space="preserve">%% </w:t>
      </w:r>
    </w:p>
    <w:p w:rsidR="008F2640" w:rsidRPr="008F2640" w:rsidRDefault="008F2640" w:rsidP="008F2640">
      <w:pPr>
        <w:pStyle w:val="Default"/>
        <w:rPr>
          <w:rFonts w:ascii="Times New Roman" w:hAnsi="Times New Roman" w:cs="Times New Roman"/>
          <w:b/>
          <w:bCs/>
          <w:szCs w:val="20"/>
        </w:rPr>
      </w:pPr>
      <w:proofErr w:type="gramStart"/>
      <w:r w:rsidRPr="008F2640">
        <w:rPr>
          <w:rFonts w:ascii="Times New Roman" w:hAnsi="Times New Roman" w:cs="Times New Roman"/>
          <w:b/>
          <w:bCs/>
          <w:szCs w:val="20"/>
        </w:rPr>
        <w:t>^(</w:t>
      </w:r>
      <w:proofErr w:type="gramEnd"/>
      <w:r w:rsidRPr="008F2640">
        <w:rPr>
          <w:rFonts w:ascii="Times New Roman" w:hAnsi="Times New Roman" w:cs="Times New Roman"/>
          <w:b/>
          <w:bCs/>
          <w:szCs w:val="20"/>
        </w:rPr>
        <w:t xml:space="preserve">.*)\n </w:t>
      </w:r>
      <w:proofErr w:type="spellStart"/>
      <w:r w:rsidRPr="008F2640">
        <w:rPr>
          <w:rFonts w:ascii="Times New Roman" w:hAnsi="Times New Roman" w:cs="Times New Roman"/>
          <w:b/>
          <w:bCs/>
          <w:szCs w:val="20"/>
        </w:rPr>
        <w:t>printf</w:t>
      </w:r>
      <w:proofErr w:type="spellEnd"/>
      <w:r w:rsidRPr="008F2640">
        <w:rPr>
          <w:rFonts w:ascii="Times New Roman" w:hAnsi="Times New Roman" w:cs="Times New Roman"/>
          <w:b/>
          <w:bCs/>
          <w:szCs w:val="20"/>
        </w:rPr>
        <w:t>("%4d\</w:t>
      </w:r>
      <w:proofErr w:type="spellStart"/>
      <w:r w:rsidRPr="008F2640">
        <w:rPr>
          <w:rFonts w:ascii="Times New Roman" w:hAnsi="Times New Roman" w:cs="Times New Roman"/>
          <w:b/>
          <w:bCs/>
          <w:szCs w:val="20"/>
        </w:rPr>
        <w:t>t%s</w:t>
      </w:r>
      <w:proofErr w:type="spellEnd"/>
      <w:r w:rsidRPr="008F2640">
        <w:rPr>
          <w:rFonts w:ascii="Times New Roman" w:hAnsi="Times New Roman" w:cs="Times New Roman"/>
          <w:b/>
          <w:bCs/>
          <w:szCs w:val="20"/>
        </w:rPr>
        <w:t>", ++</w:t>
      </w:r>
      <w:proofErr w:type="spellStart"/>
      <w:r w:rsidRPr="008F2640">
        <w:rPr>
          <w:rFonts w:ascii="Times New Roman" w:hAnsi="Times New Roman" w:cs="Times New Roman"/>
          <w:b/>
          <w:bCs/>
          <w:szCs w:val="20"/>
        </w:rPr>
        <w:t>yylineno</w:t>
      </w:r>
      <w:proofErr w:type="spellEnd"/>
      <w:r w:rsidRPr="008F2640">
        <w:rPr>
          <w:rFonts w:ascii="Times New Roman" w:hAnsi="Times New Roman" w:cs="Times New Roman"/>
          <w:b/>
          <w:bCs/>
          <w:szCs w:val="20"/>
        </w:rPr>
        <w:t xml:space="preserve">, </w:t>
      </w:r>
      <w:proofErr w:type="spellStart"/>
      <w:r w:rsidRPr="008F2640">
        <w:rPr>
          <w:rFonts w:ascii="Times New Roman" w:hAnsi="Times New Roman" w:cs="Times New Roman"/>
          <w:b/>
          <w:bCs/>
          <w:szCs w:val="20"/>
        </w:rPr>
        <w:t>yytext</w:t>
      </w:r>
      <w:proofErr w:type="spellEnd"/>
      <w:r w:rsidRPr="008F2640">
        <w:rPr>
          <w:rFonts w:ascii="Times New Roman" w:hAnsi="Times New Roman" w:cs="Times New Roman"/>
          <w:b/>
          <w:bCs/>
          <w:szCs w:val="20"/>
        </w:rPr>
        <w:t xml:space="preserve">); </w:t>
      </w:r>
    </w:p>
    <w:p w:rsidR="008F2640" w:rsidRPr="008F2640" w:rsidRDefault="008F2640" w:rsidP="008F2640">
      <w:pPr>
        <w:pStyle w:val="Default"/>
        <w:rPr>
          <w:rFonts w:ascii="Times New Roman" w:hAnsi="Times New Roman" w:cs="Times New Roman"/>
          <w:b/>
          <w:bCs/>
          <w:szCs w:val="20"/>
        </w:rPr>
      </w:pPr>
      <w:r w:rsidRPr="008F2640">
        <w:rPr>
          <w:rFonts w:ascii="Times New Roman" w:hAnsi="Times New Roman" w:cs="Times New Roman"/>
          <w:b/>
          <w:bCs/>
          <w:szCs w:val="20"/>
        </w:rPr>
        <w:t xml:space="preserve">%% </w:t>
      </w:r>
    </w:p>
    <w:p w:rsidR="008F2640" w:rsidRPr="008F2640" w:rsidRDefault="008F2640" w:rsidP="008F2640">
      <w:pPr>
        <w:pStyle w:val="Default"/>
        <w:rPr>
          <w:rFonts w:ascii="Times New Roman" w:hAnsi="Times New Roman" w:cs="Times New Roman"/>
          <w:b/>
          <w:bCs/>
          <w:szCs w:val="20"/>
        </w:rPr>
      </w:pPr>
      <w:proofErr w:type="spellStart"/>
      <w:proofErr w:type="gramStart"/>
      <w:r w:rsidRPr="008F2640">
        <w:rPr>
          <w:rFonts w:ascii="Times New Roman" w:hAnsi="Times New Roman" w:cs="Times New Roman"/>
          <w:b/>
          <w:bCs/>
          <w:szCs w:val="20"/>
        </w:rPr>
        <w:t>int</w:t>
      </w:r>
      <w:proofErr w:type="spellEnd"/>
      <w:proofErr w:type="gramEnd"/>
      <w:r w:rsidRPr="008F2640">
        <w:rPr>
          <w:rFonts w:ascii="Times New Roman" w:hAnsi="Times New Roman" w:cs="Times New Roman"/>
          <w:b/>
          <w:bCs/>
          <w:szCs w:val="20"/>
        </w:rPr>
        <w:t xml:space="preserve"> main(</w:t>
      </w:r>
      <w:proofErr w:type="spellStart"/>
      <w:r w:rsidRPr="008F2640">
        <w:rPr>
          <w:rFonts w:ascii="Times New Roman" w:hAnsi="Times New Roman" w:cs="Times New Roman"/>
          <w:b/>
          <w:bCs/>
          <w:szCs w:val="20"/>
        </w:rPr>
        <w:t>int</w:t>
      </w:r>
      <w:proofErr w:type="spellEnd"/>
      <w:r w:rsidRPr="008F2640">
        <w:rPr>
          <w:rFonts w:ascii="Times New Roman" w:hAnsi="Times New Roman" w:cs="Times New Roman"/>
          <w:b/>
          <w:bCs/>
          <w:szCs w:val="20"/>
        </w:rPr>
        <w:t xml:space="preserve"> </w:t>
      </w:r>
      <w:proofErr w:type="spellStart"/>
      <w:r w:rsidRPr="008F2640">
        <w:rPr>
          <w:rFonts w:ascii="Times New Roman" w:hAnsi="Times New Roman" w:cs="Times New Roman"/>
          <w:b/>
          <w:bCs/>
          <w:szCs w:val="20"/>
        </w:rPr>
        <w:t>argc</w:t>
      </w:r>
      <w:proofErr w:type="spellEnd"/>
      <w:r w:rsidRPr="008F2640">
        <w:rPr>
          <w:rFonts w:ascii="Times New Roman" w:hAnsi="Times New Roman" w:cs="Times New Roman"/>
          <w:b/>
          <w:bCs/>
          <w:szCs w:val="20"/>
        </w:rPr>
        <w:t>, char *</w:t>
      </w:r>
      <w:proofErr w:type="spellStart"/>
      <w:r w:rsidRPr="008F2640">
        <w:rPr>
          <w:rFonts w:ascii="Times New Roman" w:hAnsi="Times New Roman" w:cs="Times New Roman"/>
          <w:b/>
          <w:bCs/>
          <w:szCs w:val="20"/>
        </w:rPr>
        <w:t>argv</w:t>
      </w:r>
      <w:proofErr w:type="spellEnd"/>
      <w:r w:rsidRPr="008F2640">
        <w:rPr>
          <w:rFonts w:ascii="Times New Roman" w:hAnsi="Times New Roman" w:cs="Times New Roman"/>
          <w:b/>
          <w:bCs/>
          <w:szCs w:val="20"/>
        </w:rPr>
        <w:t xml:space="preserve">[]) { </w:t>
      </w:r>
    </w:p>
    <w:p w:rsidR="008F2640" w:rsidRPr="008F2640" w:rsidRDefault="008F2640" w:rsidP="008F2640">
      <w:pPr>
        <w:pStyle w:val="Default"/>
        <w:rPr>
          <w:rFonts w:ascii="Times New Roman" w:hAnsi="Times New Roman" w:cs="Times New Roman"/>
          <w:b/>
          <w:bCs/>
          <w:szCs w:val="20"/>
        </w:rPr>
      </w:pPr>
      <w:proofErr w:type="spellStart"/>
      <w:proofErr w:type="gramStart"/>
      <w:r w:rsidRPr="008F2640">
        <w:rPr>
          <w:rFonts w:ascii="Times New Roman" w:hAnsi="Times New Roman" w:cs="Times New Roman"/>
          <w:b/>
          <w:bCs/>
          <w:szCs w:val="20"/>
        </w:rPr>
        <w:t>yyin</w:t>
      </w:r>
      <w:proofErr w:type="spellEnd"/>
      <w:proofErr w:type="gramEnd"/>
      <w:r w:rsidRPr="008F2640">
        <w:rPr>
          <w:rFonts w:ascii="Times New Roman" w:hAnsi="Times New Roman" w:cs="Times New Roman"/>
          <w:b/>
          <w:bCs/>
          <w:szCs w:val="20"/>
        </w:rPr>
        <w:t xml:space="preserve"> = </w:t>
      </w:r>
      <w:proofErr w:type="spellStart"/>
      <w:r w:rsidRPr="008F2640">
        <w:rPr>
          <w:rFonts w:ascii="Times New Roman" w:hAnsi="Times New Roman" w:cs="Times New Roman"/>
          <w:b/>
          <w:bCs/>
          <w:szCs w:val="20"/>
        </w:rPr>
        <w:t>fopen</w:t>
      </w:r>
      <w:proofErr w:type="spellEnd"/>
      <w:r w:rsidRPr="008F2640">
        <w:rPr>
          <w:rFonts w:ascii="Times New Roman" w:hAnsi="Times New Roman" w:cs="Times New Roman"/>
          <w:b/>
          <w:bCs/>
          <w:szCs w:val="20"/>
        </w:rPr>
        <w:t>(</w:t>
      </w:r>
      <w:proofErr w:type="spellStart"/>
      <w:r w:rsidRPr="008F2640">
        <w:rPr>
          <w:rFonts w:ascii="Times New Roman" w:hAnsi="Times New Roman" w:cs="Times New Roman"/>
          <w:b/>
          <w:bCs/>
          <w:szCs w:val="20"/>
        </w:rPr>
        <w:t>argv</w:t>
      </w:r>
      <w:proofErr w:type="spellEnd"/>
      <w:r w:rsidRPr="008F2640">
        <w:rPr>
          <w:rFonts w:ascii="Times New Roman" w:hAnsi="Times New Roman" w:cs="Times New Roman"/>
          <w:b/>
          <w:bCs/>
          <w:szCs w:val="20"/>
        </w:rPr>
        <w:t xml:space="preserve">[1], "r"); </w:t>
      </w:r>
    </w:p>
    <w:p w:rsidR="008F2640" w:rsidRPr="008F2640" w:rsidRDefault="008F2640" w:rsidP="008F2640">
      <w:pPr>
        <w:pStyle w:val="Default"/>
        <w:rPr>
          <w:rFonts w:ascii="Times New Roman" w:hAnsi="Times New Roman" w:cs="Times New Roman"/>
          <w:b/>
          <w:bCs/>
          <w:szCs w:val="20"/>
        </w:rPr>
      </w:pPr>
      <w:proofErr w:type="spellStart"/>
      <w:proofErr w:type="gramStart"/>
      <w:r w:rsidRPr="008F2640">
        <w:rPr>
          <w:rFonts w:ascii="Times New Roman" w:hAnsi="Times New Roman" w:cs="Times New Roman"/>
          <w:b/>
          <w:bCs/>
          <w:szCs w:val="20"/>
        </w:rPr>
        <w:t>yylex</w:t>
      </w:r>
      <w:proofErr w:type="spellEnd"/>
      <w:r w:rsidRPr="008F2640">
        <w:rPr>
          <w:rFonts w:ascii="Times New Roman" w:hAnsi="Times New Roman" w:cs="Times New Roman"/>
          <w:b/>
          <w:bCs/>
          <w:szCs w:val="20"/>
        </w:rPr>
        <w:t>(</w:t>
      </w:r>
      <w:proofErr w:type="gramEnd"/>
      <w:r w:rsidRPr="008F2640">
        <w:rPr>
          <w:rFonts w:ascii="Times New Roman" w:hAnsi="Times New Roman" w:cs="Times New Roman"/>
          <w:b/>
          <w:bCs/>
          <w:szCs w:val="20"/>
        </w:rPr>
        <w:t xml:space="preserve">); </w:t>
      </w:r>
    </w:p>
    <w:p w:rsidR="008F2640" w:rsidRPr="008F2640" w:rsidRDefault="008F2640" w:rsidP="008F2640">
      <w:pPr>
        <w:pStyle w:val="Default"/>
        <w:rPr>
          <w:rFonts w:ascii="Times New Roman" w:hAnsi="Times New Roman" w:cs="Times New Roman"/>
          <w:b/>
          <w:bCs/>
          <w:szCs w:val="20"/>
        </w:rPr>
      </w:pPr>
      <w:proofErr w:type="spellStart"/>
      <w:proofErr w:type="gramStart"/>
      <w:r w:rsidRPr="008F2640">
        <w:rPr>
          <w:rFonts w:ascii="Times New Roman" w:hAnsi="Times New Roman" w:cs="Times New Roman"/>
          <w:b/>
          <w:bCs/>
          <w:szCs w:val="20"/>
        </w:rPr>
        <w:t>fclose</w:t>
      </w:r>
      <w:proofErr w:type="spellEnd"/>
      <w:r w:rsidRPr="008F2640">
        <w:rPr>
          <w:rFonts w:ascii="Times New Roman" w:hAnsi="Times New Roman" w:cs="Times New Roman"/>
          <w:b/>
          <w:bCs/>
          <w:szCs w:val="20"/>
        </w:rPr>
        <w:t>(</w:t>
      </w:r>
      <w:proofErr w:type="spellStart"/>
      <w:proofErr w:type="gramEnd"/>
      <w:r w:rsidRPr="008F2640">
        <w:rPr>
          <w:rFonts w:ascii="Times New Roman" w:hAnsi="Times New Roman" w:cs="Times New Roman"/>
          <w:b/>
          <w:bCs/>
          <w:szCs w:val="20"/>
        </w:rPr>
        <w:t>yyin</w:t>
      </w:r>
      <w:proofErr w:type="spellEnd"/>
      <w:r w:rsidRPr="008F2640">
        <w:rPr>
          <w:rFonts w:ascii="Times New Roman" w:hAnsi="Times New Roman" w:cs="Times New Roman"/>
          <w:b/>
          <w:bCs/>
          <w:szCs w:val="20"/>
        </w:rPr>
        <w:t xml:space="preserve">); </w:t>
      </w:r>
    </w:p>
    <w:p w:rsidR="008F2640" w:rsidRPr="008F2640" w:rsidRDefault="008F2640" w:rsidP="008F2640">
      <w:pPr>
        <w:tabs>
          <w:tab w:val="left" w:pos="900"/>
        </w:tabs>
        <w:rPr>
          <w:rFonts w:ascii="Times New Roman" w:hAnsi="Times New Roman" w:cs="Times New Roman"/>
          <w:b/>
          <w:bCs/>
          <w:szCs w:val="20"/>
        </w:rPr>
      </w:pPr>
      <w:r w:rsidRPr="008F2640">
        <w:rPr>
          <w:rFonts w:ascii="Times New Roman" w:hAnsi="Times New Roman" w:cs="Times New Roman"/>
          <w:b/>
          <w:bCs/>
          <w:szCs w:val="20"/>
        </w:rPr>
        <w:t>}</w:t>
      </w:r>
    </w:p>
    <w:p w:rsidR="008F2640" w:rsidRPr="008F2640" w:rsidRDefault="008F2640" w:rsidP="008F2640">
      <w:pPr>
        <w:tabs>
          <w:tab w:val="left" w:pos="900"/>
        </w:tabs>
        <w:rPr>
          <w:rFonts w:ascii="Times New Roman" w:hAnsi="Times New Roman" w:cs="Times New Roman"/>
          <w:b/>
          <w:bCs/>
          <w:szCs w:val="20"/>
        </w:rPr>
      </w:pPr>
    </w:p>
    <w:p w:rsidR="008F2640" w:rsidRPr="008F2640" w:rsidRDefault="008F2640" w:rsidP="008F2640">
      <w:pPr>
        <w:pStyle w:val="Default"/>
        <w:rPr>
          <w:rFonts w:ascii="Times New Roman" w:hAnsi="Times New Roman" w:cs="Times New Roman"/>
          <w:b/>
          <w:bCs/>
          <w:szCs w:val="20"/>
        </w:rPr>
      </w:pPr>
      <w:r w:rsidRPr="008F2640">
        <w:rPr>
          <w:rFonts w:ascii="Times New Roman" w:hAnsi="Times New Roman" w:cs="Times New Roman"/>
          <w:szCs w:val="20"/>
        </w:rPr>
        <w:t>The definitions section is composed of substitutions, code, and start states. Code in the definitions section is simply copied as-is to the top of the generated C file and must be bracketed with “</w:t>
      </w:r>
      <w:r w:rsidRPr="008F2640">
        <w:rPr>
          <w:rFonts w:ascii="Times New Roman" w:hAnsi="Times New Roman" w:cs="Times New Roman"/>
          <w:b/>
          <w:bCs/>
          <w:szCs w:val="20"/>
        </w:rPr>
        <w:t>%</w:t>
      </w:r>
      <w:proofErr w:type="gramStart"/>
      <w:r w:rsidRPr="008F2640">
        <w:rPr>
          <w:rFonts w:ascii="Times New Roman" w:hAnsi="Times New Roman" w:cs="Times New Roman"/>
          <w:b/>
          <w:bCs/>
          <w:szCs w:val="20"/>
        </w:rPr>
        <w:t>{</w:t>
      </w:r>
      <w:r w:rsidRPr="008F2640">
        <w:rPr>
          <w:rFonts w:ascii="Times New Roman" w:hAnsi="Times New Roman" w:cs="Times New Roman"/>
          <w:szCs w:val="20"/>
        </w:rPr>
        <w:t>“</w:t>
      </w:r>
      <w:proofErr w:type="gramEnd"/>
      <w:r w:rsidRPr="008F2640">
        <w:rPr>
          <w:rFonts w:ascii="Times New Roman" w:hAnsi="Times New Roman" w:cs="Times New Roman"/>
          <w:szCs w:val="20"/>
        </w:rPr>
        <w:t xml:space="preserve"> and “</w:t>
      </w:r>
      <w:r w:rsidRPr="008F2640">
        <w:rPr>
          <w:rFonts w:ascii="Times New Roman" w:hAnsi="Times New Roman" w:cs="Times New Roman"/>
          <w:b/>
          <w:bCs/>
          <w:szCs w:val="20"/>
        </w:rPr>
        <w:t>%}</w:t>
      </w:r>
      <w:r w:rsidRPr="008F2640">
        <w:rPr>
          <w:rFonts w:ascii="Times New Roman" w:hAnsi="Times New Roman" w:cs="Times New Roman"/>
          <w:szCs w:val="20"/>
        </w:rPr>
        <w:t xml:space="preserve">” markers. Substitutions simplify pattern-matching rules. For example, we may define digits and letters: </w:t>
      </w:r>
    </w:p>
    <w:p w:rsidR="008F2640" w:rsidRPr="008F2640" w:rsidRDefault="008F2640" w:rsidP="008F2640">
      <w:pPr>
        <w:pStyle w:val="Default"/>
        <w:rPr>
          <w:rFonts w:ascii="Times New Roman" w:hAnsi="Times New Roman" w:cs="Times New Roman"/>
          <w:b/>
          <w:bCs/>
          <w:szCs w:val="20"/>
        </w:rPr>
      </w:pPr>
      <w:proofErr w:type="gramStart"/>
      <w:r w:rsidRPr="008F2640">
        <w:rPr>
          <w:rFonts w:ascii="Times New Roman" w:hAnsi="Times New Roman" w:cs="Times New Roman"/>
          <w:b/>
          <w:bCs/>
          <w:szCs w:val="20"/>
        </w:rPr>
        <w:t>digit</w:t>
      </w:r>
      <w:proofErr w:type="gramEnd"/>
      <w:r w:rsidRPr="008F2640">
        <w:rPr>
          <w:rFonts w:ascii="Times New Roman" w:hAnsi="Times New Roman" w:cs="Times New Roman"/>
          <w:b/>
          <w:bCs/>
          <w:szCs w:val="20"/>
        </w:rPr>
        <w:t xml:space="preserve"> [0-9] </w:t>
      </w:r>
    </w:p>
    <w:p w:rsidR="008F2640" w:rsidRPr="008F2640" w:rsidRDefault="008F2640" w:rsidP="008F2640">
      <w:pPr>
        <w:pStyle w:val="Default"/>
        <w:rPr>
          <w:rFonts w:ascii="Times New Roman" w:hAnsi="Times New Roman" w:cs="Times New Roman"/>
          <w:b/>
          <w:bCs/>
          <w:szCs w:val="20"/>
        </w:rPr>
      </w:pPr>
      <w:proofErr w:type="gramStart"/>
      <w:r w:rsidRPr="008F2640">
        <w:rPr>
          <w:rFonts w:ascii="Times New Roman" w:hAnsi="Times New Roman" w:cs="Times New Roman"/>
          <w:b/>
          <w:bCs/>
          <w:szCs w:val="20"/>
        </w:rPr>
        <w:t>letter</w:t>
      </w:r>
      <w:proofErr w:type="gramEnd"/>
      <w:r w:rsidRPr="008F2640">
        <w:rPr>
          <w:rFonts w:ascii="Times New Roman" w:hAnsi="Times New Roman" w:cs="Times New Roman"/>
          <w:b/>
          <w:bCs/>
          <w:szCs w:val="20"/>
        </w:rPr>
        <w:t xml:space="preserve"> [A-</w:t>
      </w:r>
      <w:proofErr w:type="spellStart"/>
      <w:r w:rsidRPr="008F2640">
        <w:rPr>
          <w:rFonts w:ascii="Times New Roman" w:hAnsi="Times New Roman" w:cs="Times New Roman"/>
          <w:b/>
          <w:bCs/>
          <w:szCs w:val="20"/>
        </w:rPr>
        <w:t>Za</w:t>
      </w:r>
      <w:proofErr w:type="spellEnd"/>
      <w:r w:rsidRPr="008F2640">
        <w:rPr>
          <w:rFonts w:ascii="Times New Roman" w:hAnsi="Times New Roman" w:cs="Times New Roman"/>
          <w:b/>
          <w:bCs/>
          <w:szCs w:val="20"/>
        </w:rPr>
        <w:t xml:space="preserve">-z] </w:t>
      </w:r>
    </w:p>
    <w:p w:rsidR="008F2640" w:rsidRPr="008F2640" w:rsidRDefault="008F2640" w:rsidP="008F2640">
      <w:pPr>
        <w:pStyle w:val="Default"/>
        <w:rPr>
          <w:rFonts w:ascii="Times New Roman" w:hAnsi="Times New Roman" w:cs="Times New Roman"/>
          <w:b/>
          <w:bCs/>
          <w:szCs w:val="20"/>
        </w:rPr>
      </w:pPr>
      <w:r w:rsidRPr="008F2640">
        <w:rPr>
          <w:rFonts w:ascii="Times New Roman" w:hAnsi="Times New Roman" w:cs="Times New Roman"/>
          <w:b/>
          <w:bCs/>
          <w:szCs w:val="20"/>
        </w:rPr>
        <w:t xml:space="preserve">%{ </w:t>
      </w:r>
    </w:p>
    <w:p w:rsidR="008F2640" w:rsidRPr="008F2640" w:rsidRDefault="008F2640" w:rsidP="008F2640">
      <w:pPr>
        <w:pStyle w:val="Default"/>
        <w:rPr>
          <w:rFonts w:ascii="Times New Roman" w:hAnsi="Times New Roman" w:cs="Times New Roman"/>
          <w:b/>
          <w:bCs/>
          <w:szCs w:val="20"/>
        </w:rPr>
      </w:pPr>
      <w:proofErr w:type="spellStart"/>
      <w:proofErr w:type="gramStart"/>
      <w:r w:rsidRPr="008F2640">
        <w:rPr>
          <w:rFonts w:ascii="Times New Roman" w:hAnsi="Times New Roman" w:cs="Times New Roman"/>
          <w:b/>
          <w:bCs/>
          <w:szCs w:val="20"/>
        </w:rPr>
        <w:t>int</w:t>
      </w:r>
      <w:proofErr w:type="spellEnd"/>
      <w:proofErr w:type="gramEnd"/>
      <w:r w:rsidRPr="008F2640">
        <w:rPr>
          <w:rFonts w:ascii="Times New Roman" w:hAnsi="Times New Roman" w:cs="Times New Roman"/>
          <w:b/>
          <w:bCs/>
          <w:szCs w:val="20"/>
        </w:rPr>
        <w:t xml:space="preserve"> count; </w:t>
      </w:r>
    </w:p>
    <w:p w:rsidR="008F2640" w:rsidRPr="008F2640" w:rsidRDefault="008F2640" w:rsidP="008F2640">
      <w:pPr>
        <w:pStyle w:val="Default"/>
        <w:rPr>
          <w:rFonts w:ascii="Times New Roman" w:hAnsi="Times New Roman" w:cs="Times New Roman"/>
          <w:b/>
          <w:bCs/>
          <w:szCs w:val="20"/>
        </w:rPr>
      </w:pPr>
      <w:r w:rsidRPr="008F2640">
        <w:rPr>
          <w:rFonts w:ascii="Times New Roman" w:hAnsi="Times New Roman" w:cs="Times New Roman"/>
          <w:b/>
          <w:bCs/>
          <w:szCs w:val="20"/>
        </w:rPr>
        <w:t xml:space="preserve">%} </w:t>
      </w:r>
    </w:p>
    <w:p w:rsidR="008F2640" w:rsidRPr="008F2640" w:rsidRDefault="008F2640" w:rsidP="008F2640">
      <w:pPr>
        <w:pStyle w:val="Default"/>
        <w:rPr>
          <w:rFonts w:ascii="Times New Roman" w:hAnsi="Times New Roman" w:cs="Times New Roman"/>
          <w:b/>
          <w:bCs/>
          <w:szCs w:val="20"/>
        </w:rPr>
      </w:pPr>
      <w:r w:rsidRPr="008F2640">
        <w:rPr>
          <w:rFonts w:ascii="Times New Roman" w:hAnsi="Times New Roman" w:cs="Times New Roman"/>
          <w:b/>
          <w:bCs/>
          <w:szCs w:val="20"/>
        </w:rPr>
        <w:t xml:space="preserve">%% </w:t>
      </w:r>
    </w:p>
    <w:p w:rsidR="008F2640" w:rsidRPr="008F2640" w:rsidRDefault="008F2640" w:rsidP="008F2640">
      <w:pPr>
        <w:pStyle w:val="Default"/>
        <w:rPr>
          <w:rFonts w:ascii="Times New Roman" w:hAnsi="Times New Roman" w:cs="Times New Roman"/>
          <w:b/>
          <w:bCs/>
          <w:szCs w:val="20"/>
        </w:rPr>
      </w:pPr>
      <w:r w:rsidRPr="008F2640">
        <w:rPr>
          <w:rFonts w:ascii="Times New Roman" w:hAnsi="Times New Roman" w:cs="Times New Roman"/>
          <w:b/>
          <w:bCs/>
          <w:szCs w:val="20"/>
        </w:rPr>
        <w:t xml:space="preserve">/* match identifier */ </w:t>
      </w:r>
    </w:p>
    <w:p w:rsidR="008F2640" w:rsidRPr="008F2640" w:rsidRDefault="008F2640" w:rsidP="008F2640">
      <w:pPr>
        <w:pStyle w:val="Default"/>
        <w:rPr>
          <w:rFonts w:ascii="Times New Roman" w:hAnsi="Times New Roman" w:cs="Times New Roman"/>
          <w:b/>
          <w:bCs/>
          <w:szCs w:val="20"/>
        </w:rPr>
      </w:pPr>
      <w:r w:rsidRPr="008F2640">
        <w:rPr>
          <w:rFonts w:ascii="Times New Roman" w:hAnsi="Times New Roman" w:cs="Times New Roman"/>
          <w:b/>
          <w:bCs/>
          <w:szCs w:val="20"/>
        </w:rPr>
        <w:t>{</w:t>
      </w:r>
      <w:proofErr w:type="gramStart"/>
      <w:r w:rsidRPr="008F2640">
        <w:rPr>
          <w:rFonts w:ascii="Times New Roman" w:hAnsi="Times New Roman" w:cs="Times New Roman"/>
          <w:b/>
          <w:bCs/>
          <w:szCs w:val="20"/>
        </w:rPr>
        <w:t>letter</w:t>
      </w:r>
      <w:proofErr w:type="gramEnd"/>
      <w:r w:rsidRPr="008F2640">
        <w:rPr>
          <w:rFonts w:ascii="Times New Roman" w:hAnsi="Times New Roman" w:cs="Times New Roman"/>
          <w:b/>
          <w:bCs/>
          <w:szCs w:val="20"/>
        </w:rPr>
        <w:t>}({letter}</w:t>
      </w:r>
      <w:proofErr w:type="gramStart"/>
      <w:r w:rsidRPr="008F2640">
        <w:rPr>
          <w:rFonts w:ascii="Times New Roman" w:hAnsi="Times New Roman" w:cs="Times New Roman"/>
          <w:b/>
          <w:bCs/>
          <w:szCs w:val="20"/>
        </w:rPr>
        <w:t>|{</w:t>
      </w:r>
      <w:proofErr w:type="gramEnd"/>
      <w:r w:rsidRPr="008F2640">
        <w:rPr>
          <w:rFonts w:ascii="Times New Roman" w:hAnsi="Times New Roman" w:cs="Times New Roman"/>
          <w:b/>
          <w:bCs/>
          <w:szCs w:val="20"/>
        </w:rPr>
        <w:t xml:space="preserve">digit})* </w:t>
      </w:r>
      <w:proofErr w:type="gramStart"/>
      <w:r w:rsidRPr="008F2640">
        <w:rPr>
          <w:rFonts w:ascii="Times New Roman" w:hAnsi="Times New Roman" w:cs="Times New Roman"/>
          <w:b/>
          <w:bCs/>
          <w:szCs w:val="20"/>
        </w:rPr>
        <w:t>count</w:t>
      </w:r>
      <w:proofErr w:type="gramEnd"/>
      <w:r w:rsidRPr="008F2640">
        <w:rPr>
          <w:rFonts w:ascii="Times New Roman" w:hAnsi="Times New Roman" w:cs="Times New Roman"/>
          <w:b/>
          <w:bCs/>
          <w:szCs w:val="20"/>
        </w:rPr>
        <w:t xml:space="preserve">++; </w:t>
      </w:r>
    </w:p>
    <w:p w:rsidR="008F2640" w:rsidRPr="008F2640" w:rsidRDefault="008F2640" w:rsidP="008F2640">
      <w:pPr>
        <w:pStyle w:val="Default"/>
        <w:rPr>
          <w:rFonts w:ascii="Times New Roman" w:hAnsi="Times New Roman" w:cs="Times New Roman"/>
          <w:b/>
          <w:bCs/>
          <w:szCs w:val="20"/>
        </w:rPr>
      </w:pPr>
      <w:r w:rsidRPr="008F2640">
        <w:rPr>
          <w:rFonts w:ascii="Times New Roman" w:hAnsi="Times New Roman" w:cs="Times New Roman"/>
          <w:b/>
          <w:bCs/>
          <w:szCs w:val="20"/>
        </w:rPr>
        <w:t xml:space="preserve">%% </w:t>
      </w:r>
    </w:p>
    <w:p w:rsidR="008F2640" w:rsidRPr="008F2640" w:rsidRDefault="008F2640" w:rsidP="008F2640">
      <w:pPr>
        <w:pStyle w:val="Default"/>
        <w:rPr>
          <w:rFonts w:ascii="Times New Roman" w:hAnsi="Times New Roman" w:cs="Times New Roman"/>
          <w:b/>
          <w:bCs/>
          <w:szCs w:val="20"/>
        </w:rPr>
      </w:pPr>
      <w:proofErr w:type="spellStart"/>
      <w:proofErr w:type="gramStart"/>
      <w:r w:rsidRPr="008F2640">
        <w:rPr>
          <w:rFonts w:ascii="Times New Roman" w:hAnsi="Times New Roman" w:cs="Times New Roman"/>
          <w:b/>
          <w:bCs/>
          <w:szCs w:val="20"/>
        </w:rPr>
        <w:t>int</w:t>
      </w:r>
      <w:proofErr w:type="spellEnd"/>
      <w:proofErr w:type="gramEnd"/>
      <w:r w:rsidRPr="008F2640">
        <w:rPr>
          <w:rFonts w:ascii="Times New Roman" w:hAnsi="Times New Roman" w:cs="Times New Roman"/>
          <w:b/>
          <w:bCs/>
          <w:szCs w:val="20"/>
        </w:rPr>
        <w:t xml:space="preserve"> main(void) { </w:t>
      </w:r>
    </w:p>
    <w:p w:rsidR="008F2640" w:rsidRPr="008F2640" w:rsidRDefault="008F2640" w:rsidP="008F2640">
      <w:pPr>
        <w:pStyle w:val="Default"/>
        <w:rPr>
          <w:rFonts w:ascii="Times New Roman" w:hAnsi="Times New Roman" w:cs="Times New Roman"/>
          <w:b/>
          <w:bCs/>
          <w:szCs w:val="20"/>
        </w:rPr>
      </w:pPr>
      <w:proofErr w:type="spellStart"/>
      <w:proofErr w:type="gramStart"/>
      <w:r w:rsidRPr="008F2640">
        <w:rPr>
          <w:rFonts w:ascii="Times New Roman" w:hAnsi="Times New Roman" w:cs="Times New Roman"/>
          <w:b/>
          <w:bCs/>
          <w:szCs w:val="20"/>
        </w:rPr>
        <w:t>yylex</w:t>
      </w:r>
      <w:proofErr w:type="spellEnd"/>
      <w:r w:rsidRPr="008F2640">
        <w:rPr>
          <w:rFonts w:ascii="Times New Roman" w:hAnsi="Times New Roman" w:cs="Times New Roman"/>
          <w:b/>
          <w:bCs/>
          <w:szCs w:val="20"/>
        </w:rPr>
        <w:t>(</w:t>
      </w:r>
      <w:proofErr w:type="gramEnd"/>
      <w:r w:rsidRPr="008F2640">
        <w:rPr>
          <w:rFonts w:ascii="Times New Roman" w:hAnsi="Times New Roman" w:cs="Times New Roman"/>
          <w:b/>
          <w:bCs/>
          <w:szCs w:val="20"/>
        </w:rPr>
        <w:t xml:space="preserve">); </w:t>
      </w:r>
    </w:p>
    <w:p w:rsidR="008F2640" w:rsidRPr="008F2640" w:rsidRDefault="008F2640" w:rsidP="008F2640">
      <w:pPr>
        <w:pStyle w:val="Default"/>
        <w:rPr>
          <w:rFonts w:ascii="Times New Roman" w:hAnsi="Times New Roman" w:cs="Times New Roman"/>
          <w:b/>
          <w:bCs/>
          <w:szCs w:val="20"/>
        </w:rPr>
      </w:pPr>
      <w:proofErr w:type="spellStart"/>
      <w:proofErr w:type="gramStart"/>
      <w:r w:rsidRPr="008F2640">
        <w:rPr>
          <w:rFonts w:ascii="Times New Roman" w:hAnsi="Times New Roman" w:cs="Times New Roman"/>
          <w:b/>
          <w:bCs/>
          <w:szCs w:val="20"/>
        </w:rPr>
        <w:t>printf</w:t>
      </w:r>
      <w:proofErr w:type="spellEnd"/>
      <w:r w:rsidRPr="008F2640">
        <w:rPr>
          <w:rFonts w:ascii="Times New Roman" w:hAnsi="Times New Roman" w:cs="Times New Roman"/>
          <w:b/>
          <w:bCs/>
          <w:szCs w:val="20"/>
        </w:rPr>
        <w:t>(</w:t>
      </w:r>
      <w:proofErr w:type="gramEnd"/>
      <w:r w:rsidRPr="008F2640">
        <w:rPr>
          <w:rFonts w:ascii="Times New Roman" w:hAnsi="Times New Roman" w:cs="Times New Roman"/>
          <w:b/>
          <w:bCs/>
          <w:szCs w:val="20"/>
        </w:rPr>
        <w:t xml:space="preserve">"number of identifiers = %d\n", count); </w:t>
      </w:r>
    </w:p>
    <w:p w:rsidR="008F2640" w:rsidRPr="008F2640" w:rsidRDefault="008F2640" w:rsidP="008F2640">
      <w:pPr>
        <w:pStyle w:val="Default"/>
        <w:rPr>
          <w:rFonts w:ascii="Times New Roman" w:hAnsi="Times New Roman" w:cs="Times New Roman"/>
          <w:b/>
          <w:bCs/>
          <w:szCs w:val="20"/>
        </w:rPr>
      </w:pPr>
      <w:proofErr w:type="gramStart"/>
      <w:r w:rsidRPr="008F2640">
        <w:rPr>
          <w:rFonts w:ascii="Times New Roman" w:hAnsi="Times New Roman" w:cs="Times New Roman"/>
          <w:b/>
          <w:bCs/>
          <w:szCs w:val="20"/>
        </w:rPr>
        <w:t>return</w:t>
      </w:r>
      <w:proofErr w:type="gramEnd"/>
      <w:r w:rsidRPr="008F2640">
        <w:rPr>
          <w:rFonts w:ascii="Times New Roman" w:hAnsi="Times New Roman" w:cs="Times New Roman"/>
          <w:b/>
          <w:bCs/>
          <w:szCs w:val="20"/>
        </w:rPr>
        <w:t xml:space="preserve"> 0; </w:t>
      </w:r>
    </w:p>
    <w:p w:rsidR="008F2640" w:rsidRPr="008F2640" w:rsidRDefault="008F2640" w:rsidP="008F2640">
      <w:pPr>
        <w:tabs>
          <w:tab w:val="left" w:pos="900"/>
        </w:tabs>
        <w:rPr>
          <w:rFonts w:ascii="Times New Roman" w:hAnsi="Times New Roman" w:cs="Times New Roman"/>
          <w:b/>
          <w:bCs/>
        </w:rPr>
      </w:pPr>
      <w:r w:rsidRPr="008F2640">
        <w:rPr>
          <w:rFonts w:ascii="Times New Roman" w:hAnsi="Times New Roman" w:cs="Times New Roman"/>
          <w:b/>
          <w:bCs/>
          <w:szCs w:val="20"/>
        </w:rPr>
        <w:t>}</w:t>
      </w:r>
    </w:p>
    <w:p w:rsidR="008F2640" w:rsidRPr="008F2640" w:rsidRDefault="008F2640" w:rsidP="008F2640">
      <w:pPr>
        <w:tabs>
          <w:tab w:val="left" w:pos="900"/>
        </w:tabs>
        <w:rPr>
          <w:rFonts w:ascii="Times New Roman" w:hAnsi="Times New Roman" w:cs="Times New Roman"/>
          <w:b/>
          <w:bCs/>
        </w:rPr>
      </w:pPr>
    </w:p>
    <w:p w:rsidR="008F2640" w:rsidRPr="008F2640" w:rsidRDefault="008F2640" w:rsidP="008F2640">
      <w:pPr>
        <w:tabs>
          <w:tab w:val="left" w:pos="900"/>
        </w:tabs>
        <w:rPr>
          <w:rFonts w:ascii="Times New Roman" w:eastAsia="Times New Roman" w:hAnsi="Times New Roman" w:cs="Times New Roman"/>
          <w:b/>
          <w:bCs/>
          <w:color w:val="000000"/>
          <w:szCs w:val="20"/>
          <w:lang w:val="en-IN" w:eastAsia="en-IN" w:bidi="ar-SA"/>
        </w:rPr>
      </w:pPr>
      <w:r w:rsidRPr="008F2640">
        <w:rPr>
          <w:rFonts w:ascii="Times New Roman" w:hAnsi="Times New Roman" w:cs="Times New Roman"/>
          <w:szCs w:val="20"/>
        </w:rPr>
        <w:t>Whitespace must separate the defining term and the associated expression. References to substitutions in the rules section are surrounded by braces (</w:t>
      </w:r>
      <w:r w:rsidRPr="008F2640">
        <w:rPr>
          <w:rFonts w:ascii="Times New Roman" w:hAnsi="Times New Roman" w:cs="Times New Roman"/>
          <w:b/>
          <w:bCs/>
          <w:szCs w:val="20"/>
        </w:rPr>
        <w:t>{letter}</w:t>
      </w:r>
      <w:r w:rsidRPr="008F2640">
        <w:rPr>
          <w:rFonts w:ascii="Times New Roman" w:hAnsi="Times New Roman" w:cs="Times New Roman"/>
          <w:szCs w:val="20"/>
        </w:rPr>
        <w:t xml:space="preserve">) to distinguish them from literals. When we have a match in the rules section the associated C code is executed. Here is a scanner that counts the number of characters, words, and lines in a file (similar to </w:t>
      </w:r>
      <w:proofErr w:type="gramStart"/>
      <w:r w:rsidRPr="008F2640">
        <w:rPr>
          <w:rFonts w:ascii="Times New Roman" w:hAnsi="Times New Roman" w:cs="Times New Roman"/>
          <w:szCs w:val="20"/>
        </w:rPr>
        <w:t>Unix</w:t>
      </w:r>
      <w:proofErr w:type="gramEnd"/>
      <w:r w:rsidRPr="008F2640">
        <w:rPr>
          <w:rFonts w:ascii="Times New Roman" w:hAnsi="Times New Roman" w:cs="Times New Roman"/>
          <w:szCs w:val="20"/>
        </w:rPr>
        <w:t xml:space="preserve"> </w:t>
      </w:r>
      <w:proofErr w:type="spellStart"/>
      <w:r w:rsidRPr="008F2640">
        <w:rPr>
          <w:rFonts w:ascii="Times New Roman" w:hAnsi="Times New Roman" w:cs="Times New Roman"/>
          <w:szCs w:val="20"/>
        </w:rPr>
        <w:t>wc</w:t>
      </w:r>
      <w:proofErr w:type="spellEnd"/>
      <w:r w:rsidRPr="008F2640">
        <w:rPr>
          <w:rFonts w:ascii="Times New Roman" w:hAnsi="Times New Roman" w:cs="Times New Roman"/>
          <w:szCs w:val="20"/>
        </w:rPr>
        <w:t>):</w:t>
      </w:r>
    </w:p>
    <w:p w:rsidR="008F2640" w:rsidRPr="008F2640" w:rsidRDefault="008F2640" w:rsidP="008F2640">
      <w:pPr>
        <w:widowControl/>
        <w:suppressAutoHyphens w:val="0"/>
        <w:autoSpaceDE w:val="0"/>
        <w:rPr>
          <w:rFonts w:ascii="Times New Roman" w:eastAsia="Times New Roman" w:hAnsi="Times New Roman" w:cs="Times New Roman"/>
          <w:b/>
          <w:bCs/>
          <w:color w:val="000000"/>
          <w:szCs w:val="20"/>
          <w:lang w:val="en-IN" w:eastAsia="en-IN" w:bidi="ar-SA"/>
        </w:rPr>
      </w:pPr>
      <w:r w:rsidRPr="008F2640">
        <w:rPr>
          <w:rFonts w:ascii="Times New Roman" w:eastAsia="Times New Roman" w:hAnsi="Times New Roman" w:cs="Times New Roman"/>
          <w:b/>
          <w:bCs/>
          <w:color w:val="000000"/>
          <w:szCs w:val="20"/>
          <w:lang w:val="en-IN" w:eastAsia="en-IN" w:bidi="ar-SA"/>
        </w:rPr>
        <w:lastRenderedPageBreak/>
        <w:t xml:space="preserve">%{ </w:t>
      </w:r>
    </w:p>
    <w:p w:rsidR="008F2640" w:rsidRPr="008F2640" w:rsidRDefault="008F2640" w:rsidP="008F2640">
      <w:pPr>
        <w:widowControl/>
        <w:suppressAutoHyphens w:val="0"/>
        <w:autoSpaceDE w:val="0"/>
        <w:rPr>
          <w:rFonts w:ascii="Times New Roman" w:eastAsia="Times New Roman" w:hAnsi="Times New Roman" w:cs="Times New Roman"/>
          <w:b/>
          <w:bCs/>
          <w:color w:val="000000"/>
          <w:szCs w:val="20"/>
          <w:lang w:val="en-IN" w:eastAsia="en-IN" w:bidi="ar-SA"/>
        </w:rPr>
      </w:pPr>
      <w:proofErr w:type="spellStart"/>
      <w:proofErr w:type="gramStart"/>
      <w:r w:rsidRPr="008F2640">
        <w:rPr>
          <w:rFonts w:ascii="Times New Roman" w:eastAsia="Times New Roman" w:hAnsi="Times New Roman" w:cs="Times New Roman"/>
          <w:b/>
          <w:bCs/>
          <w:color w:val="000000"/>
          <w:szCs w:val="20"/>
          <w:lang w:val="en-IN" w:eastAsia="en-IN" w:bidi="ar-SA"/>
        </w:rPr>
        <w:t>int</w:t>
      </w:r>
      <w:proofErr w:type="spellEnd"/>
      <w:proofErr w:type="gramEnd"/>
      <w:r w:rsidRPr="008F2640">
        <w:rPr>
          <w:rFonts w:ascii="Times New Roman" w:eastAsia="Times New Roman" w:hAnsi="Times New Roman" w:cs="Times New Roman"/>
          <w:b/>
          <w:bCs/>
          <w:color w:val="000000"/>
          <w:szCs w:val="20"/>
          <w:lang w:val="en-IN" w:eastAsia="en-IN" w:bidi="ar-SA"/>
        </w:rPr>
        <w:t xml:space="preserve"> </w:t>
      </w:r>
      <w:proofErr w:type="spellStart"/>
      <w:r w:rsidRPr="008F2640">
        <w:rPr>
          <w:rFonts w:ascii="Times New Roman" w:eastAsia="Times New Roman" w:hAnsi="Times New Roman" w:cs="Times New Roman"/>
          <w:b/>
          <w:bCs/>
          <w:color w:val="000000"/>
          <w:szCs w:val="20"/>
          <w:lang w:val="en-IN" w:eastAsia="en-IN" w:bidi="ar-SA"/>
        </w:rPr>
        <w:t>nchar</w:t>
      </w:r>
      <w:proofErr w:type="spellEnd"/>
      <w:r w:rsidRPr="008F2640">
        <w:rPr>
          <w:rFonts w:ascii="Times New Roman" w:eastAsia="Times New Roman" w:hAnsi="Times New Roman" w:cs="Times New Roman"/>
          <w:b/>
          <w:bCs/>
          <w:color w:val="000000"/>
          <w:szCs w:val="20"/>
          <w:lang w:val="en-IN" w:eastAsia="en-IN" w:bidi="ar-SA"/>
        </w:rPr>
        <w:t xml:space="preserve">, </w:t>
      </w:r>
      <w:proofErr w:type="spellStart"/>
      <w:r w:rsidRPr="008F2640">
        <w:rPr>
          <w:rFonts w:ascii="Times New Roman" w:eastAsia="Times New Roman" w:hAnsi="Times New Roman" w:cs="Times New Roman"/>
          <w:b/>
          <w:bCs/>
          <w:color w:val="000000"/>
          <w:szCs w:val="20"/>
          <w:lang w:val="en-IN" w:eastAsia="en-IN" w:bidi="ar-SA"/>
        </w:rPr>
        <w:t>nword</w:t>
      </w:r>
      <w:proofErr w:type="spellEnd"/>
      <w:r w:rsidRPr="008F2640">
        <w:rPr>
          <w:rFonts w:ascii="Times New Roman" w:eastAsia="Times New Roman" w:hAnsi="Times New Roman" w:cs="Times New Roman"/>
          <w:b/>
          <w:bCs/>
          <w:color w:val="000000"/>
          <w:szCs w:val="20"/>
          <w:lang w:val="en-IN" w:eastAsia="en-IN" w:bidi="ar-SA"/>
        </w:rPr>
        <w:t xml:space="preserve">, </w:t>
      </w:r>
      <w:proofErr w:type="spellStart"/>
      <w:r w:rsidRPr="008F2640">
        <w:rPr>
          <w:rFonts w:ascii="Times New Roman" w:eastAsia="Times New Roman" w:hAnsi="Times New Roman" w:cs="Times New Roman"/>
          <w:b/>
          <w:bCs/>
          <w:color w:val="000000"/>
          <w:szCs w:val="20"/>
          <w:lang w:val="en-IN" w:eastAsia="en-IN" w:bidi="ar-SA"/>
        </w:rPr>
        <w:t>nline</w:t>
      </w:r>
      <w:proofErr w:type="spellEnd"/>
      <w:r w:rsidRPr="008F2640">
        <w:rPr>
          <w:rFonts w:ascii="Times New Roman" w:eastAsia="Times New Roman" w:hAnsi="Times New Roman" w:cs="Times New Roman"/>
          <w:b/>
          <w:bCs/>
          <w:color w:val="000000"/>
          <w:szCs w:val="20"/>
          <w:lang w:val="en-IN" w:eastAsia="en-IN" w:bidi="ar-SA"/>
        </w:rPr>
        <w:t xml:space="preserve">; </w:t>
      </w:r>
    </w:p>
    <w:p w:rsidR="008F2640" w:rsidRPr="008F2640" w:rsidRDefault="008F2640" w:rsidP="008F2640">
      <w:pPr>
        <w:widowControl/>
        <w:suppressAutoHyphens w:val="0"/>
        <w:autoSpaceDE w:val="0"/>
        <w:rPr>
          <w:rFonts w:ascii="Times New Roman" w:eastAsia="Times New Roman" w:hAnsi="Times New Roman" w:cs="Times New Roman"/>
          <w:b/>
          <w:bCs/>
          <w:color w:val="000000"/>
          <w:szCs w:val="20"/>
          <w:lang w:val="en-IN" w:eastAsia="en-IN" w:bidi="ar-SA"/>
        </w:rPr>
      </w:pPr>
      <w:r w:rsidRPr="008F2640">
        <w:rPr>
          <w:rFonts w:ascii="Times New Roman" w:eastAsia="Times New Roman" w:hAnsi="Times New Roman" w:cs="Times New Roman"/>
          <w:b/>
          <w:bCs/>
          <w:color w:val="000000"/>
          <w:szCs w:val="20"/>
          <w:lang w:val="en-IN" w:eastAsia="en-IN" w:bidi="ar-SA"/>
        </w:rPr>
        <w:t xml:space="preserve">%} </w:t>
      </w:r>
    </w:p>
    <w:p w:rsidR="008F2640" w:rsidRPr="008F2640" w:rsidRDefault="008F2640" w:rsidP="008F2640">
      <w:pPr>
        <w:widowControl/>
        <w:suppressAutoHyphens w:val="0"/>
        <w:autoSpaceDE w:val="0"/>
        <w:rPr>
          <w:rFonts w:ascii="Times New Roman" w:eastAsia="Times New Roman" w:hAnsi="Times New Roman" w:cs="Times New Roman"/>
          <w:b/>
          <w:bCs/>
          <w:color w:val="000000"/>
          <w:szCs w:val="20"/>
          <w:lang w:val="en-IN" w:eastAsia="en-IN" w:bidi="ar-SA"/>
        </w:rPr>
      </w:pPr>
      <w:r w:rsidRPr="008F2640">
        <w:rPr>
          <w:rFonts w:ascii="Times New Roman" w:eastAsia="Times New Roman" w:hAnsi="Times New Roman" w:cs="Times New Roman"/>
          <w:b/>
          <w:bCs/>
          <w:color w:val="000000"/>
          <w:szCs w:val="20"/>
          <w:lang w:val="en-IN" w:eastAsia="en-IN" w:bidi="ar-SA"/>
        </w:rPr>
        <w:t xml:space="preserve">%% </w:t>
      </w:r>
    </w:p>
    <w:p w:rsidR="008F2640" w:rsidRPr="008F2640" w:rsidRDefault="008F2640" w:rsidP="008F2640">
      <w:pPr>
        <w:widowControl/>
        <w:suppressAutoHyphens w:val="0"/>
        <w:autoSpaceDE w:val="0"/>
        <w:rPr>
          <w:rFonts w:ascii="Times New Roman" w:eastAsia="Times New Roman" w:hAnsi="Times New Roman" w:cs="Times New Roman"/>
          <w:b/>
          <w:bCs/>
          <w:color w:val="000000"/>
          <w:szCs w:val="20"/>
          <w:lang w:val="en-IN" w:eastAsia="en-IN" w:bidi="ar-SA"/>
        </w:rPr>
      </w:pPr>
      <w:r w:rsidRPr="008F2640">
        <w:rPr>
          <w:rFonts w:ascii="Times New Roman" w:eastAsia="Times New Roman" w:hAnsi="Times New Roman" w:cs="Times New Roman"/>
          <w:b/>
          <w:bCs/>
          <w:color w:val="000000"/>
          <w:szCs w:val="20"/>
          <w:lang w:val="en-IN" w:eastAsia="en-IN" w:bidi="ar-SA"/>
        </w:rPr>
        <w:t xml:space="preserve">\n </w:t>
      </w:r>
      <w:proofErr w:type="gramStart"/>
      <w:r w:rsidRPr="008F2640">
        <w:rPr>
          <w:rFonts w:ascii="Times New Roman" w:eastAsia="Times New Roman" w:hAnsi="Times New Roman" w:cs="Times New Roman"/>
          <w:b/>
          <w:bCs/>
          <w:color w:val="000000"/>
          <w:szCs w:val="20"/>
          <w:lang w:val="en-IN" w:eastAsia="en-IN" w:bidi="ar-SA"/>
        </w:rPr>
        <w:t xml:space="preserve">{ </w:t>
      </w:r>
      <w:proofErr w:type="spellStart"/>
      <w:r w:rsidRPr="008F2640">
        <w:rPr>
          <w:rFonts w:ascii="Times New Roman" w:eastAsia="Times New Roman" w:hAnsi="Times New Roman" w:cs="Times New Roman"/>
          <w:b/>
          <w:bCs/>
          <w:color w:val="000000"/>
          <w:szCs w:val="20"/>
          <w:lang w:val="en-IN" w:eastAsia="en-IN" w:bidi="ar-SA"/>
        </w:rPr>
        <w:t>nline</w:t>
      </w:r>
      <w:proofErr w:type="spellEnd"/>
      <w:proofErr w:type="gramEnd"/>
      <w:r w:rsidRPr="008F2640">
        <w:rPr>
          <w:rFonts w:ascii="Times New Roman" w:eastAsia="Times New Roman" w:hAnsi="Times New Roman" w:cs="Times New Roman"/>
          <w:b/>
          <w:bCs/>
          <w:color w:val="000000"/>
          <w:szCs w:val="20"/>
          <w:lang w:val="en-IN" w:eastAsia="en-IN" w:bidi="ar-SA"/>
        </w:rPr>
        <w:t xml:space="preserve">++; </w:t>
      </w:r>
      <w:proofErr w:type="spellStart"/>
      <w:r w:rsidRPr="008F2640">
        <w:rPr>
          <w:rFonts w:ascii="Times New Roman" w:eastAsia="Times New Roman" w:hAnsi="Times New Roman" w:cs="Times New Roman"/>
          <w:b/>
          <w:bCs/>
          <w:color w:val="000000"/>
          <w:szCs w:val="20"/>
          <w:lang w:val="en-IN" w:eastAsia="en-IN" w:bidi="ar-SA"/>
        </w:rPr>
        <w:t>nchar</w:t>
      </w:r>
      <w:proofErr w:type="spellEnd"/>
      <w:r w:rsidRPr="008F2640">
        <w:rPr>
          <w:rFonts w:ascii="Times New Roman" w:eastAsia="Times New Roman" w:hAnsi="Times New Roman" w:cs="Times New Roman"/>
          <w:b/>
          <w:bCs/>
          <w:color w:val="000000"/>
          <w:szCs w:val="20"/>
          <w:lang w:val="en-IN" w:eastAsia="en-IN" w:bidi="ar-SA"/>
        </w:rPr>
        <w:t xml:space="preserve">++; } </w:t>
      </w:r>
    </w:p>
    <w:p w:rsidR="008F2640" w:rsidRPr="008F2640" w:rsidRDefault="008F2640" w:rsidP="008F2640">
      <w:pPr>
        <w:widowControl/>
        <w:suppressAutoHyphens w:val="0"/>
        <w:autoSpaceDE w:val="0"/>
        <w:rPr>
          <w:rFonts w:ascii="Times New Roman" w:eastAsia="Times New Roman" w:hAnsi="Times New Roman" w:cs="Times New Roman"/>
          <w:b/>
          <w:bCs/>
          <w:color w:val="000000"/>
          <w:szCs w:val="20"/>
          <w:lang w:val="en-IN" w:eastAsia="en-IN" w:bidi="ar-SA"/>
        </w:rPr>
      </w:pPr>
      <w:r w:rsidRPr="008F2640">
        <w:rPr>
          <w:rFonts w:ascii="Times New Roman" w:eastAsia="Times New Roman" w:hAnsi="Times New Roman" w:cs="Times New Roman"/>
          <w:b/>
          <w:bCs/>
          <w:color w:val="000000"/>
          <w:szCs w:val="20"/>
          <w:lang w:val="en-IN" w:eastAsia="en-IN" w:bidi="ar-SA"/>
        </w:rPr>
        <w:t xml:space="preserve">[^ \t\n]+ </w:t>
      </w:r>
      <w:proofErr w:type="gramStart"/>
      <w:r w:rsidRPr="008F2640">
        <w:rPr>
          <w:rFonts w:ascii="Times New Roman" w:eastAsia="Times New Roman" w:hAnsi="Times New Roman" w:cs="Times New Roman"/>
          <w:b/>
          <w:bCs/>
          <w:color w:val="000000"/>
          <w:szCs w:val="20"/>
          <w:lang w:val="en-IN" w:eastAsia="en-IN" w:bidi="ar-SA"/>
        </w:rPr>
        <w:t xml:space="preserve">{ </w:t>
      </w:r>
      <w:proofErr w:type="spellStart"/>
      <w:r w:rsidRPr="008F2640">
        <w:rPr>
          <w:rFonts w:ascii="Times New Roman" w:eastAsia="Times New Roman" w:hAnsi="Times New Roman" w:cs="Times New Roman"/>
          <w:b/>
          <w:bCs/>
          <w:color w:val="000000"/>
          <w:szCs w:val="20"/>
          <w:lang w:val="en-IN" w:eastAsia="en-IN" w:bidi="ar-SA"/>
        </w:rPr>
        <w:t>nword</w:t>
      </w:r>
      <w:proofErr w:type="spellEnd"/>
      <w:proofErr w:type="gramEnd"/>
      <w:r w:rsidRPr="008F2640">
        <w:rPr>
          <w:rFonts w:ascii="Times New Roman" w:eastAsia="Times New Roman" w:hAnsi="Times New Roman" w:cs="Times New Roman"/>
          <w:b/>
          <w:bCs/>
          <w:color w:val="000000"/>
          <w:szCs w:val="20"/>
          <w:lang w:val="en-IN" w:eastAsia="en-IN" w:bidi="ar-SA"/>
        </w:rPr>
        <w:t xml:space="preserve">++, </w:t>
      </w:r>
      <w:proofErr w:type="spellStart"/>
      <w:r w:rsidRPr="008F2640">
        <w:rPr>
          <w:rFonts w:ascii="Times New Roman" w:eastAsia="Times New Roman" w:hAnsi="Times New Roman" w:cs="Times New Roman"/>
          <w:b/>
          <w:bCs/>
          <w:color w:val="000000"/>
          <w:szCs w:val="20"/>
          <w:lang w:val="en-IN" w:eastAsia="en-IN" w:bidi="ar-SA"/>
        </w:rPr>
        <w:t>nchar</w:t>
      </w:r>
      <w:proofErr w:type="spellEnd"/>
      <w:r w:rsidRPr="008F2640">
        <w:rPr>
          <w:rFonts w:ascii="Times New Roman" w:eastAsia="Times New Roman" w:hAnsi="Times New Roman" w:cs="Times New Roman"/>
          <w:b/>
          <w:bCs/>
          <w:color w:val="000000"/>
          <w:szCs w:val="20"/>
          <w:lang w:val="en-IN" w:eastAsia="en-IN" w:bidi="ar-SA"/>
        </w:rPr>
        <w:t xml:space="preserve"> += </w:t>
      </w:r>
      <w:proofErr w:type="spellStart"/>
      <w:r w:rsidRPr="008F2640">
        <w:rPr>
          <w:rFonts w:ascii="Times New Roman" w:eastAsia="Times New Roman" w:hAnsi="Times New Roman" w:cs="Times New Roman"/>
          <w:b/>
          <w:bCs/>
          <w:color w:val="000000"/>
          <w:szCs w:val="20"/>
          <w:lang w:val="en-IN" w:eastAsia="en-IN" w:bidi="ar-SA"/>
        </w:rPr>
        <w:t>yyleng</w:t>
      </w:r>
      <w:proofErr w:type="spellEnd"/>
      <w:r w:rsidRPr="008F2640">
        <w:rPr>
          <w:rFonts w:ascii="Times New Roman" w:eastAsia="Times New Roman" w:hAnsi="Times New Roman" w:cs="Times New Roman"/>
          <w:b/>
          <w:bCs/>
          <w:color w:val="000000"/>
          <w:szCs w:val="20"/>
          <w:lang w:val="en-IN" w:eastAsia="en-IN" w:bidi="ar-SA"/>
        </w:rPr>
        <w:t xml:space="preserve">; } </w:t>
      </w:r>
    </w:p>
    <w:p w:rsidR="008F2640" w:rsidRPr="008F2640" w:rsidRDefault="008F2640" w:rsidP="008F2640">
      <w:pPr>
        <w:widowControl/>
        <w:suppressAutoHyphens w:val="0"/>
        <w:autoSpaceDE w:val="0"/>
        <w:rPr>
          <w:rFonts w:ascii="Times New Roman" w:eastAsia="Times New Roman" w:hAnsi="Times New Roman" w:cs="Times New Roman"/>
          <w:b/>
          <w:bCs/>
          <w:color w:val="000000"/>
          <w:szCs w:val="20"/>
          <w:lang w:val="en-IN" w:eastAsia="en-IN" w:bidi="ar-SA"/>
        </w:rPr>
      </w:pPr>
      <w:r w:rsidRPr="008F2640">
        <w:rPr>
          <w:rFonts w:ascii="Times New Roman" w:eastAsia="Times New Roman" w:hAnsi="Times New Roman" w:cs="Times New Roman"/>
          <w:b/>
          <w:bCs/>
          <w:color w:val="000000"/>
          <w:szCs w:val="20"/>
          <w:lang w:val="en-IN" w:eastAsia="en-IN" w:bidi="ar-SA"/>
        </w:rPr>
        <w:t xml:space="preserve">. </w:t>
      </w:r>
      <w:proofErr w:type="gramStart"/>
      <w:r w:rsidRPr="008F2640">
        <w:rPr>
          <w:rFonts w:ascii="Times New Roman" w:eastAsia="Times New Roman" w:hAnsi="Times New Roman" w:cs="Times New Roman"/>
          <w:b/>
          <w:bCs/>
          <w:color w:val="000000"/>
          <w:szCs w:val="20"/>
          <w:lang w:val="en-IN" w:eastAsia="en-IN" w:bidi="ar-SA"/>
        </w:rPr>
        <w:t xml:space="preserve">{ </w:t>
      </w:r>
      <w:proofErr w:type="spellStart"/>
      <w:r w:rsidRPr="008F2640">
        <w:rPr>
          <w:rFonts w:ascii="Times New Roman" w:eastAsia="Times New Roman" w:hAnsi="Times New Roman" w:cs="Times New Roman"/>
          <w:b/>
          <w:bCs/>
          <w:color w:val="000000"/>
          <w:szCs w:val="20"/>
          <w:lang w:val="en-IN" w:eastAsia="en-IN" w:bidi="ar-SA"/>
        </w:rPr>
        <w:t>nchar</w:t>
      </w:r>
      <w:proofErr w:type="spellEnd"/>
      <w:proofErr w:type="gramEnd"/>
      <w:r w:rsidRPr="008F2640">
        <w:rPr>
          <w:rFonts w:ascii="Times New Roman" w:eastAsia="Times New Roman" w:hAnsi="Times New Roman" w:cs="Times New Roman"/>
          <w:b/>
          <w:bCs/>
          <w:color w:val="000000"/>
          <w:szCs w:val="20"/>
          <w:lang w:val="en-IN" w:eastAsia="en-IN" w:bidi="ar-SA"/>
        </w:rPr>
        <w:t xml:space="preserve">++; } </w:t>
      </w:r>
    </w:p>
    <w:p w:rsidR="008F2640" w:rsidRPr="008F2640" w:rsidRDefault="008F2640" w:rsidP="008F2640">
      <w:pPr>
        <w:widowControl/>
        <w:suppressAutoHyphens w:val="0"/>
        <w:autoSpaceDE w:val="0"/>
        <w:rPr>
          <w:rFonts w:ascii="Times New Roman" w:eastAsia="Times New Roman" w:hAnsi="Times New Roman" w:cs="Times New Roman"/>
          <w:b/>
          <w:bCs/>
          <w:color w:val="000000"/>
          <w:szCs w:val="20"/>
          <w:lang w:val="en-IN" w:eastAsia="en-IN" w:bidi="ar-SA"/>
        </w:rPr>
      </w:pPr>
      <w:r w:rsidRPr="008F2640">
        <w:rPr>
          <w:rFonts w:ascii="Times New Roman" w:eastAsia="Times New Roman" w:hAnsi="Times New Roman" w:cs="Times New Roman"/>
          <w:b/>
          <w:bCs/>
          <w:color w:val="000000"/>
          <w:szCs w:val="20"/>
          <w:lang w:val="en-IN" w:eastAsia="en-IN" w:bidi="ar-SA"/>
        </w:rPr>
        <w:t xml:space="preserve">%% </w:t>
      </w:r>
    </w:p>
    <w:p w:rsidR="008F2640" w:rsidRPr="008F2640" w:rsidRDefault="008F2640" w:rsidP="008F2640">
      <w:pPr>
        <w:widowControl/>
        <w:suppressAutoHyphens w:val="0"/>
        <w:autoSpaceDE w:val="0"/>
        <w:rPr>
          <w:rFonts w:ascii="Times New Roman" w:eastAsia="Times New Roman" w:hAnsi="Times New Roman" w:cs="Times New Roman"/>
          <w:b/>
          <w:bCs/>
          <w:color w:val="000000"/>
          <w:szCs w:val="20"/>
          <w:lang w:val="en-IN" w:eastAsia="en-IN" w:bidi="ar-SA"/>
        </w:rPr>
      </w:pPr>
      <w:proofErr w:type="spellStart"/>
      <w:proofErr w:type="gramStart"/>
      <w:r w:rsidRPr="008F2640">
        <w:rPr>
          <w:rFonts w:ascii="Times New Roman" w:eastAsia="Times New Roman" w:hAnsi="Times New Roman" w:cs="Times New Roman"/>
          <w:b/>
          <w:bCs/>
          <w:color w:val="000000"/>
          <w:szCs w:val="20"/>
          <w:lang w:val="en-IN" w:eastAsia="en-IN" w:bidi="ar-SA"/>
        </w:rPr>
        <w:t>int</w:t>
      </w:r>
      <w:proofErr w:type="spellEnd"/>
      <w:proofErr w:type="gramEnd"/>
      <w:r w:rsidRPr="008F2640">
        <w:rPr>
          <w:rFonts w:ascii="Times New Roman" w:eastAsia="Times New Roman" w:hAnsi="Times New Roman" w:cs="Times New Roman"/>
          <w:b/>
          <w:bCs/>
          <w:color w:val="000000"/>
          <w:szCs w:val="20"/>
          <w:lang w:val="en-IN" w:eastAsia="en-IN" w:bidi="ar-SA"/>
        </w:rPr>
        <w:t xml:space="preserve"> main(void) { </w:t>
      </w:r>
    </w:p>
    <w:p w:rsidR="008F2640" w:rsidRPr="008F2640" w:rsidRDefault="008F2640" w:rsidP="008F2640">
      <w:pPr>
        <w:widowControl/>
        <w:suppressAutoHyphens w:val="0"/>
        <w:autoSpaceDE w:val="0"/>
        <w:rPr>
          <w:rFonts w:ascii="Times New Roman" w:eastAsia="Times New Roman" w:hAnsi="Times New Roman" w:cs="Times New Roman"/>
          <w:b/>
          <w:bCs/>
          <w:color w:val="000000"/>
          <w:szCs w:val="20"/>
          <w:lang w:val="en-IN" w:eastAsia="en-IN" w:bidi="ar-SA"/>
        </w:rPr>
      </w:pPr>
      <w:proofErr w:type="spellStart"/>
      <w:proofErr w:type="gramStart"/>
      <w:r w:rsidRPr="008F2640">
        <w:rPr>
          <w:rFonts w:ascii="Times New Roman" w:eastAsia="Times New Roman" w:hAnsi="Times New Roman" w:cs="Times New Roman"/>
          <w:b/>
          <w:bCs/>
          <w:color w:val="000000"/>
          <w:szCs w:val="20"/>
          <w:lang w:val="en-IN" w:eastAsia="en-IN" w:bidi="ar-SA"/>
        </w:rPr>
        <w:t>yylex</w:t>
      </w:r>
      <w:proofErr w:type="spellEnd"/>
      <w:r w:rsidRPr="008F2640">
        <w:rPr>
          <w:rFonts w:ascii="Times New Roman" w:eastAsia="Times New Roman" w:hAnsi="Times New Roman" w:cs="Times New Roman"/>
          <w:b/>
          <w:bCs/>
          <w:color w:val="000000"/>
          <w:szCs w:val="20"/>
          <w:lang w:val="en-IN" w:eastAsia="en-IN" w:bidi="ar-SA"/>
        </w:rPr>
        <w:t>(</w:t>
      </w:r>
      <w:proofErr w:type="gramEnd"/>
      <w:r w:rsidRPr="008F2640">
        <w:rPr>
          <w:rFonts w:ascii="Times New Roman" w:eastAsia="Times New Roman" w:hAnsi="Times New Roman" w:cs="Times New Roman"/>
          <w:b/>
          <w:bCs/>
          <w:color w:val="000000"/>
          <w:szCs w:val="20"/>
          <w:lang w:val="en-IN" w:eastAsia="en-IN" w:bidi="ar-SA"/>
        </w:rPr>
        <w:t xml:space="preserve">); </w:t>
      </w:r>
    </w:p>
    <w:p w:rsidR="008F2640" w:rsidRPr="008F2640" w:rsidRDefault="008F2640" w:rsidP="008F2640">
      <w:pPr>
        <w:widowControl/>
        <w:suppressAutoHyphens w:val="0"/>
        <w:autoSpaceDE w:val="0"/>
        <w:rPr>
          <w:rFonts w:ascii="Times New Roman" w:eastAsia="Times New Roman" w:hAnsi="Times New Roman" w:cs="Times New Roman"/>
          <w:b/>
          <w:bCs/>
          <w:color w:val="000000"/>
          <w:szCs w:val="20"/>
          <w:lang w:val="en-IN" w:eastAsia="en-IN" w:bidi="ar-SA"/>
        </w:rPr>
      </w:pPr>
      <w:proofErr w:type="spellStart"/>
      <w:proofErr w:type="gramStart"/>
      <w:r w:rsidRPr="008F2640">
        <w:rPr>
          <w:rFonts w:ascii="Times New Roman" w:eastAsia="Times New Roman" w:hAnsi="Times New Roman" w:cs="Times New Roman"/>
          <w:b/>
          <w:bCs/>
          <w:color w:val="000000"/>
          <w:szCs w:val="20"/>
          <w:lang w:val="en-IN" w:eastAsia="en-IN" w:bidi="ar-SA"/>
        </w:rPr>
        <w:t>printf</w:t>
      </w:r>
      <w:proofErr w:type="spellEnd"/>
      <w:r w:rsidRPr="008F2640">
        <w:rPr>
          <w:rFonts w:ascii="Times New Roman" w:eastAsia="Times New Roman" w:hAnsi="Times New Roman" w:cs="Times New Roman"/>
          <w:b/>
          <w:bCs/>
          <w:color w:val="000000"/>
          <w:szCs w:val="20"/>
          <w:lang w:val="en-IN" w:eastAsia="en-IN" w:bidi="ar-SA"/>
        </w:rPr>
        <w:t>(</w:t>
      </w:r>
      <w:proofErr w:type="gramEnd"/>
      <w:r w:rsidRPr="008F2640">
        <w:rPr>
          <w:rFonts w:ascii="Times New Roman" w:eastAsia="Times New Roman" w:hAnsi="Times New Roman" w:cs="Times New Roman"/>
          <w:b/>
          <w:bCs/>
          <w:color w:val="000000"/>
          <w:szCs w:val="20"/>
          <w:lang w:val="en-IN" w:eastAsia="en-IN" w:bidi="ar-SA"/>
        </w:rPr>
        <w:t>"%d\</w:t>
      </w:r>
      <w:proofErr w:type="spellStart"/>
      <w:r w:rsidRPr="008F2640">
        <w:rPr>
          <w:rFonts w:ascii="Times New Roman" w:eastAsia="Times New Roman" w:hAnsi="Times New Roman" w:cs="Times New Roman"/>
          <w:b/>
          <w:bCs/>
          <w:color w:val="000000"/>
          <w:szCs w:val="20"/>
          <w:lang w:val="en-IN" w:eastAsia="en-IN" w:bidi="ar-SA"/>
        </w:rPr>
        <w:t>t%d</w:t>
      </w:r>
      <w:proofErr w:type="spellEnd"/>
      <w:r w:rsidRPr="008F2640">
        <w:rPr>
          <w:rFonts w:ascii="Times New Roman" w:eastAsia="Times New Roman" w:hAnsi="Times New Roman" w:cs="Times New Roman"/>
          <w:b/>
          <w:bCs/>
          <w:color w:val="000000"/>
          <w:szCs w:val="20"/>
          <w:lang w:val="en-IN" w:eastAsia="en-IN" w:bidi="ar-SA"/>
        </w:rPr>
        <w:t>\</w:t>
      </w:r>
      <w:proofErr w:type="spellStart"/>
      <w:r w:rsidRPr="008F2640">
        <w:rPr>
          <w:rFonts w:ascii="Times New Roman" w:eastAsia="Times New Roman" w:hAnsi="Times New Roman" w:cs="Times New Roman"/>
          <w:b/>
          <w:bCs/>
          <w:color w:val="000000"/>
          <w:szCs w:val="20"/>
          <w:lang w:val="en-IN" w:eastAsia="en-IN" w:bidi="ar-SA"/>
        </w:rPr>
        <w:t>t%d</w:t>
      </w:r>
      <w:proofErr w:type="spellEnd"/>
      <w:r w:rsidRPr="008F2640">
        <w:rPr>
          <w:rFonts w:ascii="Times New Roman" w:eastAsia="Times New Roman" w:hAnsi="Times New Roman" w:cs="Times New Roman"/>
          <w:b/>
          <w:bCs/>
          <w:color w:val="000000"/>
          <w:szCs w:val="20"/>
          <w:lang w:val="en-IN" w:eastAsia="en-IN" w:bidi="ar-SA"/>
        </w:rPr>
        <w:t xml:space="preserve">\n", </w:t>
      </w:r>
      <w:proofErr w:type="spellStart"/>
      <w:r w:rsidRPr="008F2640">
        <w:rPr>
          <w:rFonts w:ascii="Times New Roman" w:eastAsia="Times New Roman" w:hAnsi="Times New Roman" w:cs="Times New Roman"/>
          <w:b/>
          <w:bCs/>
          <w:color w:val="000000"/>
          <w:szCs w:val="20"/>
          <w:lang w:val="en-IN" w:eastAsia="en-IN" w:bidi="ar-SA"/>
        </w:rPr>
        <w:t>nchar</w:t>
      </w:r>
      <w:proofErr w:type="spellEnd"/>
      <w:r w:rsidRPr="008F2640">
        <w:rPr>
          <w:rFonts w:ascii="Times New Roman" w:eastAsia="Times New Roman" w:hAnsi="Times New Roman" w:cs="Times New Roman"/>
          <w:b/>
          <w:bCs/>
          <w:color w:val="000000"/>
          <w:szCs w:val="20"/>
          <w:lang w:val="en-IN" w:eastAsia="en-IN" w:bidi="ar-SA"/>
        </w:rPr>
        <w:t xml:space="preserve">, </w:t>
      </w:r>
      <w:proofErr w:type="spellStart"/>
      <w:r w:rsidRPr="008F2640">
        <w:rPr>
          <w:rFonts w:ascii="Times New Roman" w:eastAsia="Times New Roman" w:hAnsi="Times New Roman" w:cs="Times New Roman"/>
          <w:b/>
          <w:bCs/>
          <w:color w:val="000000"/>
          <w:szCs w:val="20"/>
          <w:lang w:val="en-IN" w:eastAsia="en-IN" w:bidi="ar-SA"/>
        </w:rPr>
        <w:t>nword</w:t>
      </w:r>
      <w:proofErr w:type="spellEnd"/>
      <w:r w:rsidRPr="008F2640">
        <w:rPr>
          <w:rFonts w:ascii="Times New Roman" w:eastAsia="Times New Roman" w:hAnsi="Times New Roman" w:cs="Times New Roman"/>
          <w:b/>
          <w:bCs/>
          <w:color w:val="000000"/>
          <w:szCs w:val="20"/>
          <w:lang w:val="en-IN" w:eastAsia="en-IN" w:bidi="ar-SA"/>
        </w:rPr>
        <w:t xml:space="preserve">, </w:t>
      </w:r>
      <w:proofErr w:type="spellStart"/>
      <w:r w:rsidRPr="008F2640">
        <w:rPr>
          <w:rFonts w:ascii="Times New Roman" w:eastAsia="Times New Roman" w:hAnsi="Times New Roman" w:cs="Times New Roman"/>
          <w:b/>
          <w:bCs/>
          <w:color w:val="000000"/>
          <w:szCs w:val="20"/>
          <w:lang w:val="en-IN" w:eastAsia="en-IN" w:bidi="ar-SA"/>
        </w:rPr>
        <w:t>nline</w:t>
      </w:r>
      <w:proofErr w:type="spellEnd"/>
      <w:r w:rsidRPr="008F2640">
        <w:rPr>
          <w:rFonts w:ascii="Times New Roman" w:eastAsia="Times New Roman" w:hAnsi="Times New Roman" w:cs="Times New Roman"/>
          <w:b/>
          <w:bCs/>
          <w:color w:val="000000"/>
          <w:szCs w:val="20"/>
          <w:lang w:val="en-IN" w:eastAsia="en-IN" w:bidi="ar-SA"/>
        </w:rPr>
        <w:t xml:space="preserve">); </w:t>
      </w:r>
    </w:p>
    <w:p w:rsidR="008F2640" w:rsidRPr="008F2640" w:rsidRDefault="008F2640" w:rsidP="008F2640">
      <w:pPr>
        <w:widowControl/>
        <w:suppressAutoHyphens w:val="0"/>
        <w:autoSpaceDE w:val="0"/>
        <w:rPr>
          <w:rFonts w:ascii="Times New Roman" w:eastAsia="Times New Roman" w:hAnsi="Times New Roman" w:cs="Times New Roman"/>
          <w:b/>
          <w:bCs/>
          <w:color w:val="000000"/>
          <w:szCs w:val="20"/>
          <w:lang w:val="en-IN" w:eastAsia="en-IN" w:bidi="ar-SA"/>
        </w:rPr>
      </w:pPr>
      <w:proofErr w:type="gramStart"/>
      <w:r w:rsidRPr="008F2640">
        <w:rPr>
          <w:rFonts w:ascii="Times New Roman" w:eastAsia="Times New Roman" w:hAnsi="Times New Roman" w:cs="Times New Roman"/>
          <w:b/>
          <w:bCs/>
          <w:color w:val="000000"/>
          <w:szCs w:val="20"/>
          <w:lang w:val="en-IN" w:eastAsia="en-IN" w:bidi="ar-SA"/>
        </w:rPr>
        <w:t>return</w:t>
      </w:r>
      <w:proofErr w:type="gramEnd"/>
      <w:r w:rsidRPr="008F2640">
        <w:rPr>
          <w:rFonts w:ascii="Times New Roman" w:eastAsia="Times New Roman" w:hAnsi="Times New Roman" w:cs="Times New Roman"/>
          <w:b/>
          <w:bCs/>
          <w:color w:val="000000"/>
          <w:szCs w:val="20"/>
          <w:lang w:val="en-IN" w:eastAsia="en-IN" w:bidi="ar-SA"/>
        </w:rPr>
        <w:t xml:space="preserve"> 0; </w:t>
      </w:r>
    </w:p>
    <w:p w:rsidR="008F2640" w:rsidRPr="008F2640" w:rsidRDefault="008F2640" w:rsidP="008F2640">
      <w:pPr>
        <w:tabs>
          <w:tab w:val="left" w:pos="900"/>
        </w:tabs>
        <w:rPr>
          <w:rFonts w:ascii="Times New Roman" w:hAnsi="Times New Roman" w:cs="Times New Roman"/>
          <w:b/>
          <w:bCs/>
        </w:rPr>
      </w:pPr>
      <w:r w:rsidRPr="008F2640">
        <w:rPr>
          <w:rFonts w:ascii="Times New Roman" w:eastAsia="Times New Roman" w:hAnsi="Times New Roman" w:cs="Times New Roman"/>
          <w:b/>
          <w:bCs/>
          <w:color w:val="000000"/>
          <w:szCs w:val="20"/>
          <w:lang w:val="en-IN" w:eastAsia="en-IN" w:bidi="ar-SA"/>
        </w:rPr>
        <w:t>}</w:t>
      </w:r>
    </w:p>
    <w:p w:rsidR="008F2640" w:rsidRPr="008F2640" w:rsidRDefault="008F2640" w:rsidP="008F2640">
      <w:pPr>
        <w:tabs>
          <w:tab w:val="left" w:pos="900"/>
        </w:tabs>
        <w:rPr>
          <w:rFonts w:ascii="Times New Roman" w:hAnsi="Times New Roman" w:cs="Times New Roman"/>
          <w:b/>
          <w:bCs/>
        </w:rPr>
      </w:pPr>
    </w:p>
    <w:p w:rsidR="008F2640" w:rsidRPr="008F2640" w:rsidRDefault="008F2640" w:rsidP="008F2640">
      <w:pPr>
        <w:tabs>
          <w:tab w:val="left" w:pos="900"/>
        </w:tabs>
        <w:rPr>
          <w:rFonts w:ascii="Times New Roman" w:hAnsi="Times New Roman" w:cs="Times New Roman"/>
          <w:bCs/>
        </w:rPr>
      </w:pPr>
      <w:r w:rsidRPr="008F2640">
        <w:rPr>
          <w:rFonts w:ascii="Times New Roman" w:hAnsi="Times New Roman" w:cs="Times New Roman"/>
          <w:b/>
          <w:bCs/>
        </w:rPr>
        <w:t>FAQs:</w:t>
      </w:r>
    </w:p>
    <w:p w:rsidR="008F2640" w:rsidRPr="008F2640" w:rsidRDefault="008F2640" w:rsidP="008F2640">
      <w:pPr>
        <w:tabs>
          <w:tab w:val="left" w:pos="900"/>
        </w:tabs>
        <w:spacing w:after="280"/>
        <w:contextualSpacing/>
        <w:rPr>
          <w:rFonts w:ascii="Times New Roman" w:hAnsi="Times New Roman" w:cs="Times New Roman"/>
          <w:bCs/>
        </w:rPr>
      </w:pPr>
      <w:r w:rsidRPr="008F2640">
        <w:rPr>
          <w:rFonts w:ascii="Times New Roman" w:hAnsi="Times New Roman" w:cs="Times New Roman"/>
          <w:bCs/>
        </w:rPr>
        <w:t>What is LEX?</w:t>
      </w:r>
    </w:p>
    <w:p w:rsidR="008F2640" w:rsidRPr="008F2640" w:rsidRDefault="008F2640" w:rsidP="008F2640">
      <w:pPr>
        <w:tabs>
          <w:tab w:val="left" w:pos="900"/>
        </w:tabs>
        <w:rPr>
          <w:rFonts w:ascii="Times New Roman" w:hAnsi="Times New Roman" w:cs="Times New Roman"/>
          <w:bCs/>
        </w:rPr>
      </w:pPr>
      <w:r w:rsidRPr="008F2640">
        <w:rPr>
          <w:rFonts w:ascii="Times New Roman" w:hAnsi="Times New Roman" w:cs="Times New Roman"/>
          <w:bCs/>
        </w:rPr>
        <w:t>What are lexemes?</w:t>
      </w:r>
    </w:p>
    <w:p w:rsidR="008F2640" w:rsidRPr="008F2640" w:rsidRDefault="008F2640" w:rsidP="008F2640">
      <w:pPr>
        <w:tabs>
          <w:tab w:val="left" w:pos="900"/>
        </w:tabs>
        <w:rPr>
          <w:rFonts w:ascii="Times New Roman" w:hAnsi="Times New Roman" w:cs="Times New Roman"/>
          <w:bCs/>
        </w:rPr>
      </w:pPr>
      <w:r w:rsidRPr="008F2640">
        <w:rPr>
          <w:rFonts w:ascii="Times New Roman" w:hAnsi="Times New Roman" w:cs="Times New Roman"/>
          <w:bCs/>
        </w:rPr>
        <w:t>What is pattern recognition?</w:t>
      </w:r>
    </w:p>
    <w:p w:rsidR="008F2640" w:rsidRPr="008F2640" w:rsidRDefault="008F2640" w:rsidP="008F2640">
      <w:pPr>
        <w:tabs>
          <w:tab w:val="left" w:pos="900"/>
        </w:tabs>
        <w:rPr>
          <w:rFonts w:ascii="Times New Roman" w:hAnsi="Times New Roman" w:cs="Times New Roman"/>
          <w:b/>
          <w:bCs/>
        </w:rPr>
      </w:pPr>
      <w:r w:rsidRPr="008F2640">
        <w:rPr>
          <w:rFonts w:ascii="Times New Roman" w:hAnsi="Times New Roman" w:cs="Times New Roman"/>
          <w:bCs/>
        </w:rPr>
        <w:t xml:space="preserve">What is the difference between </w:t>
      </w:r>
      <w:proofErr w:type="spellStart"/>
      <w:r w:rsidRPr="008F2640">
        <w:rPr>
          <w:rFonts w:ascii="Times New Roman" w:hAnsi="Times New Roman" w:cs="Times New Roman"/>
          <w:bCs/>
        </w:rPr>
        <w:t>lex</w:t>
      </w:r>
      <w:proofErr w:type="spellEnd"/>
      <w:r w:rsidRPr="008F2640">
        <w:rPr>
          <w:rFonts w:ascii="Times New Roman" w:hAnsi="Times New Roman" w:cs="Times New Roman"/>
          <w:bCs/>
        </w:rPr>
        <w:t xml:space="preserve"> and </w:t>
      </w:r>
      <w:proofErr w:type="spellStart"/>
      <w:r w:rsidRPr="008F2640">
        <w:rPr>
          <w:rFonts w:ascii="Times New Roman" w:hAnsi="Times New Roman" w:cs="Times New Roman"/>
          <w:bCs/>
        </w:rPr>
        <w:t>yacc</w:t>
      </w:r>
      <w:proofErr w:type="spellEnd"/>
      <w:r w:rsidRPr="008F2640">
        <w:rPr>
          <w:rFonts w:ascii="Times New Roman" w:hAnsi="Times New Roman" w:cs="Times New Roman"/>
          <w:bCs/>
        </w:rPr>
        <w:t>?</w:t>
      </w:r>
    </w:p>
    <w:p w:rsidR="008F2640" w:rsidRPr="008F2640" w:rsidRDefault="008F2640" w:rsidP="008F2640">
      <w:pPr>
        <w:tabs>
          <w:tab w:val="left" w:pos="900"/>
        </w:tabs>
        <w:rPr>
          <w:rFonts w:ascii="Times New Roman" w:hAnsi="Times New Roman" w:cs="Times New Roman"/>
          <w:b/>
          <w:bCs/>
        </w:rPr>
      </w:pPr>
    </w:p>
    <w:p w:rsidR="008F2640" w:rsidRPr="008F2640" w:rsidRDefault="008F2640" w:rsidP="008F2640">
      <w:pPr>
        <w:tabs>
          <w:tab w:val="left" w:pos="900"/>
        </w:tabs>
        <w:rPr>
          <w:rFonts w:ascii="Times New Roman" w:hAnsi="Times New Roman" w:cs="Times New Roman"/>
          <w:bCs/>
        </w:rPr>
      </w:pPr>
      <w:r w:rsidRPr="008F2640">
        <w:rPr>
          <w:rFonts w:ascii="Times New Roman" w:hAnsi="Times New Roman" w:cs="Times New Roman"/>
          <w:b/>
          <w:bCs/>
        </w:rPr>
        <w:t>Oral/Review Questions:</w:t>
      </w:r>
    </w:p>
    <w:p w:rsidR="008F2640" w:rsidRPr="008F2640" w:rsidRDefault="008F2640" w:rsidP="008F2640">
      <w:pPr>
        <w:tabs>
          <w:tab w:val="left" w:pos="900"/>
        </w:tabs>
        <w:rPr>
          <w:rFonts w:ascii="Times New Roman" w:hAnsi="Times New Roman" w:cs="Times New Roman"/>
          <w:bCs/>
        </w:rPr>
      </w:pPr>
      <w:r w:rsidRPr="008F2640">
        <w:rPr>
          <w:rFonts w:ascii="Times New Roman" w:hAnsi="Times New Roman" w:cs="Times New Roman"/>
          <w:bCs/>
        </w:rPr>
        <w:t>What are lexemes?</w:t>
      </w:r>
    </w:p>
    <w:p w:rsidR="008F2640" w:rsidRPr="008F2640" w:rsidRDefault="008F2640" w:rsidP="008F2640">
      <w:pPr>
        <w:tabs>
          <w:tab w:val="left" w:pos="900"/>
        </w:tabs>
        <w:rPr>
          <w:rFonts w:ascii="Times New Roman" w:hAnsi="Times New Roman" w:cs="Times New Roman"/>
          <w:bCs/>
        </w:rPr>
      </w:pPr>
      <w:r w:rsidRPr="008F2640">
        <w:rPr>
          <w:rFonts w:ascii="Times New Roman" w:hAnsi="Times New Roman" w:cs="Times New Roman"/>
          <w:bCs/>
        </w:rPr>
        <w:t>What is pattern recognition?</w:t>
      </w:r>
    </w:p>
    <w:p w:rsidR="008F2640" w:rsidRPr="008F2640" w:rsidRDefault="008F2640" w:rsidP="008F2640">
      <w:pPr>
        <w:tabs>
          <w:tab w:val="left" w:pos="900"/>
        </w:tabs>
        <w:spacing w:after="280"/>
        <w:contextualSpacing/>
        <w:rPr>
          <w:rFonts w:ascii="Times New Roman" w:hAnsi="Times New Roman" w:cs="Times New Roman"/>
          <w:bCs/>
        </w:rPr>
      </w:pPr>
      <w:r w:rsidRPr="008F2640">
        <w:rPr>
          <w:rFonts w:ascii="Times New Roman" w:hAnsi="Times New Roman" w:cs="Times New Roman"/>
          <w:bCs/>
        </w:rPr>
        <w:t>What is lexical analysis?</w:t>
      </w:r>
    </w:p>
    <w:p w:rsidR="008F2640" w:rsidRPr="008F2640" w:rsidRDefault="008F2640" w:rsidP="008F2640">
      <w:pPr>
        <w:tabs>
          <w:tab w:val="left" w:pos="900"/>
        </w:tabs>
        <w:spacing w:after="280"/>
        <w:contextualSpacing/>
        <w:rPr>
          <w:rFonts w:ascii="Times New Roman" w:hAnsi="Times New Roman" w:cs="Times New Roman"/>
        </w:rPr>
      </w:pPr>
      <w:r w:rsidRPr="008F2640">
        <w:rPr>
          <w:rFonts w:ascii="Times New Roman" w:hAnsi="Times New Roman" w:cs="Times New Roman"/>
          <w:bCs/>
        </w:rPr>
        <w:t>What is LEX?</w:t>
      </w:r>
    </w:p>
    <w:p w:rsidR="008F2640" w:rsidRPr="008F2640" w:rsidRDefault="008F2640" w:rsidP="008F2640">
      <w:pPr>
        <w:tabs>
          <w:tab w:val="left" w:pos="900"/>
        </w:tabs>
        <w:rPr>
          <w:rFonts w:ascii="Times New Roman" w:hAnsi="Times New Roman" w:cs="Times New Roman"/>
        </w:rPr>
      </w:pPr>
      <w:r w:rsidRPr="008F2640">
        <w:rPr>
          <w:rFonts w:ascii="Times New Roman" w:hAnsi="Times New Roman" w:cs="Times New Roman"/>
        </w:rPr>
        <w:t>Algorithm for lexical analysis</w:t>
      </w:r>
    </w:p>
    <w:p w:rsidR="008F2640" w:rsidRPr="008F2640" w:rsidRDefault="008F2640" w:rsidP="008F2640">
      <w:pPr>
        <w:tabs>
          <w:tab w:val="left" w:pos="900"/>
        </w:tabs>
        <w:rPr>
          <w:rFonts w:ascii="Times New Roman" w:hAnsi="Times New Roman" w:cs="Times New Roman"/>
        </w:rPr>
      </w:pPr>
      <w:r w:rsidRPr="008F2640">
        <w:rPr>
          <w:rFonts w:ascii="Times New Roman" w:hAnsi="Times New Roman" w:cs="Times New Roman"/>
        </w:rPr>
        <w:t>Syntax for Pattern Recognition</w:t>
      </w:r>
    </w:p>
    <w:p w:rsidR="008F2640" w:rsidRPr="008F2640" w:rsidRDefault="008F2640" w:rsidP="008F2640">
      <w:pPr>
        <w:tabs>
          <w:tab w:val="left" w:pos="900"/>
        </w:tabs>
        <w:rPr>
          <w:rFonts w:ascii="Times New Roman" w:hAnsi="Times New Roman" w:cs="Times New Roman"/>
        </w:rPr>
      </w:pPr>
      <w:proofErr w:type="gramStart"/>
      <w:r w:rsidRPr="008F2640">
        <w:rPr>
          <w:rFonts w:ascii="Times New Roman" w:hAnsi="Times New Roman" w:cs="Times New Roman"/>
        </w:rPr>
        <w:t>Libraries for LEX in Java.</w:t>
      </w:r>
      <w:proofErr w:type="gramEnd"/>
    </w:p>
    <w:p w:rsidR="008F2640" w:rsidRPr="008F2640" w:rsidRDefault="008F2640" w:rsidP="008F2640">
      <w:pPr>
        <w:tabs>
          <w:tab w:val="left" w:pos="900"/>
        </w:tabs>
        <w:rPr>
          <w:rFonts w:ascii="Times New Roman" w:hAnsi="Times New Roman" w:cs="Times New Roman"/>
        </w:rPr>
      </w:pPr>
      <w:r w:rsidRPr="008F2640">
        <w:rPr>
          <w:rFonts w:ascii="Times New Roman" w:hAnsi="Times New Roman" w:cs="Times New Roman"/>
        </w:rPr>
        <w:t xml:space="preserve">Why </w:t>
      </w:r>
      <w:proofErr w:type="spellStart"/>
      <w:proofErr w:type="gramStart"/>
      <w:r w:rsidRPr="008F2640">
        <w:rPr>
          <w:rFonts w:ascii="Times New Roman" w:hAnsi="Times New Roman" w:cs="Times New Roman"/>
        </w:rPr>
        <w:t>yytext</w:t>
      </w:r>
      <w:proofErr w:type="spellEnd"/>
      <w:r w:rsidRPr="008F2640">
        <w:rPr>
          <w:rFonts w:ascii="Times New Roman" w:hAnsi="Times New Roman" w:cs="Times New Roman"/>
        </w:rPr>
        <w:t>(</w:t>
      </w:r>
      <w:proofErr w:type="gramEnd"/>
      <w:r w:rsidRPr="008F2640">
        <w:rPr>
          <w:rFonts w:ascii="Times New Roman" w:hAnsi="Times New Roman" w:cs="Times New Roman"/>
        </w:rPr>
        <w:t>) is used?</w:t>
      </w:r>
    </w:p>
    <w:p w:rsidR="008F2640" w:rsidRPr="008F2640" w:rsidRDefault="008F2640" w:rsidP="008F2640">
      <w:pPr>
        <w:tabs>
          <w:tab w:val="left" w:pos="900"/>
        </w:tabs>
        <w:rPr>
          <w:rFonts w:ascii="Times New Roman" w:hAnsi="Times New Roman" w:cs="Times New Roman"/>
          <w:b/>
          <w:bCs/>
        </w:rPr>
      </w:pPr>
      <w:r w:rsidRPr="008F2640">
        <w:rPr>
          <w:rFonts w:ascii="Times New Roman" w:hAnsi="Times New Roman" w:cs="Times New Roman"/>
        </w:rPr>
        <w:t xml:space="preserve">Why </w:t>
      </w:r>
      <w:proofErr w:type="spellStart"/>
      <w:proofErr w:type="gramStart"/>
      <w:r w:rsidRPr="008F2640">
        <w:rPr>
          <w:rFonts w:ascii="Times New Roman" w:hAnsi="Times New Roman" w:cs="Times New Roman"/>
        </w:rPr>
        <w:t>yylex</w:t>
      </w:r>
      <w:proofErr w:type="spellEnd"/>
      <w:r w:rsidRPr="008F2640">
        <w:rPr>
          <w:rFonts w:ascii="Times New Roman" w:hAnsi="Times New Roman" w:cs="Times New Roman"/>
        </w:rPr>
        <w:t>(</w:t>
      </w:r>
      <w:proofErr w:type="gramEnd"/>
      <w:r w:rsidRPr="008F2640">
        <w:rPr>
          <w:rFonts w:ascii="Times New Roman" w:hAnsi="Times New Roman" w:cs="Times New Roman"/>
        </w:rPr>
        <w:t>) is used?</w:t>
      </w:r>
    </w:p>
    <w:p w:rsidR="008F2640" w:rsidRPr="008F2640" w:rsidRDefault="008F2640" w:rsidP="008F2640">
      <w:pPr>
        <w:tabs>
          <w:tab w:val="left" w:pos="900"/>
        </w:tabs>
        <w:rPr>
          <w:rFonts w:ascii="Times New Roman" w:hAnsi="Times New Roman" w:cs="Times New Roman"/>
        </w:rPr>
      </w:pPr>
      <w:r w:rsidRPr="008F2640">
        <w:rPr>
          <w:rFonts w:ascii="Times New Roman" w:hAnsi="Times New Roman" w:cs="Times New Roman"/>
          <w:b/>
          <w:bCs/>
        </w:rPr>
        <w:t xml:space="preserve">Why </w:t>
      </w:r>
      <w:proofErr w:type="spellStart"/>
      <w:proofErr w:type="gramStart"/>
      <w:r w:rsidRPr="008F2640">
        <w:rPr>
          <w:rFonts w:ascii="Times New Roman" w:hAnsi="Times New Roman" w:cs="Times New Roman"/>
          <w:b/>
          <w:bCs/>
        </w:rPr>
        <w:t>yywrap</w:t>
      </w:r>
      <w:proofErr w:type="spellEnd"/>
      <w:r w:rsidRPr="008F2640">
        <w:rPr>
          <w:rFonts w:ascii="Times New Roman" w:hAnsi="Times New Roman" w:cs="Times New Roman"/>
          <w:b/>
          <w:bCs/>
        </w:rPr>
        <w:t>(</w:t>
      </w:r>
      <w:proofErr w:type="gramEnd"/>
      <w:r w:rsidRPr="008F2640">
        <w:rPr>
          <w:rFonts w:ascii="Times New Roman" w:hAnsi="Times New Roman" w:cs="Times New Roman"/>
          <w:b/>
          <w:bCs/>
        </w:rPr>
        <w:t xml:space="preserve">) and </w:t>
      </w:r>
      <w:proofErr w:type="spellStart"/>
      <w:r w:rsidRPr="008F2640">
        <w:rPr>
          <w:rFonts w:ascii="Times New Roman" w:hAnsi="Times New Roman" w:cs="Times New Roman"/>
          <w:b/>
          <w:bCs/>
        </w:rPr>
        <w:t>yylineno</w:t>
      </w:r>
      <w:proofErr w:type="spellEnd"/>
      <w:r w:rsidRPr="008F2640">
        <w:rPr>
          <w:rFonts w:ascii="Times New Roman" w:hAnsi="Times New Roman" w:cs="Times New Roman"/>
          <w:b/>
          <w:bCs/>
        </w:rPr>
        <w:t>() are used?</w:t>
      </w:r>
    </w:p>
    <w:p w:rsidR="008F2640" w:rsidRPr="008F2640" w:rsidRDefault="008F2640" w:rsidP="008F2640">
      <w:pPr>
        <w:tabs>
          <w:tab w:val="left" w:pos="900"/>
        </w:tabs>
        <w:rPr>
          <w:rFonts w:ascii="Times New Roman" w:hAnsi="Times New Roman" w:cs="Times New Roman"/>
        </w:rPr>
      </w:pPr>
    </w:p>
    <w:p w:rsidR="008F2640" w:rsidRPr="008F2640" w:rsidRDefault="008F2640" w:rsidP="008F2640">
      <w:pPr>
        <w:tabs>
          <w:tab w:val="left" w:pos="900"/>
        </w:tabs>
        <w:rPr>
          <w:rFonts w:ascii="Times New Roman" w:hAnsi="Times New Roman" w:cs="Times New Roman"/>
        </w:rPr>
      </w:pPr>
    </w:p>
    <w:p w:rsidR="008F2640" w:rsidRPr="008F2640" w:rsidRDefault="008F2640" w:rsidP="008F2640">
      <w:pPr>
        <w:rPr>
          <w:rFonts w:ascii="Times New Roman" w:hAnsi="Times New Roman" w:cs="Times New Roman"/>
        </w:rPr>
        <w:sectPr w:rsidR="008F2640" w:rsidRPr="008F2640">
          <w:pgSz w:w="11906" w:h="16838"/>
          <w:pgMar w:top="1134" w:right="1134" w:bottom="1134" w:left="1134" w:header="720" w:footer="720" w:gutter="0"/>
          <w:cols w:space="720"/>
          <w:docGrid w:linePitch="360"/>
        </w:sectPr>
      </w:pPr>
    </w:p>
    <w:p w:rsidR="008F2640" w:rsidRPr="008F2640" w:rsidRDefault="008F2640" w:rsidP="008F2640">
      <w:pPr>
        <w:jc w:val="center"/>
        <w:rPr>
          <w:rFonts w:ascii="Times New Roman" w:hAnsi="Times New Roman" w:cs="Times New Roman"/>
          <w:b/>
        </w:rPr>
      </w:pPr>
      <w:r w:rsidRPr="008F2640">
        <w:rPr>
          <w:rFonts w:ascii="Times New Roman" w:hAnsi="Times New Roman" w:cs="Times New Roman"/>
          <w:b/>
          <w:bCs/>
          <w:sz w:val="28"/>
          <w:szCs w:val="28"/>
        </w:rPr>
        <w:lastRenderedPageBreak/>
        <w:t>Group B-ASSIGNMENT NUMBER: 04</w:t>
      </w:r>
    </w:p>
    <w:p w:rsidR="008F2640" w:rsidRPr="008F2640" w:rsidRDefault="000D6826" w:rsidP="008F2640">
      <w:pPr>
        <w:tabs>
          <w:tab w:val="left" w:pos="6380"/>
        </w:tabs>
        <w:rPr>
          <w:rFonts w:ascii="Times New Roman" w:hAnsi="Times New Roman" w:cs="Times New Roman"/>
          <w:b/>
        </w:rPr>
      </w:pPr>
      <w:r>
        <w:rPr>
          <w:rFonts w:ascii="Times New Roman" w:hAnsi="Times New Roman" w:cs="Times New Roman"/>
          <w:b/>
        </w:rPr>
        <w:tab/>
        <w:t>Revised On: 16</w:t>
      </w:r>
      <w:r w:rsidR="008F2640" w:rsidRPr="008F2640">
        <w:rPr>
          <w:rFonts w:ascii="Times New Roman" w:hAnsi="Times New Roman" w:cs="Times New Roman"/>
          <w:b/>
        </w:rPr>
        <w:t>/</w:t>
      </w:r>
      <w:r w:rsidR="007E2F7C">
        <w:rPr>
          <w:rFonts w:ascii="Times New Roman" w:hAnsi="Times New Roman" w:cs="Times New Roman"/>
          <w:b/>
          <w:bCs/>
        </w:rPr>
        <w:t>12</w:t>
      </w:r>
      <w:r w:rsidR="008F2640" w:rsidRPr="008F2640">
        <w:rPr>
          <w:rFonts w:ascii="Times New Roman" w:hAnsi="Times New Roman" w:cs="Times New Roman"/>
          <w:b/>
          <w:bCs/>
        </w:rPr>
        <w:t>/201</w:t>
      </w:r>
      <w:r>
        <w:rPr>
          <w:rFonts w:ascii="Times New Roman" w:hAnsi="Times New Roman" w:cs="Times New Roman"/>
          <w:b/>
          <w:bCs/>
        </w:rPr>
        <w:t>9</w:t>
      </w:r>
    </w:p>
    <w:tbl>
      <w:tblPr>
        <w:tblW w:w="0" w:type="auto"/>
        <w:tblInd w:w="-20" w:type="dxa"/>
        <w:tblLayout w:type="fixed"/>
        <w:tblLook w:val="0000"/>
      </w:tblPr>
      <w:tblGrid>
        <w:gridCol w:w="2088"/>
        <w:gridCol w:w="7420"/>
      </w:tblGrid>
      <w:tr w:rsidR="008F2640" w:rsidRPr="008F2640" w:rsidTr="000D6826">
        <w:trPr>
          <w:trHeight w:val="657"/>
        </w:trPr>
        <w:tc>
          <w:tcPr>
            <w:tcW w:w="2088" w:type="dxa"/>
            <w:tcBorders>
              <w:top w:val="single" w:sz="4" w:space="0" w:color="000000"/>
              <w:left w:val="single" w:sz="4" w:space="0" w:color="000000"/>
              <w:bottom w:val="single" w:sz="4" w:space="0" w:color="000000"/>
            </w:tcBorders>
            <w:shd w:val="clear" w:color="auto" w:fill="auto"/>
          </w:tcPr>
          <w:p w:rsidR="008F2640" w:rsidRPr="008F2640" w:rsidRDefault="008F2640" w:rsidP="000D6826">
            <w:pPr>
              <w:spacing w:after="200"/>
              <w:rPr>
                <w:rFonts w:ascii="Times New Roman" w:hAnsi="Times New Roman" w:cs="Times New Roman"/>
                <w:b/>
                <w:bCs/>
              </w:rPr>
            </w:pPr>
            <w:r w:rsidRPr="008F2640">
              <w:rPr>
                <w:rFonts w:ascii="Times New Roman" w:hAnsi="Times New Roman" w:cs="Times New Roman"/>
                <w:b/>
              </w:rPr>
              <w:t>TITLE</w:t>
            </w:r>
          </w:p>
        </w:tc>
        <w:tc>
          <w:tcPr>
            <w:tcW w:w="7420" w:type="dxa"/>
            <w:tcBorders>
              <w:top w:val="single" w:sz="4" w:space="0" w:color="000000"/>
              <w:left w:val="single" w:sz="4" w:space="0" w:color="000000"/>
              <w:bottom w:val="single" w:sz="4" w:space="0" w:color="000000"/>
              <w:right w:val="single" w:sz="4" w:space="0" w:color="000000"/>
            </w:tcBorders>
            <w:shd w:val="clear" w:color="auto" w:fill="auto"/>
          </w:tcPr>
          <w:p w:rsidR="008F2640" w:rsidRPr="008F2640" w:rsidRDefault="008F2640" w:rsidP="000D6826">
            <w:pPr>
              <w:widowControl/>
              <w:spacing w:after="200" w:line="276" w:lineRule="auto"/>
              <w:rPr>
                <w:rFonts w:ascii="Times New Roman" w:hAnsi="Times New Roman" w:cs="Times New Roman"/>
              </w:rPr>
            </w:pPr>
            <w:r w:rsidRPr="008F2640">
              <w:rPr>
                <w:rFonts w:ascii="Times New Roman" w:hAnsi="Times New Roman" w:cs="Times New Roman"/>
                <w:b/>
                <w:bCs/>
              </w:rPr>
              <w:t>YACC program to validate variable declarations</w:t>
            </w:r>
          </w:p>
        </w:tc>
      </w:tr>
      <w:tr w:rsidR="008F2640" w:rsidRPr="008F2640" w:rsidTr="000D6826">
        <w:trPr>
          <w:trHeight w:val="962"/>
        </w:trPr>
        <w:tc>
          <w:tcPr>
            <w:tcW w:w="2088" w:type="dxa"/>
            <w:tcBorders>
              <w:top w:val="single" w:sz="4" w:space="0" w:color="000000"/>
              <w:left w:val="single" w:sz="4" w:space="0" w:color="000000"/>
              <w:bottom w:val="single" w:sz="4" w:space="0" w:color="000000"/>
            </w:tcBorders>
            <w:shd w:val="clear" w:color="auto" w:fill="auto"/>
          </w:tcPr>
          <w:p w:rsidR="008F2640" w:rsidRPr="008F2640" w:rsidRDefault="008F2640" w:rsidP="000D6826">
            <w:pPr>
              <w:spacing w:after="200"/>
              <w:rPr>
                <w:rFonts w:ascii="Times New Roman" w:hAnsi="Times New Roman" w:cs="Times New Roman"/>
              </w:rPr>
            </w:pPr>
            <w:r w:rsidRPr="008F2640">
              <w:rPr>
                <w:rFonts w:ascii="Times New Roman" w:hAnsi="Times New Roman" w:cs="Times New Roman"/>
                <w:b/>
              </w:rPr>
              <w:t>PROBLEM STATEMENT /DEFINITION</w:t>
            </w:r>
          </w:p>
        </w:tc>
        <w:tc>
          <w:tcPr>
            <w:tcW w:w="7420" w:type="dxa"/>
            <w:tcBorders>
              <w:top w:val="single" w:sz="4" w:space="0" w:color="000000"/>
              <w:left w:val="single" w:sz="4" w:space="0" w:color="000000"/>
              <w:bottom w:val="single" w:sz="4" w:space="0" w:color="000000"/>
              <w:right w:val="single" w:sz="4" w:space="0" w:color="000000"/>
            </w:tcBorders>
            <w:shd w:val="clear" w:color="auto" w:fill="auto"/>
          </w:tcPr>
          <w:p w:rsidR="008F2640" w:rsidRPr="008F2640" w:rsidRDefault="008F2640" w:rsidP="000D6826">
            <w:pPr>
              <w:rPr>
                <w:rFonts w:ascii="Times New Roman" w:hAnsi="Times New Roman" w:cs="Times New Roman"/>
              </w:rPr>
            </w:pPr>
            <w:r w:rsidRPr="008F2640">
              <w:rPr>
                <w:rFonts w:ascii="Times New Roman" w:hAnsi="Times New Roman" w:cs="Times New Roman"/>
              </w:rPr>
              <w:t>Write a program using YACC specifications to implement syntax analysis phase of compiler to validate type and syntax of variable declaration in Java.</w:t>
            </w:r>
          </w:p>
        </w:tc>
      </w:tr>
      <w:tr w:rsidR="008F2640" w:rsidRPr="008F2640" w:rsidTr="000D6826">
        <w:trPr>
          <w:trHeight w:val="1250"/>
        </w:trPr>
        <w:tc>
          <w:tcPr>
            <w:tcW w:w="2088" w:type="dxa"/>
            <w:tcBorders>
              <w:top w:val="single" w:sz="4" w:space="0" w:color="000000"/>
              <w:left w:val="single" w:sz="4" w:space="0" w:color="000000"/>
              <w:bottom w:val="single" w:sz="4" w:space="0" w:color="000000"/>
            </w:tcBorders>
            <w:shd w:val="clear" w:color="auto" w:fill="auto"/>
          </w:tcPr>
          <w:p w:rsidR="008F2640" w:rsidRPr="008F2640" w:rsidRDefault="008F2640" w:rsidP="000D6826">
            <w:pPr>
              <w:rPr>
                <w:rFonts w:ascii="Times New Roman" w:hAnsi="Times New Roman" w:cs="Times New Roman"/>
                <w:b/>
              </w:rPr>
            </w:pPr>
            <w:r w:rsidRPr="008F2640">
              <w:rPr>
                <w:rFonts w:ascii="Times New Roman" w:hAnsi="Times New Roman" w:cs="Times New Roman"/>
                <w:b/>
              </w:rPr>
              <w:t>OBJECTIVE</w:t>
            </w:r>
          </w:p>
          <w:p w:rsidR="008F2640" w:rsidRPr="008F2640" w:rsidRDefault="008F2640" w:rsidP="000D6826">
            <w:pPr>
              <w:spacing w:after="200"/>
              <w:rPr>
                <w:rFonts w:ascii="Times New Roman" w:hAnsi="Times New Roman" w:cs="Times New Roman"/>
                <w:b/>
              </w:rPr>
            </w:pPr>
          </w:p>
        </w:tc>
        <w:tc>
          <w:tcPr>
            <w:tcW w:w="7420" w:type="dxa"/>
            <w:tcBorders>
              <w:top w:val="single" w:sz="4" w:space="0" w:color="000000"/>
              <w:left w:val="single" w:sz="4" w:space="0" w:color="000000"/>
              <w:bottom w:val="single" w:sz="4" w:space="0" w:color="000000"/>
              <w:right w:val="single" w:sz="4" w:space="0" w:color="000000"/>
            </w:tcBorders>
            <w:shd w:val="clear" w:color="auto" w:fill="auto"/>
          </w:tcPr>
          <w:p w:rsidR="008F2640" w:rsidRPr="008F2640" w:rsidRDefault="008F2640" w:rsidP="000D6826">
            <w:pPr>
              <w:widowControl/>
              <w:numPr>
                <w:ilvl w:val="0"/>
                <w:numId w:val="15"/>
              </w:numPr>
              <w:tabs>
                <w:tab w:val="left" w:pos="720"/>
                <w:tab w:val="left" w:pos="1080"/>
              </w:tabs>
              <w:spacing w:after="200" w:line="276" w:lineRule="auto"/>
              <w:ind w:left="360" w:firstLine="0"/>
              <w:rPr>
                <w:rFonts w:ascii="Times New Roman" w:hAnsi="Times New Roman" w:cs="Times New Roman"/>
                <w:bCs/>
              </w:rPr>
            </w:pPr>
            <w:r w:rsidRPr="008F2640">
              <w:rPr>
                <w:rFonts w:ascii="Times New Roman" w:hAnsi="Times New Roman" w:cs="Times New Roman"/>
                <w:bCs/>
              </w:rPr>
              <w:t>Be proficient on writing grammars to specify syntax</w:t>
            </w:r>
          </w:p>
          <w:p w:rsidR="008F2640" w:rsidRPr="008F2640" w:rsidRDefault="008F2640" w:rsidP="000D6826">
            <w:pPr>
              <w:widowControl/>
              <w:numPr>
                <w:ilvl w:val="0"/>
                <w:numId w:val="15"/>
              </w:numPr>
              <w:tabs>
                <w:tab w:val="left" w:pos="720"/>
                <w:tab w:val="left" w:pos="1080"/>
              </w:tabs>
              <w:spacing w:after="200" w:line="276" w:lineRule="auto"/>
              <w:ind w:left="360" w:firstLine="0"/>
              <w:rPr>
                <w:rFonts w:ascii="Times New Roman" w:hAnsi="Times New Roman" w:cs="Times New Roman"/>
                <w:bCs/>
              </w:rPr>
            </w:pPr>
            <w:r w:rsidRPr="008F2640">
              <w:rPr>
                <w:rFonts w:ascii="Times New Roman" w:hAnsi="Times New Roman" w:cs="Times New Roman"/>
                <w:bCs/>
              </w:rPr>
              <w:t>Understand the theories behind different parsing strategies-their strengths and limitations</w:t>
            </w:r>
          </w:p>
          <w:p w:rsidR="008F2640" w:rsidRPr="008F2640" w:rsidRDefault="008F2640" w:rsidP="000D6826">
            <w:pPr>
              <w:widowControl/>
              <w:numPr>
                <w:ilvl w:val="0"/>
                <w:numId w:val="15"/>
              </w:numPr>
              <w:tabs>
                <w:tab w:val="left" w:pos="720"/>
                <w:tab w:val="left" w:pos="1080"/>
              </w:tabs>
              <w:spacing w:after="200" w:line="276" w:lineRule="auto"/>
              <w:ind w:left="360" w:firstLine="0"/>
              <w:rPr>
                <w:rFonts w:ascii="Times New Roman" w:hAnsi="Times New Roman" w:cs="Times New Roman"/>
                <w:bCs/>
              </w:rPr>
            </w:pPr>
            <w:r w:rsidRPr="008F2640">
              <w:rPr>
                <w:rFonts w:ascii="Times New Roman" w:hAnsi="Times New Roman" w:cs="Times New Roman"/>
                <w:bCs/>
              </w:rPr>
              <w:t>Understand how the generation of parser can be automated</w:t>
            </w:r>
          </w:p>
          <w:p w:rsidR="008F2640" w:rsidRPr="008F2640" w:rsidRDefault="008F2640" w:rsidP="000D6826">
            <w:pPr>
              <w:widowControl/>
              <w:numPr>
                <w:ilvl w:val="0"/>
                <w:numId w:val="15"/>
              </w:numPr>
              <w:tabs>
                <w:tab w:val="left" w:pos="720"/>
                <w:tab w:val="left" w:pos="1080"/>
              </w:tabs>
              <w:spacing w:after="200" w:line="276" w:lineRule="auto"/>
              <w:ind w:left="360" w:firstLine="0"/>
              <w:rPr>
                <w:rFonts w:ascii="Times New Roman" w:hAnsi="Times New Roman" w:cs="Times New Roman"/>
              </w:rPr>
            </w:pPr>
            <w:r w:rsidRPr="008F2640">
              <w:rPr>
                <w:rFonts w:ascii="Times New Roman" w:hAnsi="Times New Roman" w:cs="Times New Roman"/>
                <w:bCs/>
              </w:rPr>
              <w:t>Be able to use YACC to generate parsers</w:t>
            </w:r>
          </w:p>
        </w:tc>
      </w:tr>
      <w:tr w:rsidR="008F2640" w:rsidRPr="008F2640" w:rsidTr="000D6826">
        <w:trPr>
          <w:trHeight w:val="557"/>
        </w:trPr>
        <w:tc>
          <w:tcPr>
            <w:tcW w:w="2088" w:type="dxa"/>
            <w:tcBorders>
              <w:top w:val="single" w:sz="4" w:space="0" w:color="000000"/>
              <w:left w:val="single" w:sz="4" w:space="0" w:color="000000"/>
              <w:bottom w:val="single" w:sz="4" w:space="0" w:color="000000"/>
            </w:tcBorders>
            <w:shd w:val="clear" w:color="auto" w:fill="auto"/>
          </w:tcPr>
          <w:p w:rsidR="008F2640" w:rsidRPr="008F2640" w:rsidRDefault="008F2640" w:rsidP="000D6826">
            <w:pPr>
              <w:spacing w:after="200"/>
              <w:rPr>
                <w:rFonts w:ascii="Times New Roman" w:hAnsi="Times New Roman" w:cs="Times New Roman"/>
                <w:bCs/>
              </w:rPr>
            </w:pPr>
            <w:r w:rsidRPr="008F2640">
              <w:rPr>
                <w:rFonts w:ascii="Times New Roman" w:hAnsi="Times New Roman" w:cs="Times New Roman"/>
                <w:b/>
              </w:rPr>
              <w:t>S/W PACKAGES AND HARDWARE APPARATUS USED</w:t>
            </w:r>
          </w:p>
        </w:tc>
        <w:tc>
          <w:tcPr>
            <w:tcW w:w="7420" w:type="dxa"/>
            <w:tcBorders>
              <w:top w:val="single" w:sz="4" w:space="0" w:color="000000"/>
              <w:left w:val="single" w:sz="4" w:space="0" w:color="000000"/>
              <w:bottom w:val="single" w:sz="4" w:space="0" w:color="000000"/>
              <w:right w:val="single" w:sz="4" w:space="0" w:color="000000"/>
            </w:tcBorders>
            <w:shd w:val="clear" w:color="auto" w:fill="auto"/>
          </w:tcPr>
          <w:p w:rsidR="008F2640" w:rsidRPr="008F2640" w:rsidRDefault="008F2640" w:rsidP="000D6826">
            <w:pPr>
              <w:jc w:val="both"/>
              <w:rPr>
                <w:rFonts w:ascii="Times New Roman" w:hAnsi="Times New Roman" w:cs="Times New Roman"/>
                <w:bCs/>
              </w:rPr>
            </w:pPr>
            <w:r w:rsidRPr="008F2640">
              <w:rPr>
                <w:rFonts w:ascii="Times New Roman" w:hAnsi="Times New Roman" w:cs="Times New Roman"/>
                <w:bCs/>
              </w:rPr>
              <w:t>64-bit open source Linux (Fedora 20)</w:t>
            </w:r>
          </w:p>
          <w:p w:rsidR="008F2640" w:rsidRPr="008F2640" w:rsidRDefault="008F2640" w:rsidP="000D6826">
            <w:pPr>
              <w:jc w:val="both"/>
              <w:rPr>
                <w:rFonts w:ascii="Times New Roman" w:hAnsi="Times New Roman" w:cs="Times New Roman"/>
                <w:bCs/>
              </w:rPr>
            </w:pPr>
          </w:p>
          <w:p w:rsidR="008F2640" w:rsidRPr="008F2640" w:rsidRDefault="008F2640" w:rsidP="000D6826">
            <w:pPr>
              <w:jc w:val="both"/>
              <w:rPr>
                <w:rFonts w:ascii="Times New Roman" w:hAnsi="Times New Roman" w:cs="Times New Roman"/>
                <w:bCs/>
              </w:rPr>
            </w:pPr>
            <w:r w:rsidRPr="008F2640">
              <w:rPr>
                <w:rFonts w:ascii="Times New Roman" w:hAnsi="Times New Roman" w:cs="Times New Roman"/>
                <w:bCs/>
              </w:rPr>
              <w:t>Eclipse IDE, JAVA</w:t>
            </w:r>
          </w:p>
          <w:p w:rsidR="008F2640" w:rsidRPr="008F2640" w:rsidRDefault="008F2640" w:rsidP="000D6826">
            <w:pPr>
              <w:jc w:val="both"/>
              <w:rPr>
                <w:rFonts w:ascii="Times New Roman" w:hAnsi="Times New Roman" w:cs="Times New Roman"/>
                <w:bCs/>
              </w:rPr>
            </w:pPr>
          </w:p>
          <w:p w:rsidR="008F2640" w:rsidRPr="008F2640" w:rsidRDefault="008F2640" w:rsidP="000D6826">
            <w:pPr>
              <w:widowControl/>
              <w:suppressAutoHyphens w:val="0"/>
              <w:autoSpaceDE w:val="0"/>
              <w:rPr>
                <w:rFonts w:ascii="Times New Roman" w:hAnsi="Times New Roman" w:cs="Times New Roman"/>
                <w:bCs/>
              </w:rPr>
            </w:pPr>
            <w:r w:rsidRPr="008F2640">
              <w:rPr>
                <w:rFonts w:ascii="Times New Roman" w:hAnsi="Times New Roman" w:cs="Times New Roman"/>
                <w:bCs/>
              </w:rPr>
              <w:t>64-bit architecture I3 or I5 machines</w:t>
            </w:r>
          </w:p>
          <w:p w:rsidR="008F2640" w:rsidRPr="008F2640" w:rsidRDefault="008F2640" w:rsidP="000D6826">
            <w:pPr>
              <w:widowControl/>
              <w:suppressAutoHyphens w:val="0"/>
              <w:autoSpaceDE w:val="0"/>
              <w:rPr>
                <w:rFonts w:ascii="Times New Roman" w:hAnsi="Times New Roman" w:cs="Times New Roman"/>
                <w:bCs/>
              </w:rPr>
            </w:pPr>
          </w:p>
          <w:p w:rsidR="008F2640" w:rsidRPr="008F2640" w:rsidRDefault="008F2640" w:rsidP="000D6826">
            <w:pPr>
              <w:widowControl/>
              <w:suppressAutoHyphens w:val="0"/>
              <w:autoSpaceDE w:val="0"/>
              <w:rPr>
                <w:rFonts w:ascii="Times New Roman" w:hAnsi="Times New Roman" w:cs="Times New Roman"/>
              </w:rPr>
            </w:pPr>
            <w:r w:rsidRPr="008F2640">
              <w:rPr>
                <w:rFonts w:ascii="Times New Roman" w:hAnsi="Times New Roman" w:cs="Times New Roman"/>
                <w:bCs/>
              </w:rPr>
              <w:t>LEX and YACC</w:t>
            </w:r>
          </w:p>
        </w:tc>
      </w:tr>
      <w:tr w:rsidR="008F2640" w:rsidRPr="008F2640" w:rsidTr="000D6826">
        <w:trPr>
          <w:trHeight w:val="1032"/>
        </w:trPr>
        <w:tc>
          <w:tcPr>
            <w:tcW w:w="2088" w:type="dxa"/>
            <w:tcBorders>
              <w:top w:val="single" w:sz="4" w:space="0" w:color="000000"/>
              <w:left w:val="single" w:sz="4" w:space="0" w:color="000000"/>
              <w:bottom w:val="single" w:sz="4" w:space="0" w:color="000000"/>
            </w:tcBorders>
            <w:shd w:val="clear" w:color="auto" w:fill="auto"/>
          </w:tcPr>
          <w:p w:rsidR="008F2640" w:rsidRPr="008F2640" w:rsidRDefault="008F2640" w:rsidP="000D6826">
            <w:pPr>
              <w:spacing w:after="200"/>
              <w:rPr>
                <w:rFonts w:ascii="Times New Roman" w:hAnsi="Times New Roman" w:cs="Times New Roman"/>
                <w:color w:val="000000"/>
                <w:lang w:val="en-US"/>
              </w:rPr>
            </w:pPr>
            <w:r w:rsidRPr="008F2640">
              <w:rPr>
                <w:rFonts w:ascii="Times New Roman" w:hAnsi="Times New Roman" w:cs="Times New Roman"/>
                <w:b/>
              </w:rPr>
              <w:t>REFERENCES</w:t>
            </w:r>
          </w:p>
        </w:tc>
        <w:tc>
          <w:tcPr>
            <w:tcW w:w="7420" w:type="dxa"/>
            <w:tcBorders>
              <w:top w:val="single" w:sz="4" w:space="0" w:color="000000"/>
              <w:left w:val="single" w:sz="4" w:space="0" w:color="000000"/>
              <w:bottom w:val="single" w:sz="4" w:space="0" w:color="000000"/>
              <w:right w:val="single" w:sz="4" w:space="0" w:color="000000"/>
            </w:tcBorders>
            <w:shd w:val="clear" w:color="auto" w:fill="auto"/>
          </w:tcPr>
          <w:p w:rsidR="008F2640" w:rsidRPr="008F2640" w:rsidRDefault="008F2640" w:rsidP="000D6826">
            <w:pPr>
              <w:numPr>
                <w:ilvl w:val="0"/>
                <w:numId w:val="14"/>
              </w:numPr>
              <w:shd w:val="clear" w:color="auto" w:fill="FFFFFF"/>
              <w:rPr>
                <w:rFonts w:ascii="Times New Roman" w:hAnsi="Times New Roman" w:cs="Times New Roman"/>
                <w:color w:val="000000"/>
                <w:lang w:val="en-US"/>
              </w:rPr>
            </w:pPr>
            <w:proofErr w:type="spellStart"/>
            <w:r w:rsidRPr="008F2640">
              <w:rPr>
                <w:rFonts w:ascii="Times New Roman" w:hAnsi="Times New Roman" w:cs="Times New Roman"/>
                <w:color w:val="000000"/>
                <w:lang w:val="en-US"/>
              </w:rPr>
              <w:t>Dhamdhere</w:t>
            </w:r>
            <w:proofErr w:type="spellEnd"/>
            <w:r w:rsidRPr="008F2640">
              <w:rPr>
                <w:rFonts w:ascii="Times New Roman" w:hAnsi="Times New Roman" w:cs="Times New Roman"/>
                <w:color w:val="000000"/>
                <w:lang w:val="en-US"/>
              </w:rPr>
              <w:t xml:space="preserve"> D., "Systems Programming and Operating Systems", 2nd Edition, McGraw Hill</w:t>
            </w:r>
          </w:p>
          <w:p w:rsidR="008F2640" w:rsidRPr="008F2640" w:rsidRDefault="008F2640" w:rsidP="000D6826">
            <w:pPr>
              <w:shd w:val="clear" w:color="auto" w:fill="FFFFFF"/>
              <w:rPr>
                <w:rFonts w:ascii="Times New Roman" w:hAnsi="Times New Roman" w:cs="Times New Roman"/>
                <w:color w:val="000000"/>
                <w:lang w:val="en-US"/>
              </w:rPr>
            </w:pPr>
          </w:p>
          <w:p w:rsidR="008F2640" w:rsidRPr="008F2640" w:rsidRDefault="008F2640" w:rsidP="000D6826">
            <w:pPr>
              <w:shd w:val="clear" w:color="auto" w:fill="FFFFFF"/>
              <w:spacing w:after="200"/>
              <w:rPr>
                <w:rFonts w:ascii="Times New Roman" w:hAnsi="Times New Roman" w:cs="Times New Roman"/>
              </w:rPr>
            </w:pPr>
            <w:r w:rsidRPr="008F2640">
              <w:rPr>
                <w:rFonts w:ascii="Times New Roman" w:hAnsi="Times New Roman" w:cs="Times New Roman"/>
                <w:color w:val="000000"/>
                <w:lang w:val="en-US"/>
              </w:rPr>
              <w:t xml:space="preserve">2. Paul </w:t>
            </w:r>
            <w:proofErr w:type="spellStart"/>
            <w:r w:rsidRPr="008F2640">
              <w:rPr>
                <w:rFonts w:ascii="Times New Roman" w:hAnsi="Times New Roman" w:cs="Times New Roman"/>
                <w:color w:val="000000"/>
                <w:lang w:val="en-US"/>
              </w:rPr>
              <w:t>Gries</w:t>
            </w:r>
            <w:proofErr w:type="spellEnd"/>
            <w:r w:rsidRPr="008F2640">
              <w:rPr>
                <w:rFonts w:ascii="Times New Roman" w:hAnsi="Times New Roman" w:cs="Times New Roman"/>
                <w:color w:val="000000"/>
                <w:lang w:val="en-US"/>
              </w:rPr>
              <w:t xml:space="preserve"> Jennifer </w:t>
            </w:r>
            <w:proofErr w:type="spellStart"/>
            <w:r w:rsidRPr="008F2640">
              <w:rPr>
                <w:rFonts w:ascii="Times New Roman" w:hAnsi="Times New Roman" w:cs="Times New Roman"/>
                <w:color w:val="000000"/>
                <w:lang w:val="en-US"/>
              </w:rPr>
              <w:t>Campbll</w:t>
            </w:r>
            <w:proofErr w:type="spellEnd"/>
            <w:r w:rsidRPr="008F2640">
              <w:rPr>
                <w:rFonts w:ascii="Times New Roman" w:hAnsi="Times New Roman" w:cs="Times New Roman"/>
                <w:color w:val="000000"/>
                <w:lang w:val="en-US"/>
              </w:rPr>
              <w:t xml:space="preserve">, Jason </w:t>
            </w:r>
            <w:proofErr w:type="spellStart"/>
            <w:r w:rsidRPr="008F2640">
              <w:rPr>
                <w:rFonts w:ascii="Times New Roman" w:hAnsi="Times New Roman" w:cs="Times New Roman"/>
                <w:color w:val="000000"/>
                <w:lang w:val="en-US"/>
              </w:rPr>
              <w:t>Montojo</w:t>
            </w:r>
            <w:proofErr w:type="spellEnd"/>
            <w:r w:rsidRPr="008F2640">
              <w:rPr>
                <w:rFonts w:ascii="Times New Roman" w:hAnsi="Times New Roman" w:cs="Times New Roman"/>
                <w:color w:val="000000"/>
                <w:lang w:val="en-US"/>
              </w:rPr>
              <w:t>, “Practical Programming”, 2</w:t>
            </w:r>
            <w:r w:rsidRPr="008F2640">
              <w:rPr>
                <w:rFonts w:ascii="Times New Roman" w:hAnsi="Times New Roman" w:cs="Times New Roman"/>
                <w:color w:val="000000"/>
                <w:vertAlign w:val="superscript"/>
                <w:lang w:val="en-US"/>
              </w:rPr>
              <w:t>nd</w:t>
            </w:r>
            <w:r w:rsidRPr="008F2640">
              <w:rPr>
                <w:rFonts w:ascii="Times New Roman" w:hAnsi="Times New Roman" w:cs="Times New Roman"/>
                <w:color w:val="000000"/>
                <w:lang w:val="en-US"/>
              </w:rPr>
              <w:t xml:space="preserve"> Edition, SPD</w:t>
            </w:r>
          </w:p>
        </w:tc>
      </w:tr>
      <w:tr w:rsidR="008F2640" w:rsidRPr="008F2640" w:rsidTr="000D6826">
        <w:trPr>
          <w:trHeight w:val="641"/>
        </w:trPr>
        <w:tc>
          <w:tcPr>
            <w:tcW w:w="2088" w:type="dxa"/>
            <w:tcBorders>
              <w:top w:val="single" w:sz="4" w:space="0" w:color="000000"/>
              <w:left w:val="single" w:sz="4" w:space="0" w:color="000000"/>
              <w:bottom w:val="single" w:sz="4" w:space="0" w:color="000000"/>
            </w:tcBorders>
            <w:shd w:val="clear" w:color="auto" w:fill="auto"/>
          </w:tcPr>
          <w:p w:rsidR="008F2640" w:rsidRPr="008F2640" w:rsidRDefault="008F2640" w:rsidP="000D6826">
            <w:pPr>
              <w:snapToGrid w:val="0"/>
              <w:rPr>
                <w:rFonts w:ascii="Times New Roman" w:hAnsi="Times New Roman" w:cs="Times New Roman"/>
                <w:b/>
              </w:rPr>
            </w:pPr>
          </w:p>
          <w:p w:rsidR="008F2640" w:rsidRPr="008F2640" w:rsidRDefault="008F2640" w:rsidP="000D6826">
            <w:pPr>
              <w:spacing w:after="200"/>
              <w:rPr>
                <w:rFonts w:ascii="Times New Roman" w:hAnsi="Times New Roman" w:cs="Times New Roman"/>
                <w:bCs/>
              </w:rPr>
            </w:pPr>
            <w:r w:rsidRPr="008F2640">
              <w:rPr>
                <w:rFonts w:ascii="Times New Roman" w:hAnsi="Times New Roman" w:cs="Times New Roman"/>
                <w:b/>
              </w:rPr>
              <w:t>STEPS</w:t>
            </w:r>
          </w:p>
        </w:tc>
        <w:tc>
          <w:tcPr>
            <w:tcW w:w="7420" w:type="dxa"/>
            <w:tcBorders>
              <w:top w:val="single" w:sz="4" w:space="0" w:color="000000"/>
              <w:left w:val="single" w:sz="4" w:space="0" w:color="000000"/>
              <w:bottom w:val="single" w:sz="4" w:space="0" w:color="000000"/>
              <w:right w:val="single" w:sz="4" w:space="0" w:color="000000"/>
            </w:tcBorders>
            <w:shd w:val="clear" w:color="auto" w:fill="auto"/>
          </w:tcPr>
          <w:p w:rsidR="008F2640" w:rsidRPr="008F2640" w:rsidRDefault="008F2640" w:rsidP="000D6826">
            <w:pPr>
              <w:snapToGrid w:val="0"/>
              <w:rPr>
                <w:rFonts w:ascii="Times New Roman" w:hAnsi="Times New Roman" w:cs="Times New Roman"/>
                <w:bCs/>
              </w:rPr>
            </w:pPr>
          </w:p>
          <w:p w:rsidR="008F2640" w:rsidRPr="008F2640" w:rsidRDefault="008F2640" w:rsidP="000D6826">
            <w:pPr>
              <w:widowControl/>
              <w:spacing w:after="200" w:line="276" w:lineRule="auto"/>
              <w:rPr>
                <w:rFonts w:ascii="Times New Roman" w:hAnsi="Times New Roman" w:cs="Times New Roman"/>
              </w:rPr>
            </w:pPr>
            <w:r w:rsidRPr="008F2640">
              <w:rPr>
                <w:rFonts w:ascii="Times New Roman" w:eastAsia="Times New Roman" w:hAnsi="Times New Roman" w:cs="Times New Roman"/>
                <w:bCs/>
              </w:rPr>
              <w:t xml:space="preserve">      </w:t>
            </w:r>
            <w:r w:rsidRPr="008F2640">
              <w:rPr>
                <w:rFonts w:ascii="Times New Roman" w:hAnsi="Times New Roman" w:cs="Times New Roman"/>
                <w:bCs/>
              </w:rPr>
              <w:t>Refer to details</w:t>
            </w:r>
          </w:p>
        </w:tc>
      </w:tr>
      <w:tr w:rsidR="008F2640" w:rsidRPr="008F2640" w:rsidTr="000D6826">
        <w:trPr>
          <w:trHeight w:val="641"/>
        </w:trPr>
        <w:tc>
          <w:tcPr>
            <w:tcW w:w="2088" w:type="dxa"/>
            <w:tcBorders>
              <w:top w:val="single" w:sz="4" w:space="0" w:color="000000"/>
              <w:left w:val="single" w:sz="4" w:space="0" w:color="000000"/>
              <w:bottom w:val="single" w:sz="4" w:space="0" w:color="000000"/>
            </w:tcBorders>
            <w:shd w:val="clear" w:color="auto" w:fill="auto"/>
          </w:tcPr>
          <w:p w:rsidR="008F2640" w:rsidRPr="008F2640" w:rsidRDefault="008F2640" w:rsidP="000D6826">
            <w:pPr>
              <w:rPr>
                <w:rFonts w:ascii="Times New Roman" w:hAnsi="Times New Roman" w:cs="Times New Roman"/>
                <w:b/>
              </w:rPr>
            </w:pPr>
            <w:r w:rsidRPr="008F2640">
              <w:rPr>
                <w:rFonts w:ascii="Times New Roman" w:hAnsi="Times New Roman" w:cs="Times New Roman"/>
                <w:b/>
              </w:rPr>
              <w:t>INSTRUCTIONS FOR</w:t>
            </w:r>
          </w:p>
          <w:p w:rsidR="008F2640" w:rsidRPr="008F2640" w:rsidRDefault="008F2640" w:rsidP="000D6826">
            <w:pPr>
              <w:rPr>
                <w:rFonts w:ascii="Times New Roman" w:hAnsi="Times New Roman" w:cs="Times New Roman"/>
                <w:b/>
              </w:rPr>
            </w:pPr>
            <w:r w:rsidRPr="008F2640">
              <w:rPr>
                <w:rFonts w:ascii="Times New Roman" w:hAnsi="Times New Roman" w:cs="Times New Roman"/>
                <w:b/>
              </w:rPr>
              <w:t>WRITING JOURNAL</w:t>
            </w:r>
          </w:p>
          <w:p w:rsidR="008F2640" w:rsidRPr="008F2640" w:rsidRDefault="008F2640" w:rsidP="000D6826">
            <w:pPr>
              <w:spacing w:after="200"/>
              <w:rPr>
                <w:rFonts w:ascii="Times New Roman" w:hAnsi="Times New Roman" w:cs="Times New Roman"/>
                <w:b/>
              </w:rPr>
            </w:pPr>
          </w:p>
        </w:tc>
        <w:tc>
          <w:tcPr>
            <w:tcW w:w="7420" w:type="dxa"/>
            <w:tcBorders>
              <w:top w:val="single" w:sz="4" w:space="0" w:color="000000"/>
              <w:left w:val="single" w:sz="4" w:space="0" w:color="000000"/>
              <w:bottom w:val="single" w:sz="4" w:space="0" w:color="000000"/>
              <w:right w:val="single" w:sz="4" w:space="0" w:color="000000"/>
            </w:tcBorders>
            <w:shd w:val="clear" w:color="auto" w:fill="auto"/>
          </w:tcPr>
          <w:p w:rsidR="008F2640" w:rsidRPr="008F2640" w:rsidRDefault="008F2640" w:rsidP="000D6826">
            <w:pPr>
              <w:rPr>
                <w:rFonts w:ascii="Times New Roman" w:hAnsi="Times New Roman" w:cs="Times New Roman"/>
                <w:bCs/>
              </w:rPr>
            </w:pPr>
            <w:r w:rsidRPr="008F2640">
              <w:rPr>
                <w:rFonts w:ascii="Times New Roman" w:hAnsi="Times New Roman" w:cs="Times New Roman"/>
                <w:b/>
                <w:bCs/>
              </w:rPr>
              <w:t>Handwritten write-up as follows :</w:t>
            </w:r>
          </w:p>
          <w:p w:rsidR="008F2640" w:rsidRPr="008F2640" w:rsidRDefault="008F2640" w:rsidP="000D6826">
            <w:pPr>
              <w:widowControl/>
              <w:numPr>
                <w:ilvl w:val="0"/>
                <w:numId w:val="2"/>
              </w:numPr>
              <w:tabs>
                <w:tab w:val="left" w:pos="720"/>
              </w:tabs>
              <w:rPr>
                <w:rFonts w:ascii="Times New Roman" w:hAnsi="Times New Roman" w:cs="Times New Roman"/>
                <w:bCs/>
              </w:rPr>
            </w:pPr>
            <w:r w:rsidRPr="008F2640">
              <w:rPr>
                <w:rFonts w:ascii="Times New Roman" w:hAnsi="Times New Roman" w:cs="Times New Roman"/>
                <w:bCs/>
              </w:rPr>
              <w:t>Title</w:t>
            </w:r>
          </w:p>
          <w:p w:rsidR="008F2640" w:rsidRPr="008F2640" w:rsidRDefault="008F2640" w:rsidP="000D6826">
            <w:pPr>
              <w:widowControl/>
              <w:numPr>
                <w:ilvl w:val="0"/>
                <w:numId w:val="2"/>
              </w:numPr>
              <w:tabs>
                <w:tab w:val="left" w:pos="720"/>
              </w:tabs>
              <w:rPr>
                <w:rFonts w:ascii="Times New Roman" w:hAnsi="Times New Roman" w:cs="Times New Roman"/>
                <w:bCs/>
              </w:rPr>
            </w:pPr>
            <w:r w:rsidRPr="008F2640">
              <w:rPr>
                <w:rFonts w:ascii="Times New Roman" w:hAnsi="Times New Roman" w:cs="Times New Roman"/>
                <w:bCs/>
              </w:rPr>
              <w:t>Objectives</w:t>
            </w:r>
          </w:p>
          <w:p w:rsidR="008F2640" w:rsidRPr="008F2640" w:rsidRDefault="008F2640" w:rsidP="000D6826">
            <w:pPr>
              <w:widowControl/>
              <w:numPr>
                <w:ilvl w:val="0"/>
                <w:numId w:val="2"/>
              </w:numPr>
              <w:tabs>
                <w:tab w:val="left" w:pos="720"/>
              </w:tabs>
              <w:rPr>
                <w:rFonts w:ascii="Times New Roman" w:hAnsi="Times New Roman" w:cs="Times New Roman"/>
                <w:bCs/>
              </w:rPr>
            </w:pPr>
            <w:r w:rsidRPr="008F2640">
              <w:rPr>
                <w:rFonts w:ascii="Times New Roman" w:hAnsi="Times New Roman" w:cs="Times New Roman"/>
                <w:bCs/>
              </w:rPr>
              <w:t>Problem statement</w:t>
            </w:r>
          </w:p>
          <w:p w:rsidR="008F2640" w:rsidRPr="008F2640" w:rsidRDefault="008F2640" w:rsidP="000D6826">
            <w:pPr>
              <w:widowControl/>
              <w:numPr>
                <w:ilvl w:val="0"/>
                <w:numId w:val="2"/>
              </w:numPr>
              <w:tabs>
                <w:tab w:val="left" w:pos="720"/>
              </w:tabs>
              <w:rPr>
                <w:rFonts w:ascii="Times New Roman" w:hAnsi="Times New Roman" w:cs="Times New Roman"/>
                <w:bCs/>
              </w:rPr>
            </w:pPr>
            <w:r w:rsidRPr="008F2640">
              <w:rPr>
                <w:rFonts w:ascii="Times New Roman" w:hAnsi="Times New Roman" w:cs="Times New Roman"/>
                <w:bCs/>
              </w:rPr>
              <w:t>Outcomes</w:t>
            </w:r>
          </w:p>
          <w:p w:rsidR="008F2640" w:rsidRPr="008F2640" w:rsidRDefault="008F2640" w:rsidP="000D6826">
            <w:pPr>
              <w:widowControl/>
              <w:numPr>
                <w:ilvl w:val="0"/>
                <w:numId w:val="2"/>
              </w:numPr>
              <w:tabs>
                <w:tab w:val="left" w:pos="720"/>
              </w:tabs>
              <w:rPr>
                <w:rFonts w:ascii="Times New Roman" w:hAnsi="Times New Roman" w:cs="Times New Roman"/>
                <w:bCs/>
              </w:rPr>
            </w:pPr>
            <w:r w:rsidRPr="008F2640">
              <w:rPr>
                <w:rFonts w:ascii="Times New Roman" w:hAnsi="Times New Roman" w:cs="Times New Roman"/>
                <w:bCs/>
              </w:rPr>
              <w:t>Software and hardware requirements</w:t>
            </w:r>
          </w:p>
          <w:p w:rsidR="008F2640" w:rsidRPr="008F2640" w:rsidRDefault="008F2640" w:rsidP="000D6826">
            <w:pPr>
              <w:widowControl/>
              <w:numPr>
                <w:ilvl w:val="0"/>
                <w:numId w:val="2"/>
              </w:numPr>
              <w:tabs>
                <w:tab w:val="left" w:pos="720"/>
              </w:tabs>
              <w:rPr>
                <w:rFonts w:ascii="Times New Roman" w:hAnsi="Times New Roman" w:cs="Times New Roman"/>
                <w:bCs/>
              </w:rPr>
            </w:pPr>
            <w:r w:rsidRPr="008F2640">
              <w:rPr>
                <w:rFonts w:ascii="Times New Roman" w:hAnsi="Times New Roman" w:cs="Times New Roman"/>
                <w:bCs/>
              </w:rPr>
              <w:t>Date of completion</w:t>
            </w:r>
          </w:p>
          <w:p w:rsidR="008F2640" w:rsidRPr="008F2640" w:rsidRDefault="008F2640" w:rsidP="000D6826">
            <w:pPr>
              <w:widowControl/>
              <w:numPr>
                <w:ilvl w:val="0"/>
                <w:numId w:val="2"/>
              </w:numPr>
              <w:tabs>
                <w:tab w:val="left" w:pos="720"/>
              </w:tabs>
              <w:rPr>
                <w:rFonts w:ascii="Times New Roman" w:hAnsi="Times New Roman" w:cs="Times New Roman"/>
                <w:bCs/>
              </w:rPr>
            </w:pPr>
            <w:r w:rsidRPr="008F2640">
              <w:rPr>
                <w:rFonts w:ascii="Times New Roman" w:hAnsi="Times New Roman" w:cs="Times New Roman"/>
                <w:bCs/>
              </w:rPr>
              <w:t>Theory – Concept in brief</w:t>
            </w:r>
          </w:p>
          <w:p w:rsidR="008F2640" w:rsidRPr="008F2640" w:rsidRDefault="008F2640" w:rsidP="000D6826">
            <w:pPr>
              <w:widowControl/>
              <w:numPr>
                <w:ilvl w:val="0"/>
                <w:numId w:val="2"/>
              </w:numPr>
              <w:tabs>
                <w:tab w:val="left" w:pos="720"/>
              </w:tabs>
              <w:rPr>
                <w:rFonts w:ascii="Times New Roman" w:hAnsi="Times New Roman" w:cs="Times New Roman"/>
                <w:bCs/>
              </w:rPr>
            </w:pPr>
            <w:r w:rsidRPr="008F2640">
              <w:rPr>
                <w:rFonts w:ascii="Times New Roman" w:hAnsi="Times New Roman" w:cs="Times New Roman"/>
                <w:bCs/>
              </w:rPr>
              <w:t>Algorithm</w:t>
            </w:r>
          </w:p>
          <w:p w:rsidR="008F2640" w:rsidRPr="008F2640" w:rsidRDefault="008F2640" w:rsidP="000D6826">
            <w:pPr>
              <w:widowControl/>
              <w:numPr>
                <w:ilvl w:val="0"/>
                <w:numId w:val="2"/>
              </w:numPr>
              <w:tabs>
                <w:tab w:val="left" w:pos="720"/>
              </w:tabs>
              <w:rPr>
                <w:rFonts w:ascii="Times New Roman" w:hAnsi="Times New Roman" w:cs="Times New Roman"/>
                <w:bCs/>
              </w:rPr>
            </w:pPr>
            <w:r w:rsidRPr="008F2640">
              <w:rPr>
                <w:rFonts w:ascii="Times New Roman" w:hAnsi="Times New Roman" w:cs="Times New Roman"/>
                <w:bCs/>
              </w:rPr>
              <w:t>Flowchart</w:t>
            </w:r>
          </w:p>
          <w:p w:rsidR="008F2640" w:rsidRPr="008F2640" w:rsidRDefault="008F2640" w:rsidP="000D6826">
            <w:pPr>
              <w:widowControl/>
              <w:numPr>
                <w:ilvl w:val="0"/>
                <w:numId w:val="2"/>
              </w:numPr>
              <w:tabs>
                <w:tab w:val="left" w:pos="720"/>
              </w:tabs>
              <w:rPr>
                <w:rFonts w:ascii="Times New Roman" w:hAnsi="Times New Roman" w:cs="Times New Roman"/>
                <w:bCs/>
              </w:rPr>
            </w:pPr>
            <w:r w:rsidRPr="008F2640">
              <w:rPr>
                <w:rFonts w:ascii="Times New Roman" w:hAnsi="Times New Roman" w:cs="Times New Roman"/>
                <w:bCs/>
              </w:rPr>
              <w:t>Design</w:t>
            </w:r>
          </w:p>
          <w:p w:rsidR="008F2640" w:rsidRPr="008F2640" w:rsidRDefault="008F2640" w:rsidP="000D6826">
            <w:pPr>
              <w:widowControl/>
              <w:numPr>
                <w:ilvl w:val="0"/>
                <w:numId w:val="2"/>
              </w:numPr>
              <w:tabs>
                <w:tab w:val="left" w:pos="720"/>
              </w:tabs>
              <w:rPr>
                <w:rFonts w:ascii="Times New Roman" w:hAnsi="Times New Roman" w:cs="Times New Roman"/>
                <w:bCs/>
              </w:rPr>
            </w:pPr>
            <w:r w:rsidRPr="008F2640">
              <w:rPr>
                <w:rFonts w:ascii="Times New Roman" w:hAnsi="Times New Roman" w:cs="Times New Roman"/>
                <w:bCs/>
              </w:rPr>
              <w:t>Test cases</w:t>
            </w:r>
          </w:p>
          <w:p w:rsidR="008F2640" w:rsidRPr="008F2640" w:rsidRDefault="008F2640" w:rsidP="000D6826">
            <w:pPr>
              <w:widowControl/>
              <w:numPr>
                <w:ilvl w:val="0"/>
                <w:numId w:val="2"/>
              </w:numPr>
              <w:tabs>
                <w:tab w:val="left" w:pos="720"/>
              </w:tabs>
              <w:rPr>
                <w:rFonts w:ascii="Times New Roman" w:hAnsi="Times New Roman" w:cs="Times New Roman"/>
                <w:bCs/>
              </w:rPr>
            </w:pPr>
            <w:r w:rsidRPr="008F2640">
              <w:rPr>
                <w:rFonts w:ascii="Times New Roman" w:hAnsi="Times New Roman" w:cs="Times New Roman"/>
                <w:bCs/>
              </w:rPr>
              <w:t>Conclusion/Analysis</w:t>
            </w:r>
          </w:p>
          <w:p w:rsidR="008F2640" w:rsidRPr="008F2640" w:rsidRDefault="008F2640" w:rsidP="000D6826">
            <w:pPr>
              <w:widowControl/>
              <w:rPr>
                <w:rFonts w:ascii="Times New Roman" w:hAnsi="Times New Roman" w:cs="Times New Roman"/>
                <w:bCs/>
              </w:rPr>
            </w:pPr>
          </w:p>
          <w:p w:rsidR="008F2640" w:rsidRPr="008F2640" w:rsidRDefault="008F2640" w:rsidP="000D6826">
            <w:pPr>
              <w:rPr>
                <w:rFonts w:ascii="Times New Roman" w:eastAsia="Times New Roman" w:hAnsi="Times New Roman" w:cs="Times New Roman"/>
                <w:b/>
                <w:bCs/>
              </w:rPr>
            </w:pPr>
            <w:r w:rsidRPr="008F2640">
              <w:rPr>
                <w:rFonts w:ascii="Times New Roman" w:hAnsi="Times New Roman" w:cs="Times New Roman"/>
                <w:b/>
                <w:bCs/>
              </w:rPr>
              <w:t>Soft copy as follows :</w:t>
            </w:r>
          </w:p>
          <w:p w:rsidR="008F2640" w:rsidRPr="008F2640" w:rsidRDefault="008F2640" w:rsidP="000D6826">
            <w:pPr>
              <w:widowControl/>
              <w:rPr>
                <w:rFonts w:ascii="Times New Roman" w:hAnsi="Times New Roman" w:cs="Times New Roman"/>
              </w:rPr>
            </w:pPr>
            <w:r w:rsidRPr="008F2640">
              <w:rPr>
                <w:rFonts w:ascii="Times New Roman" w:eastAsia="Times New Roman" w:hAnsi="Times New Roman" w:cs="Times New Roman"/>
                <w:b/>
                <w:bCs/>
              </w:rPr>
              <w:t xml:space="preserve"> </w:t>
            </w:r>
            <w:r w:rsidRPr="008F2640">
              <w:rPr>
                <w:rFonts w:ascii="Times New Roman" w:hAnsi="Times New Roman" w:cs="Times New Roman"/>
                <w:bCs/>
              </w:rPr>
              <w:t>Program codes with sample output of all performed assignments are to be submitted as soft copy</w:t>
            </w:r>
          </w:p>
        </w:tc>
      </w:tr>
    </w:tbl>
    <w:p w:rsidR="00E56FD1" w:rsidRDefault="00E56FD1" w:rsidP="00E56FD1">
      <w:r>
        <w:rPr>
          <w:rFonts w:ascii="Cambria" w:hAnsi="Cambria" w:cs="Cambria"/>
          <w:sz w:val="20"/>
          <w:szCs w:val="20"/>
        </w:rPr>
        <w:t>P</w:t>
      </w:r>
      <w:proofErr w:type="gramStart"/>
      <w:r>
        <w:rPr>
          <w:rFonts w:ascii="Cambria" w:hAnsi="Cambria" w:cs="Cambria"/>
          <w:sz w:val="20"/>
          <w:szCs w:val="20"/>
        </w:rPr>
        <w:t>:F</w:t>
      </w:r>
      <w:proofErr w:type="gramEnd"/>
      <w:r>
        <w:rPr>
          <w:rFonts w:ascii="Cambria" w:hAnsi="Cambria" w:cs="Cambria"/>
          <w:sz w:val="20"/>
          <w:szCs w:val="20"/>
        </w:rPr>
        <w:t>-LTL-UG/03/R1</w:t>
      </w:r>
    </w:p>
    <w:p w:rsidR="008F2640" w:rsidRPr="008F2640" w:rsidRDefault="008F2640" w:rsidP="008F2640">
      <w:pPr>
        <w:autoSpaceDE w:val="0"/>
        <w:rPr>
          <w:rFonts w:ascii="Times New Roman" w:hAnsi="Times New Roman" w:cs="Times New Roman"/>
          <w:b/>
          <w:bCs/>
        </w:rPr>
      </w:pPr>
    </w:p>
    <w:p w:rsidR="008F2640" w:rsidRPr="008F2640" w:rsidRDefault="008F2640" w:rsidP="008F2640">
      <w:pPr>
        <w:autoSpaceDE w:val="0"/>
        <w:rPr>
          <w:rFonts w:ascii="Times New Roman" w:hAnsi="Times New Roman" w:cs="Times New Roman"/>
          <w:b/>
          <w:bCs/>
        </w:rPr>
      </w:pPr>
    </w:p>
    <w:p w:rsidR="008F2640" w:rsidRPr="008F2640" w:rsidRDefault="008F2640" w:rsidP="008F2640">
      <w:pPr>
        <w:autoSpaceDE w:val="0"/>
        <w:rPr>
          <w:rFonts w:ascii="Times New Roman" w:hAnsi="Times New Roman" w:cs="Times New Roman"/>
          <w:b/>
          <w:bCs/>
        </w:rPr>
      </w:pPr>
    </w:p>
    <w:p w:rsidR="008F2640" w:rsidRPr="008F2640" w:rsidRDefault="008F2640" w:rsidP="008F2640">
      <w:pPr>
        <w:rPr>
          <w:rFonts w:ascii="Times New Roman" w:hAnsi="Times New Roman" w:cs="Times New Roman"/>
          <w:b/>
        </w:rPr>
      </w:pPr>
      <w:r w:rsidRPr="008F2640">
        <w:rPr>
          <w:rFonts w:ascii="Times New Roman" w:hAnsi="Times New Roman" w:cs="Times New Roman"/>
          <w:b/>
          <w:bCs/>
        </w:rPr>
        <w:t xml:space="preserve">Aim: </w:t>
      </w:r>
      <w:r w:rsidRPr="008F2640">
        <w:rPr>
          <w:rFonts w:ascii="Times New Roman" w:hAnsi="Times New Roman" w:cs="Times New Roman"/>
          <w:bCs/>
        </w:rPr>
        <w:t>Implement YACC program to validate type and syntax of variable declaration.</w:t>
      </w:r>
    </w:p>
    <w:p w:rsidR="008F2640" w:rsidRPr="008F2640" w:rsidRDefault="008F2640" w:rsidP="008F2640">
      <w:pPr>
        <w:autoSpaceDE w:val="0"/>
        <w:rPr>
          <w:rFonts w:ascii="Times New Roman" w:hAnsi="Times New Roman" w:cs="Times New Roman"/>
          <w:b/>
        </w:rPr>
      </w:pPr>
    </w:p>
    <w:p w:rsidR="008F2640" w:rsidRPr="008F2640" w:rsidRDefault="008F2640" w:rsidP="008F2640">
      <w:pPr>
        <w:autoSpaceDE w:val="0"/>
        <w:rPr>
          <w:rFonts w:ascii="Times New Roman" w:hAnsi="Times New Roman" w:cs="Times New Roman"/>
        </w:rPr>
      </w:pPr>
      <w:r w:rsidRPr="008F2640">
        <w:rPr>
          <w:rFonts w:ascii="Times New Roman" w:hAnsi="Times New Roman" w:cs="Times New Roman"/>
          <w:b/>
        </w:rPr>
        <w:t xml:space="preserve">Pre-requisite:  </w:t>
      </w:r>
    </w:p>
    <w:p w:rsidR="008F2640" w:rsidRPr="008F2640" w:rsidRDefault="008F2640" w:rsidP="008F2640">
      <w:pPr>
        <w:autoSpaceDE w:val="0"/>
        <w:rPr>
          <w:rFonts w:ascii="Times New Roman" w:hAnsi="Times New Roman" w:cs="Times New Roman"/>
        </w:rPr>
      </w:pPr>
    </w:p>
    <w:p w:rsidR="008F2640" w:rsidRPr="008F2640" w:rsidRDefault="008F2640" w:rsidP="008F2640">
      <w:pPr>
        <w:autoSpaceDE w:val="0"/>
        <w:rPr>
          <w:rFonts w:ascii="Times New Roman" w:hAnsi="Times New Roman" w:cs="Times New Roman"/>
          <w:bCs/>
        </w:rPr>
      </w:pPr>
      <w:r w:rsidRPr="008F2640">
        <w:rPr>
          <w:rFonts w:ascii="Times New Roman" w:hAnsi="Times New Roman" w:cs="Times New Roman"/>
          <w:bCs/>
        </w:rPr>
        <w:t>Working of a compiler with their phases specifically syntactic analysis</w:t>
      </w:r>
    </w:p>
    <w:p w:rsidR="008F2640" w:rsidRPr="008F2640" w:rsidRDefault="008F2640" w:rsidP="008F2640">
      <w:pPr>
        <w:autoSpaceDE w:val="0"/>
        <w:rPr>
          <w:rFonts w:ascii="Times New Roman" w:hAnsi="Times New Roman" w:cs="Times New Roman"/>
          <w:bCs/>
        </w:rPr>
      </w:pPr>
      <w:r w:rsidRPr="008F2640">
        <w:rPr>
          <w:rFonts w:ascii="Times New Roman" w:hAnsi="Times New Roman" w:cs="Times New Roman"/>
          <w:bCs/>
        </w:rPr>
        <w:t>Basics of Java programming</w:t>
      </w:r>
    </w:p>
    <w:p w:rsidR="008F2640" w:rsidRPr="008F2640" w:rsidRDefault="008F2640" w:rsidP="008F2640">
      <w:pPr>
        <w:autoSpaceDE w:val="0"/>
        <w:rPr>
          <w:rFonts w:ascii="Times New Roman" w:hAnsi="Times New Roman" w:cs="Times New Roman"/>
        </w:rPr>
      </w:pPr>
      <w:r w:rsidRPr="008F2640">
        <w:rPr>
          <w:rFonts w:ascii="Times New Roman" w:hAnsi="Times New Roman" w:cs="Times New Roman"/>
          <w:bCs/>
        </w:rPr>
        <w:t>Basics of grammar analysis and regular expressions</w:t>
      </w:r>
    </w:p>
    <w:p w:rsidR="008F2640" w:rsidRPr="008F2640" w:rsidRDefault="008F2640" w:rsidP="008F2640">
      <w:pPr>
        <w:autoSpaceDE w:val="0"/>
        <w:rPr>
          <w:rFonts w:ascii="Times New Roman" w:hAnsi="Times New Roman" w:cs="Times New Roman"/>
        </w:rPr>
      </w:pPr>
    </w:p>
    <w:p w:rsidR="008F2640" w:rsidRPr="008F2640" w:rsidRDefault="008F2640" w:rsidP="008F2640">
      <w:pPr>
        <w:autoSpaceDE w:val="0"/>
        <w:spacing w:after="280"/>
        <w:rPr>
          <w:rFonts w:ascii="Times New Roman" w:hAnsi="Times New Roman" w:cs="Times New Roman"/>
        </w:rPr>
      </w:pPr>
      <w:r w:rsidRPr="008F2640">
        <w:rPr>
          <w:rFonts w:ascii="Times New Roman" w:hAnsi="Times New Roman" w:cs="Times New Roman"/>
          <w:b/>
          <w:bCs/>
        </w:rPr>
        <w:t>Learning Objectives:</w:t>
      </w:r>
      <w:r w:rsidRPr="008F2640">
        <w:rPr>
          <w:rFonts w:ascii="Times New Roman" w:hAnsi="Times New Roman" w:cs="Times New Roman"/>
          <w:b/>
        </w:rPr>
        <w:t xml:space="preserve"> </w:t>
      </w:r>
    </w:p>
    <w:p w:rsidR="008F2640" w:rsidRPr="008F2640" w:rsidRDefault="008F2640" w:rsidP="008F2640">
      <w:pPr>
        <w:numPr>
          <w:ilvl w:val="0"/>
          <w:numId w:val="17"/>
        </w:numPr>
        <w:autoSpaceDE w:val="0"/>
        <w:rPr>
          <w:rFonts w:ascii="Times New Roman" w:hAnsi="Times New Roman" w:cs="Times New Roman"/>
        </w:rPr>
      </w:pPr>
      <w:r w:rsidRPr="008F2640">
        <w:rPr>
          <w:rFonts w:ascii="Times New Roman" w:hAnsi="Times New Roman" w:cs="Times New Roman"/>
        </w:rPr>
        <w:t>Analyze source code for variables</w:t>
      </w:r>
    </w:p>
    <w:p w:rsidR="008F2640" w:rsidRPr="008F2640" w:rsidRDefault="008F2640" w:rsidP="008F2640">
      <w:pPr>
        <w:numPr>
          <w:ilvl w:val="0"/>
          <w:numId w:val="17"/>
        </w:numPr>
        <w:autoSpaceDE w:val="0"/>
        <w:rPr>
          <w:rFonts w:ascii="Times New Roman" w:hAnsi="Times New Roman" w:cs="Times New Roman"/>
          <w:b/>
        </w:rPr>
      </w:pPr>
      <w:r w:rsidRPr="008F2640">
        <w:rPr>
          <w:rFonts w:ascii="Times New Roman" w:hAnsi="Times New Roman" w:cs="Times New Roman"/>
        </w:rPr>
        <w:t>Identify data type and syntax of a variable</w:t>
      </w:r>
    </w:p>
    <w:p w:rsidR="008F2640" w:rsidRPr="008F2640" w:rsidRDefault="008F2640" w:rsidP="008F2640">
      <w:pPr>
        <w:autoSpaceDE w:val="0"/>
        <w:ind w:left="720"/>
        <w:rPr>
          <w:rFonts w:ascii="Times New Roman" w:hAnsi="Times New Roman" w:cs="Times New Roman"/>
          <w:b/>
        </w:rPr>
      </w:pPr>
    </w:p>
    <w:p w:rsidR="008F2640" w:rsidRPr="008F2640" w:rsidRDefault="008F2640" w:rsidP="008F2640">
      <w:pPr>
        <w:autoSpaceDE w:val="0"/>
        <w:rPr>
          <w:rFonts w:ascii="Times New Roman" w:hAnsi="Times New Roman" w:cs="Times New Roman"/>
        </w:rPr>
      </w:pPr>
      <w:r w:rsidRPr="008F2640">
        <w:rPr>
          <w:rFonts w:ascii="Times New Roman" w:hAnsi="Times New Roman" w:cs="Times New Roman"/>
          <w:b/>
        </w:rPr>
        <w:t>Learning Outcomes:</w:t>
      </w:r>
    </w:p>
    <w:p w:rsidR="008F2640" w:rsidRPr="008F2640" w:rsidRDefault="008F2640" w:rsidP="008F2640">
      <w:pPr>
        <w:autoSpaceDE w:val="0"/>
        <w:spacing w:after="280"/>
        <w:rPr>
          <w:rFonts w:ascii="Times New Roman" w:hAnsi="Times New Roman" w:cs="Times New Roman"/>
          <w:bCs/>
        </w:rPr>
      </w:pPr>
      <w:r w:rsidRPr="008F2640">
        <w:rPr>
          <w:rFonts w:ascii="Times New Roman" w:hAnsi="Times New Roman" w:cs="Times New Roman"/>
        </w:rPr>
        <w:t>The students will be able to</w:t>
      </w:r>
    </w:p>
    <w:p w:rsidR="008F2640" w:rsidRPr="008F2640" w:rsidRDefault="008F2640" w:rsidP="008F2640">
      <w:pPr>
        <w:numPr>
          <w:ilvl w:val="0"/>
          <w:numId w:val="16"/>
        </w:numPr>
        <w:jc w:val="both"/>
        <w:rPr>
          <w:rFonts w:ascii="Times New Roman" w:hAnsi="Times New Roman" w:cs="Times New Roman"/>
          <w:b/>
          <w:bCs/>
        </w:rPr>
      </w:pPr>
      <w:r w:rsidRPr="008F2640">
        <w:rPr>
          <w:rFonts w:ascii="Times New Roman" w:hAnsi="Times New Roman" w:cs="Times New Roman"/>
          <w:bCs/>
        </w:rPr>
        <w:t>Match the variables and identify the data type.</w:t>
      </w:r>
    </w:p>
    <w:p w:rsidR="008F2640" w:rsidRPr="008F2640" w:rsidRDefault="008F2640" w:rsidP="008F2640">
      <w:pPr>
        <w:ind w:left="720"/>
        <w:jc w:val="both"/>
        <w:rPr>
          <w:rFonts w:ascii="Times New Roman" w:hAnsi="Times New Roman" w:cs="Times New Roman"/>
          <w:b/>
          <w:bCs/>
        </w:rPr>
      </w:pPr>
    </w:p>
    <w:p w:rsidR="008F2640" w:rsidRPr="008F2640" w:rsidRDefault="008F2640" w:rsidP="008F2640">
      <w:pPr>
        <w:jc w:val="both"/>
        <w:rPr>
          <w:rFonts w:ascii="Times New Roman" w:hAnsi="Times New Roman" w:cs="Times New Roman"/>
          <w:b/>
          <w:bCs/>
        </w:rPr>
      </w:pPr>
      <w:r w:rsidRPr="008F2640">
        <w:rPr>
          <w:rFonts w:ascii="Times New Roman" w:hAnsi="Times New Roman" w:cs="Times New Roman"/>
          <w:b/>
          <w:bCs/>
        </w:rPr>
        <w:t>Theory:</w:t>
      </w:r>
    </w:p>
    <w:p w:rsidR="008F2640" w:rsidRPr="008F2640" w:rsidRDefault="008F2640" w:rsidP="008F2640">
      <w:pPr>
        <w:tabs>
          <w:tab w:val="left" w:pos="900"/>
        </w:tabs>
        <w:rPr>
          <w:rFonts w:ascii="Times New Roman" w:hAnsi="Times New Roman" w:cs="Times New Roman"/>
          <w:b/>
          <w:bCs/>
        </w:rPr>
      </w:pPr>
    </w:p>
    <w:p w:rsidR="008F2640" w:rsidRPr="008F2640" w:rsidRDefault="008F2640" w:rsidP="008F2640">
      <w:pPr>
        <w:jc w:val="both"/>
        <w:rPr>
          <w:rFonts w:ascii="Times New Roman" w:hAnsi="Times New Roman" w:cs="Times New Roman"/>
        </w:rPr>
      </w:pPr>
      <w:proofErr w:type="spellStart"/>
      <w:r w:rsidRPr="008F2640">
        <w:rPr>
          <w:rFonts w:ascii="Times New Roman" w:hAnsi="Times New Roman" w:cs="Times New Roman"/>
        </w:rPr>
        <w:t>Lex</w:t>
      </w:r>
      <w:proofErr w:type="spellEnd"/>
      <w:r w:rsidRPr="008F2640">
        <w:rPr>
          <w:rFonts w:ascii="Times New Roman" w:hAnsi="Times New Roman" w:cs="Times New Roman"/>
        </w:rPr>
        <w:t xml:space="preserve"> recognizes regular expressions, whereas YACC recognizes entire grammar. </w:t>
      </w:r>
      <w:proofErr w:type="spellStart"/>
      <w:r w:rsidRPr="008F2640">
        <w:rPr>
          <w:rFonts w:ascii="Times New Roman" w:hAnsi="Times New Roman" w:cs="Times New Roman"/>
        </w:rPr>
        <w:t>Lex</w:t>
      </w:r>
      <w:proofErr w:type="spellEnd"/>
      <w:r w:rsidRPr="008F2640">
        <w:rPr>
          <w:rFonts w:ascii="Times New Roman" w:hAnsi="Times New Roman" w:cs="Times New Roman"/>
        </w:rPr>
        <w:t xml:space="preserve"> divides the input stream into tokens, while YACC uses these tokens and groups them together logically.</w:t>
      </w:r>
    </w:p>
    <w:p w:rsidR="008F2640" w:rsidRPr="008F2640" w:rsidRDefault="008F2640" w:rsidP="008F2640">
      <w:pPr>
        <w:jc w:val="both"/>
        <w:rPr>
          <w:rFonts w:ascii="Times New Roman" w:hAnsi="Times New Roman" w:cs="Times New Roman"/>
        </w:rPr>
      </w:pPr>
    </w:p>
    <w:p w:rsidR="008F2640" w:rsidRPr="008F2640" w:rsidRDefault="008F2640" w:rsidP="008F2640">
      <w:pPr>
        <w:rPr>
          <w:rFonts w:ascii="Times New Roman" w:hAnsi="Times New Roman" w:cs="Times New Roman"/>
          <w:b/>
          <w:bCs/>
        </w:rPr>
      </w:pPr>
      <w:r w:rsidRPr="008F2640">
        <w:rPr>
          <w:rFonts w:ascii="Times New Roman" w:hAnsi="Times New Roman" w:cs="Times New Roman"/>
          <w:b/>
          <w:bCs/>
        </w:rPr>
        <w:t>The syntax of a YACC file:</w:t>
      </w:r>
    </w:p>
    <w:p w:rsidR="008F2640" w:rsidRPr="008F2640" w:rsidRDefault="008F2640" w:rsidP="008F2640">
      <w:pPr>
        <w:rPr>
          <w:rFonts w:ascii="Times New Roman" w:hAnsi="Times New Roman" w:cs="Times New Roman"/>
          <w:b/>
          <w:bCs/>
        </w:rPr>
      </w:pPr>
    </w:p>
    <w:p w:rsidR="008F2640" w:rsidRPr="008F2640" w:rsidRDefault="008F2640" w:rsidP="008F2640">
      <w:pPr>
        <w:rPr>
          <w:rFonts w:ascii="Times New Roman" w:hAnsi="Times New Roman" w:cs="Times New Roman"/>
          <w:b/>
          <w:bCs/>
        </w:rPr>
      </w:pPr>
      <w:r w:rsidRPr="008F2640">
        <w:rPr>
          <w:rFonts w:ascii="Times New Roman" w:hAnsi="Times New Roman" w:cs="Times New Roman"/>
          <w:b/>
          <w:bCs/>
        </w:rPr>
        <w:t>%{</w:t>
      </w:r>
    </w:p>
    <w:p w:rsidR="008F2640" w:rsidRPr="008F2640" w:rsidRDefault="008F2640" w:rsidP="008F2640">
      <w:pPr>
        <w:rPr>
          <w:rFonts w:ascii="Times New Roman" w:hAnsi="Times New Roman" w:cs="Times New Roman"/>
          <w:b/>
          <w:bCs/>
        </w:rPr>
      </w:pPr>
      <w:r w:rsidRPr="008F2640">
        <w:rPr>
          <w:rFonts w:ascii="Times New Roman" w:hAnsi="Times New Roman" w:cs="Times New Roman"/>
          <w:b/>
          <w:bCs/>
        </w:rPr>
        <w:tab/>
      </w:r>
      <w:proofErr w:type="gramStart"/>
      <w:r w:rsidRPr="008F2640">
        <w:rPr>
          <w:rFonts w:ascii="Times New Roman" w:hAnsi="Times New Roman" w:cs="Times New Roman"/>
          <w:b/>
          <w:bCs/>
        </w:rPr>
        <w:t>declaration</w:t>
      </w:r>
      <w:proofErr w:type="gramEnd"/>
      <w:r w:rsidRPr="008F2640">
        <w:rPr>
          <w:rFonts w:ascii="Times New Roman" w:hAnsi="Times New Roman" w:cs="Times New Roman"/>
          <w:b/>
          <w:bCs/>
        </w:rPr>
        <w:t xml:space="preserve"> section</w:t>
      </w:r>
    </w:p>
    <w:p w:rsidR="008F2640" w:rsidRPr="008F2640" w:rsidRDefault="008F2640" w:rsidP="008F2640">
      <w:pPr>
        <w:rPr>
          <w:rFonts w:ascii="Times New Roman" w:hAnsi="Times New Roman" w:cs="Times New Roman"/>
          <w:b/>
          <w:bCs/>
        </w:rPr>
      </w:pPr>
      <w:r w:rsidRPr="008F2640">
        <w:rPr>
          <w:rFonts w:ascii="Times New Roman" w:hAnsi="Times New Roman" w:cs="Times New Roman"/>
          <w:b/>
          <w:bCs/>
        </w:rPr>
        <w:t>%}</w:t>
      </w:r>
    </w:p>
    <w:p w:rsidR="008F2640" w:rsidRPr="008F2640" w:rsidRDefault="008F2640" w:rsidP="008F2640">
      <w:pPr>
        <w:rPr>
          <w:rFonts w:ascii="Times New Roman" w:hAnsi="Times New Roman" w:cs="Times New Roman"/>
          <w:b/>
          <w:bCs/>
        </w:rPr>
      </w:pPr>
      <w:r w:rsidRPr="008F2640">
        <w:rPr>
          <w:rFonts w:ascii="Times New Roman" w:hAnsi="Times New Roman" w:cs="Times New Roman"/>
          <w:b/>
          <w:bCs/>
        </w:rPr>
        <w:tab/>
      </w:r>
      <w:proofErr w:type="gramStart"/>
      <w:r w:rsidRPr="008F2640">
        <w:rPr>
          <w:rFonts w:ascii="Times New Roman" w:hAnsi="Times New Roman" w:cs="Times New Roman"/>
          <w:b/>
          <w:bCs/>
        </w:rPr>
        <w:t>rules</w:t>
      </w:r>
      <w:proofErr w:type="gramEnd"/>
      <w:r w:rsidRPr="008F2640">
        <w:rPr>
          <w:rFonts w:ascii="Times New Roman" w:hAnsi="Times New Roman" w:cs="Times New Roman"/>
          <w:b/>
          <w:bCs/>
        </w:rPr>
        <w:t xml:space="preserve"> section</w:t>
      </w:r>
    </w:p>
    <w:p w:rsidR="008F2640" w:rsidRPr="008F2640" w:rsidRDefault="008F2640" w:rsidP="008F2640">
      <w:pPr>
        <w:rPr>
          <w:rFonts w:ascii="Times New Roman" w:hAnsi="Times New Roman" w:cs="Times New Roman"/>
          <w:b/>
          <w:bCs/>
        </w:rPr>
      </w:pPr>
      <w:r w:rsidRPr="008F2640">
        <w:rPr>
          <w:rFonts w:ascii="Times New Roman" w:hAnsi="Times New Roman" w:cs="Times New Roman"/>
          <w:b/>
          <w:bCs/>
        </w:rPr>
        <w:t>%%</w:t>
      </w:r>
    </w:p>
    <w:p w:rsidR="008F2640" w:rsidRPr="008F2640" w:rsidRDefault="008F2640" w:rsidP="008F2640">
      <w:pPr>
        <w:rPr>
          <w:rFonts w:ascii="Times New Roman" w:hAnsi="Times New Roman" w:cs="Times New Roman"/>
        </w:rPr>
      </w:pPr>
      <w:r w:rsidRPr="008F2640">
        <w:rPr>
          <w:rFonts w:ascii="Times New Roman" w:hAnsi="Times New Roman" w:cs="Times New Roman"/>
          <w:b/>
          <w:bCs/>
        </w:rPr>
        <w:tab/>
      </w:r>
      <w:proofErr w:type="gramStart"/>
      <w:r w:rsidRPr="008F2640">
        <w:rPr>
          <w:rFonts w:ascii="Times New Roman" w:hAnsi="Times New Roman" w:cs="Times New Roman"/>
          <w:b/>
          <w:bCs/>
        </w:rPr>
        <w:t>user</w:t>
      </w:r>
      <w:proofErr w:type="gramEnd"/>
      <w:r w:rsidRPr="008F2640">
        <w:rPr>
          <w:rFonts w:ascii="Times New Roman" w:hAnsi="Times New Roman" w:cs="Times New Roman"/>
          <w:b/>
          <w:bCs/>
        </w:rPr>
        <w:t xml:space="preserve"> defined functions</w:t>
      </w:r>
    </w:p>
    <w:p w:rsidR="008F2640" w:rsidRPr="008F2640" w:rsidRDefault="008F2640" w:rsidP="008F2640">
      <w:pPr>
        <w:rPr>
          <w:rFonts w:ascii="Times New Roman" w:hAnsi="Times New Roman" w:cs="Times New Roman"/>
        </w:rPr>
      </w:pPr>
    </w:p>
    <w:p w:rsidR="008F2640" w:rsidRPr="008F2640" w:rsidRDefault="008F2640" w:rsidP="008F2640">
      <w:pPr>
        <w:rPr>
          <w:rFonts w:ascii="Times New Roman" w:hAnsi="Times New Roman" w:cs="Times New Roman"/>
        </w:rPr>
      </w:pPr>
    </w:p>
    <w:p w:rsidR="008F2640" w:rsidRPr="008F2640" w:rsidRDefault="008F2640" w:rsidP="008F2640">
      <w:pPr>
        <w:jc w:val="both"/>
        <w:rPr>
          <w:rFonts w:ascii="Times New Roman" w:hAnsi="Times New Roman" w:cs="Times New Roman"/>
        </w:rPr>
      </w:pPr>
      <w:r w:rsidRPr="008F2640">
        <w:rPr>
          <w:rFonts w:ascii="Times New Roman" w:hAnsi="Times New Roman" w:cs="Times New Roman"/>
          <w:b/>
          <w:bCs/>
        </w:rPr>
        <w:t>Declaration section:</w:t>
      </w:r>
    </w:p>
    <w:p w:rsidR="008F2640" w:rsidRPr="008F2640" w:rsidRDefault="008F2640" w:rsidP="008F2640">
      <w:pPr>
        <w:jc w:val="both"/>
        <w:rPr>
          <w:rFonts w:ascii="Times New Roman" w:hAnsi="Times New Roman" w:cs="Times New Roman"/>
        </w:rPr>
      </w:pPr>
    </w:p>
    <w:p w:rsidR="008F2640" w:rsidRPr="008F2640" w:rsidRDefault="008F2640" w:rsidP="008F2640">
      <w:pPr>
        <w:jc w:val="both"/>
        <w:rPr>
          <w:rFonts w:ascii="Times New Roman" w:hAnsi="Times New Roman" w:cs="Times New Roman"/>
        </w:rPr>
      </w:pPr>
      <w:r w:rsidRPr="008F2640">
        <w:rPr>
          <w:rFonts w:ascii="Times New Roman" w:hAnsi="Times New Roman" w:cs="Times New Roman"/>
        </w:rPr>
        <w:t xml:space="preserve">Here, the definition section is same as that of </w:t>
      </w:r>
      <w:proofErr w:type="spellStart"/>
      <w:r w:rsidRPr="008F2640">
        <w:rPr>
          <w:rFonts w:ascii="Times New Roman" w:hAnsi="Times New Roman" w:cs="Times New Roman"/>
        </w:rPr>
        <w:t>Lex</w:t>
      </w:r>
      <w:proofErr w:type="spellEnd"/>
      <w:r w:rsidRPr="008F2640">
        <w:rPr>
          <w:rFonts w:ascii="Times New Roman" w:hAnsi="Times New Roman" w:cs="Times New Roman"/>
        </w:rPr>
        <w:t>, where we can define all tokens and include header files.  The declarations section is used to define the symbols used to define the target language and their relationship with each other. In particular, much of the additional information required to resolve ambiguities in the context-free grammar for the target language is provided here.</w:t>
      </w:r>
    </w:p>
    <w:p w:rsidR="008F2640" w:rsidRPr="008F2640" w:rsidRDefault="008F2640" w:rsidP="008F2640">
      <w:pPr>
        <w:rPr>
          <w:rFonts w:ascii="Times New Roman" w:hAnsi="Times New Roman" w:cs="Times New Roman"/>
        </w:rPr>
      </w:pPr>
    </w:p>
    <w:p w:rsidR="008F2640" w:rsidRPr="008F2640" w:rsidRDefault="008F2640" w:rsidP="008F2640">
      <w:pPr>
        <w:rPr>
          <w:rFonts w:ascii="Times New Roman" w:eastAsia="Liberation Serif" w:hAnsi="Times New Roman" w:cs="Times New Roman"/>
        </w:rPr>
      </w:pPr>
      <w:r w:rsidRPr="008F2640">
        <w:rPr>
          <w:rFonts w:ascii="Times New Roman" w:hAnsi="Times New Roman" w:cs="Times New Roman"/>
          <w:b/>
          <w:bCs/>
        </w:rPr>
        <w:t xml:space="preserve">Grammar Rules in </w:t>
      </w:r>
      <w:proofErr w:type="spellStart"/>
      <w:r w:rsidRPr="008F2640">
        <w:rPr>
          <w:rFonts w:ascii="Times New Roman" w:hAnsi="Times New Roman" w:cs="Times New Roman"/>
          <w:b/>
          <w:bCs/>
        </w:rPr>
        <w:t>Yacc</w:t>
      </w:r>
      <w:proofErr w:type="spellEnd"/>
      <w:r w:rsidRPr="008F2640">
        <w:rPr>
          <w:rFonts w:ascii="Times New Roman" w:hAnsi="Times New Roman" w:cs="Times New Roman"/>
          <w:b/>
          <w:bCs/>
        </w:rPr>
        <w:t>:</w:t>
      </w:r>
    </w:p>
    <w:p w:rsidR="008F2640" w:rsidRPr="008F2640" w:rsidRDefault="008F2640" w:rsidP="008F2640">
      <w:pPr>
        <w:jc w:val="both"/>
        <w:rPr>
          <w:rFonts w:ascii="Times New Roman" w:hAnsi="Times New Roman" w:cs="Times New Roman"/>
        </w:rPr>
      </w:pPr>
      <w:r w:rsidRPr="008F2640">
        <w:rPr>
          <w:rFonts w:ascii="Times New Roman" w:eastAsia="Liberation Serif" w:hAnsi="Times New Roman" w:cs="Times New Roman"/>
        </w:rPr>
        <w:t xml:space="preserve"> </w:t>
      </w:r>
    </w:p>
    <w:p w:rsidR="008F2640" w:rsidRPr="008F2640" w:rsidRDefault="008F2640" w:rsidP="008F2640">
      <w:pPr>
        <w:jc w:val="both"/>
        <w:rPr>
          <w:rFonts w:ascii="Times New Roman" w:hAnsi="Times New Roman" w:cs="Times New Roman"/>
        </w:rPr>
      </w:pPr>
      <w:r w:rsidRPr="008F2640">
        <w:rPr>
          <w:rFonts w:ascii="Times New Roman" w:hAnsi="Times New Roman" w:cs="Times New Roman"/>
        </w:rPr>
        <w:t xml:space="preserve">The rules section defines the context-free grammar to be accepted by the function </w:t>
      </w:r>
      <w:proofErr w:type="spellStart"/>
      <w:r w:rsidRPr="008F2640">
        <w:rPr>
          <w:rFonts w:ascii="Times New Roman" w:hAnsi="Times New Roman" w:cs="Times New Roman"/>
        </w:rPr>
        <w:t>Yacc</w:t>
      </w:r>
      <w:proofErr w:type="spellEnd"/>
      <w:r w:rsidRPr="008F2640">
        <w:rPr>
          <w:rFonts w:ascii="Times New Roman" w:hAnsi="Times New Roman" w:cs="Times New Roman"/>
        </w:rPr>
        <w:t xml:space="preserve"> generates, and associates with those rules C-language actions and additional precedence information.  The grammar is described below, and a formal definition follows.</w:t>
      </w:r>
    </w:p>
    <w:p w:rsidR="008F2640" w:rsidRPr="008F2640" w:rsidRDefault="008F2640" w:rsidP="008F2640">
      <w:pPr>
        <w:rPr>
          <w:rFonts w:ascii="Times New Roman" w:hAnsi="Times New Roman" w:cs="Times New Roman"/>
        </w:rPr>
      </w:pPr>
    </w:p>
    <w:p w:rsidR="008F2640" w:rsidRPr="008F2640" w:rsidRDefault="008F2640" w:rsidP="008F2640">
      <w:pPr>
        <w:rPr>
          <w:rFonts w:ascii="Times New Roman" w:hAnsi="Times New Roman" w:cs="Times New Roman"/>
        </w:rPr>
      </w:pPr>
      <w:r w:rsidRPr="008F2640">
        <w:rPr>
          <w:rFonts w:ascii="Times New Roman" w:eastAsia="Liberation Serif" w:hAnsi="Times New Roman" w:cs="Times New Roman"/>
        </w:rPr>
        <w:t xml:space="preserve">          </w:t>
      </w:r>
      <w:r w:rsidRPr="008F2640">
        <w:rPr>
          <w:rFonts w:ascii="Times New Roman" w:hAnsi="Times New Roman" w:cs="Times New Roman"/>
        </w:rPr>
        <w:t>The rules section is comprised of one or more grammar rules. A grammar rule has the form:</w:t>
      </w:r>
    </w:p>
    <w:p w:rsidR="008F2640" w:rsidRPr="008F2640" w:rsidRDefault="008F2640" w:rsidP="008F2640">
      <w:pPr>
        <w:rPr>
          <w:rFonts w:ascii="Times New Roman" w:hAnsi="Times New Roman" w:cs="Times New Roman"/>
        </w:rPr>
      </w:pPr>
    </w:p>
    <w:p w:rsidR="008F2640" w:rsidRPr="008F2640" w:rsidRDefault="008F2640" w:rsidP="008F2640">
      <w:pPr>
        <w:rPr>
          <w:rFonts w:ascii="Times New Roman" w:hAnsi="Times New Roman" w:cs="Times New Roman"/>
        </w:rPr>
      </w:pPr>
      <w:r w:rsidRPr="008F2640">
        <w:rPr>
          <w:rFonts w:ascii="Times New Roman" w:eastAsia="Liberation Serif" w:hAnsi="Times New Roman" w:cs="Times New Roman"/>
        </w:rPr>
        <w:t xml:space="preserve">              </w:t>
      </w:r>
      <w:proofErr w:type="gramStart"/>
      <w:r w:rsidRPr="008F2640">
        <w:rPr>
          <w:rFonts w:ascii="Times New Roman" w:hAnsi="Times New Roman" w:cs="Times New Roman"/>
        </w:rPr>
        <w:t>A :</w:t>
      </w:r>
      <w:proofErr w:type="gramEnd"/>
      <w:r w:rsidRPr="008F2640">
        <w:rPr>
          <w:rFonts w:ascii="Times New Roman" w:hAnsi="Times New Roman" w:cs="Times New Roman"/>
        </w:rPr>
        <w:t xml:space="preserve"> BODY ;</w:t>
      </w:r>
    </w:p>
    <w:p w:rsidR="008F2640" w:rsidRPr="008F2640" w:rsidRDefault="008F2640" w:rsidP="008F2640">
      <w:pPr>
        <w:rPr>
          <w:rFonts w:ascii="Times New Roman" w:hAnsi="Times New Roman" w:cs="Times New Roman"/>
        </w:rPr>
      </w:pPr>
    </w:p>
    <w:p w:rsidR="008F2640" w:rsidRPr="008F2640" w:rsidRDefault="008F2640" w:rsidP="008F2640">
      <w:pPr>
        <w:jc w:val="both"/>
        <w:rPr>
          <w:rFonts w:ascii="Times New Roman" w:hAnsi="Times New Roman" w:cs="Times New Roman"/>
        </w:rPr>
      </w:pPr>
      <w:r w:rsidRPr="008F2640">
        <w:rPr>
          <w:rFonts w:ascii="Times New Roman" w:eastAsia="Liberation Serif" w:hAnsi="Times New Roman" w:cs="Times New Roman"/>
        </w:rPr>
        <w:lastRenderedPageBreak/>
        <w:t xml:space="preserve">       </w:t>
      </w:r>
      <w:r w:rsidRPr="008F2640">
        <w:rPr>
          <w:rFonts w:ascii="Times New Roman" w:hAnsi="Times New Roman" w:cs="Times New Roman"/>
        </w:rPr>
        <w:t xml:space="preserve">The symbol A represents a non-terminal name, and BODY represents a sequence of zero or more names, literals, and semantic actions that can then be followed by optional precedence rules. Only the names and literals participate in the formation of the grammar; the semantic actions and precedence rules are used in other ways.  The colon and the semicolon are </w:t>
      </w:r>
      <w:proofErr w:type="spellStart"/>
      <w:r w:rsidRPr="008F2640">
        <w:rPr>
          <w:rFonts w:ascii="Times New Roman" w:hAnsi="Times New Roman" w:cs="Times New Roman"/>
        </w:rPr>
        <w:t>Yacc</w:t>
      </w:r>
      <w:proofErr w:type="spellEnd"/>
      <w:r w:rsidRPr="008F2640">
        <w:rPr>
          <w:rFonts w:ascii="Times New Roman" w:hAnsi="Times New Roman" w:cs="Times New Roman"/>
        </w:rPr>
        <w:t xml:space="preserve"> punctuation. </w:t>
      </w:r>
    </w:p>
    <w:p w:rsidR="008F2640" w:rsidRPr="008F2640" w:rsidRDefault="008F2640" w:rsidP="008F2640">
      <w:pPr>
        <w:jc w:val="both"/>
        <w:rPr>
          <w:rFonts w:ascii="Times New Roman" w:hAnsi="Times New Roman" w:cs="Times New Roman"/>
        </w:rPr>
      </w:pPr>
    </w:p>
    <w:p w:rsidR="008F2640" w:rsidRPr="008F2640" w:rsidRDefault="008F2640" w:rsidP="008F2640">
      <w:pPr>
        <w:jc w:val="both"/>
        <w:rPr>
          <w:rFonts w:ascii="Times New Roman" w:hAnsi="Times New Roman" w:cs="Times New Roman"/>
        </w:rPr>
      </w:pPr>
      <w:r w:rsidRPr="008F2640">
        <w:rPr>
          <w:rFonts w:ascii="Times New Roman" w:hAnsi="Times New Roman" w:cs="Times New Roman"/>
        </w:rPr>
        <w:t>If there are several successive grammar rules with the same left-hand side, the vertical bar ’|’ can be used to avoid rewriting the left-hand side; in this case the semicolon appears only after the last rule. The BODY part can be empty.</w:t>
      </w:r>
    </w:p>
    <w:p w:rsidR="008F2640" w:rsidRPr="008F2640" w:rsidRDefault="008F2640" w:rsidP="008F2640">
      <w:pPr>
        <w:rPr>
          <w:rFonts w:ascii="Times New Roman" w:hAnsi="Times New Roman" w:cs="Times New Roman"/>
        </w:rPr>
      </w:pPr>
    </w:p>
    <w:p w:rsidR="008F2640" w:rsidRPr="008F2640" w:rsidRDefault="008F2640" w:rsidP="008F2640">
      <w:pPr>
        <w:rPr>
          <w:rFonts w:ascii="Times New Roman" w:hAnsi="Times New Roman" w:cs="Times New Roman"/>
        </w:rPr>
      </w:pPr>
    </w:p>
    <w:p w:rsidR="008F2640" w:rsidRPr="008F2640" w:rsidRDefault="008F2640" w:rsidP="008F2640">
      <w:pPr>
        <w:rPr>
          <w:rFonts w:ascii="Times New Roman" w:eastAsia="Liberation Serif" w:hAnsi="Times New Roman" w:cs="Times New Roman"/>
        </w:rPr>
      </w:pPr>
      <w:r w:rsidRPr="008F2640">
        <w:rPr>
          <w:rFonts w:ascii="Times New Roman" w:hAnsi="Times New Roman" w:cs="Times New Roman"/>
          <w:b/>
          <w:bCs/>
        </w:rPr>
        <w:t>Programs Section</w:t>
      </w:r>
    </w:p>
    <w:p w:rsidR="008F2640" w:rsidRPr="008F2640" w:rsidRDefault="008F2640" w:rsidP="008F2640">
      <w:pPr>
        <w:jc w:val="both"/>
        <w:rPr>
          <w:rFonts w:ascii="Times New Roman" w:hAnsi="Times New Roman" w:cs="Times New Roman"/>
        </w:rPr>
      </w:pPr>
      <w:r w:rsidRPr="008F2640">
        <w:rPr>
          <w:rFonts w:ascii="Times New Roman" w:eastAsia="Liberation Serif" w:hAnsi="Times New Roman" w:cs="Times New Roman"/>
        </w:rPr>
        <w:t xml:space="preserve">       </w:t>
      </w:r>
    </w:p>
    <w:p w:rsidR="008F2640" w:rsidRPr="008F2640" w:rsidRDefault="008F2640" w:rsidP="008F2640">
      <w:pPr>
        <w:jc w:val="both"/>
        <w:rPr>
          <w:rFonts w:ascii="Times New Roman" w:hAnsi="Times New Roman" w:cs="Times New Roman"/>
          <w:b/>
          <w:bCs/>
        </w:rPr>
      </w:pPr>
      <w:r w:rsidRPr="008F2640">
        <w:rPr>
          <w:rFonts w:ascii="Times New Roman" w:hAnsi="Times New Roman" w:cs="Times New Roman"/>
        </w:rPr>
        <w:t xml:space="preserve">The programs section can include the definition of the lexical analyzer </w:t>
      </w:r>
      <w:proofErr w:type="spellStart"/>
      <w:proofErr w:type="gramStart"/>
      <w:r w:rsidRPr="008F2640">
        <w:rPr>
          <w:rFonts w:ascii="Times New Roman" w:hAnsi="Times New Roman" w:cs="Times New Roman"/>
        </w:rPr>
        <w:t>yylex</w:t>
      </w:r>
      <w:proofErr w:type="spellEnd"/>
      <w:r w:rsidRPr="008F2640">
        <w:rPr>
          <w:rFonts w:ascii="Times New Roman" w:hAnsi="Times New Roman" w:cs="Times New Roman"/>
        </w:rPr>
        <w:t>(</w:t>
      </w:r>
      <w:proofErr w:type="gramEnd"/>
      <w:r w:rsidRPr="008F2640">
        <w:rPr>
          <w:rFonts w:ascii="Times New Roman" w:hAnsi="Times New Roman" w:cs="Times New Roman"/>
        </w:rPr>
        <w:t xml:space="preserve">),  and any other functions; for example, those used in the actions specified in the grammar rules.  It is unspecified whether the programs section </w:t>
      </w:r>
      <w:proofErr w:type="gramStart"/>
      <w:r w:rsidRPr="008F2640">
        <w:rPr>
          <w:rFonts w:ascii="Times New Roman" w:hAnsi="Times New Roman" w:cs="Times New Roman"/>
        </w:rPr>
        <w:t>precedes</w:t>
      </w:r>
      <w:proofErr w:type="gramEnd"/>
      <w:r w:rsidRPr="008F2640">
        <w:rPr>
          <w:rFonts w:ascii="Times New Roman" w:hAnsi="Times New Roman" w:cs="Times New Roman"/>
        </w:rPr>
        <w:t xml:space="preserve"> or follows the semantic actions in the output file; therefore, if the application contains any macro definitions and declarations intended to apply to the code in the semantic actions, it shall place them within "%{ ... %}" in the declarations section.</w:t>
      </w:r>
    </w:p>
    <w:p w:rsidR="008F2640" w:rsidRPr="008F2640" w:rsidRDefault="008F2640" w:rsidP="008F2640">
      <w:pPr>
        <w:tabs>
          <w:tab w:val="left" w:pos="900"/>
        </w:tabs>
        <w:rPr>
          <w:rFonts w:ascii="Times New Roman" w:hAnsi="Times New Roman" w:cs="Times New Roman"/>
          <w:b/>
          <w:bCs/>
        </w:rPr>
      </w:pPr>
    </w:p>
    <w:p w:rsidR="008F2640" w:rsidRPr="008F2640" w:rsidRDefault="008F2640" w:rsidP="008F2640">
      <w:pPr>
        <w:rPr>
          <w:rFonts w:ascii="Times New Roman" w:hAnsi="Times New Roman" w:cs="Times New Roman"/>
          <w:b/>
          <w:bCs/>
        </w:rPr>
      </w:pPr>
      <w:r w:rsidRPr="008F2640">
        <w:rPr>
          <w:rFonts w:ascii="Times New Roman" w:hAnsi="Times New Roman" w:cs="Times New Roman"/>
          <w:b/>
          <w:bCs/>
        </w:rPr>
        <w:t>Interface to the Lexical Analyzer</w:t>
      </w:r>
    </w:p>
    <w:p w:rsidR="008F2640" w:rsidRPr="008F2640" w:rsidRDefault="008F2640" w:rsidP="008F2640">
      <w:pPr>
        <w:jc w:val="both"/>
        <w:rPr>
          <w:rFonts w:ascii="Times New Roman" w:hAnsi="Times New Roman" w:cs="Times New Roman"/>
          <w:b/>
          <w:bCs/>
        </w:rPr>
      </w:pPr>
    </w:p>
    <w:p w:rsidR="008F2640" w:rsidRPr="008F2640" w:rsidRDefault="008F2640" w:rsidP="008F2640">
      <w:pPr>
        <w:jc w:val="both"/>
        <w:rPr>
          <w:rFonts w:ascii="Times New Roman" w:hAnsi="Times New Roman" w:cs="Times New Roman"/>
          <w:b/>
          <w:bCs/>
        </w:rPr>
      </w:pPr>
      <w:r w:rsidRPr="008F2640">
        <w:rPr>
          <w:rFonts w:ascii="Times New Roman" w:hAnsi="Times New Roman" w:cs="Times New Roman"/>
        </w:rPr>
        <w:t xml:space="preserve">The </w:t>
      </w:r>
      <w:proofErr w:type="spellStart"/>
      <w:proofErr w:type="gramStart"/>
      <w:r w:rsidRPr="008F2640">
        <w:rPr>
          <w:rFonts w:ascii="Times New Roman" w:hAnsi="Times New Roman" w:cs="Times New Roman"/>
        </w:rPr>
        <w:t>yylex</w:t>
      </w:r>
      <w:proofErr w:type="spellEnd"/>
      <w:r w:rsidRPr="008F2640">
        <w:rPr>
          <w:rFonts w:ascii="Times New Roman" w:hAnsi="Times New Roman" w:cs="Times New Roman"/>
        </w:rPr>
        <w:t>(</w:t>
      </w:r>
      <w:proofErr w:type="gramEnd"/>
      <w:r w:rsidRPr="008F2640">
        <w:rPr>
          <w:rFonts w:ascii="Times New Roman" w:hAnsi="Times New Roman" w:cs="Times New Roman"/>
        </w:rPr>
        <w:t xml:space="preserve">) function is an integer-valued function that returns a  token number representing  the  kind  of  token read. If there is a value associated with the token returned by </w:t>
      </w:r>
      <w:proofErr w:type="spellStart"/>
      <w:proofErr w:type="gramStart"/>
      <w:r w:rsidRPr="008F2640">
        <w:rPr>
          <w:rFonts w:ascii="Times New Roman" w:hAnsi="Times New Roman" w:cs="Times New Roman"/>
        </w:rPr>
        <w:t>yylex</w:t>
      </w:r>
      <w:proofErr w:type="spellEnd"/>
      <w:r w:rsidRPr="008F2640">
        <w:rPr>
          <w:rFonts w:ascii="Times New Roman" w:hAnsi="Times New Roman" w:cs="Times New Roman"/>
        </w:rPr>
        <w:t>(</w:t>
      </w:r>
      <w:proofErr w:type="gramEnd"/>
      <w:r w:rsidRPr="008F2640">
        <w:rPr>
          <w:rFonts w:ascii="Times New Roman" w:hAnsi="Times New Roman" w:cs="Times New Roman"/>
        </w:rPr>
        <w:t xml:space="preserve">) (see  the discussion  of  tag  above),  it  shall  be assigned to the external variable </w:t>
      </w:r>
      <w:proofErr w:type="spellStart"/>
      <w:r w:rsidRPr="008F2640">
        <w:rPr>
          <w:rFonts w:ascii="Times New Roman" w:hAnsi="Times New Roman" w:cs="Times New Roman"/>
        </w:rPr>
        <w:t>yylval</w:t>
      </w:r>
      <w:proofErr w:type="spellEnd"/>
      <w:r w:rsidRPr="008F2640">
        <w:rPr>
          <w:rFonts w:ascii="Times New Roman" w:hAnsi="Times New Roman" w:cs="Times New Roman"/>
        </w:rPr>
        <w:t>.</w:t>
      </w:r>
    </w:p>
    <w:p w:rsidR="008F2640" w:rsidRPr="008F2640" w:rsidRDefault="008F2640" w:rsidP="008F2640">
      <w:pPr>
        <w:tabs>
          <w:tab w:val="left" w:pos="900"/>
        </w:tabs>
        <w:rPr>
          <w:rFonts w:ascii="Times New Roman" w:hAnsi="Times New Roman" w:cs="Times New Roman"/>
          <w:b/>
          <w:bCs/>
        </w:rPr>
      </w:pPr>
    </w:p>
    <w:p w:rsidR="008F2640" w:rsidRPr="008F2640" w:rsidRDefault="008F2640" w:rsidP="008F2640">
      <w:pPr>
        <w:tabs>
          <w:tab w:val="left" w:pos="900"/>
        </w:tabs>
        <w:rPr>
          <w:rFonts w:ascii="Times New Roman" w:hAnsi="Times New Roman" w:cs="Times New Roman"/>
          <w:b/>
          <w:bCs/>
        </w:rPr>
      </w:pPr>
    </w:p>
    <w:p w:rsidR="008F2640" w:rsidRPr="008F2640" w:rsidRDefault="008F2640" w:rsidP="008F2640">
      <w:pPr>
        <w:tabs>
          <w:tab w:val="left" w:pos="900"/>
        </w:tabs>
        <w:rPr>
          <w:rFonts w:ascii="Times New Roman" w:hAnsi="Times New Roman" w:cs="Times New Roman"/>
          <w:bCs/>
        </w:rPr>
      </w:pPr>
      <w:r w:rsidRPr="008F2640">
        <w:rPr>
          <w:rFonts w:ascii="Times New Roman" w:hAnsi="Times New Roman" w:cs="Times New Roman"/>
          <w:b/>
          <w:bCs/>
        </w:rPr>
        <w:t>FAQs:</w:t>
      </w:r>
    </w:p>
    <w:p w:rsidR="008F2640" w:rsidRPr="008F2640" w:rsidRDefault="008F2640" w:rsidP="008F2640">
      <w:pPr>
        <w:tabs>
          <w:tab w:val="left" w:pos="900"/>
        </w:tabs>
        <w:rPr>
          <w:rFonts w:ascii="Times New Roman" w:hAnsi="Times New Roman" w:cs="Times New Roman"/>
          <w:bCs/>
        </w:rPr>
      </w:pPr>
      <w:r w:rsidRPr="008F2640">
        <w:rPr>
          <w:rFonts w:ascii="Times New Roman" w:hAnsi="Times New Roman" w:cs="Times New Roman"/>
          <w:bCs/>
        </w:rPr>
        <w:t>Which is the file generated as output as a result of YACC translation</w:t>
      </w:r>
    </w:p>
    <w:p w:rsidR="008F2640" w:rsidRPr="008F2640" w:rsidRDefault="008F2640" w:rsidP="008F2640">
      <w:pPr>
        <w:tabs>
          <w:tab w:val="left" w:pos="900"/>
        </w:tabs>
        <w:rPr>
          <w:rFonts w:ascii="Times New Roman" w:hAnsi="Times New Roman" w:cs="Times New Roman"/>
          <w:bCs/>
        </w:rPr>
      </w:pPr>
      <w:r w:rsidRPr="008F2640">
        <w:rPr>
          <w:rFonts w:ascii="Times New Roman" w:hAnsi="Times New Roman" w:cs="Times New Roman"/>
          <w:bCs/>
        </w:rPr>
        <w:t>How LEX communicates with YACC</w:t>
      </w:r>
    </w:p>
    <w:p w:rsidR="008F2640" w:rsidRPr="008F2640" w:rsidRDefault="008F2640" w:rsidP="008F2640">
      <w:pPr>
        <w:tabs>
          <w:tab w:val="left" w:pos="900"/>
        </w:tabs>
        <w:rPr>
          <w:rFonts w:ascii="Times New Roman" w:hAnsi="Times New Roman" w:cs="Times New Roman"/>
          <w:bCs/>
        </w:rPr>
      </w:pPr>
      <w:proofErr w:type="gramStart"/>
      <w:r w:rsidRPr="008F2640">
        <w:rPr>
          <w:rFonts w:ascii="Times New Roman" w:hAnsi="Times New Roman" w:cs="Times New Roman"/>
          <w:bCs/>
        </w:rPr>
        <w:t>Is</w:t>
      </w:r>
      <w:proofErr w:type="gramEnd"/>
      <w:r w:rsidRPr="008F2640">
        <w:rPr>
          <w:rFonts w:ascii="Times New Roman" w:hAnsi="Times New Roman" w:cs="Times New Roman"/>
          <w:bCs/>
        </w:rPr>
        <w:t xml:space="preserve"> there any other parser generator/ syntax analysis generator other than YACC?</w:t>
      </w:r>
    </w:p>
    <w:p w:rsidR="008F2640" w:rsidRPr="008F2640" w:rsidRDefault="008F2640" w:rsidP="008F2640">
      <w:pPr>
        <w:tabs>
          <w:tab w:val="left" w:pos="900"/>
        </w:tabs>
        <w:rPr>
          <w:rFonts w:ascii="Times New Roman" w:hAnsi="Times New Roman" w:cs="Times New Roman"/>
          <w:bCs/>
        </w:rPr>
      </w:pPr>
      <w:r w:rsidRPr="008F2640">
        <w:rPr>
          <w:rFonts w:ascii="Times New Roman" w:hAnsi="Times New Roman" w:cs="Times New Roman"/>
          <w:bCs/>
        </w:rPr>
        <w:t>Which phase is the driver of compiler?</w:t>
      </w:r>
    </w:p>
    <w:p w:rsidR="008F2640" w:rsidRPr="008F2640" w:rsidRDefault="008F2640" w:rsidP="008F2640">
      <w:pPr>
        <w:tabs>
          <w:tab w:val="left" w:pos="900"/>
        </w:tabs>
        <w:rPr>
          <w:rFonts w:ascii="Times New Roman" w:hAnsi="Times New Roman" w:cs="Times New Roman"/>
          <w:bCs/>
        </w:rPr>
      </w:pPr>
      <w:r w:rsidRPr="008F2640">
        <w:rPr>
          <w:rFonts w:ascii="Times New Roman" w:hAnsi="Times New Roman" w:cs="Times New Roman"/>
          <w:bCs/>
        </w:rPr>
        <w:t>How to debug YACC specification file?</w:t>
      </w:r>
    </w:p>
    <w:p w:rsidR="008F2640" w:rsidRPr="008F2640" w:rsidRDefault="008F2640" w:rsidP="008F2640">
      <w:pPr>
        <w:tabs>
          <w:tab w:val="left" w:pos="900"/>
        </w:tabs>
        <w:rPr>
          <w:rFonts w:ascii="Times New Roman" w:hAnsi="Times New Roman" w:cs="Times New Roman"/>
          <w:bCs/>
        </w:rPr>
      </w:pPr>
    </w:p>
    <w:p w:rsidR="008F2640" w:rsidRPr="008F2640" w:rsidRDefault="008F2640" w:rsidP="008F2640">
      <w:pPr>
        <w:tabs>
          <w:tab w:val="left" w:pos="900"/>
        </w:tabs>
        <w:rPr>
          <w:rFonts w:ascii="Times New Roman" w:hAnsi="Times New Roman" w:cs="Times New Roman"/>
          <w:bCs/>
        </w:rPr>
      </w:pPr>
      <w:r w:rsidRPr="008F2640">
        <w:rPr>
          <w:rFonts w:ascii="Times New Roman" w:hAnsi="Times New Roman" w:cs="Times New Roman"/>
          <w:b/>
          <w:bCs/>
        </w:rPr>
        <w:t>Oral/Review Questions:</w:t>
      </w:r>
    </w:p>
    <w:p w:rsidR="008F2640" w:rsidRPr="008F2640" w:rsidRDefault="008F2640" w:rsidP="008F2640">
      <w:pPr>
        <w:tabs>
          <w:tab w:val="left" w:pos="900"/>
        </w:tabs>
        <w:rPr>
          <w:rFonts w:ascii="Times New Roman" w:hAnsi="Times New Roman" w:cs="Times New Roman"/>
          <w:bCs/>
        </w:rPr>
      </w:pPr>
      <w:r w:rsidRPr="008F2640">
        <w:rPr>
          <w:rFonts w:ascii="Times New Roman" w:hAnsi="Times New Roman" w:cs="Times New Roman"/>
          <w:bCs/>
        </w:rPr>
        <w:t>What is state machine?</w:t>
      </w:r>
    </w:p>
    <w:p w:rsidR="008F2640" w:rsidRPr="008F2640" w:rsidRDefault="008F2640" w:rsidP="008F2640">
      <w:pPr>
        <w:tabs>
          <w:tab w:val="left" w:pos="900"/>
        </w:tabs>
        <w:rPr>
          <w:rFonts w:ascii="Times New Roman" w:hAnsi="Times New Roman" w:cs="Times New Roman"/>
          <w:bCs/>
        </w:rPr>
      </w:pPr>
      <w:r w:rsidRPr="008F2640">
        <w:rPr>
          <w:rFonts w:ascii="Times New Roman" w:hAnsi="Times New Roman" w:cs="Times New Roman"/>
          <w:bCs/>
        </w:rPr>
        <w:t>Which phase is the driver of compiler?</w:t>
      </w:r>
    </w:p>
    <w:p w:rsidR="008F2640" w:rsidRPr="008F2640" w:rsidRDefault="008F2640" w:rsidP="008F2640">
      <w:pPr>
        <w:tabs>
          <w:tab w:val="left" w:pos="900"/>
        </w:tabs>
        <w:rPr>
          <w:rFonts w:ascii="Times New Roman" w:hAnsi="Times New Roman" w:cs="Times New Roman"/>
          <w:bCs/>
        </w:rPr>
      </w:pPr>
      <w:r w:rsidRPr="008F2640">
        <w:rPr>
          <w:rFonts w:ascii="Times New Roman" w:hAnsi="Times New Roman" w:cs="Times New Roman"/>
          <w:bCs/>
        </w:rPr>
        <w:t>How to debug YACC specification file?</w:t>
      </w:r>
    </w:p>
    <w:p w:rsidR="008F2640" w:rsidRPr="008F2640" w:rsidRDefault="008F2640" w:rsidP="008F2640">
      <w:pPr>
        <w:tabs>
          <w:tab w:val="left" w:pos="900"/>
        </w:tabs>
        <w:rPr>
          <w:rFonts w:ascii="Times New Roman" w:hAnsi="Times New Roman" w:cs="Times New Roman"/>
          <w:bCs/>
        </w:rPr>
      </w:pPr>
      <w:r w:rsidRPr="008F2640">
        <w:rPr>
          <w:rFonts w:ascii="Times New Roman" w:hAnsi="Times New Roman" w:cs="Times New Roman"/>
          <w:bCs/>
        </w:rPr>
        <w:t>Which is the file generated as output as a result of YACC translation</w:t>
      </w:r>
    </w:p>
    <w:p w:rsidR="008F2640" w:rsidRPr="008F2640" w:rsidRDefault="008F2640" w:rsidP="008F2640">
      <w:pPr>
        <w:tabs>
          <w:tab w:val="left" w:pos="900"/>
        </w:tabs>
        <w:rPr>
          <w:rFonts w:ascii="Times New Roman" w:hAnsi="Times New Roman" w:cs="Times New Roman"/>
          <w:bCs/>
        </w:rPr>
      </w:pPr>
      <w:r w:rsidRPr="008F2640">
        <w:rPr>
          <w:rFonts w:ascii="Times New Roman" w:hAnsi="Times New Roman" w:cs="Times New Roman"/>
          <w:bCs/>
        </w:rPr>
        <w:t>How LEX communicates with YACC</w:t>
      </w:r>
    </w:p>
    <w:p w:rsidR="008F2640" w:rsidRPr="008F2640" w:rsidRDefault="008F2640" w:rsidP="008F2640">
      <w:pPr>
        <w:tabs>
          <w:tab w:val="left" w:pos="900"/>
        </w:tabs>
        <w:rPr>
          <w:rFonts w:ascii="Times New Roman" w:hAnsi="Times New Roman" w:cs="Times New Roman"/>
          <w:bCs/>
        </w:rPr>
      </w:pPr>
      <w:r w:rsidRPr="008F2640">
        <w:rPr>
          <w:rFonts w:ascii="Times New Roman" w:hAnsi="Times New Roman" w:cs="Times New Roman"/>
          <w:bCs/>
        </w:rPr>
        <w:t>Are there any other parser generators/ syntax analysis generators other than YACC?</w:t>
      </w:r>
    </w:p>
    <w:p w:rsidR="008F2640" w:rsidRPr="008F2640" w:rsidRDefault="008F2640" w:rsidP="008F2640">
      <w:pPr>
        <w:tabs>
          <w:tab w:val="left" w:pos="900"/>
        </w:tabs>
        <w:rPr>
          <w:rFonts w:ascii="Times New Roman" w:hAnsi="Times New Roman" w:cs="Times New Roman"/>
          <w:bCs/>
        </w:rPr>
      </w:pPr>
      <w:r w:rsidRPr="008F2640">
        <w:rPr>
          <w:rFonts w:ascii="Times New Roman" w:hAnsi="Times New Roman" w:cs="Times New Roman"/>
          <w:bCs/>
        </w:rPr>
        <w:t>How YACC works?</w:t>
      </w:r>
    </w:p>
    <w:p w:rsidR="008F2640" w:rsidRPr="008F2640" w:rsidRDefault="008F2640" w:rsidP="008F2640">
      <w:pPr>
        <w:tabs>
          <w:tab w:val="left" w:pos="900"/>
        </w:tabs>
        <w:rPr>
          <w:rFonts w:ascii="Times New Roman" w:hAnsi="Times New Roman" w:cs="Times New Roman"/>
        </w:rPr>
      </w:pPr>
      <w:proofErr w:type="gramStart"/>
      <w:r w:rsidRPr="008F2640">
        <w:rPr>
          <w:rFonts w:ascii="Times New Roman" w:hAnsi="Times New Roman" w:cs="Times New Roman"/>
          <w:bCs/>
        </w:rPr>
        <w:t>Long form of YACC.</w:t>
      </w:r>
      <w:proofErr w:type="gramEnd"/>
    </w:p>
    <w:p w:rsidR="008F2640" w:rsidRPr="008F2640" w:rsidRDefault="008F2640" w:rsidP="008F2640">
      <w:pPr>
        <w:tabs>
          <w:tab w:val="left" w:pos="900"/>
        </w:tabs>
        <w:rPr>
          <w:rFonts w:ascii="Times New Roman" w:hAnsi="Times New Roman" w:cs="Times New Roman"/>
        </w:rPr>
      </w:pPr>
      <w:r w:rsidRPr="008F2640">
        <w:rPr>
          <w:rFonts w:ascii="Times New Roman" w:hAnsi="Times New Roman" w:cs="Times New Roman"/>
        </w:rPr>
        <w:t>Why YACC is a compiler-compiler?</w:t>
      </w:r>
    </w:p>
    <w:p w:rsidR="008F2640" w:rsidRPr="008F2640" w:rsidRDefault="008F2640" w:rsidP="008F2640">
      <w:pPr>
        <w:tabs>
          <w:tab w:val="left" w:pos="900"/>
        </w:tabs>
        <w:rPr>
          <w:rFonts w:ascii="Times New Roman" w:hAnsi="Times New Roman" w:cs="Times New Roman"/>
        </w:rPr>
      </w:pPr>
    </w:p>
    <w:p w:rsidR="008F2640" w:rsidRPr="008F2640" w:rsidRDefault="008F2640" w:rsidP="008F2640">
      <w:pPr>
        <w:tabs>
          <w:tab w:val="left" w:pos="900"/>
        </w:tabs>
        <w:rPr>
          <w:rFonts w:ascii="Times New Roman" w:hAnsi="Times New Roman" w:cs="Times New Roman"/>
          <w:bCs/>
        </w:rPr>
      </w:pPr>
    </w:p>
    <w:p w:rsidR="008F2640" w:rsidRPr="008F2640" w:rsidRDefault="008F2640" w:rsidP="008F2640">
      <w:pPr>
        <w:rPr>
          <w:rFonts w:ascii="Times New Roman" w:hAnsi="Times New Roman" w:cs="Times New Roman"/>
        </w:rPr>
        <w:sectPr w:rsidR="008F2640" w:rsidRPr="008F2640">
          <w:pgSz w:w="11906" w:h="16838"/>
          <w:pgMar w:top="1134" w:right="1134" w:bottom="1134" w:left="1134" w:header="720" w:footer="720" w:gutter="0"/>
          <w:cols w:space="720"/>
          <w:docGrid w:linePitch="360"/>
        </w:sectPr>
      </w:pPr>
    </w:p>
    <w:p w:rsidR="008F2640" w:rsidRPr="008F2640" w:rsidRDefault="008F2640" w:rsidP="008F2640">
      <w:pPr>
        <w:jc w:val="center"/>
        <w:rPr>
          <w:rFonts w:ascii="Times New Roman" w:hAnsi="Times New Roman" w:cs="Times New Roman"/>
          <w:b/>
        </w:rPr>
      </w:pPr>
      <w:r w:rsidRPr="008F2640">
        <w:rPr>
          <w:rFonts w:ascii="Times New Roman" w:hAnsi="Times New Roman" w:cs="Times New Roman"/>
          <w:b/>
          <w:bCs/>
          <w:sz w:val="28"/>
          <w:szCs w:val="28"/>
        </w:rPr>
        <w:lastRenderedPageBreak/>
        <w:t>Group B-ASSIGNMENT NUMBER: 05</w:t>
      </w:r>
    </w:p>
    <w:p w:rsidR="008F2640" w:rsidRPr="008F2640" w:rsidRDefault="008F2640" w:rsidP="008F2640">
      <w:pPr>
        <w:tabs>
          <w:tab w:val="left" w:pos="6380"/>
        </w:tabs>
        <w:rPr>
          <w:rFonts w:ascii="Times New Roman" w:hAnsi="Times New Roman" w:cs="Times New Roman"/>
          <w:b/>
        </w:rPr>
      </w:pPr>
      <w:r w:rsidRPr="008F2640">
        <w:rPr>
          <w:rFonts w:ascii="Times New Roman" w:hAnsi="Times New Roman" w:cs="Times New Roman"/>
          <w:b/>
        </w:rPr>
        <w:tab/>
        <w:t>Revised On: 1</w:t>
      </w:r>
      <w:r w:rsidR="000D6826">
        <w:rPr>
          <w:rFonts w:ascii="Times New Roman" w:hAnsi="Times New Roman" w:cs="Times New Roman"/>
          <w:b/>
        </w:rPr>
        <w:t>6</w:t>
      </w:r>
      <w:r w:rsidR="007E2F7C">
        <w:rPr>
          <w:rFonts w:ascii="Times New Roman" w:hAnsi="Times New Roman" w:cs="Times New Roman"/>
          <w:b/>
        </w:rPr>
        <w:t>/</w:t>
      </w:r>
      <w:r w:rsidR="007E2F7C">
        <w:rPr>
          <w:rFonts w:ascii="Times New Roman" w:hAnsi="Times New Roman" w:cs="Times New Roman"/>
          <w:b/>
          <w:bCs/>
        </w:rPr>
        <w:t>1</w:t>
      </w:r>
      <w:r w:rsidRPr="008F2640">
        <w:rPr>
          <w:rFonts w:ascii="Times New Roman" w:hAnsi="Times New Roman" w:cs="Times New Roman"/>
          <w:b/>
          <w:bCs/>
        </w:rPr>
        <w:t>2/201</w:t>
      </w:r>
      <w:r w:rsidR="000D6826">
        <w:rPr>
          <w:rFonts w:ascii="Times New Roman" w:hAnsi="Times New Roman" w:cs="Times New Roman"/>
          <w:b/>
          <w:bCs/>
        </w:rPr>
        <w:t>9</w:t>
      </w:r>
    </w:p>
    <w:tbl>
      <w:tblPr>
        <w:tblW w:w="0" w:type="auto"/>
        <w:tblInd w:w="-20" w:type="dxa"/>
        <w:tblLayout w:type="fixed"/>
        <w:tblLook w:val="0000"/>
      </w:tblPr>
      <w:tblGrid>
        <w:gridCol w:w="2088"/>
        <w:gridCol w:w="7420"/>
      </w:tblGrid>
      <w:tr w:rsidR="008F2640" w:rsidRPr="008F2640" w:rsidTr="000D6826">
        <w:trPr>
          <w:trHeight w:val="657"/>
        </w:trPr>
        <w:tc>
          <w:tcPr>
            <w:tcW w:w="2088" w:type="dxa"/>
            <w:tcBorders>
              <w:top w:val="single" w:sz="4" w:space="0" w:color="000000"/>
              <w:left w:val="single" w:sz="4" w:space="0" w:color="000000"/>
              <w:bottom w:val="single" w:sz="4" w:space="0" w:color="000000"/>
            </w:tcBorders>
            <w:shd w:val="clear" w:color="auto" w:fill="auto"/>
          </w:tcPr>
          <w:p w:rsidR="008F2640" w:rsidRPr="008F2640" w:rsidRDefault="008F2640" w:rsidP="000D6826">
            <w:pPr>
              <w:spacing w:after="200"/>
              <w:rPr>
                <w:rFonts w:ascii="Times New Roman" w:hAnsi="Times New Roman" w:cs="Times New Roman"/>
                <w:b/>
                <w:bCs/>
              </w:rPr>
            </w:pPr>
            <w:r w:rsidRPr="008F2640">
              <w:rPr>
                <w:rFonts w:ascii="Times New Roman" w:hAnsi="Times New Roman" w:cs="Times New Roman"/>
                <w:b/>
              </w:rPr>
              <w:t>TITLE</w:t>
            </w:r>
          </w:p>
        </w:tc>
        <w:tc>
          <w:tcPr>
            <w:tcW w:w="7420" w:type="dxa"/>
            <w:tcBorders>
              <w:top w:val="single" w:sz="4" w:space="0" w:color="000000"/>
              <w:left w:val="single" w:sz="4" w:space="0" w:color="000000"/>
              <w:bottom w:val="single" w:sz="4" w:space="0" w:color="000000"/>
              <w:right w:val="single" w:sz="4" w:space="0" w:color="000000"/>
            </w:tcBorders>
            <w:shd w:val="clear" w:color="auto" w:fill="auto"/>
          </w:tcPr>
          <w:p w:rsidR="008F2640" w:rsidRPr="008F2640" w:rsidRDefault="008F2640" w:rsidP="000D6826">
            <w:pPr>
              <w:widowControl/>
              <w:spacing w:after="200" w:line="276" w:lineRule="auto"/>
              <w:rPr>
                <w:rFonts w:ascii="Times New Roman" w:hAnsi="Times New Roman" w:cs="Times New Roman"/>
              </w:rPr>
            </w:pPr>
            <w:r w:rsidRPr="008F2640">
              <w:rPr>
                <w:rFonts w:ascii="Times New Roman" w:hAnsi="Times New Roman" w:cs="Times New Roman"/>
                <w:b/>
                <w:bCs/>
              </w:rPr>
              <w:t>YACC program to run syntactic analysis</w:t>
            </w:r>
          </w:p>
        </w:tc>
      </w:tr>
      <w:tr w:rsidR="008F2640" w:rsidRPr="008F2640" w:rsidTr="000D6826">
        <w:trPr>
          <w:trHeight w:val="962"/>
        </w:trPr>
        <w:tc>
          <w:tcPr>
            <w:tcW w:w="2088" w:type="dxa"/>
            <w:tcBorders>
              <w:top w:val="single" w:sz="4" w:space="0" w:color="000000"/>
              <w:left w:val="single" w:sz="4" w:space="0" w:color="000000"/>
              <w:bottom w:val="single" w:sz="4" w:space="0" w:color="000000"/>
            </w:tcBorders>
            <w:shd w:val="clear" w:color="auto" w:fill="auto"/>
          </w:tcPr>
          <w:p w:rsidR="008F2640" w:rsidRPr="008F2640" w:rsidRDefault="008F2640" w:rsidP="000D6826">
            <w:pPr>
              <w:spacing w:after="200"/>
              <w:rPr>
                <w:rFonts w:ascii="Times New Roman" w:hAnsi="Times New Roman" w:cs="Times New Roman"/>
              </w:rPr>
            </w:pPr>
            <w:r w:rsidRPr="008F2640">
              <w:rPr>
                <w:rFonts w:ascii="Times New Roman" w:hAnsi="Times New Roman" w:cs="Times New Roman"/>
                <w:b/>
              </w:rPr>
              <w:t>PROBLEM STATEMENT /DEFINITION</w:t>
            </w:r>
          </w:p>
        </w:tc>
        <w:tc>
          <w:tcPr>
            <w:tcW w:w="7420" w:type="dxa"/>
            <w:tcBorders>
              <w:top w:val="single" w:sz="4" w:space="0" w:color="000000"/>
              <w:left w:val="single" w:sz="4" w:space="0" w:color="000000"/>
              <w:bottom w:val="single" w:sz="4" w:space="0" w:color="000000"/>
              <w:right w:val="single" w:sz="4" w:space="0" w:color="000000"/>
            </w:tcBorders>
            <w:shd w:val="clear" w:color="auto" w:fill="auto"/>
          </w:tcPr>
          <w:p w:rsidR="008F2640" w:rsidRPr="008F2640" w:rsidRDefault="008F2640" w:rsidP="000D6826">
            <w:pPr>
              <w:rPr>
                <w:rFonts w:ascii="Times New Roman" w:hAnsi="Times New Roman" w:cs="Times New Roman"/>
              </w:rPr>
            </w:pPr>
            <w:r w:rsidRPr="008F2640">
              <w:rPr>
                <w:rFonts w:ascii="Times New Roman" w:hAnsi="Times New Roman" w:cs="Times New Roman"/>
              </w:rPr>
              <w:t>Write a program using YACC specifications to implement syntax analysis phase of compiler to recognize simple and compound sentences given in input file.</w:t>
            </w:r>
          </w:p>
        </w:tc>
      </w:tr>
      <w:tr w:rsidR="008F2640" w:rsidRPr="008F2640" w:rsidTr="000D6826">
        <w:trPr>
          <w:trHeight w:val="1250"/>
        </w:trPr>
        <w:tc>
          <w:tcPr>
            <w:tcW w:w="2088" w:type="dxa"/>
            <w:tcBorders>
              <w:top w:val="single" w:sz="4" w:space="0" w:color="000000"/>
              <w:left w:val="single" w:sz="4" w:space="0" w:color="000000"/>
              <w:bottom w:val="single" w:sz="4" w:space="0" w:color="000000"/>
            </w:tcBorders>
            <w:shd w:val="clear" w:color="auto" w:fill="auto"/>
          </w:tcPr>
          <w:p w:rsidR="008F2640" w:rsidRPr="008F2640" w:rsidRDefault="008F2640" w:rsidP="000D6826">
            <w:pPr>
              <w:rPr>
                <w:rFonts w:ascii="Times New Roman" w:hAnsi="Times New Roman" w:cs="Times New Roman"/>
                <w:b/>
              </w:rPr>
            </w:pPr>
            <w:r w:rsidRPr="008F2640">
              <w:rPr>
                <w:rFonts w:ascii="Times New Roman" w:hAnsi="Times New Roman" w:cs="Times New Roman"/>
                <w:b/>
              </w:rPr>
              <w:t>OBJECTIVE</w:t>
            </w:r>
          </w:p>
          <w:p w:rsidR="008F2640" w:rsidRPr="008F2640" w:rsidRDefault="008F2640" w:rsidP="000D6826">
            <w:pPr>
              <w:spacing w:after="200"/>
              <w:rPr>
                <w:rFonts w:ascii="Times New Roman" w:hAnsi="Times New Roman" w:cs="Times New Roman"/>
                <w:b/>
              </w:rPr>
            </w:pPr>
          </w:p>
        </w:tc>
        <w:tc>
          <w:tcPr>
            <w:tcW w:w="7420" w:type="dxa"/>
            <w:tcBorders>
              <w:top w:val="single" w:sz="4" w:space="0" w:color="000000"/>
              <w:left w:val="single" w:sz="4" w:space="0" w:color="000000"/>
              <w:bottom w:val="single" w:sz="4" w:space="0" w:color="000000"/>
              <w:right w:val="single" w:sz="4" w:space="0" w:color="000000"/>
            </w:tcBorders>
            <w:shd w:val="clear" w:color="auto" w:fill="auto"/>
          </w:tcPr>
          <w:p w:rsidR="008F2640" w:rsidRPr="008F2640" w:rsidRDefault="008F2640" w:rsidP="00E56FD1">
            <w:pPr>
              <w:widowControl/>
              <w:numPr>
                <w:ilvl w:val="0"/>
                <w:numId w:val="15"/>
              </w:numPr>
              <w:tabs>
                <w:tab w:val="left" w:pos="720"/>
                <w:tab w:val="left" w:pos="1080"/>
              </w:tabs>
              <w:spacing w:after="200"/>
              <w:ind w:left="360" w:firstLine="0"/>
              <w:rPr>
                <w:rFonts w:ascii="Times New Roman" w:hAnsi="Times New Roman" w:cs="Times New Roman"/>
                <w:bCs/>
              </w:rPr>
            </w:pPr>
            <w:r w:rsidRPr="008F2640">
              <w:rPr>
                <w:rFonts w:ascii="Times New Roman" w:hAnsi="Times New Roman" w:cs="Times New Roman"/>
                <w:bCs/>
              </w:rPr>
              <w:t>Understand the theories behind different parsing strategies-their strengths and limitations</w:t>
            </w:r>
          </w:p>
          <w:p w:rsidR="008F2640" w:rsidRPr="008F2640" w:rsidRDefault="008F2640" w:rsidP="00E56FD1">
            <w:pPr>
              <w:widowControl/>
              <w:numPr>
                <w:ilvl w:val="0"/>
                <w:numId w:val="15"/>
              </w:numPr>
              <w:tabs>
                <w:tab w:val="left" w:pos="720"/>
                <w:tab w:val="left" w:pos="1080"/>
              </w:tabs>
              <w:spacing w:after="200"/>
              <w:ind w:left="360" w:firstLine="0"/>
              <w:rPr>
                <w:rFonts w:ascii="Times New Roman" w:hAnsi="Times New Roman" w:cs="Times New Roman"/>
                <w:bCs/>
              </w:rPr>
            </w:pPr>
            <w:r w:rsidRPr="008F2640">
              <w:rPr>
                <w:rFonts w:ascii="Times New Roman" w:hAnsi="Times New Roman" w:cs="Times New Roman"/>
                <w:bCs/>
              </w:rPr>
              <w:t>Understand how the generation of parser can be automated</w:t>
            </w:r>
          </w:p>
          <w:p w:rsidR="008F2640" w:rsidRPr="008F2640" w:rsidRDefault="008F2640" w:rsidP="00E56FD1">
            <w:pPr>
              <w:widowControl/>
              <w:numPr>
                <w:ilvl w:val="0"/>
                <w:numId w:val="15"/>
              </w:numPr>
              <w:tabs>
                <w:tab w:val="left" w:pos="720"/>
                <w:tab w:val="left" w:pos="1080"/>
              </w:tabs>
              <w:spacing w:after="200"/>
              <w:ind w:left="360" w:firstLine="0"/>
              <w:rPr>
                <w:rFonts w:ascii="Times New Roman" w:hAnsi="Times New Roman" w:cs="Times New Roman"/>
                <w:bCs/>
              </w:rPr>
            </w:pPr>
            <w:r w:rsidRPr="008F2640">
              <w:rPr>
                <w:rFonts w:ascii="Times New Roman" w:hAnsi="Times New Roman" w:cs="Times New Roman"/>
                <w:bCs/>
              </w:rPr>
              <w:t>Be able to use YACC to generate parsers</w:t>
            </w:r>
          </w:p>
          <w:p w:rsidR="008F2640" w:rsidRPr="008F2640" w:rsidRDefault="008F2640" w:rsidP="00E56FD1">
            <w:pPr>
              <w:widowControl/>
              <w:numPr>
                <w:ilvl w:val="0"/>
                <w:numId w:val="15"/>
              </w:numPr>
              <w:tabs>
                <w:tab w:val="left" w:pos="720"/>
                <w:tab w:val="left" w:pos="1080"/>
              </w:tabs>
              <w:spacing w:after="200"/>
              <w:ind w:left="360" w:firstLine="0"/>
              <w:rPr>
                <w:rFonts w:ascii="Times New Roman" w:hAnsi="Times New Roman" w:cs="Times New Roman"/>
              </w:rPr>
            </w:pPr>
            <w:r w:rsidRPr="008F2640">
              <w:rPr>
                <w:rFonts w:ascii="Times New Roman" w:hAnsi="Times New Roman" w:cs="Times New Roman"/>
                <w:bCs/>
              </w:rPr>
              <w:t>Understand how the instructions are matched and syntax is understood by machines</w:t>
            </w:r>
          </w:p>
        </w:tc>
      </w:tr>
      <w:tr w:rsidR="008F2640" w:rsidRPr="008F2640" w:rsidTr="000D6826">
        <w:trPr>
          <w:trHeight w:val="557"/>
        </w:trPr>
        <w:tc>
          <w:tcPr>
            <w:tcW w:w="2088" w:type="dxa"/>
            <w:tcBorders>
              <w:top w:val="single" w:sz="4" w:space="0" w:color="000000"/>
              <w:left w:val="single" w:sz="4" w:space="0" w:color="000000"/>
              <w:bottom w:val="single" w:sz="4" w:space="0" w:color="000000"/>
            </w:tcBorders>
            <w:shd w:val="clear" w:color="auto" w:fill="auto"/>
          </w:tcPr>
          <w:p w:rsidR="008F2640" w:rsidRPr="008F2640" w:rsidRDefault="008F2640" w:rsidP="000D6826">
            <w:pPr>
              <w:spacing w:after="200"/>
              <w:rPr>
                <w:rFonts w:ascii="Times New Roman" w:hAnsi="Times New Roman" w:cs="Times New Roman"/>
                <w:bCs/>
              </w:rPr>
            </w:pPr>
            <w:r w:rsidRPr="008F2640">
              <w:rPr>
                <w:rFonts w:ascii="Times New Roman" w:hAnsi="Times New Roman" w:cs="Times New Roman"/>
                <w:b/>
              </w:rPr>
              <w:t>S/W PACKAGES AND HARDWARE APPARATUS USED</w:t>
            </w:r>
          </w:p>
        </w:tc>
        <w:tc>
          <w:tcPr>
            <w:tcW w:w="7420" w:type="dxa"/>
            <w:tcBorders>
              <w:top w:val="single" w:sz="4" w:space="0" w:color="000000"/>
              <w:left w:val="single" w:sz="4" w:space="0" w:color="000000"/>
              <w:bottom w:val="single" w:sz="4" w:space="0" w:color="000000"/>
              <w:right w:val="single" w:sz="4" w:space="0" w:color="000000"/>
            </w:tcBorders>
            <w:shd w:val="clear" w:color="auto" w:fill="auto"/>
          </w:tcPr>
          <w:p w:rsidR="008F2640" w:rsidRPr="008F2640" w:rsidRDefault="008F2640" w:rsidP="000D6826">
            <w:pPr>
              <w:jc w:val="both"/>
              <w:rPr>
                <w:rFonts w:ascii="Times New Roman" w:hAnsi="Times New Roman" w:cs="Times New Roman"/>
                <w:bCs/>
              </w:rPr>
            </w:pPr>
            <w:r w:rsidRPr="008F2640">
              <w:rPr>
                <w:rFonts w:ascii="Times New Roman" w:hAnsi="Times New Roman" w:cs="Times New Roman"/>
                <w:bCs/>
              </w:rPr>
              <w:t>64-bit open source Linux (Fedora 20)</w:t>
            </w:r>
          </w:p>
          <w:p w:rsidR="008F2640" w:rsidRPr="008F2640" w:rsidRDefault="008F2640" w:rsidP="000D6826">
            <w:pPr>
              <w:jc w:val="both"/>
              <w:rPr>
                <w:rFonts w:ascii="Times New Roman" w:hAnsi="Times New Roman" w:cs="Times New Roman"/>
                <w:bCs/>
              </w:rPr>
            </w:pPr>
          </w:p>
          <w:p w:rsidR="008F2640" w:rsidRPr="008F2640" w:rsidRDefault="008F2640" w:rsidP="000D6826">
            <w:pPr>
              <w:jc w:val="both"/>
              <w:rPr>
                <w:rFonts w:ascii="Times New Roman" w:hAnsi="Times New Roman" w:cs="Times New Roman"/>
                <w:bCs/>
              </w:rPr>
            </w:pPr>
            <w:r w:rsidRPr="008F2640">
              <w:rPr>
                <w:rFonts w:ascii="Times New Roman" w:hAnsi="Times New Roman" w:cs="Times New Roman"/>
                <w:bCs/>
              </w:rPr>
              <w:t>Eclipse IDE, JAVA</w:t>
            </w:r>
          </w:p>
          <w:p w:rsidR="008F2640" w:rsidRPr="008F2640" w:rsidRDefault="008F2640" w:rsidP="000D6826">
            <w:pPr>
              <w:jc w:val="both"/>
              <w:rPr>
                <w:rFonts w:ascii="Times New Roman" w:hAnsi="Times New Roman" w:cs="Times New Roman"/>
                <w:bCs/>
              </w:rPr>
            </w:pPr>
          </w:p>
          <w:p w:rsidR="008F2640" w:rsidRPr="008F2640" w:rsidRDefault="008F2640" w:rsidP="000D6826">
            <w:pPr>
              <w:widowControl/>
              <w:suppressAutoHyphens w:val="0"/>
              <w:autoSpaceDE w:val="0"/>
              <w:rPr>
                <w:rFonts w:ascii="Times New Roman" w:hAnsi="Times New Roman" w:cs="Times New Roman"/>
                <w:bCs/>
              </w:rPr>
            </w:pPr>
            <w:r w:rsidRPr="008F2640">
              <w:rPr>
                <w:rFonts w:ascii="Times New Roman" w:hAnsi="Times New Roman" w:cs="Times New Roman"/>
                <w:bCs/>
              </w:rPr>
              <w:t>64-bit architecture I3 or I5 machines</w:t>
            </w:r>
          </w:p>
          <w:p w:rsidR="008F2640" w:rsidRPr="008F2640" w:rsidRDefault="008F2640" w:rsidP="000D6826">
            <w:pPr>
              <w:widowControl/>
              <w:suppressAutoHyphens w:val="0"/>
              <w:autoSpaceDE w:val="0"/>
              <w:rPr>
                <w:rFonts w:ascii="Times New Roman" w:hAnsi="Times New Roman" w:cs="Times New Roman"/>
                <w:bCs/>
              </w:rPr>
            </w:pPr>
          </w:p>
          <w:p w:rsidR="008F2640" w:rsidRPr="008F2640" w:rsidRDefault="008F2640" w:rsidP="000D6826">
            <w:pPr>
              <w:widowControl/>
              <w:suppressAutoHyphens w:val="0"/>
              <w:autoSpaceDE w:val="0"/>
              <w:rPr>
                <w:rFonts w:ascii="Times New Roman" w:hAnsi="Times New Roman" w:cs="Times New Roman"/>
              </w:rPr>
            </w:pPr>
            <w:r w:rsidRPr="008F2640">
              <w:rPr>
                <w:rFonts w:ascii="Times New Roman" w:hAnsi="Times New Roman" w:cs="Times New Roman"/>
                <w:bCs/>
              </w:rPr>
              <w:t>LEX and YACC</w:t>
            </w:r>
          </w:p>
        </w:tc>
      </w:tr>
      <w:tr w:rsidR="008F2640" w:rsidRPr="008F2640" w:rsidTr="000D6826">
        <w:trPr>
          <w:trHeight w:val="1032"/>
        </w:trPr>
        <w:tc>
          <w:tcPr>
            <w:tcW w:w="2088" w:type="dxa"/>
            <w:tcBorders>
              <w:top w:val="single" w:sz="4" w:space="0" w:color="000000"/>
              <w:left w:val="single" w:sz="4" w:space="0" w:color="000000"/>
              <w:bottom w:val="single" w:sz="4" w:space="0" w:color="000000"/>
            </w:tcBorders>
            <w:shd w:val="clear" w:color="auto" w:fill="auto"/>
          </w:tcPr>
          <w:p w:rsidR="008F2640" w:rsidRPr="008F2640" w:rsidRDefault="008F2640" w:rsidP="000D6826">
            <w:pPr>
              <w:spacing w:after="200"/>
              <w:rPr>
                <w:rFonts w:ascii="Times New Roman" w:hAnsi="Times New Roman" w:cs="Times New Roman"/>
                <w:color w:val="000000"/>
                <w:lang w:val="en-US"/>
              </w:rPr>
            </w:pPr>
            <w:r w:rsidRPr="008F2640">
              <w:rPr>
                <w:rFonts w:ascii="Times New Roman" w:hAnsi="Times New Roman" w:cs="Times New Roman"/>
                <w:b/>
              </w:rPr>
              <w:t>REFERENCES</w:t>
            </w:r>
          </w:p>
        </w:tc>
        <w:tc>
          <w:tcPr>
            <w:tcW w:w="7420" w:type="dxa"/>
            <w:tcBorders>
              <w:top w:val="single" w:sz="4" w:space="0" w:color="000000"/>
              <w:left w:val="single" w:sz="4" w:space="0" w:color="000000"/>
              <w:bottom w:val="single" w:sz="4" w:space="0" w:color="000000"/>
              <w:right w:val="single" w:sz="4" w:space="0" w:color="000000"/>
            </w:tcBorders>
            <w:shd w:val="clear" w:color="auto" w:fill="auto"/>
          </w:tcPr>
          <w:p w:rsidR="008F2640" w:rsidRPr="008F2640" w:rsidRDefault="008F2640" w:rsidP="000D6826">
            <w:pPr>
              <w:numPr>
                <w:ilvl w:val="0"/>
                <w:numId w:val="14"/>
              </w:numPr>
              <w:shd w:val="clear" w:color="auto" w:fill="FFFFFF"/>
              <w:rPr>
                <w:rFonts w:ascii="Times New Roman" w:hAnsi="Times New Roman" w:cs="Times New Roman"/>
                <w:color w:val="000000"/>
                <w:lang w:val="en-US"/>
              </w:rPr>
            </w:pPr>
            <w:proofErr w:type="spellStart"/>
            <w:r w:rsidRPr="008F2640">
              <w:rPr>
                <w:rFonts w:ascii="Times New Roman" w:hAnsi="Times New Roman" w:cs="Times New Roman"/>
                <w:color w:val="000000"/>
                <w:lang w:val="en-US"/>
              </w:rPr>
              <w:t>Dhamdhere</w:t>
            </w:r>
            <w:proofErr w:type="spellEnd"/>
            <w:r w:rsidRPr="008F2640">
              <w:rPr>
                <w:rFonts w:ascii="Times New Roman" w:hAnsi="Times New Roman" w:cs="Times New Roman"/>
                <w:color w:val="000000"/>
                <w:lang w:val="en-US"/>
              </w:rPr>
              <w:t xml:space="preserve"> D., "Systems Programming and Operating Systems", 2nd Edition, McGraw Hill</w:t>
            </w:r>
          </w:p>
          <w:p w:rsidR="008F2640" w:rsidRPr="008F2640" w:rsidRDefault="008F2640" w:rsidP="000D6826">
            <w:pPr>
              <w:shd w:val="clear" w:color="auto" w:fill="FFFFFF"/>
              <w:rPr>
                <w:rFonts w:ascii="Times New Roman" w:hAnsi="Times New Roman" w:cs="Times New Roman"/>
                <w:color w:val="000000"/>
                <w:lang w:val="en-US"/>
              </w:rPr>
            </w:pPr>
          </w:p>
          <w:p w:rsidR="008F2640" w:rsidRPr="008F2640" w:rsidRDefault="008F2640" w:rsidP="000D6826">
            <w:pPr>
              <w:shd w:val="clear" w:color="auto" w:fill="FFFFFF"/>
              <w:spacing w:after="200"/>
              <w:rPr>
                <w:rFonts w:ascii="Times New Roman" w:hAnsi="Times New Roman" w:cs="Times New Roman"/>
              </w:rPr>
            </w:pPr>
            <w:r w:rsidRPr="008F2640">
              <w:rPr>
                <w:rFonts w:ascii="Times New Roman" w:hAnsi="Times New Roman" w:cs="Times New Roman"/>
                <w:color w:val="000000"/>
                <w:lang w:val="en-US"/>
              </w:rPr>
              <w:t xml:space="preserve">2. Paul </w:t>
            </w:r>
            <w:proofErr w:type="spellStart"/>
            <w:r w:rsidRPr="008F2640">
              <w:rPr>
                <w:rFonts w:ascii="Times New Roman" w:hAnsi="Times New Roman" w:cs="Times New Roman"/>
                <w:color w:val="000000"/>
                <w:lang w:val="en-US"/>
              </w:rPr>
              <w:t>Gries</w:t>
            </w:r>
            <w:proofErr w:type="spellEnd"/>
            <w:r w:rsidRPr="008F2640">
              <w:rPr>
                <w:rFonts w:ascii="Times New Roman" w:hAnsi="Times New Roman" w:cs="Times New Roman"/>
                <w:color w:val="000000"/>
                <w:lang w:val="en-US"/>
              </w:rPr>
              <w:t xml:space="preserve"> Jennifer </w:t>
            </w:r>
            <w:proofErr w:type="spellStart"/>
            <w:r w:rsidRPr="008F2640">
              <w:rPr>
                <w:rFonts w:ascii="Times New Roman" w:hAnsi="Times New Roman" w:cs="Times New Roman"/>
                <w:color w:val="000000"/>
                <w:lang w:val="en-US"/>
              </w:rPr>
              <w:t>Campbll</w:t>
            </w:r>
            <w:proofErr w:type="spellEnd"/>
            <w:r w:rsidRPr="008F2640">
              <w:rPr>
                <w:rFonts w:ascii="Times New Roman" w:hAnsi="Times New Roman" w:cs="Times New Roman"/>
                <w:color w:val="000000"/>
                <w:lang w:val="en-US"/>
              </w:rPr>
              <w:t xml:space="preserve">, Jason </w:t>
            </w:r>
            <w:proofErr w:type="spellStart"/>
            <w:r w:rsidRPr="008F2640">
              <w:rPr>
                <w:rFonts w:ascii="Times New Roman" w:hAnsi="Times New Roman" w:cs="Times New Roman"/>
                <w:color w:val="000000"/>
                <w:lang w:val="en-US"/>
              </w:rPr>
              <w:t>Montojo</w:t>
            </w:r>
            <w:proofErr w:type="spellEnd"/>
            <w:r w:rsidRPr="008F2640">
              <w:rPr>
                <w:rFonts w:ascii="Times New Roman" w:hAnsi="Times New Roman" w:cs="Times New Roman"/>
                <w:color w:val="000000"/>
                <w:lang w:val="en-US"/>
              </w:rPr>
              <w:t>, “Practical Programming”, 2</w:t>
            </w:r>
            <w:r w:rsidRPr="008F2640">
              <w:rPr>
                <w:rFonts w:ascii="Times New Roman" w:hAnsi="Times New Roman" w:cs="Times New Roman"/>
                <w:color w:val="000000"/>
                <w:vertAlign w:val="superscript"/>
                <w:lang w:val="en-US"/>
              </w:rPr>
              <w:t>nd</w:t>
            </w:r>
            <w:r w:rsidRPr="008F2640">
              <w:rPr>
                <w:rFonts w:ascii="Times New Roman" w:hAnsi="Times New Roman" w:cs="Times New Roman"/>
                <w:color w:val="000000"/>
                <w:lang w:val="en-US"/>
              </w:rPr>
              <w:t xml:space="preserve"> Edition, SPD</w:t>
            </w:r>
          </w:p>
        </w:tc>
      </w:tr>
      <w:tr w:rsidR="008F2640" w:rsidRPr="008F2640" w:rsidTr="00E56FD1">
        <w:trPr>
          <w:trHeight w:val="593"/>
        </w:trPr>
        <w:tc>
          <w:tcPr>
            <w:tcW w:w="2088" w:type="dxa"/>
            <w:tcBorders>
              <w:top w:val="single" w:sz="4" w:space="0" w:color="000000"/>
              <w:left w:val="single" w:sz="4" w:space="0" w:color="000000"/>
              <w:bottom w:val="single" w:sz="4" w:space="0" w:color="000000"/>
            </w:tcBorders>
            <w:shd w:val="clear" w:color="auto" w:fill="auto"/>
          </w:tcPr>
          <w:p w:rsidR="008F2640" w:rsidRPr="008F2640" w:rsidRDefault="008F2640" w:rsidP="000D6826">
            <w:pPr>
              <w:snapToGrid w:val="0"/>
              <w:rPr>
                <w:rFonts w:ascii="Times New Roman" w:hAnsi="Times New Roman" w:cs="Times New Roman"/>
                <w:b/>
              </w:rPr>
            </w:pPr>
          </w:p>
          <w:p w:rsidR="008F2640" w:rsidRPr="008F2640" w:rsidRDefault="008F2640" w:rsidP="000D6826">
            <w:pPr>
              <w:spacing w:after="200"/>
              <w:rPr>
                <w:rFonts w:ascii="Times New Roman" w:hAnsi="Times New Roman" w:cs="Times New Roman"/>
                <w:bCs/>
              </w:rPr>
            </w:pPr>
            <w:r w:rsidRPr="008F2640">
              <w:rPr>
                <w:rFonts w:ascii="Times New Roman" w:hAnsi="Times New Roman" w:cs="Times New Roman"/>
                <w:b/>
              </w:rPr>
              <w:t>STEPS</w:t>
            </w:r>
          </w:p>
        </w:tc>
        <w:tc>
          <w:tcPr>
            <w:tcW w:w="7420" w:type="dxa"/>
            <w:tcBorders>
              <w:top w:val="single" w:sz="4" w:space="0" w:color="000000"/>
              <w:left w:val="single" w:sz="4" w:space="0" w:color="000000"/>
              <w:bottom w:val="single" w:sz="4" w:space="0" w:color="000000"/>
              <w:right w:val="single" w:sz="4" w:space="0" w:color="000000"/>
            </w:tcBorders>
            <w:shd w:val="clear" w:color="auto" w:fill="auto"/>
          </w:tcPr>
          <w:p w:rsidR="008F2640" w:rsidRPr="008F2640" w:rsidRDefault="008F2640" w:rsidP="000D6826">
            <w:pPr>
              <w:snapToGrid w:val="0"/>
              <w:rPr>
                <w:rFonts w:ascii="Times New Roman" w:hAnsi="Times New Roman" w:cs="Times New Roman"/>
                <w:bCs/>
              </w:rPr>
            </w:pPr>
          </w:p>
          <w:p w:rsidR="008F2640" w:rsidRPr="008F2640" w:rsidRDefault="008F2640" w:rsidP="000D6826">
            <w:pPr>
              <w:widowControl/>
              <w:spacing w:after="200" w:line="276" w:lineRule="auto"/>
              <w:rPr>
                <w:rFonts w:ascii="Times New Roman" w:hAnsi="Times New Roman" w:cs="Times New Roman"/>
              </w:rPr>
            </w:pPr>
            <w:r w:rsidRPr="008F2640">
              <w:rPr>
                <w:rFonts w:ascii="Times New Roman" w:eastAsia="Times New Roman" w:hAnsi="Times New Roman" w:cs="Times New Roman"/>
                <w:bCs/>
              </w:rPr>
              <w:t xml:space="preserve">      </w:t>
            </w:r>
            <w:r w:rsidRPr="008F2640">
              <w:rPr>
                <w:rFonts w:ascii="Times New Roman" w:hAnsi="Times New Roman" w:cs="Times New Roman"/>
                <w:bCs/>
              </w:rPr>
              <w:t>Refer to details</w:t>
            </w:r>
          </w:p>
        </w:tc>
      </w:tr>
      <w:tr w:rsidR="008F2640" w:rsidRPr="008F2640" w:rsidTr="00E56FD1">
        <w:trPr>
          <w:trHeight w:val="4003"/>
        </w:trPr>
        <w:tc>
          <w:tcPr>
            <w:tcW w:w="2088" w:type="dxa"/>
            <w:tcBorders>
              <w:top w:val="single" w:sz="4" w:space="0" w:color="000000"/>
              <w:left w:val="single" w:sz="4" w:space="0" w:color="000000"/>
              <w:bottom w:val="single" w:sz="4" w:space="0" w:color="000000"/>
            </w:tcBorders>
            <w:shd w:val="clear" w:color="auto" w:fill="auto"/>
          </w:tcPr>
          <w:p w:rsidR="008F2640" w:rsidRPr="008F2640" w:rsidRDefault="008F2640" w:rsidP="000D6826">
            <w:pPr>
              <w:rPr>
                <w:rFonts w:ascii="Times New Roman" w:hAnsi="Times New Roman" w:cs="Times New Roman"/>
                <w:b/>
              </w:rPr>
            </w:pPr>
            <w:r w:rsidRPr="008F2640">
              <w:rPr>
                <w:rFonts w:ascii="Times New Roman" w:hAnsi="Times New Roman" w:cs="Times New Roman"/>
                <w:b/>
              </w:rPr>
              <w:t>INSTRUCTIONS FOR</w:t>
            </w:r>
          </w:p>
          <w:p w:rsidR="008F2640" w:rsidRPr="008F2640" w:rsidRDefault="008F2640" w:rsidP="000D6826">
            <w:pPr>
              <w:rPr>
                <w:rFonts w:ascii="Times New Roman" w:hAnsi="Times New Roman" w:cs="Times New Roman"/>
                <w:b/>
              </w:rPr>
            </w:pPr>
            <w:r w:rsidRPr="008F2640">
              <w:rPr>
                <w:rFonts w:ascii="Times New Roman" w:hAnsi="Times New Roman" w:cs="Times New Roman"/>
                <w:b/>
              </w:rPr>
              <w:t>WRITING JOURNAL</w:t>
            </w:r>
          </w:p>
          <w:p w:rsidR="008F2640" w:rsidRPr="008F2640" w:rsidRDefault="008F2640" w:rsidP="000D6826">
            <w:pPr>
              <w:spacing w:after="200"/>
              <w:rPr>
                <w:rFonts w:ascii="Times New Roman" w:hAnsi="Times New Roman" w:cs="Times New Roman"/>
                <w:b/>
              </w:rPr>
            </w:pPr>
          </w:p>
        </w:tc>
        <w:tc>
          <w:tcPr>
            <w:tcW w:w="7420" w:type="dxa"/>
            <w:tcBorders>
              <w:top w:val="single" w:sz="4" w:space="0" w:color="000000"/>
              <w:left w:val="single" w:sz="4" w:space="0" w:color="000000"/>
              <w:bottom w:val="single" w:sz="4" w:space="0" w:color="000000"/>
              <w:right w:val="single" w:sz="4" w:space="0" w:color="000000"/>
            </w:tcBorders>
            <w:shd w:val="clear" w:color="auto" w:fill="auto"/>
          </w:tcPr>
          <w:p w:rsidR="008F2640" w:rsidRPr="008F2640" w:rsidRDefault="008F2640" w:rsidP="000D6826">
            <w:pPr>
              <w:rPr>
                <w:rFonts w:ascii="Times New Roman" w:hAnsi="Times New Roman" w:cs="Times New Roman"/>
                <w:bCs/>
              </w:rPr>
            </w:pPr>
            <w:r w:rsidRPr="008F2640">
              <w:rPr>
                <w:rFonts w:ascii="Times New Roman" w:hAnsi="Times New Roman" w:cs="Times New Roman"/>
                <w:b/>
                <w:bCs/>
              </w:rPr>
              <w:t>Handwritten write-up as follows :</w:t>
            </w:r>
          </w:p>
          <w:p w:rsidR="008F2640" w:rsidRPr="008F2640" w:rsidRDefault="008F2640" w:rsidP="000D6826">
            <w:pPr>
              <w:widowControl/>
              <w:numPr>
                <w:ilvl w:val="0"/>
                <w:numId w:val="2"/>
              </w:numPr>
              <w:tabs>
                <w:tab w:val="left" w:pos="720"/>
              </w:tabs>
              <w:rPr>
                <w:rFonts w:ascii="Times New Roman" w:hAnsi="Times New Roman" w:cs="Times New Roman"/>
                <w:bCs/>
              </w:rPr>
            </w:pPr>
            <w:r w:rsidRPr="008F2640">
              <w:rPr>
                <w:rFonts w:ascii="Times New Roman" w:hAnsi="Times New Roman" w:cs="Times New Roman"/>
                <w:bCs/>
              </w:rPr>
              <w:t>Title</w:t>
            </w:r>
          </w:p>
          <w:p w:rsidR="008F2640" w:rsidRPr="008F2640" w:rsidRDefault="008F2640" w:rsidP="000D6826">
            <w:pPr>
              <w:widowControl/>
              <w:numPr>
                <w:ilvl w:val="0"/>
                <w:numId w:val="2"/>
              </w:numPr>
              <w:tabs>
                <w:tab w:val="left" w:pos="720"/>
              </w:tabs>
              <w:rPr>
                <w:rFonts w:ascii="Times New Roman" w:hAnsi="Times New Roman" w:cs="Times New Roman"/>
                <w:bCs/>
              </w:rPr>
            </w:pPr>
            <w:r w:rsidRPr="008F2640">
              <w:rPr>
                <w:rFonts w:ascii="Times New Roman" w:hAnsi="Times New Roman" w:cs="Times New Roman"/>
                <w:bCs/>
              </w:rPr>
              <w:t>Objectives</w:t>
            </w:r>
          </w:p>
          <w:p w:rsidR="008F2640" w:rsidRPr="008F2640" w:rsidRDefault="008F2640" w:rsidP="000D6826">
            <w:pPr>
              <w:widowControl/>
              <w:numPr>
                <w:ilvl w:val="0"/>
                <w:numId w:val="2"/>
              </w:numPr>
              <w:tabs>
                <w:tab w:val="left" w:pos="720"/>
              </w:tabs>
              <w:rPr>
                <w:rFonts w:ascii="Times New Roman" w:hAnsi="Times New Roman" w:cs="Times New Roman"/>
                <w:bCs/>
              </w:rPr>
            </w:pPr>
            <w:r w:rsidRPr="008F2640">
              <w:rPr>
                <w:rFonts w:ascii="Times New Roman" w:hAnsi="Times New Roman" w:cs="Times New Roman"/>
                <w:bCs/>
              </w:rPr>
              <w:t>Problem statement</w:t>
            </w:r>
          </w:p>
          <w:p w:rsidR="008F2640" w:rsidRPr="008F2640" w:rsidRDefault="008F2640" w:rsidP="000D6826">
            <w:pPr>
              <w:widowControl/>
              <w:numPr>
                <w:ilvl w:val="0"/>
                <w:numId w:val="2"/>
              </w:numPr>
              <w:tabs>
                <w:tab w:val="left" w:pos="720"/>
              </w:tabs>
              <w:rPr>
                <w:rFonts w:ascii="Times New Roman" w:hAnsi="Times New Roman" w:cs="Times New Roman"/>
                <w:bCs/>
              </w:rPr>
            </w:pPr>
            <w:r w:rsidRPr="008F2640">
              <w:rPr>
                <w:rFonts w:ascii="Times New Roman" w:hAnsi="Times New Roman" w:cs="Times New Roman"/>
                <w:bCs/>
              </w:rPr>
              <w:t>Outcomes</w:t>
            </w:r>
          </w:p>
          <w:p w:rsidR="008F2640" w:rsidRPr="008F2640" w:rsidRDefault="008F2640" w:rsidP="000D6826">
            <w:pPr>
              <w:widowControl/>
              <w:numPr>
                <w:ilvl w:val="0"/>
                <w:numId w:val="2"/>
              </w:numPr>
              <w:tabs>
                <w:tab w:val="left" w:pos="720"/>
              </w:tabs>
              <w:rPr>
                <w:rFonts w:ascii="Times New Roman" w:hAnsi="Times New Roman" w:cs="Times New Roman"/>
                <w:bCs/>
              </w:rPr>
            </w:pPr>
            <w:r w:rsidRPr="008F2640">
              <w:rPr>
                <w:rFonts w:ascii="Times New Roman" w:hAnsi="Times New Roman" w:cs="Times New Roman"/>
                <w:bCs/>
              </w:rPr>
              <w:t>Software and hardware requirements</w:t>
            </w:r>
          </w:p>
          <w:p w:rsidR="008F2640" w:rsidRPr="008F2640" w:rsidRDefault="008F2640" w:rsidP="000D6826">
            <w:pPr>
              <w:widowControl/>
              <w:numPr>
                <w:ilvl w:val="0"/>
                <w:numId w:val="2"/>
              </w:numPr>
              <w:tabs>
                <w:tab w:val="left" w:pos="720"/>
              </w:tabs>
              <w:rPr>
                <w:rFonts w:ascii="Times New Roman" w:hAnsi="Times New Roman" w:cs="Times New Roman"/>
                <w:bCs/>
              </w:rPr>
            </w:pPr>
            <w:r w:rsidRPr="008F2640">
              <w:rPr>
                <w:rFonts w:ascii="Times New Roman" w:hAnsi="Times New Roman" w:cs="Times New Roman"/>
                <w:bCs/>
              </w:rPr>
              <w:t>Date of completion</w:t>
            </w:r>
          </w:p>
          <w:p w:rsidR="008F2640" w:rsidRPr="008F2640" w:rsidRDefault="008F2640" w:rsidP="000D6826">
            <w:pPr>
              <w:widowControl/>
              <w:numPr>
                <w:ilvl w:val="0"/>
                <w:numId w:val="2"/>
              </w:numPr>
              <w:tabs>
                <w:tab w:val="left" w:pos="720"/>
              </w:tabs>
              <w:rPr>
                <w:rFonts w:ascii="Times New Roman" w:hAnsi="Times New Roman" w:cs="Times New Roman"/>
                <w:bCs/>
              </w:rPr>
            </w:pPr>
            <w:r w:rsidRPr="008F2640">
              <w:rPr>
                <w:rFonts w:ascii="Times New Roman" w:hAnsi="Times New Roman" w:cs="Times New Roman"/>
                <w:bCs/>
              </w:rPr>
              <w:t>Theory – Concept in brief</w:t>
            </w:r>
          </w:p>
          <w:p w:rsidR="008F2640" w:rsidRPr="008F2640" w:rsidRDefault="008F2640" w:rsidP="000D6826">
            <w:pPr>
              <w:widowControl/>
              <w:numPr>
                <w:ilvl w:val="0"/>
                <w:numId w:val="2"/>
              </w:numPr>
              <w:tabs>
                <w:tab w:val="left" w:pos="720"/>
              </w:tabs>
              <w:rPr>
                <w:rFonts w:ascii="Times New Roman" w:hAnsi="Times New Roman" w:cs="Times New Roman"/>
                <w:bCs/>
              </w:rPr>
            </w:pPr>
            <w:r w:rsidRPr="008F2640">
              <w:rPr>
                <w:rFonts w:ascii="Times New Roman" w:hAnsi="Times New Roman" w:cs="Times New Roman"/>
                <w:bCs/>
              </w:rPr>
              <w:t>Algorithm</w:t>
            </w:r>
          </w:p>
          <w:p w:rsidR="008F2640" w:rsidRPr="008F2640" w:rsidRDefault="008F2640" w:rsidP="000D6826">
            <w:pPr>
              <w:widowControl/>
              <w:numPr>
                <w:ilvl w:val="0"/>
                <w:numId w:val="2"/>
              </w:numPr>
              <w:tabs>
                <w:tab w:val="left" w:pos="720"/>
              </w:tabs>
              <w:rPr>
                <w:rFonts w:ascii="Times New Roman" w:hAnsi="Times New Roman" w:cs="Times New Roman"/>
                <w:bCs/>
              </w:rPr>
            </w:pPr>
            <w:r w:rsidRPr="008F2640">
              <w:rPr>
                <w:rFonts w:ascii="Times New Roman" w:hAnsi="Times New Roman" w:cs="Times New Roman"/>
                <w:bCs/>
              </w:rPr>
              <w:t>Flowchart</w:t>
            </w:r>
          </w:p>
          <w:p w:rsidR="008F2640" w:rsidRPr="008F2640" w:rsidRDefault="008F2640" w:rsidP="000D6826">
            <w:pPr>
              <w:widowControl/>
              <w:numPr>
                <w:ilvl w:val="0"/>
                <w:numId w:val="2"/>
              </w:numPr>
              <w:tabs>
                <w:tab w:val="left" w:pos="720"/>
              </w:tabs>
              <w:rPr>
                <w:rFonts w:ascii="Times New Roman" w:hAnsi="Times New Roman" w:cs="Times New Roman"/>
                <w:bCs/>
              </w:rPr>
            </w:pPr>
            <w:r w:rsidRPr="008F2640">
              <w:rPr>
                <w:rFonts w:ascii="Times New Roman" w:hAnsi="Times New Roman" w:cs="Times New Roman"/>
                <w:bCs/>
              </w:rPr>
              <w:t>Design</w:t>
            </w:r>
          </w:p>
          <w:p w:rsidR="008F2640" w:rsidRPr="008F2640" w:rsidRDefault="008F2640" w:rsidP="000D6826">
            <w:pPr>
              <w:widowControl/>
              <w:numPr>
                <w:ilvl w:val="0"/>
                <w:numId w:val="2"/>
              </w:numPr>
              <w:tabs>
                <w:tab w:val="left" w:pos="720"/>
              </w:tabs>
              <w:rPr>
                <w:rFonts w:ascii="Times New Roman" w:hAnsi="Times New Roman" w:cs="Times New Roman"/>
                <w:bCs/>
              </w:rPr>
            </w:pPr>
            <w:r w:rsidRPr="008F2640">
              <w:rPr>
                <w:rFonts w:ascii="Times New Roman" w:hAnsi="Times New Roman" w:cs="Times New Roman"/>
                <w:bCs/>
              </w:rPr>
              <w:t>Test cases</w:t>
            </w:r>
          </w:p>
          <w:p w:rsidR="008F2640" w:rsidRPr="00E56FD1" w:rsidRDefault="008F2640" w:rsidP="000D6826">
            <w:pPr>
              <w:widowControl/>
              <w:numPr>
                <w:ilvl w:val="0"/>
                <w:numId w:val="2"/>
              </w:numPr>
              <w:tabs>
                <w:tab w:val="left" w:pos="720"/>
              </w:tabs>
              <w:rPr>
                <w:rFonts w:ascii="Times New Roman" w:hAnsi="Times New Roman" w:cs="Times New Roman"/>
                <w:bCs/>
              </w:rPr>
            </w:pPr>
            <w:r w:rsidRPr="008F2640">
              <w:rPr>
                <w:rFonts w:ascii="Times New Roman" w:hAnsi="Times New Roman" w:cs="Times New Roman"/>
                <w:bCs/>
              </w:rPr>
              <w:t>Conclusion/Analysis</w:t>
            </w:r>
          </w:p>
          <w:p w:rsidR="008F2640" w:rsidRPr="008F2640" w:rsidRDefault="008F2640" w:rsidP="000D6826">
            <w:pPr>
              <w:rPr>
                <w:rFonts w:ascii="Times New Roman" w:eastAsia="Times New Roman" w:hAnsi="Times New Roman" w:cs="Times New Roman"/>
                <w:b/>
                <w:bCs/>
              </w:rPr>
            </w:pPr>
            <w:r w:rsidRPr="008F2640">
              <w:rPr>
                <w:rFonts w:ascii="Times New Roman" w:hAnsi="Times New Roman" w:cs="Times New Roman"/>
                <w:b/>
                <w:bCs/>
              </w:rPr>
              <w:t>Soft copy as follows :</w:t>
            </w:r>
          </w:p>
          <w:p w:rsidR="008F2640" w:rsidRPr="008F2640" w:rsidRDefault="008F2640" w:rsidP="000D6826">
            <w:pPr>
              <w:widowControl/>
              <w:rPr>
                <w:rFonts w:ascii="Times New Roman" w:hAnsi="Times New Roman" w:cs="Times New Roman"/>
              </w:rPr>
            </w:pPr>
            <w:r w:rsidRPr="008F2640">
              <w:rPr>
                <w:rFonts w:ascii="Times New Roman" w:eastAsia="Times New Roman" w:hAnsi="Times New Roman" w:cs="Times New Roman"/>
                <w:b/>
                <w:bCs/>
              </w:rPr>
              <w:t xml:space="preserve"> </w:t>
            </w:r>
            <w:r w:rsidRPr="008F2640">
              <w:rPr>
                <w:rFonts w:ascii="Times New Roman" w:hAnsi="Times New Roman" w:cs="Times New Roman"/>
                <w:bCs/>
              </w:rPr>
              <w:t>Program codes with sample output of all performed assignments are to be submitted as soft copy</w:t>
            </w:r>
          </w:p>
        </w:tc>
      </w:tr>
    </w:tbl>
    <w:p w:rsidR="00E56FD1" w:rsidRDefault="00E56FD1" w:rsidP="00E56FD1">
      <w:r>
        <w:rPr>
          <w:rFonts w:ascii="Cambria" w:hAnsi="Cambria" w:cs="Cambria"/>
          <w:sz w:val="20"/>
          <w:szCs w:val="20"/>
        </w:rPr>
        <w:t>P</w:t>
      </w:r>
      <w:proofErr w:type="gramStart"/>
      <w:r>
        <w:rPr>
          <w:rFonts w:ascii="Cambria" w:hAnsi="Cambria" w:cs="Cambria"/>
          <w:sz w:val="20"/>
          <w:szCs w:val="20"/>
        </w:rPr>
        <w:t>:F</w:t>
      </w:r>
      <w:proofErr w:type="gramEnd"/>
      <w:r>
        <w:rPr>
          <w:rFonts w:ascii="Cambria" w:hAnsi="Cambria" w:cs="Cambria"/>
          <w:sz w:val="20"/>
          <w:szCs w:val="20"/>
        </w:rPr>
        <w:t>-LTL-UG/03/R1</w:t>
      </w:r>
    </w:p>
    <w:p w:rsidR="008F2640" w:rsidRPr="008F2640" w:rsidRDefault="008F2640" w:rsidP="008F2640">
      <w:pPr>
        <w:autoSpaceDE w:val="0"/>
        <w:rPr>
          <w:rFonts w:ascii="Times New Roman" w:hAnsi="Times New Roman" w:cs="Times New Roman"/>
          <w:b/>
          <w:bCs/>
        </w:rPr>
      </w:pPr>
    </w:p>
    <w:p w:rsidR="008F2640" w:rsidRPr="008F2640" w:rsidRDefault="008F2640" w:rsidP="008F2640">
      <w:pPr>
        <w:autoSpaceDE w:val="0"/>
        <w:rPr>
          <w:rFonts w:ascii="Times New Roman" w:hAnsi="Times New Roman" w:cs="Times New Roman"/>
          <w:b/>
          <w:bCs/>
        </w:rPr>
      </w:pPr>
    </w:p>
    <w:p w:rsidR="008F2640" w:rsidRPr="008F2640" w:rsidRDefault="008F2640" w:rsidP="008F2640">
      <w:pPr>
        <w:autoSpaceDE w:val="0"/>
        <w:rPr>
          <w:rFonts w:ascii="Times New Roman" w:hAnsi="Times New Roman" w:cs="Times New Roman"/>
          <w:b/>
          <w:bCs/>
        </w:rPr>
      </w:pPr>
    </w:p>
    <w:p w:rsidR="008F2640" w:rsidRPr="008F2640" w:rsidRDefault="008F2640" w:rsidP="008F2640">
      <w:pPr>
        <w:rPr>
          <w:rFonts w:ascii="Times New Roman" w:hAnsi="Times New Roman" w:cs="Times New Roman"/>
          <w:b/>
        </w:rPr>
      </w:pPr>
      <w:r w:rsidRPr="008F2640">
        <w:rPr>
          <w:rFonts w:ascii="Times New Roman" w:hAnsi="Times New Roman" w:cs="Times New Roman"/>
          <w:b/>
          <w:bCs/>
        </w:rPr>
        <w:t xml:space="preserve">Aim: </w:t>
      </w:r>
      <w:r w:rsidRPr="008F2640">
        <w:rPr>
          <w:rFonts w:ascii="Times New Roman" w:hAnsi="Times New Roman" w:cs="Times New Roman"/>
          <w:bCs/>
        </w:rPr>
        <w:t>Implement YACC program to analyze syntax of a source code.</w:t>
      </w:r>
    </w:p>
    <w:p w:rsidR="008F2640" w:rsidRPr="008F2640" w:rsidRDefault="008F2640" w:rsidP="008F2640">
      <w:pPr>
        <w:autoSpaceDE w:val="0"/>
        <w:rPr>
          <w:rFonts w:ascii="Times New Roman" w:hAnsi="Times New Roman" w:cs="Times New Roman"/>
          <w:b/>
        </w:rPr>
      </w:pPr>
    </w:p>
    <w:p w:rsidR="008F2640" w:rsidRPr="008F2640" w:rsidRDefault="008F2640" w:rsidP="008F2640">
      <w:pPr>
        <w:autoSpaceDE w:val="0"/>
        <w:rPr>
          <w:rFonts w:ascii="Times New Roman" w:hAnsi="Times New Roman" w:cs="Times New Roman"/>
        </w:rPr>
      </w:pPr>
      <w:r w:rsidRPr="008F2640">
        <w:rPr>
          <w:rFonts w:ascii="Times New Roman" w:hAnsi="Times New Roman" w:cs="Times New Roman"/>
          <w:b/>
        </w:rPr>
        <w:t xml:space="preserve">Pre-requisite:  </w:t>
      </w:r>
    </w:p>
    <w:p w:rsidR="008F2640" w:rsidRPr="008F2640" w:rsidRDefault="008F2640" w:rsidP="008F2640">
      <w:pPr>
        <w:autoSpaceDE w:val="0"/>
        <w:rPr>
          <w:rFonts w:ascii="Times New Roman" w:hAnsi="Times New Roman" w:cs="Times New Roman"/>
        </w:rPr>
      </w:pPr>
    </w:p>
    <w:p w:rsidR="008F2640" w:rsidRPr="008F2640" w:rsidRDefault="008F2640" w:rsidP="008F2640">
      <w:pPr>
        <w:autoSpaceDE w:val="0"/>
        <w:rPr>
          <w:rFonts w:ascii="Times New Roman" w:hAnsi="Times New Roman" w:cs="Times New Roman"/>
          <w:bCs/>
        </w:rPr>
      </w:pPr>
      <w:r w:rsidRPr="008F2640">
        <w:rPr>
          <w:rFonts w:ascii="Times New Roman" w:hAnsi="Times New Roman" w:cs="Times New Roman"/>
          <w:bCs/>
        </w:rPr>
        <w:t>Working of a compiler with their phases specifically syntactic analysis</w:t>
      </w:r>
    </w:p>
    <w:p w:rsidR="008F2640" w:rsidRPr="008F2640" w:rsidRDefault="008F2640" w:rsidP="008F2640">
      <w:pPr>
        <w:autoSpaceDE w:val="0"/>
        <w:rPr>
          <w:rFonts w:ascii="Times New Roman" w:hAnsi="Times New Roman" w:cs="Times New Roman"/>
          <w:bCs/>
        </w:rPr>
      </w:pPr>
      <w:r w:rsidRPr="008F2640">
        <w:rPr>
          <w:rFonts w:ascii="Times New Roman" w:hAnsi="Times New Roman" w:cs="Times New Roman"/>
          <w:bCs/>
        </w:rPr>
        <w:t>Basics of Java programming</w:t>
      </w:r>
    </w:p>
    <w:p w:rsidR="008F2640" w:rsidRPr="008F2640" w:rsidRDefault="008F2640" w:rsidP="008F2640">
      <w:pPr>
        <w:autoSpaceDE w:val="0"/>
        <w:rPr>
          <w:rFonts w:ascii="Times New Roman" w:hAnsi="Times New Roman" w:cs="Times New Roman"/>
        </w:rPr>
      </w:pPr>
      <w:r w:rsidRPr="008F2640">
        <w:rPr>
          <w:rFonts w:ascii="Times New Roman" w:hAnsi="Times New Roman" w:cs="Times New Roman"/>
          <w:bCs/>
        </w:rPr>
        <w:t>Basics of CFG and regular expressions</w:t>
      </w:r>
    </w:p>
    <w:p w:rsidR="008F2640" w:rsidRPr="008F2640" w:rsidRDefault="008F2640" w:rsidP="008F2640">
      <w:pPr>
        <w:autoSpaceDE w:val="0"/>
        <w:rPr>
          <w:rFonts w:ascii="Times New Roman" w:hAnsi="Times New Roman" w:cs="Times New Roman"/>
        </w:rPr>
      </w:pPr>
    </w:p>
    <w:p w:rsidR="008F2640" w:rsidRPr="008F2640" w:rsidRDefault="008F2640" w:rsidP="008F2640">
      <w:pPr>
        <w:autoSpaceDE w:val="0"/>
        <w:spacing w:after="280"/>
        <w:rPr>
          <w:rFonts w:ascii="Times New Roman" w:hAnsi="Times New Roman" w:cs="Times New Roman"/>
        </w:rPr>
      </w:pPr>
      <w:r w:rsidRPr="008F2640">
        <w:rPr>
          <w:rFonts w:ascii="Times New Roman" w:hAnsi="Times New Roman" w:cs="Times New Roman"/>
          <w:b/>
          <w:bCs/>
        </w:rPr>
        <w:t>Learning Objectives:</w:t>
      </w:r>
      <w:r w:rsidRPr="008F2640">
        <w:rPr>
          <w:rFonts w:ascii="Times New Roman" w:hAnsi="Times New Roman" w:cs="Times New Roman"/>
          <w:b/>
        </w:rPr>
        <w:t xml:space="preserve"> </w:t>
      </w:r>
    </w:p>
    <w:p w:rsidR="008F2640" w:rsidRPr="008F2640" w:rsidRDefault="008F2640" w:rsidP="008F2640">
      <w:pPr>
        <w:numPr>
          <w:ilvl w:val="0"/>
          <w:numId w:val="17"/>
        </w:numPr>
        <w:autoSpaceDE w:val="0"/>
        <w:rPr>
          <w:rFonts w:ascii="Times New Roman" w:hAnsi="Times New Roman" w:cs="Times New Roman"/>
        </w:rPr>
      </w:pPr>
      <w:r w:rsidRPr="008F2640">
        <w:rPr>
          <w:rFonts w:ascii="Times New Roman" w:hAnsi="Times New Roman" w:cs="Times New Roman"/>
        </w:rPr>
        <w:t>Analyze source code for variables</w:t>
      </w:r>
    </w:p>
    <w:p w:rsidR="008F2640" w:rsidRPr="008F2640" w:rsidRDefault="008F2640" w:rsidP="008F2640">
      <w:pPr>
        <w:numPr>
          <w:ilvl w:val="0"/>
          <w:numId w:val="17"/>
        </w:numPr>
        <w:autoSpaceDE w:val="0"/>
        <w:rPr>
          <w:rFonts w:ascii="Times New Roman" w:hAnsi="Times New Roman" w:cs="Times New Roman"/>
          <w:b/>
        </w:rPr>
      </w:pPr>
      <w:r w:rsidRPr="008F2640">
        <w:rPr>
          <w:rFonts w:ascii="Times New Roman" w:hAnsi="Times New Roman" w:cs="Times New Roman"/>
        </w:rPr>
        <w:t>Identify data type and syntax of a variable</w:t>
      </w:r>
    </w:p>
    <w:p w:rsidR="008F2640" w:rsidRPr="008F2640" w:rsidRDefault="008F2640" w:rsidP="008F2640">
      <w:pPr>
        <w:autoSpaceDE w:val="0"/>
        <w:ind w:left="720"/>
        <w:rPr>
          <w:rFonts w:ascii="Times New Roman" w:hAnsi="Times New Roman" w:cs="Times New Roman"/>
          <w:b/>
        </w:rPr>
      </w:pPr>
    </w:p>
    <w:p w:rsidR="008F2640" w:rsidRPr="008F2640" w:rsidRDefault="008F2640" w:rsidP="008F2640">
      <w:pPr>
        <w:autoSpaceDE w:val="0"/>
        <w:rPr>
          <w:rFonts w:ascii="Times New Roman" w:hAnsi="Times New Roman" w:cs="Times New Roman"/>
        </w:rPr>
      </w:pPr>
      <w:r w:rsidRPr="008F2640">
        <w:rPr>
          <w:rFonts w:ascii="Times New Roman" w:hAnsi="Times New Roman" w:cs="Times New Roman"/>
          <w:b/>
        </w:rPr>
        <w:t>Learning Outcomes:</w:t>
      </w:r>
    </w:p>
    <w:p w:rsidR="008F2640" w:rsidRPr="008F2640" w:rsidRDefault="008F2640" w:rsidP="008F2640">
      <w:pPr>
        <w:autoSpaceDE w:val="0"/>
        <w:spacing w:after="280"/>
        <w:rPr>
          <w:rFonts w:ascii="Times New Roman" w:hAnsi="Times New Roman" w:cs="Times New Roman"/>
          <w:bCs/>
        </w:rPr>
      </w:pPr>
      <w:r w:rsidRPr="008F2640">
        <w:rPr>
          <w:rFonts w:ascii="Times New Roman" w:hAnsi="Times New Roman" w:cs="Times New Roman"/>
        </w:rPr>
        <w:t>The students will be able to</w:t>
      </w:r>
    </w:p>
    <w:p w:rsidR="008F2640" w:rsidRPr="008F2640" w:rsidRDefault="008F2640" w:rsidP="008F2640">
      <w:pPr>
        <w:numPr>
          <w:ilvl w:val="0"/>
          <w:numId w:val="18"/>
        </w:numPr>
        <w:jc w:val="both"/>
        <w:rPr>
          <w:rFonts w:ascii="Times New Roman" w:hAnsi="Times New Roman" w:cs="Times New Roman"/>
          <w:b/>
          <w:bCs/>
        </w:rPr>
      </w:pPr>
      <w:r w:rsidRPr="008F2640">
        <w:rPr>
          <w:rFonts w:ascii="Times New Roman" w:hAnsi="Times New Roman" w:cs="Times New Roman"/>
          <w:bCs/>
        </w:rPr>
        <w:t>Create a grammar and match the incoming instructions to their respective syntaxes.</w:t>
      </w:r>
    </w:p>
    <w:p w:rsidR="008F2640" w:rsidRPr="008F2640" w:rsidRDefault="008F2640" w:rsidP="008F2640">
      <w:pPr>
        <w:jc w:val="both"/>
        <w:rPr>
          <w:rFonts w:ascii="Times New Roman" w:hAnsi="Times New Roman" w:cs="Times New Roman"/>
          <w:b/>
          <w:bCs/>
        </w:rPr>
      </w:pPr>
      <w:r w:rsidRPr="008F2640">
        <w:rPr>
          <w:rFonts w:ascii="Times New Roman" w:hAnsi="Times New Roman" w:cs="Times New Roman"/>
          <w:b/>
          <w:bCs/>
        </w:rPr>
        <w:t>Theory:</w:t>
      </w:r>
    </w:p>
    <w:p w:rsidR="008F2640" w:rsidRPr="008F2640" w:rsidRDefault="008F2640" w:rsidP="008F2640">
      <w:pPr>
        <w:tabs>
          <w:tab w:val="left" w:pos="900"/>
        </w:tabs>
        <w:rPr>
          <w:rFonts w:ascii="Times New Roman" w:hAnsi="Times New Roman" w:cs="Times New Roman"/>
          <w:b/>
          <w:bCs/>
        </w:rPr>
      </w:pPr>
    </w:p>
    <w:p w:rsidR="008F2640" w:rsidRPr="008F2640" w:rsidRDefault="008F2640" w:rsidP="008F2640">
      <w:pPr>
        <w:jc w:val="both"/>
        <w:rPr>
          <w:rFonts w:ascii="Times New Roman" w:hAnsi="Times New Roman" w:cs="Times New Roman"/>
        </w:rPr>
      </w:pPr>
      <w:proofErr w:type="spellStart"/>
      <w:r w:rsidRPr="008F2640">
        <w:rPr>
          <w:rFonts w:ascii="Times New Roman" w:hAnsi="Times New Roman" w:cs="Times New Roman"/>
        </w:rPr>
        <w:t>Lex</w:t>
      </w:r>
      <w:proofErr w:type="spellEnd"/>
      <w:r w:rsidRPr="008F2640">
        <w:rPr>
          <w:rFonts w:ascii="Times New Roman" w:hAnsi="Times New Roman" w:cs="Times New Roman"/>
        </w:rPr>
        <w:t xml:space="preserve"> recognizes regular expressions, whereas YACC recognizes entire grammar. </w:t>
      </w:r>
      <w:proofErr w:type="spellStart"/>
      <w:r w:rsidRPr="008F2640">
        <w:rPr>
          <w:rFonts w:ascii="Times New Roman" w:hAnsi="Times New Roman" w:cs="Times New Roman"/>
        </w:rPr>
        <w:t>Lex</w:t>
      </w:r>
      <w:proofErr w:type="spellEnd"/>
      <w:r w:rsidRPr="008F2640">
        <w:rPr>
          <w:rFonts w:ascii="Times New Roman" w:hAnsi="Times New Roman" w:cs="Times New Roman"/>
        </w:rPr>
        <w:t xml:space="preserve"> divides the input stream into tokens, while YACC uses these tokens and groups them together logically.</w:t>
      </w:r>
    </w:p>
    <w:p w:rsidR="008F2640" w:rsidRPr="008F2640" w:rsidRDefault="008F2640" w:rsidP="008F2640">
      <w:pPr>
        <w:jc w:val="both"/>
        <w:rPr>
          <w:rFonts w:ascii="Times New Roman" w:hAnsi="Times New Roman" w:cs="Times New Roman"/>
        </w:rPr>
      </w:pPr>
    </w:p>
    <w:p w:rsidR="008F2640" w:rsidRPr="008F2640" w:rsidRDefault="008F2640" w:rsidP="008F2640">
      <w:pPr>
        <w:rPr>
          <w:rFonts w:ascii="Times New Roman" w:hAnsi="Times New Roman" w:cs="Times New Roman"/>
          <w:bCs/>
        </w:rPr>
      </w:pPr>
      <w:r w:rsidRPr="008F2640">
        <w:rPr>
          <w:rFonts w:ascii="Times New Roman" w:hAnsi="Times New Roman" w:cs="Times New Roman"/>
          <w:bCs/>
        </w:rPr>
        <w:t>The syntax of a YACC file:</w:t>
      </w:r>
    </w:p>
    <w:p w:rsidR="008F2640" w:rsidRPr="008F2640" w:rsidRDefault="008F2640" w:rsidP="008F2640">
      <w:pPr>
        <w:rPr>
          <w:rFonts w:ascii="Times New Roman" w:hAnsi="Times New Roman" w:cs="Times New Roman"/>
          <w:bCs/>
        </w:rPr>
      </w:pPr>
    </w:p>
    <w:p w:rsidR="008F2640" w:rsidRPr="008F2640" w:rsidRDefault="008F2640" w:rsidP="008F2640">
      <w:pPr>
        <w:rPr>
          <w:rFonts w:ascii="Times New Roman" w:hAnsi="Times New Roman" w:cs="Times New Roman"/>
          <w:bCs/>
        </w:rPr>
      </w:pPr>
      <w:r w:rsidRPr="008F2640">
        <w:rPr>
          <w:rFonts w:ascii="Times New Roman" w:hAnsi="Times New Roman" w:cs="Times New Roman"/>
          <w:bCs/>
        </w:rPr>
        <w:t>%{</w:t>
      </w:r>
    </w:p>
    <w:p w:rsidR="008F2640" w:rsidRPr="008F2640" w:rsidRDefault="008F2640" w:rsidP="008F2640">
      <w:pPr>
        <w:rPr>
          <w:rFonts w:ascii="Times New Roman" w:hAnsi="Times New Roman" w:cs="Times New Roman"/>
          <w:bCs/>
        </w:rPr>
      </w:pPr>
      <w:r w:rsidRPr="008F2640">
        <w:rPr>
          <w:rFonts w:ascii="Times New Roman" w:hAnsi="Times New Roman" w:cs="Times New Roman"/>
          <w:bCs/>
        </w:rPr>
        <w:tab/>
      </w:r>
      <w:proofErr w:type="gramStart"/>
      <w:r w:rsidRPr="008F2640">
        <w:rPr>
          <w:rFonts w:ascii="Times New Roman" w:hAnsi="Times New Roman" w:cs="Times New Roman"/>
          <w:bCs/>
        </w:rPr>
        <w:t>declaration</w:t>
      </w:r>
      <w:proofErr w:type="gramEnd"/>
      <w:r w:rsidRPr="008F2640">
        <w:rPr>
          <w:rFonts w:ascii="Times New Roman" w:hAnsi="Times New Roman" w:cs="Times New Roman"/>
          <w:bCs/>
        </w:rPr>
        <w:t xml:space="preserve"> section</w:t>
      </w:r>
    </w:p>
    <w:p w:rsidR="008F2640" w:rsidRPr="008F2640" w:rsidRDefault="008F2640" w:rsidP="008F2640">
      <w:pPr>
        <w:rPr>
          <w:rFonts w:ascii="Times New Roman" w:hAnsi="Times New Roman" w:cs="Times New Roman"/>
          <w:bCs/>
        </w:rPr>
      </w:pPr>
      <w:r w:rsidRPr="008F2640">
        <w:rPr>
          <w:rFonts w:ascii="Times New Roman" w:hAnsi="Times New Roman" w:cs="Times New Roman"/>
          <w:bCs/>
        </w:rPr>
        <w:t>%}</w:t>
      </w:r>
    </w:p>
    <w:p w:rsidR="008F2640" w:rsidRPr="008F2640" w:rsidRDefault="008F2640" w:rsidP="008F2640">
      <w:pPr>
        <w:rPr>
          <w:rFonts w:ascii="Times New Roman" w:hAnsi="Times New Roman" w:cs="Times New Roman"/>
          <w:bCs/>
        </w:rPr>
      </w:pPr>
      <w:r w:rsidRPr="008F2640">
        <w:rPr>
          <w:rFonts w:ascii="Times New Roman" w:hAnsi="Times New Roman" w:cs="Times New Roman"/>
          <w:bCs/>
        </w:rPr>
        <w:tab/>
      </w:r>
      <w:proofErr w:type="gramStart"/>
      <w:r w:rsidRPr="008F2640">
        <w:rPr>
          <w:rFonts w:ascii="Times New Roman" w:hAnsi="Times New Roman" w:cs="Times New Roman"/>
          <w:bCs/>
        </w:rPr>
        <w:t>rules</w:t>
      </w:r>
      <w:proofErr w:type="gramEnd"/>
      <w:r w:rsidRPr="008F2640">
        <w:rPr>
          <w:rFonts w:ascii="Times New Roman" w:hAnsi="Times New Roman" w:cs="Times New Roman"/>
          <w:bCs/>
        </w:rPr>
        <w:t xml:space="preserve"> section</w:t>
      </w:r>
    </w:p>
    <w:p w:rsidR="008F2640" w:rsidRPr="008F2640" w:rsidRDefault="008F2640" w:rsidP="008F2640">
      <w:pPr>
        <w:rPr>
          <w:rFonts w:ascii="Times New Roman" w:hAnsi="Times New Roman" w:cs="Times New Roman"/>
          <w:bCs/>
        </w:rPr>
      </w:pPr>
      <w:r w:rsidRPr="008F2640">
        <w:rPr>
          <w:rFonts w:ascii="Times New Roman" w:hAnsi="Times New Roman" w:cs="Times New Roman"/>
          <w:bCs/>
        </w:rPr>
        <w:t>%%</w:t>
      </w:r>
    </w:p>
    <w:p w:rsidR="008F2640" w:rsidRPr="008F2640" w:rsidRDefault="008F2640" w:rsidP="008F2640">
      <w:pPr>
        <w:rPr>
          <w:rFonts w:ascii="Times New Roman" w:hAnsi="Times New Roman" w:cs="Times New Roman"/>
        </w:rPr>
      </w:pPr>
      <w:r w:rsidRPr="008F2640">
        <w:rPr>
          <w:rFonts w:ascii="Times New Roman" w:hAnsi="Times New Roman" w:cs="Times New Roman"/>
          <w:bCs/>
        </w:rPr>
        <w:tab/>
      </w:r>
      <w:proofErr w:type="gramStart"/>
      <w:r w:rsidRPr="008F2640">
        <w:rPr>
          <w:rFonts w:ascii="Times New Roman" w:hAnsi="Times New Roman" w:cs="Times New Roman"/>
          <w:bCs/>
        </w:rPr>
        <w:t>user</w:t>
      </w:r>
      <w:proofErr w:type="gramEnd"/>
      <w:r w:rsidRPr="008F2640">
        <w:rPr>
          <w:rFonts w:ascii="Times New Roman" w:hAnsi="Times New Roman" w:cs="Times New Roman"/>
          <w:bCs/>
        </w:rPr>
        <w:t xml:space="preserve"> defined functions</w:t>
      </w:r>
    </w:p>
    <w:p w:rsidR="008F2640" w:rsidRPr="008F2640" w:rsidRDefault="008F2640" w:rsidP="008F2640">
      <w:pPr>
        <w:rPr>
          <w:rFonts w:ascii="Times New Roman" w:hAnsi="Times New Roman" w:cs="Times New Roman"/>
        </w:rPr>
      </w:pPr>
    </w:p>
    <w:p w:rsidR="008F2640" w:rsidRPr="008F2640" w:rsidRDefault="008F2640" w:rsidP="008F2640">
      <w:pPr>
        <w:rPr>
          <w:rFonts w:ascii="Times New Roman" w:hAnsi="Times New Roman" w:cs="Times New Roman"/>
        </w:rPr>
      </w:pPr>
    </w:p>
    <w:p w:rsidR="008F2640" w:rsidRPr="008F2640" w:rsidRDefault="008F2640" w:rsidP="008F2640">
      <w:pPr>
        <w:jc w:val="both"/>
        <w:rPr>
          <w:rFonts w:ascii="Times New Roman" w:hAnsi="Times New Roman" w:cs="Times New Roman"/>
        </w:rPr>
      </w:pPr>
      <w:r w:rsidRPr="008F2640">
        <w:rPr>
          <w:rFonts w:ascii="Times New Roman" w:hAnsi="Times New Roman" w:cs="Times New Roman"/>
          <w:bCs/>
        </w:rPr>
        <w:t>Declaration section:</w:t>
      </w:r>
    </w:p>
    <w:p w:rsidR="008F2640" w:rsidRPr="008F2640" w:rsidRDefault="008F2640" w:rsidP="008F2640">
      <w:pPr>
        <w:jc w:val="both"/>
        <w:rPr>
          <w:rFonts w:ascii="Times New Roman" w:hAnsi="Times New Roman" w:cs="Times New Roman"/>
        </w:rPr>
      </w:pPr>
    </w:p>
    <w:p w:rsidR="008F2640" w:rsidRPr="008F2640" w:rsidRDefault="008F2640" w:rsidP="008F2640">
      <w:pPr>
        <w:jc w:val="both"/>
        <w:rPr>
          <w:rFonts w:ascii="Times New Roman" w:hAnsi="Times New Roman" w:cs="Times New Roman"/>
        </w:rPr>
      </w:pPr>
      <w:r w:rsidRPr="008F2640">
        <w:rPr>
          <w:rFonts w:ascii="Times New Roman" w:hAnsi="Times New Roman" w:cs="Times New Roman"/>
        </w:rPr>
        <w:t xml:space="preserve">Here, the definition section is same as that of </w:t>
      </w:r>
      <w:proofErr w:type="spellStart"/>
      <w:r w:rsidRPr="008F2640">
        <w:rPr>
          <w:rFonts w:ascii="Times New Roman" w:hAnsi="Times New Roman" w:cs="Times New Roman"/>
        </w:rPr>
        <w:t>Lex</w:t>
      </w:r>
      <w:proofErr w:type="spellEnd"/>
      <w:r w:rsidRPr="008F2640">
        <w:rPr>
          <w:rFonts w:ascii="Times New Roman" w:hAnsi="Times New Roman" w:cs="Times New Roman"/>
        </w:rPr>
        <w:t xml:space="preserve">, where we can define all tokens and include header files.  The declarations section is used to define the symbols used to define the target language and their relationship with each other. In particular, </w:t>
      </w:r>
      <w:proofErr w:type="gramStart"/>
      <w:r w:rsidRPr="008F2640">
        <w:rPr>
          <w:rFonts w:ascii="Times New Roman" w:hAnsi="Times New Roman" w:cs="Times New Roman"/>
        </w:rPr>
        <w:t>much  of</w:t>
      </w:r>
      <w:proofErr w:type="gramEnd"/>
      <w:r w:rsidRPr="008F2640">
        <w:rPr>
          <w:rFonts w:ascii="Times New Roman" w:hAnsi="Times New Roman" w:cs="Times New Roman"/>
        </w:rPr>
        <w:t xml:space="preserve">  the additional information required to resolve ambiguities in the context-free grammar for the target language is provided here.</w:t>
      </w:r>
    </w:p>
    <w:p w:rsidR="008F2640" w:rsidRPr="008F2640" w:rsidRDefault="008F2640" w:rsidP="008F2640">
      <w:pPr>
        <w:rPr>
          <w:rFonts w:ascii="Times New Roman" w:hAnsi="Times New Roman" w:cs="Times New Roman"/>
        </w:rPr>
      </w:pPr>
    </w:p>
    <w:p w:rsidR="008F2640" w:rsidRPr="008F2640" w:rsidRDefault="008F2640" w:rsidP="008F2640">
      <w:pPr>
        <w:rPr>
          <w:rFonts w:ascii="Times New Roman" w:eastAsia="Liberation Serif" w:hAnsi="Times New Roman" w:cs="Times New Roman"/>
        </w:rPr>
      </w:pPr>
      <w:r w:rsidRPr="008F2640">
        <w:rPr>
          <w:rFonts w:ascii="Times New Roman" w:hAnsi="Times New Roman" w:cs="Times New Roman"/>
          <w:bCs/>
        </w:rPr>
        <w:t xml:space="preserve">Grammar Rules in </w:t>
      </w:r>
      <w:proofErr w:type="spellStart"/>
      <w:r w:rsidRPr="008F2640">
        <w:rPr>
          <w:rFonts w:ascii="Times New Roman" w:hAnsi="Times New Roman" w:cs="Times New Roman"/>
          <w:bCs/>
        </w:rPr>
        <w:t>Yacc</w:t>
      </w:r>
      <w:proofErr w:type="spellEnd"/>
      <w:r w:rsidRPr="008F2640">
        <w:rPr>
          <w:rFonts w:ascii="Times New Roman" w:hAnsi="Times New Roman" w:cs="Times New Roman"/>
          <w:bCs/>
        </w:rPr>
        <w:t>:</w:t>
      </w:r>
    </w:p>
    <w:p w:rsidR="008F2640" w:rsidRPr="008F2640" w:rsidRDefault="008F2640" w:rsidP="008F2640">
      <w:pPr>
        <w:jc w:val="both"/>
        <w:rPr>
          <w:rFonts w:ascii="Times New Roman" w:hAnsi="Times New Roman" w:cs="Times New Roman"/>
        </w:rPr>
      </w:pPr>
      <w:r w:rsidRPr="008F2640">
        <w:rPr>
          <w:rFonts w:ascii="Times New Roman" w:eastAsia="Liberation Serif" w:hAnsi="Times New Roman" w:cs="Times New Roman"/>
        </w:rPr>
        <w:t xml:space="preserve"> </w:t>
      </w:r>
    </w:p>
    <w:p w:rsidR="008F2640" w:rsidRPr="008F2640" w:rsidRDefault="008F2640" w:rsidP="008F2640">
      <w:pPr>
        <w:jc w:val="both"/>
        <w:rPr>
          <w:rFonts w:ascii="Times New Roman" w:hAnsi="Times New Roman" w:cs="Times New Roman"/>
        </w:rPr>
      </w:pPr>
      <w:r w:rsidRPr="008F2640">
        <w:rPr>
          <w:rFonts w:ascii="Times New Roman" w:hAnsi="Times New Roman" w:cs="Times New Roman"/>
        </w:rPr>
        <w:t xml:space="preserve">The rules section defines the context-free grammar to be accepted by the function </w:t>
      </w:r>
      <w:proofErr w:type="spellStart"/>
      <w:r w:rsidRPr="008F2640">
        <w:rPr>
          <w:rFonts w:ascii="Times New Roman" w:hAnsi="Times New Roman" w:cs="Times New Roman"/>
        </w:rPr>
        <w:t>Yacc</w:t>
      </w:r>
      <w:proofErr w:type="spellEnd"/>
      <w:r w:rsidRPr="008F2640">
        <w:rPr>
          <w:rFonts w:ascii="Times New Roman" w:hAnsi="Times New Roman" w:cs="Times New Roman"/>
        </w:rPr>
        <w:t xml:space="preserve"> generates, and associates with those rules C-language actions and additional precedence information.  The grammar is described below, and a formal definition follows.</w:t>
      </w:r>
    </w:p>
    <w:p w:rsidR="008F2640" w:rsidRPr="008F2640" w:rsidRDefault="008F2640" w:rsidP="008F2640">
      <w:pPr>
        <w:rPr>
          <w:rFonts w:ascii="Times New Roman" w:hAnsi="Times New Roman" w:cs="Times New Roman"/>
        </w:rPr>
      </w:pPr>
    </w:p>
    <w:p w:rsidR="008F2640" w:rsidRPr="008F2640" w:rsidRDefault="008F2640" w:rsidP="008F2640">
      <w:pPr>
        <w:rPr>
          <w:rFonts w:ascii="Times New Roman" w:hAnsi="Times New Roman" w:cs="Times New Roman"/>
        </w:rPr>
      </w:pPr>
      <w:r w:rsidRPr="008F2640">
        <w:rPr>
          <w:rFonts w:ascii="Times New Roman" w:eastAsia="Liberation Serif" w:hAnsi="Times New Roman" w:cs="Times New Roman"/>
        </w:rPr>
        <w:t xml:space="preserve">          </w:t>
      </w:r>
      <w:r w:rsidRPr="008F2640">
        <w:rPr>
          <w:rFonts w:ascii="Times New Roman" w:hAnsi="Times New Roman" w:cs="Times New Roman"/>
        </w:rPr>
        <w:t>The rules section is comprised of one or more grammar rules. A grammar rule has the form:</w:t>
      </w:r>
    </w:p>
    <w:p w:rsidR="008F2640" w:rsidRPr="008F2640" w:rsidRDefault="008F2640" w:rsidP="008F2640">
      <w:pPr>
        <w:rPr>
          <w:rFonts w:ascii="Times New Roman" w:hAnsi="Times New Roman" w:cs="Times New Roman"/>
        </w:rPr>
      </w:pPr>
    </w:p>
    <w:p w:rsidR="008F2640" w:rsidRPr="008F2640" w:rsidRDefault="008F2640" w:rsidP="008F2640">
      <w:pPr>
        <w:rPr>
          <w:rFonts w:ascii="Times New Roman" w:hAnsi="Times New Roman" w:cs="Times New Roman"/>
        </w:rPr>
      </w:pPr>
      <w:r w:rsidRPr="008F2640">
        <w:rPr>
          <w:rFonts w:ascii="Times New Roman" w:eastAsia="Liberation Serif" w:hAnsi="Times New Roman" w:cs="Times New Roman"/>
        </w:rPr>
        <w:t xml:space="preserve">              </w:t>
      </w:r>
      <w:proofErr w:type="gramStart"/>
      <w:r w:rsidRPr="008F2640">
        <w:rPr>
          <w:rFonts w:ascii="Times New Roman" w:hAnsi="Times New Roman" w:cs="Times New Roman"/>
        </w:rPr>
        <w:t>A :</w:t>
      </w:r>
      <w:proofErr w:type="gramEnd"/>
      <w:r w:rsidRPr="008F2640">
        <w:rPr>
          <w:rFonts w:ascii="Times New Roman" w:hAnsi="Times New Roman" w:cs="Times New Roman"/>
        </w:rPr>
        <w:t xml:space="preserve"> BODY ;</w:t>
      </w:r>
    </w:p>
    <w:p w:rsidR="008F2640" w:rsidRPr="008F2640" w:rsidRDefault="008F2640" w:rsidP="008F2640">
      <w:pPr>
        <w:rPr>
          <w:rFonts w:ascii="Times New Roman" w:hAnsi="Times New Roman" w:cs="Times New Roman"/>
        </w:rPr>
      </w:pPr>
    </w:p>
    <w:p w:rsidR="008F2640" w:rsidRPr="008F2640" w:rsidRDefault="008F2640" w:rsidP="008F2640">
      <w:pPr>
        <w:jc w:val="both"/>
        <w:rPr>
          <w:rFonts w:ascii="Times New Roman" w:hAnsi="Times New Roman" w:cs="Times New Roman"/>
        </w:rPr>
      </w:pPr>
      <w:r w:rsidRPr="008F2640">
        <w:rPr>
          <w:rFonts w:ascii="Times New Roman" w:eastAsia="Liberation Serif" w:hAnsi="Times New Roman" w:cs="Times New Roman"/>
        </w:rPr>
        <w:t xml:space="preserve">       </w:t>
      </w:r>
      <w:r w:rsidRPr="008F2640">
        <w:rPr>
          <w:rFonts w:ascii="Times New Roman" w:hAnsi="Times New Roman" w:cs="Times New Roman"/>
        </w:rPr>
        <w:t xml:space="preserve">The symbol A represents a non-terminal name, and BODY represents a sequence of zero or </w:t>
      </w:r>
      <w:r w:rsidRPr="008F2640">
        <w:rPr>
          <w:rFonts w:ascii="Times New Roman" w:hAnsi="Times New Roman" w:cs="Times New Roman"/>
        </w:rPr>
        <w:lastRenderedPageBreak/>
        <w:t xml:space="preserve">more names, literals, and semantic actions that can then be followed by optional precedence rules. Only the names and literals participate in the formation of the grammar; the semantic actions and precedence rules are used in other ways.  The colon and the semicolon are </w:t>
      </w:r>
      <w:proofErr w:type="spellStart"/>
      <w:r w:rsidRPr="008F2640">
        <w:rPr>
          <w:rFonts w:ascii="Times New Roman" w:hAnsi="Times New Roman" w:cs="Times New Roman"/>
        </w:rPr>
        <w:t>Yacc</w:t>
      </w:r>
      <w:proofErr w:type="spellEnd"/>
      <w:r w:rsidRPr="008F2640">
        <w:rPr>
          <w:rFonts w:ascii="Times New Roman" w:hAnsi="Times New Roman" w:cs="Times New Roman"/>
        </w:rPr>
        <w:t xml:space="preserve"> punctuation. </w:t>
      </w:r>
    </w:p>
    <w:p w:rsidR="008F2640" w:rsidRPr="008F2640" w:rsidRDefault="008F2640" w:rsidP="008F2640">
      <w:pPr>
        <w:jc w:val="both"/>
        <w:rPr>
          <w:rFonts w:ascii="Times New Roman" w:hAnsi="Times New Roman" w:cs="Times New Roman"/>
        </w:rPr>
      </w:pPr>
    </w:p>
    <w:p w:rsidR="008F2640" w:rsidRPr="008F2640" w:rsidRDefault="008F2640" w:rsidP="008F2640">
      <w:pPr>
        <w:jc w:val="both"/>
        <w:rPr>
          <w:rFonts w:ascii="Times New Roman" w:hAnsi="Times New Roman" w:cs="Times New Roman"/>
        </w:rPr>
      </w:pPr>
      <w:r w:rsidRPr="008F2640">
        <w:rPr>
          <w:rFonts w:ascii="Times New Roman" w:hAnsi="Times New Roman" w:cs="Times New Roman"/>
        </w:rPr>
        <w:t>If there are several successive grammar rules with the same left-hand side, the vertical bar ’|’ can be used to avoid rewriting the left-hand side; in this case the semicolon appears only after the last rule. The BODY part can be empty.</w:t>
      </w:r>
    </w:p>
    <w:p w:rsidR="008F2640" w:rsidRPr="008F2640" w:rsidRDefault="008F2640" w:rsidP="008F2640">
      <w:pPr>
        <w:rPr>
          <w:rFonts w:ascii="Times New Roman" w:hAnsi="Times New Roman" w:cs="Times New Roman"/>
        </w:rPr>
      </w:pPr>
    </w:p>
    <w:p w:rsidR="008F2640" w:rsidRPr="008F2640" w:rsidRDefault="008F2640" w:rsidP="008F2640">
      <w:pPr>
        <w:rPr>
          <w:rFonts w:ascii="Times New Roman" w:hAnsi="Times New Roman" w:cs="Times New Roman"/>
        </w:rPr>
      </w:pPr>
    </w:p>
    <w:p w:rsidR="008F2640" w:rsidRPr="008F2640" w:rsidRDefault="008F2640" w:rsidP="008F2640">
      <w:pPr>
        <w:rPr>
          <w:rFonts w:ascii="Times New Roman" w:eastAsia="Liberation Serif" w:hAnsi="Times New Roman" w:cs="Times New Roman"/>
        </w:rPr>
      </w:pPr>
      <w:r w:rsidRPr="008F2640">
        <w:rPr>
          <w:rFonts w:ascii="Times New Roman" w:hAnsi="Times New Roman" w:cs="Times New Roman"/>
          <w:bCs/>
        </w:rPr>
        <w:t>Programs Section</w:t>
      </w:r>
    </w:p>
    <w:p w:rsidR="008F2640" w:rsidRPr="008F2640" w:rsidRDefault="008F2640" w:rsidP="008F2640">
      <w:pPr>
        <w:jc w:val="both"/>
        <w:rPr>
          <w:rFonts w:ascii="Times New Roman" w:hAnsi="Times New Roman" w:cs="Times New Roman"/>
        </w:rPr>
      </w:pPr>
      <w:r w:rsidRPr="008F2640">
        <w:rPr>
          <w:rFonts w:ascii="Times New Roman" w:eastAsia="Liberation Serif" w:hAnsi="Times New Roman" w:cs="Times New Roman"/>
        </w:rPr>
        <w:t xml:space="preserve">       </w:t>
      </w:r>
    </w:p>
    <w:p w:rsidR="008F2640" w:rsidRPr="008F2640" w:rsidRDefault="008F2640" w:rsidP="008F2640">
      <w:pPr>
        <w:jc w:val="both"/>
        <w:rPr>
          <w:rFonts w:ascii="Times New Roman" w:hAnsi="Times New Roman" w:cs="Times New Roman"/>
          <w:bCs/>
        </w:rPr>
      </w:pPr>
      <w:r w:rsidRPr="008F2640">
        <w:rPr>
          <w:rFonts w:ascii="Times New Roman" w:hAnsi="Times New Roman" w:cs="Times New Roman"/>
        </w:rPr>
        <w:t xml:space="preserve">The programs section can include the definition of the lexical analyzer </w:t>
      </w:r>
      <w:proofErr w:type="spellStart"/>
      <w:proofErr w:type="gramStart"/>
      <w:r w:rsidRPr="008F2640">
        <w:rPr>
          <w:rFonts w:ascii="Times New Roman" w:hAnsi="Times New Roman" w:cs="Times New Roman"/>
        </w:rPr>
        <w:t>yylex</w:t>
      </w:r>
      <w:proofErr w:type="spellEnd"/>
      <w:r w:rsidRPr="008F2640">
        <w:rPr>
          <w:rFonts w:ascii="Times New Roman" w:hAnsi="Times New Roman" w:cs="Times New Roman"/>
        </w:rPr>
        <w:t>(</w:t>
      </w:r>
      <w:proofErr w:type="gramEnd"/>
      <w:r w:rsidRPr="008F2640">
        <w:rPr>
          <w:rFonts w:ascii="Times New Roman" w:hAnsi="Times New Roman" w:cs="Times New Roman"/>
        </w:rPr>
        <w:t xml:space="preserve">),  and any other functions; for example, those used in the actions specified in the grammar rules.  It is unspecified whether the programs section </w:t>
      </w:r>
      <w:proofErr w:type="gramStart"/>
      <w:r w:rsidRPr="008F2640">
        <w:rPr>
          <w:rFonts w:ascii="Times New Roman" w:hAnsi="Times New Roman" w:cs="Times New Roman"/>
        </w:rPr>
        <w:t>precedes</w:t>
      </w:r>
      <w:proofErr w:type="gramEnd"/>
      <w:r w:rsidRPr="008F2640">
        <w:rPr>
          <w:rFonts w:ascii="Times New Roman" w:hAnsi="Times New Roman" w:cs="Times New Roman"/>
        </w:rPr>
        <w:t xml:space="preserve"> or follows the semantic actions in the output file; therefore, if the application contains any macro definitions and declarations intended to apply to the code in the semantic actions, it shall place them within "%{ ... %}" in the declarations section.</w:t>
      </w:r>
    </w:p>
    <w:p w:rsidR="008F2640" w:rsidRPr="008F2640" w:rsidRDefault="008F2640" w:rsidP="008F2640">
      <w:pPr>
        <w:tabs>
          <w:tab w:val="left" w:pos="900"/>
        </w:tabs>
        <w:rPr>
          <w:rFonts w:ascii="Times New Roman" w:hAnsi="Times New Roman" w:cs="Times New Roman"/>
          <w:bCs/>
        </w:rPr>
      </w:pPr>
    </w:p>
    <w:p w:rsidR="008F2640" w:rsidRPr="008F2640" w:rsidRDefault="008F2640" w:rsidP="008F2640">
      <w:pPr>
        <w:rPr>
          <w:rFonts w:ascii="Times New Roman" w:hAnsi="Times New Roman" w:cs="Times New Roman"/>
          <w:bCs/>
        </w:rPr>
      </w:pPr>
      <w:r w:rsidRPr="008F2640">
        <w:rPr>
          <w:rFonts w:ascii="Times New Roman" w:hAnsi="Times New Roman" w:cs="Times New Roman"/>
          <w:bCs/>
        </w:rPr>
        <w:t>Interface to the Lexical Analyzer</w:t>
      </w:r>
    </w:p>
    <w:p w:rsidR="008F2640" w:rsidRPr="008F2640" w:rsidRDefault="008F2640" w:rsidP="008F2640">
      <w:pPr>
        <w:jc w:val="both"/>
        <w:rPr>
          <w:rFonts w:ascii="Times New Roman" w:hAnsi="Times New Roman" w:cs="Times New Roman"/>
          <w:bCs/>
        </w:rPr>
      </w:pPr>
    </w:p>
    <w:p w:rsidR="008F2640" w:rsidRPr="008F2640" w:rsidRDefault="008F2640" w:rsidP="008F2640">
      <w:pPr>
        <w:jc w:val="both"/>
        <w:rPr>
          <w:rFonts w:ascii="Times New Roman" w:hAnsi="Times New Roman" w:cs="Times New Roman"/>
          <w:bCs/>
        </w:rPr>
      </w:pPr>
      <w:r w:rsidRPr="008F2640">
        <w:rPr>
          <w:rFonts w:ascii="Times New Roman" w:hAnsi="Times New Roman" w:cs="Times New Roman"/>
        </w:rPr>
        <w:t xml:space="preserve">The </w:t>
      </w:r>
      <w:proofErr w:type="spellStart"/>
      <w:proofErr w:type="gramStart"/>
      <w:r w:rsidRPr="008F2640">
        <w:rPr>
          <w:rFonts w:ascii="Times New Roman" w:hAnsi="Times New Roman" w:cs="Times New Roman"/>
        </w:rPr>
        <w:t>yylex</w:t>
      </w:r>
      <w:proofErr w:type="spellEnd"/>
      <w:r w:rsidRPr="008F2640">
        <w:rPr>
          <w:rFonts w:ascii="Times New Roman" w:hAnsi="Times New Roman" w:cs="Times New Roman"/>
        </w:rPr>
        <w:t>(</w:t>
      </w:r>
      <w:proofErr w:type="gramEnd"/>
      <w:r w:rsidRPr="008F2640">
        <w:rPr>
          <w:rFonts w:ascii="Times New Roman" w:hAnsi="Times New Roman" w:cs="Times New Roman"/>
        </w:rPr>
        <w:t xml:space="preserve">) function is an integer-valued function that returns a  token number representing  the  kind  of  token read. If there is a value associated with the token returned by </w:t>
      </w:r>
      <w:proofErr w:type="spellStart"/>
      <w:proofErr w:type="gramStart"/>
      <w:r w:rsidRPr="008F2640">
        <w:rPr>
          <w:rFonts w:ascii="Times New Roman" w:hAnsi="Times New Roman" w:cs="Times New Roman"/>
        </w:rPr>
        <w:t>yylex</w:t>
      </w:r>
      <w:proofErr w:type="spellEnd"/>
      <w:r w:rsidRPr="008F2640">
        <w:rPr>
          <w:rFonts w:ascii="Times New Roman" w:hAnsi="Times New Roman" w:cs="Times New Roman"/>
        </w:rPr>
        <w:t>(</w:t>
      </w:r>
      <w:proofErr w:type="gramEnd"/>
      <w:r w:rsidRPr="008F2640">
        <w:rPr>
          <w:rFonts w:ascii="Times New Roman" w:hAnsi="Times New Roman" w:cs="Times New Roman"/>
        </w:rPr>
        <w:t xml:space="preserve">) (see  the discussion  of  tag  above),  it  shall  be assigned to the external variable </w:t>
      </w:r>
      <w:proofErr w:type="spellStart"/>
      <w:r w:rsidRPr="008F2640">
        <w:rPr>
          <w:rFonts w:ascii="Times New Roman" w:hAnsi="Times New Roman" w:cs="Times New Roman"/>
        </w:rPr>
        <w:t>yylval</w:t>
      </w:r>
      <w:proofErr w:type="spellEnd"/>
      <w:r w:rsidRPr="008F2640">
        <w:rPr>
          <w:rFonts w:ascii="Times New Roman" w:hAnsi="Times New Roman" w:cs="Times New Roman"/>
        </w:rPr>
        <w:t>.</w:t>
      </w:r>
    </w:p>
    <w:p w:rsidR="008F2640" w:rsidRPr="008F2640" w:rsidRDefault="008F2640" w:rsidP="008F2640">
      <w:pPr>
        <w:tabs>
          <w:tab w:val="left" w:pos="900"/>
        </w:tabs>
        <w:rPr>
          <w:rFonts w:ascii="Times New Roman" w:hAnsi="Times New Roman" w:cs="Times New Roman"/>
          <w:bCs/>
        </w:rPr>
      </w:pPr>
    </w:p>
    <w:p w:rsidR="008F2640" w:rsidRPr="008F2640" w:rsidRDefault="008F2640" w:rsidP="008F2640">
      <w:pPr>
        <w:widowControl/>
        <w:suppressAutoHyphens w:val="0"/>
        <w:spacing w:before="100" w:after="100"/>
        <w:rPr>
          <w:rFonts w:ascii="Times New Roman" w:eastAsia="Times New Roman" w:hAnsi="Times New Roman" w:cs="Times New Roman"/>
          <w:color w:val="000000"/>
          <w:szCs w:val="27"/>
          <w:lang w:val="en-IN" w:eastAsia="en-IN" w:bidi="ar-SA"/>
        </w:rPr>
      </w:pPr>
      <w:bookmarkStart w:id="0" w:name="SECTION00052000000000000000"/>
      <w:r w:rsidRPr="008F2640">
        <w:rPr>
          <w:rFonts w:ascii="Times New Roman" w:eastAsia="Times New Roman" w:hAnsi="Times New Roman" w:cs="Times New Roman"/>
          <w:bCs/>
          <w:color w:val="000000"/>
          <w:szCs w:val="36"/>
          <w:lang w:val="en-IN" w:eastAsia="en-IN" w:bidi="ar-SA"/>
        </w:rPr>
        <w:t>Input descriptions</w:t>
      </w:r>
      <w:bookmarkEnd w:id="0"/>
      <w:r w:rsidRPr="008F2640">
        <w:rPr>
          <w:rFonts w:ascii="Times New Roman" w:eastAsia="Times New Roman" w:hAnsi="Times New Roman" w:cs="Times New Roman"/>
          <w:bCs/>
          <w:color w:val="000000"/>
          <w:szCs w:val="36"/>
          <w:lang w:val="en-IN" w:eastAsia="en-IN" w:bidi="ar-SA"/>
        </w:rPr>
        <w:t>:</w:t>
      </w:r>
    </w:p>
    <w:p w:rsidR="008F2640" w:rsidRPr="008F2640" w:rsidRDefault="008F2640" w:rsidP="008F2640">
      <w:pPr>
        <w:widowControl/>
        <w:suppressAutoHyphens w:val="0"/>
        <w:spacing w:before="100" w:after="100"/>
        <w:rPr>
          <w:rFonts w:ascii="Times New Roman" w:eastAsia="Times New Roman" w:hAnsi="Times New Roman" w:cs="Times New Roman"/>
          <w:color w:val="000000"/>
          <w:sz w:val="20"/>
          <w:szCs w:val="20"/>
          <w:lang w:val="en-IN" w:eastAsia="en-IN" w:bidi="ar-SA"/>
        </w:rPr>
      </w:pPr>
      <w:r w:rsidRPr="008F2640">
        <w:rPr>
          <w:rFonts w:ascii="Times New Roman" w:eastAsia="Times New Roman" w:hAnsi="Times New Roman" w:cs="Times New Roman"/>
          <w:color w:val="000000"/>
          <w:szCs w:val="27"/>
          <w:lang w:val="en-IN" w:eastAsia="en-IN" w:bidi="ar-SA"/>
        </w:rPr>
        <w:t xml:space="preserve">The format of the grammar rules for </w:t>
      </w:r>
      <w:proofErr w:type="spellStart"/>
      <w:r w:rsidRPr="008F2640">
        <w:rPr>
          <w:rFonts w:ascii="Times New Roman" w:eastAsia="Times New Roman" w:hAnsi="Times New Roman" w:cs="Times New Roman"/>
          <w:color w:val="000000"/>
          <w:szCs w:val="27"/>
          <w:lang w:val="en-IN" w:eastAsia="en-IN" w:bidi="ar-SA"/>
        </w:rPr>
        <w:t>Yacc</w:t>
      </w:r>
      <w:proofErr w:type="spellEnd"/>
      <w:r w:rsidRPr="008F2640">
        <w:rPr>
          <w:rFonts w:ascii="Times New Roman" w:eastAsia="Times New Roman" w:hAnsi="Times New Roman" w:cs="Times New Roman"/>
          <w:color w:val="000000"/>
          <w:szCs w:val="27"/>
          <w:lang w:val="en-IN" w:eastAsia="en-IN" w:bidi="ar-SA"/>
        </w:rPr>
        <w:t xml:space="preserve"> is:</w:t>
      </w:r>
    </w:p>
    <w:p w:rsidR="008F2640" w:rsidRPr="008F2640" w:rsidRDefault="008F2640" w:rsidP="008F26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imes New Roman" w:eastAsia="Courier New" w:hAnsi="Times New Roman" w:cs="Times New Roman"/>
          <w:color w:val="000000"/>
          <w:sz w:val="20"/>
          <w:szCs w:val="20"/>
          <w:lang w:val="en-IN" w:eastAsia="en-IN" w:bidi="ar-SA"/>
        </w:rPr>
      </w:pPr>
      <w:proofErr w:type="gramStart"/>
      <w:r w:rsidRPr="008F2640">
        <w:rPr>
          <w:rFonts w:ascii="Times New Roman" w:eastAsia="Times New Roman" w:hAnsi="Times New Roman" w:cs="Times New Roman"/>
          <w:color w:val="000000"/>
          <w:sz w:val="20"/>
          <w:szCs w:val="20"/>
          <w:lang w:val="en-IN" w:eastAsia="en-IN" w:bidi="ar-SA"/>
        </w:rPr>
        <w:t>name</w:t>
      </w:r>
      <w:proofErr w:type="gramEnd"/>
      <w:r w:rsidRPr="008F2640">
        <w:rPr>
          <w:rFonts w:ascii="Times New Roman" w:eastAsia="Times New Roman" w:hAnsi="Times New Roman" w:cs="Times New Roman"/>
          <w:color w:val="000000"/>
          <w:sz w:val="20"/>
          <w:szCs w:val="20"/>
          <w:lang w:val="en-IN" w:eastAsia="en-IN" w:bidi="ar-SA"/>
        </w:rPr>
        <w:t xml:space="preserve">    : names and 'single character's</w:t>
      </w:r>
    </w:p>
    <w:p w:rsidR="008F2640" w:rsidRPr="008F2640" w:rsidRDefault="008F2640" w:rsidP="008F26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imes New Roman" w:eastAsia="Courier New" w:hAnsi="Times New Roman" w:cs="Times New Roman"/>
          <w:color w:val="000000"/>
          <w:sz w:val="20"/>
          <w:szCs w:val="20"/>
          <w:lang w:val="en-IN" w:eastAsia="en-IN" w:bidi="ar-SA"/>
        </w:rPr>
      </w:pPr>
      <w:r w:rsidRPr="008F2640">
        <w:rPr>
          <w:rFonts w:ascii="Times New Roman" w:eastAsia="Courier New" w:hAnsi="Times New Roman" w:cs="Times New Roman"/>
          <w:color w:val="000000"/>
          <w:sz w:val="20"/>
          <w:szCs w:val="20"/>
          <w:lang w:val="en-IN" w:eastAsia="en-IN" w:bidi="ar-SA"/>
        </w:rPr>
        <w:t xml:space="preserve">        </w:t>
      </w:r>
      <w:r w:rsidRPr="008F2640">
        <w:rPr>
          <w:rFonts w:ascii="Times New Roman" w:eastAsia="Times New Roman" w:hAnsi="Times New Roman" w:cs="Times New Roman"/>
          <w:color w:val="000000"/>
          <w:sz w:val="20"/>
          <w:szCs w:val="20"/>
          <w:lang w:val="en-IN" w:eastAsia="en-IN" w:bidi="ar-SA"/>
        </w:rPr>
        <w:t xml:space="preserve">| </w:t>
      </w:r>
      <w:proofErr w:type="gramStart"/>
      <w:r w:rsidRPr="008F2640">
        <w:rPr>
          <w:rFonts w:ascii="Times New Roman" w:eastAsia="Times New Roman" w:hAnsi="Times New Roman" w:cs="Times New Roman"/>
          <w:color w:val="000000"/>
          <w:sz w:val="20"/>
          <w:szCs w:val="20"/>
          <w:lang w:val="en-IN" w:eastAsia="en-IN" w:bidi="ar-SA"/>
        </w:rPr>
        <w:t>alternatives</w:t>
      </w:r>
      <w:proofErr w:type="gramEnd"/>
    </w:p>
    <w:p w:rsidR="008F2640" w:rsidRPr="008F2640" w:rsidRDefault="008F2640" w:rsidP="008F26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imes New Roman" w:eastAsia="Times New Roman" w:hAnsi="Times New Roman" w:cs="Times New Roman"/>
          <w:bCs/>
          <w:color w:val="000000"/>
          <w:szCs w:val="36"/>
          <w:lang w:val="en-IN" w:eastAsia="en-IN" w:bidi="ar-SA"/>
        </w:rPr>
      </w:pPr>
      <w:r w:rsidRPr="008F2640">
        <w:rPr>
          <w:rFonts w:ascii="Times New Roman" w:eastAsia="Courier New" w:hAnsi="Times New Roman" w:cs="Times New Roman"/>
          <w:color w:val="000000"/>
          <w:sz w:val="20"/>
          <w:szCs w:val="20"/>
          <w:lang w:val="en-IN" w:eastAsia="en-IN" w:bidi="ar-SA"/>
        </w:rPr>
        <w:t xml:space="preserve">        </w:t>
      </w:r>
      <w:r w:rsidRPr="008F2640">
        <w:rPr>
          <w:rFonts w:ascii="Times New Roman" w:eastAsia="Times New Roman" w:hAnsi="Times New Roman" w:cs="Times New Roman"/>
          <w:color w:val="000000"/>
          <w:sz w:val="20"/>
          <w:szCs w:val="20"/>
          <w:lang w:val="en-IN" w:eastAsia="en-IN" w:bidi="ar-SA"/>
        </w:rPr>
        <w:t>;</w:t>
      </w:r>
    </w:p>
    <w:p w:rsidR="008F2640" w:rsidRPr="008F2640" w:rsidRDefault="008F2640" w:rsidP="008F2640">
      <w:pPr>
        <w:widowControl/>
        <w:suppressAutoHyphens w:val="0"/>
        <w:spacing w:before="100" w:after="100"/>
        <w:rPr>
          <w:rFonts w:ascii="Times New Roman" w:eastAsia="Times New Roman" w:hAnsi="Times New Roman" w:cs="Times New Roman"/>
          <w:sz w:val="20"/>
          <w:lang w:val="en-IN" w:eastAsia="en-IN" w:bidi="ar-SA"/>
        </w:rPr>
      </w:pPr>
      <w:bookmarkStart w:id="1" w:name="SECTION00053000000000000000"/>
      <w:proofErr w:type="spellStart"/>
      <w:r w:rsidRPr="008F2640">
        <w:rPr>
          <w:rFonts w:ascii="Times New Roman" w:eastAsia="Times New Roman" w:hAnsi="Times New Roman" w:cs="Times New Roman"/>
          <w:bCs/>
          <w:color w:val="000000"/>
          <w:szCs w:val="36"/>
          <w:lang w:val="en-IN" w:eastAsia="en-IN" w:bidi="ar-SA"/>
        </w:rPr>
        <w:t>Yacc</w:t>
      </w:r>
      <w:proofErr w:type="spellEnd"/>
      <w:r w:rsidRPr="008F2640">
        <w:rPr>
          <w:rFonts w:ascii="Times New Roman" w:eastAsia="Times New Roman" w:hAnsi="Times New Roman" w:cs="Times New Roman"/>
          <w:bCs/>
          <w:color w:val="000000"/>
          <w:szCs w:val="36"/>
          <w:lang w:val="en-IN" w:eastAsia="en-IN" w:bidi="ar-SA"/>
        </w:rPr>
        <w:t xml:space="preserve"> definitions</w:t>
      </w:r>
      <w:bookmarkEnd w:id="1"/>
      <w:r w:rsidRPr="008F2640">
        <w:rPr>
          <w:rFonts w:ascii="Times New Roman" w:eastAsia="Times New Roman" w:hAnsi="Times New Roman" w:cs="Times New Roman"/>
          <w:bCs/>
          <w:color w:val="000000"/>
          <w:szCs w:val="36"/>
          <w:lang w:val="en-IN" w:eastAsia="en-IN" w:bidi="ar-SA"/>
        </w:rPr>
        <w:t>:</w:t>
      </w:r>
    </w:p>
    <w:tbl>
      <w:tblPr>
        <w:tblW w:w="0" w:type="auto"/>
        <w:tblInd w:w="-30" w:type="dxa"/>
        <w:tblLayout w:type="fixed"/>
        <w:tblCellMar>
          <w:top w:w="45" w:type="dxa"/>
          <w:left w:w="45" w:type="dxa"/>
          <w:bottom w:w="45" w:type="dxa"/>
          <w:right w:w="45" w:type="dxa"/>
        </w:tblCellMar>
        <w:tblLook w:val="0000"/>
      </w:tblPr>
      <w:tblGrid>
        <w:gridCol w:w="1370"/>
        <w:gridCol w:w="8418"/>
      </w:tblGrid>
      <w:tr w:rsidR="008F2640" w:rsidRPr="008F2640" w:rsidTr="000D6826">
        <w:tc>
          <w:tcPr>
            <w:tcW w:w="1370" w:type="dxa"/>
            <w:shd w:val="clear" w:color="auto" w:fill="auto"/>
            <w:vAlign w:val="center"/>
          </w:tcPr>
          <w:p w:rsidR="008F2640" w:rsidRPr="008F2640" w:rsidRDefault="008F2640" w:rsidP="000D6826">
            <w:pPr>
              <w:widowControl/>
              <w:suppressAutoHyphens w:val="0"/>
              <w:rPr>
                <w:rFonts w:ascii="Times New Roman" w:eastAsia="Times New Roman" w:hAnsi="Times New Roman" w:cs="Times New Roman"/>
                <w:lang w:val="en-IN" w:eastAsia="en-IN" w:bidi="ar-SA"/>
              </w:rPr>
            </w:pPr>
            <w:r w:rsidRPr="008F2640">
              <w:rPr>
                <w:rFonts w:ascii="Times New Roman" w:eastAsia="Times New Roman" w:hAnsi="Times New Roman" w:cs="Times New Roman"/>
                <w:sz w:val="20"/>
                <w:lang w:val="en-IN" w:eastAsia="en-IN" w:bidi="ar-SA"/>
              </w:rPr>
              <w:t>%start line</w:t>
            </w:r>
          </w:p>
        </w:tc>
        <w:tc>
          <w:tcPr>
            <w:tcW w:w="8418" w:type="dxa"/>
            <w:shd w:val="clear" w:color="auto" w:fill="auto"/>
            <w:vAlign w:val="center"/>
          </w:tcPr>
          <w:p w:rsidR="008F2640" w:rsidRPr="008F2640" w:rsidRDefault="008F2640" w:rsidP="000D6826">
            <w:pPr>
              <w:widowControl/>
              <w:suppressAutoHyphens w:val="0"/>
              <w:rPr>
                <w:rFonts w:ascii="Times New Roman" w:hAnsi="Times New Roman" w:cs="Times New Roman"/>
              </w:rPr>
            </w:pPr>
            <w:r w:rsidRPr="008F2640">
              <w:rPr>
                <w:rFonts w:ascii="Times New Roman" w:eastAsia="Times New Roman" w:hAnsi="Times New Roman" w:cs="Times New Roman"/>
                <w:lang w:val="en-IN" w:eastAsia="en-IN" w:bidi="ar-SA"/>
              </w:rPr>
              <w:t>means the whole input should match </w:t>
            </w:r>
            <w:r w:rsidRPr="008F2640">
              <w:rPr>
                <w:rFonts w:ascii="Times New Roman" w:eastAsia="Times New Roman" w:hAnsi="Times New Roman" w:cs="Times New Roman"/>
                <w:sz w:val="20"/>
                <w:lang w:val="en-IN" w:eastAsia="en-IN" w:bidi="ar-SA"/>
              </w:rPr>
              <w:t>line</w:t>
            </w:r>
          </w:p>
        </w:tc>
      </w:tr>
      <w:tr w:rsidR="008F2640" w:rsidRPr="008F2640" w:rsidTr="000D6826">
        <w:tc>
          <w:tcPr>
            <w:tcW w:w="1370" w:type="dxa"/>
            <w:shd w:val="clear" w:color="auto" w:fill="auto"/>
            <w:vAlign w:val="center"/>
          </w:tcPr>
          <w:p w:rsidR="008F2640" w:rsidRPr="008F2640" w:rsidRDefault="008F2640" w:rsidP="000D6826">
            <w:pPr>
              <w:widowControl/>
              <w:suppressAutoHyphens w:val="0"/>
              <w:rPr>
                <w:rFonts w:ascii="Times New Roman" w:eastAsia="Times New Roman" w:hAnsi="Times New Roman" w:cs="Times New Roman"/>
                <w:lang w:val="en-IN" w:eastAsia="en-IN" w:bidi="ar-SA"/>
              </w:rPr>
            </w:pPr>
            <w:r w:rsidRPr="008F2640">
              <w:rPr>
                <w:rFonts w:ascii="Times New Roman" w:eastAsia="Times New Roman" w:hAnsi="Times New Roman" w:cs="Times New Roman"/>
                <w:sz w:val="20"/>
                <w:lang w:val="en-IN" w:eastAsia="en-IN" w:bidi="ar-SA"/>
              </w:rPr>
              <w:t>%union</w:t>
            </w:r>
          </w:p>
        </w:tc>
        <w:tc>
          <w:tcPr>
            <w:tcW w:w="8418" w:type="dxa"/>
            <w:shd w:val="clear" w:color="auto" w:fill="auto"/>
            <w:vAlign w:val="center"/>
          </w:tcPr>
          <w:p w:rsidR="008F2640" w:rsidRPr="008F2640" w:rsidRDefault="008F2640" w:rsidP="000D6826">
            <w:pPr>
              <w:widowControl/>
              <w:suppressAutoHyphens w:val="0"/>
              <w:rPr>
                <w:rFonts w:ascii="Times New Roman" w:hAnsi="Times New Roman" w:cs="Times New Roman"/>
              </w:rPr>
            </w:pPr>
            <w:r w:rsidRPr="008F2640">
              <w:rPr>
                <w:rFonts w:ascii="Times New Roman" w:eastAsia="Times New Roman" w:hAnsi="Times New Roman" w:cs="Times New Roman"/>
                <w:lang w:val="en-IN" w:eastAsia="en-IN" w:bidi="ar-SA"/>
              </w:rPr>
              <w:t>lists all possible types for values associated with parts of the grammar and gives each a field-name</w:t>
            </w:r>
          </w:p>
        </w:tc>
      </w:tr>
      <w:tr w:rsidR="008F2640" w:rsidRPr="008F2640" w:rsidTr="000D6826">
        <w:tc>
          <w:tcPr>
            <w:tcW w:w="1370" w:type="dxa"/>
            <w:shd w:val="clear" w:color="auto" w:fill="auto"/>
            <w:vAlign w:val="center"/>
          </w:tcPr>
          <w:p w:rsidR="008F2640" w:rsidRPr="008F2640" w:rsidRDefault="008F2640" w:rsidP="000D6826">
            <w:pPr>
              <w:widowControl/>
              <w:suppressAutoHyphens w:val="0"/>
              <w:rPr>
                <w:rFonts w:ascii="Times New Roman" w:eastAsia="Times New Roman" w:hAnsi="Times New Roman" w:cs="Times New Roman"/>
                <w:lang w:val="en-IN" w:eastAsia="en-IN" w:bidi="ar-SA"/>
              </w:rPr>
            </w:pPr>
            <w:r w:rsidRPr="008F2640">
              <w:rPr>
                <w:rFonts w:ascii="Times New Roman" w:eastAsia="Times New Roman" w:hAnsi="Times New Roman" w:cs="Times New Roman"/>
                <w:sz w:val="20"/>
                <w:lang w:val="en-IN" w:eastAsia="en-IN" w:bidi="ar-SA"/>
              </w:rPr>
              <w:t>%type</w:t>
            </w:r>
          </w:p>
        </w:tc>
        <w:tc>
          <w:tcPr>
            <w:tcW w:w="8418" w:type="dxa"/>
            <w:shd w:val="clear" w:color="auto" w:fill="auto"/>
            <w:vAlign w:val="center"/>
          </w:tcPr>
          <w:p w:rsidR="008F2640" w:rsidRPr="008F2640" w:rsidRDefault="008F2640" w:rsidP="000D6826">
            <w:pPr>
              <w:widowControl/>
              <w:suppressAutoHyphens w:val="0"/>
              <w:rPr>
                <w:rFonts w:ascii="Times New Roman" w:hAnsi="Times New Roman" w:cs="Times New Roman"/>
              </w:rPr>
            </w:pPr>
            <w:r w:rsidRPr="008F2640">
              <w:rPr>
                <w:rFonts w:ascii="Times New Roman" w:eastAsia="Times New Roman" w:hAnsi="Times New Roman" w:cs="Times New Roman"/>
                <w:lang w:val="en-IN" w:eastAsia="en-IN" w:bidi="ar-SA"/>
              </w:rPr>
              <w:t>gives an individual type for the values associated with each part of the grammar,</w:t>
            </w:r>
          </w:p>
        </w:tc>
      </w:tr>
      <w:tr w:rsidR="008F2640" w:rsidRPr="008F2640" w:rsidTr="000D6826">
        <w:tc>
          <w:tcPr>
            <w:tcW w:w="1370" w:type="dxa"/>
            <w:shd w:val="clear" w:color="auto" w:fill="auto"/>
            <w:vAlign w:val="center"/>
          </w:tcPr>
          <w:p w:rsidR="008F2640" w:rsidRPr="008F2640" w:rsidRDefault="008F2640" w:rsidP="000D6826">
            <w:pPr>
              <w:widowControl/>
              <w:suppressAutoHyphens w:val="0"/>
              <w:rPr>
                <w:rFonts w:ascii="Times New Roman" w:eastAsia="Times New Roman" w:hAnsi="Times New Roman" w:cs="Times New Roman"/>
                <w:lang w:val="en-IN" w:eastAsia="en-IN" w:bidi="ar-SA"/>
              </w:rPr>
            </w:pPr>
            <w:r w:rsidRPr="008F2640">
              <w:rPr>
                <w:rFonts w:ascii="Times New Roman" w:eastAsia="Times New Roman" w:hAnsi="Times New Roman" w:cs="Times New Roman"/>
                <w:lang w:val="en-IN" w:eastAsia="en-IN" w:bidi="ar-SA"/>
              </w:rPr>
              <w:t> </w:t>
            </w:r>
          </w:p>
        </w:tc>
        <w:tc>
          <w:tcPr>
            <w:tcW w:w="8418" w:type="dxa"/>
            <w:shd w:val="clear" w:color="auto" w:fill="auto"/>
            <w:vAlign w:val="center"/>
          </w:tcPr>
          <w:p w:rsidR="008F2640" w:rsidRPr="008F2640" w:rsidRDefault="008F2640" w:rsidP="000D6826">
            <w:pPr>
              <w:widowControl/>
              <w:suppressAutoHyphens w:val="0"/>
              <w:rPr>
                <w:rFonts w:ascii="Times New Roman" w:hAnsi="Times New Roman" w:cs="Times New Roman"/>
              </w:rPr>
            </w:pPr>
            <w:r w:rsidRPr="008F2640">
              <w:rPr>
                <w:rFonts w:ascii="Times New Roman" w:eastAsia="Times New Roman" w:hAnsi="Times New Roman" w:cs="Times New Roman"/>
                <w:lang w:val="en-IN" w:eastAsia="en-IN" w:bidi="ar-SA"/>
              </w:rPr>
              <w:t>using the field-names from the %union declaration</w:t>
            </w:r>
          </w:p>
        </w:tc>
      </w:tr>
      <w:tr w:rsidR="008F2640" w:rsidRPr="008F2640" w:rsidTr="000D6826">
        <w:tc>
          <w:tcPr>
            <w:tcW w:w="1370" w:type="dxa"/>
            <w:shd w:val="clear" w:color="auto" w:fill="auto"/>
            <w:vAlign w:val="center"/>
          </w:tcPr>
          <w:p w:rsidR="008F2640" w:rsidRPr="008F2640" w:rsidRDefault="008F2640" w:rsidP="000D6826">
            <w:pPr>
              <w:widowControl/>
              <w:suppressAutoHyphens w:val="0"/>
              <w:rPr>
                <w:rFonts w:ascii="Times New Roman" w:eastAsia="Times New Roman" w:hAnsi="Times New Roman" w:cs="Times New Roman"/>
                <w:lang w:val="en-IN" w:eastAsia="en-IN" w:bidi="ar-SA"/>
              </w:rPr>
            </w:pPr>
            <w:r w:rsidRPr="008F2640">
              <w:rPr>
                <w:rFonts w:ascii="Times New Roman" w:eastAsia="Times New Roman" w:hAnsi="Times New Roman" w:cs="Times New Roman"/>
                <w:sz w:val="20"/>
                <w:lang w:val="en-IN" w:eastAsia="en-IN" w:bidi="ar-SA"/>
              </w:rPr>
              <w:t>%token</w:t>
            </w:r>
          </w:p>
        </w:tc>
        <w:tc>
          <w:tcPr>
            <w:tcW w:w="8418" w:type="dxa"/>
            <w:shd w:val="clear" w:color="auto" w:fill="auto"/>
            <w:vAlign w:val="center"/>
          </w:tcPr>
          <w:p w:rsidR="008F2640" w:rsidRPr="008F2640" w:rsidRDefault="008F2640" w:rsidP="000D6826">
            <w:pPr>
              <w:widowControl/>
              <w:suppressAutoHyphens w:val="0"/>
              <w:rPr>
                <w:rFonts w:ascii="Times New Roman" w:hAnsi="Times New Roman" w:cs="Times New Roman"/>
              </w:rPr>
            </w:pPr>
            <w:r w:rsidRPr="008F2640">
              <w:rPr>
                <w:rFonts w:ascii="Times New Roman" w:eastAsia="Times New Roman" w:hAnsi="Times New Roman" w:cs="Times New Roman"/>
                <w:lang w:val="en-IN" w:eastAsia="en-IN" w:bidi="ar-SA"/>
              </w:rPr>
              <w:t>declare each grammar rule used by </w:t>
            </w:r>
            <w:r w:rsidRPr="008F2640">
              <w:rPr>
                <w:rFonts w:ascii="Times New Roman" w:eastAsia="Times New Roman" w:hAnsi="Times New Roman" w:cs="Times New Roman"/>
                <w:sz w:val="20"/>
                <w:szCs w:val="20"/>
                <w:lang w:val="en-IN" w:eastAsia="en-IN" w:bidi="ar-SA"/>
              </w:rPr>
              <w:t>YACC</w:t>
            </w:r>
            <w:r w:rsidRPr="008F2640">
              <w:rPr>
                <w:rFonts w:ascii="Times New Roman" w:eastAsia="Times New Roman" w:hAnsi="Times New Roman" w:cs="Times New Roman"/>
                <w:lang w:val="en-IN" w:eastAsia="en-IN" w:bidi="ar-SA"/>
              </w:rPr>
              <w:t> that is recognised by </w:t>
            </w:r>
            <w:r w:rsidRPr="008F2640">
              <w:rPr>
                <w:rFonts w:ascii="Times New Roman" w:eastAsia="Times New Roman" w:hAnsi="Times New Roman" w:cs="Times New Roman"/>
                <w:sz w:val="20"/>
                <w:szCs w:val="20"/>
                <w:lang w:val="en-IN" w:eastAsia="en-IN" w:bidi="ar-SA"/>
              </w:rPr>
              <w:t>LEX</w:t>
            </w:r>
            <w:r w:rsidRPr="008F2640">
              <w:rPr>
                <w:rFonts w:ascii="Times New Roman" w:eastAsia="Times New Roman" w:hAnsi="Times New Roman" w:cs="Times New Roman"/>
                <w:lang w:val="en-IN" w:eastAsia="en-IN" w:bidi="ar-SA"/>
              </w:rPr>
              <w:t> and give type of value</w:t>
            </w:r>
          </w:p>
        </w:tc>
      </w:tr>
    </w:tbl>
    <w:p w:rsidR="008F2640" w:rsidRPr="008F2640" w:rsidRDefault="008F2640" w:rsidP="008F2640">
      <w:pPr>
        <w:tabs>
          <w:tab w:val="left" w:pos="900"/>
        </w:tabs>
        <w:rPr>
          <w:rFonts w:ascii="Times New Roman" w:hAnsi="Times New Roman" w:cs="Times New Roman"/>
          <w:bCs/>
        </w:rPr>
      </w:pPr>
    </w:p>
    <w:p w:rsidR="008F2640" w:rsidRPr="008F2640" w:rsidRDefault="008F2640" w:rsidP="008F2640">
      <w:pPr>
        <w:tabs>
          <w:tab w:val="left" w:pos="900"/>
        </w:tabs>
        <w:rPr>
          <w:rFonts w:ascii="Times New Roman" w:hAnsi="Times New Roman" w:cs="Times New Roman"/>
          <w:bCs/>
        </w:rPr>
      </w:pPr>
      <w:proofErr w:type="spellStart"/>
      <w:r w:rsidRPr="008F2640">
        <w:rPr>
          <w:rFonts w:ascii="Times New Roman" w:hAnsi="Times New Roman" w:cs="Times New Roman"/>
          <w:bCs/>
        </w:rPr>
        <w:t>Yacc</w:t>
      </w:r>
      <w:proofErr w:type="spellEnd"/>
      <w:r w:rsidRPr="008F2640">
        <w:rPr>
          <w:rFonts w:ascii="Times New Roman" w:hAnsi="Times New Roman" w:cs="Times New Roman"/>
          <w:bCs/>
        </w:rPr>
        <w:t xml:space="preserve"> does its work using parsing and hence it is also called a parser.</w:t>
      </w:r>
    </w:p>
    <w:p w:rsidR="008F2640" w:rsidRPr="008F2640" w:rsidRDefault="008F2640" w:rsidP="008F2640">
      <w:pPr>
        <w:tabs>
          <w:tab w:val="left" w:pos="900"/>
        </w:tabs>
        <w:rPr>
          <w:rFonts w:ascii="Times New Roman" w:hAnsi="Times New Roman" w:cs="Times New Roman"/>
          <w:bCs/>
        </w:rPr>
      </w:pPr>
    </w:p>
    <w:p w:rsidR="008F2640" w:rsidRPr="008F2640" w:rsidRDefault="008F2640" w:rsidP="008F2640">
      <w:pPr>
        <w:tabs>
          <w:tab w:val="left" w:pos="900"/>
        </w:tabs>
        <w:rPr>
          <w:rFonts w:ascii="Times New Roman" w:hAnsi="Times New Roman" w:cs="Times New Roman"/>
        </w:rPr>
      </w:pPr>
      <w:r w:rsidRPr="008F2640">
        <w:rPr>
          <w:rFonts w:ascii="Times New Roman" w:hAnsi="Times New Roman" w:cs="Times New Roman"/>
          <w:b/>
        </w:rPr>
        <w:t>PARSING:</w:t>
      </w:r>
    </w:p>
    <w:p w:rsidR="008F2640" w:rsidRPr="008F2640" w:rsidRDefault="008F2640" w:rsidP="008F2640">
      <w:pPr>
        <w:tabs>
          <w:tab w:val="left" w:pos="900"/>
        </w:tabs>
        <w:rPr>
          <w:rFonts w:ascii="Times New Roman" w:hAnsi="Times New Roman" w:cs="Times New Roman"/>
        </w:rPr>
      </w:pPr>
    </w:p>
    <w:p w:rsidR="008F2640" w:rsidRPr="008F2640" w:rsidRDefault="008F2640" w:rsidP="008F2640">
      <w:pPr>
        <w:tabs>
          <w:tab w:val="left" w:pos="900"/>
        </w:tabs>
        <w:rPr>
          <w:rFonts w:ascii="Times New Roman" w:hAnsi="Times New Roman" w:cs="Times New Roman"/>
        </w:rPr>
      </w:pPr>
      <w:r w:rsidRPr="008F2640">
        <w:rPr>
          <w:rFonts w:ascii="Times New Roman" w:hAnsi="Times New Roman" w:cs="Times New Roman"/>
        </w:rPr>
        <w:t xml:space="preserve">Parsing is the activity of checking whether a string of symbols is in the language of some grammar, where this string is usually the stream of tokens produced by the lexical analyzer. If the string is in the grammar, we want a parse tree, and if it is not, we hope for some kind of error message explaining why not. There are two main kinds of parsers in use, named for the way they build the parse trees:  </w:t>
      </w:r>
    </w:p>
    <w:p w:rsidR="008F2640" w:rsidRPr="008F2640" w:rsidRDefault="008F2640" w:rsidP="008F2640">
      <w:pPr>
        <w:tabs>
          <w:tab w:val="left" w:pos="900"/>
        </w:tabs>
        <w:rPr>
          <w:rFonts w:ascii="Times New Roman" w:hAnsi="Times New Roman" w:cs="Times New Roman"/>
        </w:rPr>
      </w:pPr>
      <w:r w:rsidRPr="008F2640">
        <w:rPr>
          <w:rFonts w:ascii="Times New Roman" w:hAnsi="Times New Roman" w:cs="Times New Roman"/>
        </w:rPr>
        <w:t xml:space="preserve">Top-down: A top-down parser attempts to construct a tree from the root, applying productions forward to expand non-terminals into strings of symbols.  </w:t>
      </w:r>
    </w:p>
    <w:p w:rsidR="008F2640" w:rsidRPr="008F2640" w:rsidRDefault="008F2640" w:rsidP="008F2640">
      <w:pPr>
        <w:tabs>
          <w:tab w:val="left" w:pos="900"/>
        </w:tabs>
        <w:rPr>
          <w:rFonts w:ascii="Times New Roman" w:hAnsi="Times New Roman" w:cs="Times New Roman"/>
          <w:bCs/>
        </w:rPr>
      </w:pPr>
      <w:r w:rsidRPr="008F2640">
        <w:rPr>
          <w:rFonts w:ascii="Times New Roman" w:hAnsi="Times New Roman" w:cs="Times New Roman"/>
        </w:rPr>
        <w:t xml:space="preserve">Bottom-up: A Bottom-up parser builds the tree starting with the leaves, using productions in reverse </w:t>
      </w:r>
      <w:r w:rsidRPr="008F2640">
        <w:rPr>
          <w:rFonts w:ascii="Times New Roman" w:hAnsi="Times New Roman" w:cs="Times New Roman"/>
        </w:rPr>
        <w:lastRenderedPageBreak/>
        <w:t>to identify strings of symbols that can be grouped together.</w:t>
      </w:r>
    </w:p>
    <w:p w:rsidR="008F2640" w:rsidRPr="008F2640" w:rsidRDefault="008F2640" w:rsidP="008F2640">
      <w:pPr>
        <w:tabs>
          <w:tab w:val="left" w:pos="900"/>
        </w:tabs>
        <w:rPr>
          <w:rFonts w:ascii="Times New Roman" w:hAnsi="Times New Roman" w:cs="Times New Roman"/>
          <w:bCs/>
        </w:rPr>
      </w:pPr>
    </w:p>
    <w:p w:rsidR="008F2640" w:rsidRPr="008F2640" w:rsidRDefault="008F2640" w:rsidP="008F2640">
      <w:pPr>
        <w:tabs>
          <w:tab w:val="left" w:pos="900"/>
        </w:tabs>
        <w:rPr>
          <w:rFonts w:ascii="Times New Roman" w:hAnsi="Times New Roman" w:cs="Times New Roman"/>
          <w:b/>
          <w:bCs/>
        </w:rPr>
      </w:pPr>
      <w:r w:rsidRPr="008F2640">
        <w:rPr>
          <w:rFonts w:ascii="Times New Roman" w:hAnsi="Times New Roman" w:cs="Times New Roman"/>
        </w:rPr>
        <w:t>In both cases the construction of derivation is directed by scanning the input sequence from left to right, one symbol at a time.</w:t>
      </w:r>
    </w:p>
    <w:p w:rsidR="008F2640" w:rsidRPr="008F2640" w:rsidRDefault="008F2640" w:rsidP="008F2640">
      <w:pPr>
        <w:tabs>
          <w:tab w:val="left" w:pos="900"/>
        </w:tabs>
        <w:rPr>
          <w:rFonts w:ascii="Times New Roman" w:hAnsi="Times New Roman" w:cs="Times New Roman"/>
          <w:b/>
          <w:bCs/>
        </w:rPr>
      </w:pPr>
    </w:p>
    <w:p w:rsidR="008F2640" w:rsidRPr="008F2640" w:rsidRDefault="008F2640" w:rsidP="008F2640">
      <w:pPr>
        <w:tabs>
          <w:tab w:val="left" w:pos="900"/>
        </w:tabs>
        <w:rPr>
          <w:rFonts w:ascii="Times New Roman" w:hAnsi="Times New Roman" w:cs="Times New Roman"/>
          <w:bCs/>
        </w:rPr>
      </w:pPr>
      <w:r w:rsidRPr="008F2640">
        <w:rPr>
          <w:rFonts w:ascii="Times New Roman" w:hAnsi="Times New Roman" w:cs="Times New Roman"/>
          <w:b/>
          <w:bCs/>
        </w:rPr>
        <w:t>FAQs:</w:t>
      </w:r>
    </w:p>
    <w:p w:rsidR="008F2640" w:rsidRPr="000D6826" w:rsidRDefault="008F2640" w:rsidP="000D6826">
      <w:pPr>
        <w:pStyle w:val="ListParagraph"/>
        <w:numPr>
          <w:ilvl w:val="0"/>
          <w:numId w:val="40"/>
        </w:numPr>
        <w:tabs>
          <w:tab w:val="left" w:pos="900"/>
        </w:tabs>
        <w:rPr>
          <w:rFonts w:ascii="Times New Roman" w:hAnsi="Times New Roman" w:cs="Times New Roman"/>
          <w:bCs/>
        </w:rPr>
      </w:pPr>
      <w:r w:rsidRPr="000D6826">
        <w:rPr>
          <w:rFonts w:ascii="Times New Roman" w:hAnsi="Times New Roman" w:cs="Times New Roman"/>
          <w:bCs/>
        </w:rPr>
        <w:t>Which parser is used in YACC?</w:t>
      </w:r>
    </w:p>
    <w:p w:rsidR="008F2640" w:rsidRPr="000D6826" w:rsidRDefault="008F2640" w:rsidP="000D6826">
      <w:pPr>
        <w:pStyle w:val="ListParagraph"/>
        <w:numPr>
          <w:ilvl w:val="0"/>
          <w:numId w:val="40"/>
        </w:numPr>
        <w:tabs>
          <w:tab w:val="left" w:pos="900"/>
        </w:tabs>
        <w:rPr>
          <w:rFonts w:ascii="Times New Roman" w:hAnsi="Times New Roman" w:cs="Times New Roman"/>
          <w:bCs/>
        </w:rPr>
      </w:pPr>
      <w:r w:rsidRPr="000D6826">
        <w:rPr>
          <w:rFonts w:ascii="Times New Roman" w:hAnsi="Times New Roman" w:cs="Times New Roman"/>
          <w:bCs/>
        </w:rPr>
        <w:t>How to debug YACC specification file?</w:t>
      </w:r>
    </w:p>
    <w:p w:rsidR="008F2640" w:rsidRPr="000D6826" w:rsidRDefault="008F2640" w:rsidP="000D6826">
      <w:pPr>
        <w:pStyle w:val="ListParagraph"/>
        <w:numPr>
          <w:ilvl w:val="0"/>
          <w:numId w:val="40"/>
        </w:numPr>
        <w:tabs>
          <w:tab w:val="left" w:pos="900"/>
        </w:tabs>
        <w:rPr>
          <w:rFonts w:ascii="Times New Roman" w:hAnsi="Times New Roman" w:cs="Times New Roman"/>
          <w:bCs/>
        </w:rPr>
      </w:pPr>
      <w:r w:rsidRPr="000D6826">
        <w:rPr>
          <w:rFonts w:ascii="Times New Roman" w:hAnsi="Times New Roman" w:cs="Times New Roman"/>
          <w:bCs/>
        </w:rPr>
        <w:t>What is L-R parser?</w:t>
      </w:r>
    </w:p>
    <w:p w:rsidR="008F2640" w:rsidRPr="000D6826" w:rsidRDefault="008F2640" w:rsidP="000D6826">
      <w:pPr>
        <w:pStyle w:val="ListParagraph"/>
        <w:numPr>
          <w:ilvl w:val="0"/>
          <w:numId w:val="40"/>
        </w:numPr>
        <w:tabs>
          <w:tab w:val="left" w:pos="900"/>
        </w:tabs>
        <w:rPr>
          <w:rFonts w:ascii="Times New Roman" w:hAnsi="Times New Roman" w:cs="Times New Roman"/>
          <w:bCs/>
        </w:rPr>
      </w:pPr>
      <w:r w:rsidRPr="000D6826">
        <w:rPr>
          <w:rFonts w:ascii="Times New Roman" w:hAnsi="Times New Roman" w:cs="Times New Roman"/>
          <w:bCs/>
        </w:rPr>
        <w:t>Types of Parsers</w:t>
      </w:r>
    </w:p>
    <w:p w:rsidR="008F2640" w:rsidRPr="008F2640" w:rsidRDefault="008F2640" w:rsidP="008F2640">
      <w:pPr>
        <w:tabs>
          <w:tab w:val="left" w:pos="900"/>
        </w:tabs>
        <w:rPr>
          <w:rFonts w:ascii="Times New Roman" w:hAnsi="Times New Roman" w:cs="Times New Roman"/>
          <w:bCs/>
        </w:rPr>
      </w:pPr>
    </w:p>
    <w:p w:rsidR="008F2640" w:rsidRPr="008F2640" w:rsidRDefault="008F2640" w:rsidP="008F2640">
      <w:pPr>
        <w:tabs>
          <w:tab w:val="left" w:pos="900"/>
        </w:tabs>
        <w:rPr>
          <w:rFonts w:ascii="Times New Roman" w:hAnsi="Times New Roman" w:cs="Times New Roman"/>
          <w:bCs/>
        </w:rPr>
      </w:pPr>
      <w:r w:rsidRPr="008F2640">
        <w:rPr>
          <w:rFonts w:ascii="Times New Roman" w:hAnsi="Times New Roman" w:cs="Times New Roman"/>
          <w:b/>
          <w:bCs/>
        </w:rPr>
        <w:t>Oral/Review Questions:</w:t>
      </w:r>
    </w:p>
    <w:p w:rsidR="008F2640" w:rsidRPr="000D6826" w:rsidRDefault="008F2640" w:rsidP="000D6826">
      <w:pPr>
        <w:pStyle w:val="ListParagraph"/>
        <w:numPr>
          <w:ilvl w:val="0"/>
          <w:numId w:val="41"/>
        </w:numPr>
        <w:tabs>
          <w:tab w:val="left" w:pos="900"/>
        </w:tabs>
        <w:rPr>
          <w:rFonts w:ascii="Times New Roman" w:hAnsi="Times New Roman" w:cs="Times New Roman"/>
          <w:bCs/>
        </w:rPr>
      </w:pPr>
      <w:r w:rsidRPr="000D6826">
        <w:rPr>
          <w:rFonts w:ascii="Times New Roman" w:hAnsi="Times New Roman" w:cs="Times New Roman"/>
          <w:bCs/>
        </w:rPr>
        <w:t>Why YACC is a compiler-compiler?</w:t>
      </w:r>
    </w:p>
    <w:p w:rsidR="008F2640" w:rsidRPr="000D6826" w:rsidRDefault="008F2640" w:rsidP="000D6826">
      <w:pPr>
        <w:pStyle w:val="ListParagraph"/>
        <w:numPr>
          <w:ilvl w:val="0"/>
          <w:numId w:val="41"/>
        </w:numPr>
        <w:tabs>
          <w:tab w:val="left" w:pos="900"/>
        </w:tabs>
        <w:rPr>
          <w:rFonts w:ascii="Times New Roman" w:hAnsi="Times New Roman" w:cs="Times New Roman"/>
          <w:bCs/>
        </w:rPr>
      </w:pPr>
      <w:r w:rsidRPr="000D6826">
        <w:rPr>
          <w:rFonts w:ascii="Times New Roman" w:hAnsi="Times New Roman" w:cs="Times New Roman"/>
          <w:bCs/>
        </w:rPr>
        <w:t>How to debug YACC specification file?</w:t>
      </w:r>
    </w:p>
    <w:p w:rsidR="008F2640" w:rsidRPr="000D6826" w:rsidRDefault="008F2640" w:rsidP="000D6826">
      <w:pPr>
        <w:pStyle w:val="ListParagraph"/>
        <w:numPr>
          <w:ilvl w:val="0"/>
          <w:numId w:val="41"/>
        </w:numPr>
        <w:tabs>
          <w:tab w:val="left" w:pos="900"/>
        </w:tabs>
        <w:rPr>
          <w:rFonts w:ascii="Times New Roman" w:hAnsi="Times New Roman" w:cs="Times New Roman"/>
          <w:bCs/>
        </w:rPr>
      </w:pPr>
      <w:r w:rsidRPr="000D6826">
        <w:rPr>
          <w:rFonts w:ascii="Times New Roman" w:hAnsi="Times New Roman" w:cs="Times New Roman"/>
          <w:bCs/>
        </w:rPr>
        <w:t>What is L-R parser?</w:t>
      </w:r>
    </w:p>
    <w:p w:rsidR="008F2640" w:rsidRPr="000D6826" w:rsidRDefault="008F2640" w:rsidP="000D6826">
      <w:pPr>
        <w:pStyle w:val="ListParagraph"/>
        <w:numPr>
          <w:ilvl w:val="0"/>
          <w:numId w:val="41"/>
        </w:numPr>
        <w:tabs>
          <w:tab w:val="left" w:pos="900"/>
        </w:tabs>
        <w:rPr>
          <w:rFonts w:ascii="Times New Roman" w:hAnsi="Times New Roman" w:cs="Times New Roman"/>
          <w:bCs/>
        </w:rPr>
      </w:pPr>
      <w:r w:rsidRPr="000D6826">
        <w:rPr>
          <w:rFonts w:ascii="Times New Roman" w:hAnsi="Times New Roman" w:cs="Times New Roman"/>
          <w:bCs/>
        </w:rPr>
        <w:t>Types of Parsers</w:t>
      </w:r>
    </w:p>
    <w:p w:rsidR="008F2640" w:rsidRPr="000D6826" w:rsidRDefault="008F2640" w:rsidP="000D6826">
      <w:pPr>
        <w:pStyle w:val="ListParagraph"/>
        <w:numPr>
          <w:ilvl w:val="0"/>
          <w:numId w:val="41"/>
        </w:numPr>
        <w:tabs>
          <w:tab w:val="left" w:pos="900"/>
        </w:tabs>
        <w:rPr>
          <w:rFonts w:ascii="Times New Roman" w:hAnsi="Times New Roman" w:cs="Times New Roman"/>
          <w:bCs/>
        </w:rPr>
      </w:pPr>
      <w:r w:rsidRPr="000D6826">
        <w:rPr>
          <w:rFonts w:ascii="Times New Roman" w:hAnsi="Times New Roman" w:cs="Times New Roman"/>
          <w:bCs/>
        </w:rPr>
        <w:t>Which parser is used in YACC?</w:t>
      </w:r>
    </w:p>
    <w:p w:rsidR="008F2640" w:rsidRPr="000D6826" w:rsidRDefault="008F2640" w:rsidP="000D6826">
      <w:pPr>
        <w:pStyle w:val="ListParagraph"/>
        <w:numPr>
          <w:ilvl w:val="0"/>
          <w:numId w:val="41"/>
        </w:numPr>
        <w:tabs>
          <w:tab w:val="left" w:pos="900"/>
        </w:tabs>
        <w:rPr>
          <w:rFonts w:ascii="Times New Roman" w:hAnsi="Times New Roman" w:cs="Times New Roman"/>
          <w:bCs/>
        </w:rPr>
      </w:pPr>
      <w:r w:rsidRPr="000D6826">
        <w:rPr>
          <w:rFonts w:ascii="Times New Roman" w:hAnsi="Times New Roman" w:cs="Times New Roman"/>
          <w:bCs/>
        </w:rPr>
        <w:t>What is LALR parser?</w:t>
      </w:r>
    </w:p>
    <w:p w:rsidR="008F2640" w:rsidRPr="000D6826" w:rsidRDefault="008F2640" w:rsidP="000D6826">
      <w:pPr>
        <w:pStyle w:val="ListParagraph"/>
        <w:numPr>
          <w:ilvl w:val="0"/>
          <w:numId w:val="41"/>
        </w:numPr>
        <w:tabs>
          <w:tab w:val="left" w:pos="900"/>
        </w:tabs>
        <w:rPr>
          <w:rFonts w:ascii="Times New Roman" w:hAnsi="Times New Roman" w:cs="Times New Roman"/>
        </w:rPr>
      </w:pPr>
      <w:r w:rsidRPr="000D6826">
        <w:rPr>
          <w:rFonts w:ascii="Times New Roman" w:hAnsi="Times New Roman" w:cs="Times New Roman"/>
          <w:bCs/>
        </w:rPr>
        <w:t>Top-down and bottom up parser.</w:t>
      </w:r>
    </w:p>
    <w:p w:rsidR="008F2640" w:rsidRPr="000D6826" w:rsidRDefault="008F2640" w:rsidP="000D6826">
      <w:pPr>
        <w:pStyle w:val="ListParagraph"/>
        <w:numPr>
          <w:ilvl w:val="0"/>
          <w:numId w:val="41"/>
        </w:numPr>
        <w:tabs>
          <w:tab w:val="left" w:pos="900"/>
        </w:tabs>
        <w:rPr>
          <w:rFonts w:ascii="Times New Roman" w:hAnsi="Times New Roman" w:cs="Times New Roman"/>
        </w:rPr>
      </w:pPr>
      <w:r w:rsidRPr="000D6826">
        <w:rPr>
          <w:rFonts w:ascii="Times New Roman" w:hAnsi="Times New Roman" w:cs="Times New Roman"/>
        </w:rPr>
        <w:t>What are LL and LR Parsers?</w:t>
      </w:r>
    </w:p>
    <w:p w:rsidR="008F2640" w:rsidRPr="008F2640" w:rsidRDefault="008F2640" w:rsidP="008F2640">
      <w:pPr>
        <w:tabs>
          <w:tab w:val="left" w:pos="900"/>
        </w:tabs>
        <w:rPr>
          <w:rFonts w:ascii="Times New Roman" w:hAnsi="Times New Roman" w:cs="Times New Roman"/>
        </w:rPr>
      </w:pPr>
    </w:p>
    <w:p w:rsidR="008F2640" w:rsidRPr="008F2640" w:rsidRDefault="008F2640" w:rsidP="008F2640">
      <w:pPr>
        <w:tabs>
          <w:tab w:val="left" w:pos="900"/>
        </w:tabs>
        <w:rPr>
          <w:rFonts w:ascii="Times New Roman" w:hAnsi="Times New Roman" w:cs="Times New Roman"/>
        </w:rPr>
      </w:pPr>
    </w:p>
    <w:p w:rsidR="008F2640" w:rsidRPr="008F2640" w:rsidRDefault="008F2640" w:rsidP="008F2640">
      <w:pPr>
        <w:rPr>
          <w:rFonts w:ascii="Times New Roman" w:hAnsi="Times New Roman" w:cs="Times New Roman"/>
        </w:rPr>
        <w:sectPr w:rsidR="008F2640" w:rsidRPr="008F2640">
          <w:pgSz w:w="11906" w:h="16838"/>
          <w:pgMar w:top="1134" w:right="1134" w:bottom="1134" w:left="1134" w:header="720" w:footer="720" w:gutter="0"/>
          <w:cols w:space="720"/>
          <w:docGrid w:linePitch="360"/>
        </w:sectPr>
      </w:pPr>
    </w:p>
    <w:p w:rsidR="008F2640" w:rsidRPr="008F2640" w:rsidRDefault="008F2640" w:rsidP="008F2640">
      <w:pPr>
        <w:jc w:val="center"/>
        <w:rPr>
          <w:rFonts w:ascii="Times New Roman" w:hAnsi="Times New Roman" w:cs="Times New Roman"/>
          <w:b/>
        </w:rPr>
      </w:pPr>
      <w:r w:rsidRPr="008F2640">
        <w:rPr>
          <w:rFonts w:ascii="Times New Roman" w:hAnsi="Times New Roman" w:cs="Times New Roman"/>
          <w:b/>
          <w:bCs/>
          <w:sz w:val="28"/>
          <w:szCs w:val="28"/>
        </w:rPr>
        <w:lastRenderedPageBreak/>
        <w:t>ASSIGNMENT NUMBER: C-01</w:t>
      </w:r>
    </w:p>
    <w:p w:rsidR="008F2640" w:rsidRPr="008F2640" w:rsidRDefault="008F2640" w:rsidP="008F2640">
      <w:pPr>
        <w:tabs>
          <w:tab w:val="left" w:pos="6380"/>
        </w:tabs>
        <w:rPr>
          <w:rFonts w:ascii="Times New Roman" w:hAnsi="Times New Roman" w:cs="Times New Roman"/>
          <w:b/>
        </w:rPr>
      </w:pPr>
      <w:r w:rsidRPr="008F2640">
        <w:rPr>
          <w:rFonts w:ascii="Times New Roman" w:hAnsi="Times New Roman" w:cs="Times New Roman"/>
          <w:b/>
        </w:rPr>
        <w:tab/>
        <w:t xml:space="preserve">Revised On: </w:t>
      </w:r>
      <w:r w:rsidR="000D6826">
        <w:rPr>
          <w:rFonts w:ascii="Times New Roman" w:hAnsi="Times New Roman" w:cs="Times New Roman"/>
          <w:b/>
          <w:bCs/>
        </w:rPr>
        <w:t>16</w:t>
      </w:r>
      <w:r w:rsidRPr="008F2640">
        <w:rPr>
          <w:rFonts w:ascii="Times New Roman" w:hAnsi="Times New Roman" w:cs="Times New Roman"/>
          <w:b/>
          <w:bCs/>
        </w:rPr>
        <w:t>/12/201</w:t>
      </w:r>
      <w:r w:rsidR="000D6826">
        <w:rPr>
          <w:rFonts w:ascii="Times New Roman" w:hAnsi="Times New Roman" w:cs="Times New Roman"/>
          <w:b/>
          <w:bCs/>
        </w:rPr>
        <w:t>9</w:t>
      </w:r>
    </w:p>
    <w:tbl>
      <w:tblPr>
        <w:tblW w:w="0" w:type="auto"/>
        <w:tblInd w:w="-10" w:type="dxa"/>
        <w:tblLayout w:type="fixed"/>
        <w:tblCellMar>
          <w:left w:w="103" w:type="dxa"/>
        </w:tblCellMar>
        <w:tblLook w:val="0000"/>
      </w:tblPr>
      <w:tblGrid>
        <w:gridCol w:w="2086"/>
        <w:gridCol w:w="7440"/>
      </w:tblGrid>
      <w:tr w:rsidR="008F2640" w:rsidRPr="008F2640" w:rsidTr="000D6826">
        <w:trPr>
          <w:trHeight w:val="657"/>
        </w:trPr>
        <w:tc>
          <w:tcPr>
            <w:tcW w:w="2086" w:type="dxa"/>
            <w:tcBorders>
              <w:top w:val="single" w:sz="4" w:space="0" w:color="000000"/>
              <w:left w:val="single" w:sz="4" w:space="0" w:color="000000"/>
              <w:bottom w:val="single" w:sz="4" w:space="0" w:color="000000"/>
            </w:tcBorders>
            <w:shd w:val="clear" w:color="auto" w:fill="FFFFFF"/>
          </w:tcPr>
          <w:p w:rsidR="008F2640" w:rsidRPr="008F2640" w:rsidRDefault="008F2640" w:rsidP="000D6826">
            <w:pPr>
              <w:spacing w:after="200"/>
              <w:rPr>
                <w:rFonts w:ascii="Times New Roman" w:hAnsi="Times New Roman" w:cs="Times New Roman"/>
              </w:rPr>
            </w:pPr>
            <w:r w:rsidRPr="008F2640">
              <w:rPr>
                <w:rFonts w:ascii="Times New Roman" w:hAnsi="Times New Roman" w:cs="Times New Roman"/>
                <w:b/>
              </w:rPr>
              <w:t>TITLE</w:t>
            </w:r>
          </w:p>
        </w:tc>
        <w:tc>
          <w:tcPr>
            <w:tcW w:w="7440" w:type="dxa"/>
            <w:tcBorders>
              <w:top w:val="single" w:sz="4" w:space="0" w:color="000000"/>
              <w:left w:val="single" w:sz="4" w:space="0" w:color="000000"/>
              <w:bottom w:val="single" w:sz="4" w:space="0" w:color="000000"/>
              <w:right w:val="single" w:sz="4" w:space="0" w:color="000000"/>
            </w:tcBorders>
            <w:shd w:val="clear" w:color="auto" w:fill="FFFFFF"/>
          </w:tcPr>
          <w:p w:rsidR="008F2640" w:rsidRPr="008F2640" w:rsidRDefault="008F2640" w:rsidP="000D6826">
            <w:pPr>
              <w:widowControl/>
              <w:spacing w:after="200" w:line="276" w:lineRule="auto"/>
              <w:rPr>
                <w:rFonts w:ascii="Times New Roman" w:hAnsi="Times New Roman" w:cs="Times New Roman"/>
              </w:rPr>
            </w:pPr>
            <w:r w:rsidRPr="008F2640">
              <w:rPr>
                <w:rFonts w:ascii="Times New Roman" w:hAnsi="Times New Roman" w:cs="Times New Roman"/>
              </w:rPr>
              <w:t>Scheduling algorithms.</w:t>
            </w:r>
          </w:p>
        </w:tc>
      </w:tr>
      <w:tr w:rsidR="008F2640" w:rsidRPr="008F2640" w:rsidTr="000D6826">
        <w:trPr>
          <w:trHeight w:val="962"/>
        </w:trPr>
        <w:tc>
          <w:tcPr>
            <w:tcW w:w="2086" w:type="dxa"/>
            <w:tcBorders>
              <w:top w:val="single" w:sz="4" w:space="0" w:color="000000"/>
              <w:left w:val="single" w:sz="4" w:space="0" w:color="000000"/>
              <w:bottom w:val="single" w:sz="4" w:space="0" w:color="000000"/>
            </w:tcBorders>
            <w:shd w:val="clear" w:color="auto" w:fill="FFFFFF"/>
          </w:tcPr>
          <w:p w:rsidR="008F2640" w:rsidRPr="008F2640" w:rsidRDefault="008F2640" w:rsidP="000D6826">
            <w:pPr>
              <w:spacing w:after="200"/>
              <w:rPr>
                <w:rFonts w:ascii="Times New Roman" w:hAnsi="Times New Roman" w:cs="Times New Roman"/>
              </w:rPr>
            </w:pPr>
            <w:r w:rsidRPr="008F2640">
              <w:rPr>
                <w:rFonts w:ascii="Times New Roman" w:hAnsi="Times New Roman" w:cs="Times New Roman"/>
                <w:b/>
              </w:rPr>
              <w:t>PROBLEM STATEMENT /DEFINITION</w:t>
            </w:r>
          </w:p>
        </w:tc>
        <w:tc>
          <w:tcPr>
            <w:tcW w:w="7440" w:type="dxa"/>
            <w:tcBorders>
              <w:top w:val="single" w:sz="4" w:space="0" w:color="000000"/>
              <w:left w:val="single" w:sz="4" w:space="0" w:color="000000"/>
              <w:bottom w:val="single" w:sz="4" w:space="0" w:color="000000"/>
              <w:right w:val="single" w:sz="4" w:space="0" w:color="000000"/>
            </w:tcBorders>
            <w:shd w:val="clear" w:color="auto" w:fill="FFFFFF"/>
          </w:tcPr>
          <w:p w:rsidR="008F2640" w:rsidRPr="008F2640" w:rsidRDefault="008F2640" w:rsidP="000D6826">
            <w:pPr>
              <w:pStyle w:val="NormalWeb"/>
              <w:spacing w:before="100" w:after="0"/>
            </w:pPr>
            <w:r w:rsidRPr="008F2640">
              <w:t>Write a Java program (using OOP features) to implement following scheduling algorithms: FCFS , SJF (</w:t>
            </w:r>
            <w:proofErr w:type="spellStart"/>
            <w:r w:rsidRPr="008F2640">
              <w:t>Preemptive,Non-preemptive</w:t>
            </w:r>
            <w:proofErr w:type="spellEnd"/>
            <w:r w:rsidRPr="008F2640">
              <w:t>), Priority (Non-</w:t>
            </w:r>
            <w:proofErr w:type="spellStart"/>
            <w:r w:rsidRPr="008F2640">
              <w:t>Preemptive</w:t>
            </w:r>
            <w:proofErr w:type="spellEnd"/>
            <w:r w:rsidRPr="008F2640">
              <w:t>) and Round Robin (</w:t>
            </w:r>
            <w:proofErr w:type="spellStart"/>
            <w:r w:rsidRPr="008F2640">
              <w:t>Preemptive</w:t>
            </w:r>
            <w:proofErr w:type="spellEnd"/>
            <w:r w:rsidRPr="008F2640">
              <w:t>)</w:t>
            </w:r>
          </w:p>
        </w:tc>
      </w:tr>
      <w:tr w:rsidR="008F2640" w:rsidRPr="008F2640" w:rsidTr="000D6826">
        <w:trPr>
          <w:trHeight w:val="1250"/>
        </w:trPr>
        <w:tc>
          <w:tcPr>
            <w:tcW w:w="2086" w:type="dxa"/>
            <w:tcBorders>
              <w:top w:val="single" w:sz="4" w:space="0" w:color="000000"/>
              <w:left w:val="single" w:sz="4" w:space="0" w:color="000000"/>
              <w:bottom w:val="single" w:sz="4" w:space="0" w:color="000000"/>
            </w:tcBorders>
            <w:shd w:val="clear" w:color="auto" w:fill="FFFFFF"/>
          </w:tcPr>
          <w:p w:rsidR="008F2640" w:rsidRPr="008F2640" w:rsidRDefault="008F2640" w:rsidP="000D6826">
            <w:pPr>
              <w:rPr>
                <w:rFonts w:ascii="Times New Roman" w:hAnsi="Times New Roman" w:cs="Times New Roman"/>
                <w:b/>
              </w:rPr>
            </w:pPr>
            <w:r w:rsidRPr="008F2640">
              <w:rPr>
                <w:rFonts w:ascii="Times New Roman" w:hAnsi="Times New Roman" w:cs="Times New Roman"/>
                <w:b/>
              </w:rPr>
              <w:t>OBJECTIVE</w:t>
            </w:r>
          </w:p>
          <w:p w:rsidR="008F2640" w:rsidRPr="008F2640" w:rsidRDefault="008F2640" w:rsidP="000D6826">
            <w:pPr>
              <w:spacing w:after="200"/>
              <w:rPr>
                <w:rFonts w:ascii="Times New Roman" w:hAnsi="Times New Roman" w:cs="Times New Roman"/>
                <w:b/>
              </w:rPr>
            </w:pPr>
          </w:p>
        </w:tc>
        <w:tc>
          <w:tcPr>
            <w:tcW w:w="7440" w:type="dxa"/>
            <w:tcBorders>
              <w:top w:val="single" w:sz="4" w:space="0" w:color="000000"/>
              <w:left w:val="single" w:sz="4" w:space="0" w:color="000000"/>
              <w:bottom w:val="single" w:sz="4" w:space="0" w:color="000000"/>
              <w:right w:val="single" w:sz="4" w:space="0" w:color="000000"/>
            </w:tcBorders>
            <w:shd w:val="clear" w:color="auto" w:fill="FFFFFF"/>
          </w:tcPr>
          <w:p w:rsidR="008F2640" w:rsidRPr="008F2640" w:rsidRDefault="008F2640" w:rsidP="000D6826">
            <w:pPr>
              <w:jc w:val="both"/>
              <w:rPr>
                <w:rFonts w:ascii="Times New Roman" w:hAnsi="Times New Roman" w:cs="Times New Roman"/>
              </w:rPr>
            </w:pPr>
            <w:r w:rsidRPr="008F2640">
              <w:rPr>
                <w:rFonts w:ascii="Times New Roman" w:hAnsi="Times New Roman" w:cs="Times New Roman"/>
              </w:rPr>
              <w:t>To learn and understand</w:t>
            </w:r>
          </w:p>
          <w:p w:rsidR="008F2640" w:rsidRPr="008F2640" w:rsidRDefault="008F2640" w:rsidP="000D6826">
            <w:pPr>
              <w:pStyle w:val="ListParagraph"/>
              <w:numPr>
                <w:ilvl w:val="0"/>
                <w:numId w:val="19"/>
              </w:numPr>
              <w:spacing w:after="0"/>
              <w:jc w:val="both"/>
              <w:rPr>
                <w:rFonts w:ascii="Times New Roman" w:hAnsi="Times New Roman" w:cs="Times New Roman"/>
              </w:rPr>
            </w:pPr>
            <w:r w:rsidRPr="008F2640">
              <w:rPr>
                <w:rFonts w:ascii="Times New Roman" w:hAnsi="Times New Roman" w:cs="Times New Roman"/>
              </w:rPr>
              <w:t xml:space="preserve">Process Scheduling in Multitasking and </w:t>
            </w:r>
            <w:proofErr w:type="spellStart"/>
            <w:r w:rsidRPr="008F2640">
              <w:rPr>
                <w:rFonts w:ascii="Times New Roman" w:hAnsi="Times New Roman" w:cs="Times New Roman"/>
              </w:rPr>
              <w:t>multiusers</w:t>
            </w:r>
            <w:proofErr w:type="spellEnd"/>
            <w:r w:rsidRPr="008F2640">
              <w:rPr>
                <w:rFonts w:ascii="Times New Roman" w:hAnsi="Times New Roman" w:cs="Times New Roman"/>
              </w:rPr>
              <w:t xml:space="preserve"> OS.</w:t>
            </w:r>
          </w:p>
          <w:p w:rsidR="008F2640" w:rsidRPr="008F2640" w:rsidRDefault="008F2640" w:rsidP="000D6826">
            <w:pPr>
              <w:pStyle w:val="ListParagraph"/>
              <w:numPr>
                <w:ilvl w:val="0"/>
                <w:numId w:val="19"/>
              </w:numPr>
              <w:spacing w:after="0"/>
              <w:jc w:val="both"/>
              <w:rPr>
                <w:rFonts w:ascii="Times New Roman" w:hAnsi="Times New Roman" w:cs="Times New Roman"/>
              </w:rPr>
            </w:pPr>
            <w:r w:rsidRPr="008F2640">
              <w:rPr>
                <w:rFonts w:ascii="Times New Roman" w:hAnsi="Times New Roman" w:cs="Times New Roman"/>
              </w:rPr>
              <w:t>Implementation of Scheduling Algorithms</w:t>
            </w:r>
            <w:r w:rsidRPr="008F2640">
              <w:rPr>
                <w:rFonts w:ascii="Times New Roman" w:hAnsi="Times New Roman" w:cs="Times New Roman"/>
                <w:b/>
              </w:rPr>
              <w:t xml:space="preserve"> </w:t>
            </w:r>
          </w:p>
        </w:tc>
      </w:tr>
      <w:tr w:rsidR="008F2640" w:rsidRPr="008F2640" w:rsidTr="000D6826">
        <w:trPr>
          <w:trHeight w:val="557"/>
        </w:trPr>
        <w:tc>
          <w:tcPr>
            <w:tcW w:w="2086" w:type="dxa"/>
            <w:tcBorders>
              <w:top w:val="single" w:sz="4" w:space="0" w:color="000000"/>
              <w:left w:val="single" w:sz="4" w:space="0" w:color="000000"/>
              <w:bottom w:val="single" w:sz="4" w:space="0" w:color="000000"/>
            </w:tcBorders>
            <w:shd w:val="clear" w:color="auto" w:fill="FFFFFF"/>
          </w:tcPr>
          <w:p w:rsidR="008F2640" w:rsidRPr="008F2640" w:rsidRDefault="008F2640" w:rsidP="000D6826">
            <w:pPr>
              <w:spacing w:after="200"/>
              <w:rPr>
                <w:rFonts w:ascii="Times New Roman" w:hAnsi="Times New Roman" w:cs="Times New Roman"/>
                <w:bCs/>
              </w:rPr>
            </w:pPr>
            <w:r w:rsidRPr="008F2640">
              <w:rPr>
                <w:rFonts w:ascii="Times New Roman" w:hAnsi="Times New Roman" w:cs="Times New Roman"/>
                <w:b/>
              </w:rPr>
              <w:t>S/W PACKAGES AND HARDWARE APPARATUS USED</w:t>
            </w:r>
          </w:p>
        </w:tc>
        <w:tc>
          <w:tcPr>
            <w:tcW w:w="7440" w:type="dxa"/>
            <w:tcBorders>
              <w:top w:val="single" w:sz="4" w:space="0" w:color="000000"/>
              <w:left w:val="single" w:sz="4" w:space="0" w:color="000000"/>
              <w:bottom w:val="single" w:sz="4" w:space="0" w:color="000000"/>
              <w:right w:val="single" w:sz="4" w:space="0" w:color="000000"/>
            </w:tcBorders>
            <w:shd w:val="clear" w:color="auto" w:fill="FFFFFF"/>
          </w:tcPr>
          <w:p w:rsidR="008F2640" w:rsidRPr="008F2640" w:rsidRDefault="008F2640" w:rsidP="000D6826">
            <w:pPr>
              <w:jc w:val="both"/>
              <w:rPr>
                <w:rFonts w:ascii="Times New Roman" w:hAnsi="Times New Roman" w:cs="Times New Roman"/>
                <w:bCs/>
              </w:rPr>
            </w:pPr>
            <w:r w:rsidRPr="008F2640">
              <w:rPr>
                <w:rFonts w:ascii="Times New Roman" w:hAnsi="Times New Roman" w:cs="Times New Roman"/>
                <w:bCs/>
              </w:rPr>
              <w:t>C/C++ editors and compilers for Linux OS</w:t>
            </w:r>
          </w:p>
          <w:p w:rsidR="008F2640" w:rsidRPr="008F2640" w:rsidRDefault="008F2640" w:rsidP="000D6826">
            <w:pPr>
              <w:rPr>
                <w:rFonts w:ascii="Times New Roman" w:hAnsi="Times New Roman" w:cs="Times New Roman"/>
                <w:bCs/>
              </w:rPr>
            </w:pPr>
            <w:r w:rsidRPr="008F2640">
              <w:rPr>
                <w:rFonts w:ascii="Times New Roman" w:hAnsi="Times New Roman" w:cs="Times New Roman"/>
                <w:bCs/>
              </w:rPr>
              <w:t>Linux OS/Fedora/</w:t>
            </w:r>
            <w:proofErr w:type="spellStart"/>
            <w:r w:rsidRPr="008F2640">
              <w:rPr>
                <w:rFonts w:ascii="Times New Roman" w:hAnsi="Times New Roman" w:cs="Times New Roman"/>
                <w:bCs/>
              </w:rPr>
              <w:t>Ubuntu</w:t>
            </w:r>
            <w:proofErr w:type="spellEnd"/>
          </w:p>
          <w:p w:rsidR="008F2640" w:rsidRPr="008F2640" w:rsidRDefault="008F2640" w:rsidP="000D6826">
            <w:pPr>
              <w:rPr>
                <w:rFonts w:ascii="Times New Roman" w:hAnsi="Times New Roman" w:cs="Times New Roman"/>
                <w:bCs/>
              </w:rPr>
            </w:pPr>
            <w:r w:rsidRPr="008F2640">
              <w:rPr>
                <w:rFonts w:ascii="Times New Roman" w:hAnsi="Times New Roman" w:cs="Times New Roman"/>
                <w:bCs/>
              </w:rPr>
              <w:t>PC with the configuration as</w:t>
            </w:r>
          </w:p>
          <w:p w:rsidR="008F2640" w:rsidRPr="008F2640" w:rsidRDefault="008F2640" w:rsidP="000D6826">
            <w:pPr>
              <w:widowControl/>
              <w:spacing w:after="200" w:line="276" w:lineRule="auto"/>
              <w:rPr>
                <w:rFonts w:ascii="Times New Roman" w:hAnsi="Times New Roman" w:cs="Times New Roman"/>
              </w:rPr>
            </w:pPr>
            <w:r w:rsidRPr="008F2640">
              <w:rPr>
                <w:rFonts w:ascii="Times New Roman" w:hAnsi="Times New Roman" w:cs="Times New Roman"/>
                <w:bCs/>
              </w:rPr>
              <w:t>Pentium IV 2.4 GHz. 4 GB RAM, 500 G.B HDD, 15’’Color Monitor, Keyboard, Mouse</w:t>
            </w:r>
          </w:p>
        </w:tc>
      </w:tr>
      <w:tr w:rsidR="008F2640" w:rsidRPr="008F2640" w:rsidTr="000D6826">
        <w:trPr>
          <w:trHeight w:val="1032"/>
        </w:trPr>
        <w:tc>
          <w:tcPr>
            <w:tcW w:w="2086" w:type="dxa"/>
            <w:tcBorders>
              <w:top w:val="single" w:sz="4" w:space="0" w:color="000000"/>
              <w:left w:val="single" w:sz="4" w:space="0" w:color="000000"/>
              <w:bottom w:val="single" w:sz="4" w:space="0" w:color="000000"/>
            </w:tcBorders>
            <w:shd w:val="clear" w:color="auto" w:fill="FFFFFF"/>
          </w:tcPr>
          <w:p w:rsidR="008F2640" w:rsidRPr="008F2640" w:rsidRDefault="008F2640" w:rsidP="000D6826">
            <w:pPr>
              <w:spacing w:after="200"/>
              <w:rPr>
                <w:rFonts w:ascii="Times New Roman" w:eastAsia="Times New Roman" w:hAnsi="Times New Roman" w:cs="Times New Roman"/>
                <w:color w:val="000000"/>
              </w:rPr>
            </w:pPr>
            <w:r w:rsidRPr="008F2640">
              <w:rPr>
                <w:rFonts w:ascii="Times New Roman" w:hAnsi="Times New Roman" w:cs="Times New Roman"/>
                <w:b/>
              </w:rPr>
              <w:t>REFERENCES</w:t>
            </w:r>
          </w:p>
        </w:tc>
        <w:tc>
          <w:tcPr>
            <w:tcW w:w="7440" w:type="dxa"/>
            <w:tcBorders>
              <w:top w:val="single" w:sz="4" w:space="0" w:color="000000"/>
              <w:left w:val="single" w:sz="4" w:space="0" w:color="000000"/>
              <w:bottom w:val="single" w:sz="4" w:space="0" w:color="000000"/>
              <w:right w:val="single" w:sz="4" w:space="0" w:color="000000"/>
            </w:tcBorders>
            <w:shd w:val="clear" w:color="auto" w:fill="FFFFFF"/>
          </w:tcPr>
          <w:p w:rsidR="008F2640" w:rsidRPr="008F2640" w:rsidRDefault="008F2640" w:rsidP="000D6826">
            <w:pPr>
              <w:numPr>
                <w:ilvl w:val="0"/>
                <w:numId w:val="20"/>
              </w:numPr>
              <w:shd w:val="clear" w:color="auto" w:fill="FFFFFF"/>
              <w:rPr>
                <w:rFonts w:ascii="Times New Roman" w:hAnsi="Times New Roman" w:cs="Times New Roman"/>
                <w:color w:val="000000"/>
              </w:rPr>
            </w:pPr>
            <w:r w:rsidRPr="008F2640">
              <w:rPr>
                <w:rFonts w:ascii="Times New Roman" w:eastAsia="Times New Roman" w:hAnsi="Times New Roman" w:cs="Times New Roman"/>
                <w:color w:val="000000"/>
              </w:rPr>
              <w:t xml:space="preserve"> </w:t>
            </w:r>
            <w:proofErr w:type="spellStart"/>
            <w:r w:rsidRPr="008F2640">
              <w:rPr>
                <w:rFonts w:ascii="Times New Roman" w:hAnsi="Times New Roman" w:cs="Times New Roman"/>
                <w:color w:val="000000"/>
              </w:rPr>
              <w:t>Dhamdhere</w:t>
            </w:r>
            <w:proofErr w:type="spellEnd"/>
            <w:r w:rsidRPr="008F2640">
              <w:rPr>
                <w:rFonts w:ascii="Times New Roman" w:hAnsi="Times New Roman" w:cs="Times New Roman"/>
                <w:color w:val="000000"/>
              </w:rPr>
              <w:t xml:space="preserve"> D., </w:t>
            </w:r>
            <w:r w:rsidR="000D6826">
              <w:rPr>
                <w:rFonts w:ascii="Times New Roman" w:hAnsi="Times New Roman" w:cs="Times New Roman"/>
                <w:color w:val="000000"/>
              </w:rPr>
              <w:t>“</w:t>
            </w:r>
            <w:r w:rsidRPr="008F2640">
              <w:rPr>
                <w:rFonts w:ascii="Times New Roman" w:hAnsi="Times New Roman" w:cs="Times New Roman"/>
                <w:color w:val="000000"/>
              </w:rPr>
              <w:t>Systems Programming and Operating Systems</w:t>
            </w:r>
            <w:r w:rsidR="000D6826">
              <w:rPr>
                <w:rFonts w:ascii="Times New Roman" w:hAnsi="Times New Roman" w:cs="Times New Roman"/>
                <w:color w:val="000000"/>
              </w:rPr>
              <w:t>”</w:t>
            </w:r>
            <w:r w:rsidRPr="008F2640">
              <w:rPr>
                <w:rFonts w:ascii="Times New Roman" w:hAnsi="Times New Roman" w:cs="Times New Roman"/>
                <w:color w:val="000000"/>
              </w:rPr>
              <w:t>, 2</w:t>
            </w:r>
            <w:r w:rsidRPr="000D6826">
              <w:rPr>
                <w:rFonts w:ascii="Times New Roman" w:hAnsi="Times New Roman" w:cs="Times New Roman"/>
                <w:color w:val="000000"/>
                <w:vertAlign w:val="superscript"/>
              </w:rPr>
              <w:t>nd</w:t>
            </w:r>
            <w:r w:rsidRPr="008F2640">
              <w:rPr>
                <w:rFonts w:ascii="Times New Roman" w:hAnsi="Times New Roman" w:cs="Times New Roman"/>
                <w:color w:val="000000"/>
              </w:rPr>
              <w:t xml:space="preserve"> Edition, </w:t>
            </w:r>
            <w:r w:rsidR="000D6826">
              <w:rPr>
                <w:rFonts w:ascii="Times New Roman" w:hAnsi="Times New Roman" w:cs="Times New Roman"/>
                <w:color w:val="000000"/>
              </w:rPr>
              <w:t>‘</w:t>
            </w:r>
            <w:r w:rsidRPr="008F2640">
              <w:rPr>
                <w:rFonts w:ascii="Times New Roman" w:hAnsi="Times New Roman" w:cs="Times New Roman"/>
                <w:color w:val="000000"/>
              </w:rPr>
              <w:t xml:space="preserve"> McGraw Hill, </w:t>
            </w:r>
          </w:p>
          <w:p w:rsidR="008F2640" w:rsidRPr="008F2640" w:rsidRDefault="008F2640" w:rsidP="000D6826">
            <w:pPr>
              <w:numPr>
                <w:ilvl w:val="0"/>
                <w:numId w:val="20"/>
              </w:numPr>
              <w:shd w:val="clear" w:color="auto" w:fill="FFFFFF"/>
              <w:spacing w:after="200"/>
              <w:rPr>
                <w:rFonts w:ascii="Times New Roman" w:hAnsi="Times New Roman" w:cs="Times New Roman"/>
              </w:rPr>
            </w:pPr>
            <w:r w:rsidRPr="008F2640">
              <w:rPr>
                <w:rFonts w:ascii="Times New Roman" w:hAnsi="Times New Roman" w:cs="Times New Roman"/>
                <w:color w:val="000000"/>
              </w:rPr>
              <w:t xml:space="preserve">Stallings W., </w:t>
            </w:r>
            <w:r w:rsidR="000D6826">
              <w:rPr>
                <w:rFonts w:ascii="Times New Roman" w:hAnsi="Times New Roman" w:cs="Times New Roman"/>
                <w:color w:val="000000"/>
              </w:rPr>
              <w:t>“</w:t>
            </w:r>
            <w:r w:rsidRPr="008F2640">
              <w:rPr>
                <w:rFonts w:ascii="Times New Roman" w:hAnsi="Times New Roman" w:cs="Times New Roman"/>
                <w:color w:val="000000"/>
              </w:rPr>
              <w:t>Operating Systems</w:t>
            </w:r>
            <w:r w:rsidR="000D6826">
              <w:rPr>
                <w:rFonts w:ascii="Times New Roman" w:hAnsi="Times New Roman" w:cs="Times New Roman"/>
                <w:color w:val="000000"/>
              </w:rPr>
              <w:t>”</w:t>
            </w:r>
            <w:r w:rsidRPr="008F2640">
              <w:rPr>
                <w:rFonts w:ascii="Times New Roman" w:hAnsi="Times New Roman" w:cs="Times New Roman"/>
                <w:color w:val="000000"/>
              </w:rPr>
              <w:t>, 4</w:t>
            </w:r>
            <w:r w:rsidRPr="000D6826">
              <w:rPr>
                <w:rFonts w:ascii="Times New Roman" w:hAnsi="Times New Roman" w:cs="Times New Roman"/>
                <w:color w:val="000000"/>
                <w:vertAlign w:val="superscript"/>
              </w:rPr>
              <w:t>th</w:t>
            </w:r>
            <w:r w:rsidRPr="008F2640">
              <w:rPr>
                <w:rFonts w:ascii="Times New Roman" w:hAnsi="Times New Roman" w:cs="Times New Roman"/>
                <w:color w:val="000000"/>
              </w:rPr>
              <w:t xml:space="preserve"> Edition, Prentice Hall, 81 </w:t>
            </w:r>
            <w:r w:rsidR="000D6826">
              <w:rPr>
                <w:rFonts w:ascii="Times New Roman" w:hAnsi="Times New Roman" w:cs="Times New Roman"/>
                <w:color w:val="000000"/>
              </w:rPr>
              <w:t>–</w:t>
            </w:r>
            <w:r w:rsidRPr="008F2640">
              <w:rPr>
                <w:rFonts w:ascii="Times New Roman" w:hAnsi="Times New Roman" w:cs="Times New Roman"/>
                <w:color w:val="000000"/>
              </w:rPr>
              <w:t xml:space="preserve"> 7808 </w:t>
            </w:r>
            <w:r w:rsidR="000D6826">
              <w:rPr>
                <w:rFonts w:ascii="Times New Roman" w:hAnsi="Times New Roman" w:cs="Times New Roman"/>
                <w:color w:val="000000"/>
              </w:rPr>
              <w:t>–</w:t>
            </w:r>
            <w:r w:rsidRPr="008F2640">
              <w:rPr>
                <w:rFonts w:ascii="Times New Roman" w:hAnsi="Times New Roman" w:cs="Times New Roman"/>
                <w:color w:val="000000"/>
              </w:rPr>
              <w:t xml:space="preserve"> 503 </w:t>
            </w:r>
            <w:r w:rsidR="000D6826">
              <w:rPr>
                <w:rFonts w:ascii="Times New Roman" w:hAnsi="Times New Roman" w:cs="Times New Roman"/>
                <w:color w:val="000000"/>
              </w:rPr>
              <w:t>–</w:t>
            </w:r>
            <w:r w:rsidRPr="008F2640">
              <w:rPr>
                <w:rFonts w:ascii="Times New Roman" w:hAnsi="Times New Roman" w:cs="Times New Roman"/>
                <w:color w:val="000000"/>
              </w:rPr>
              <w:t xml:space="preserve"> 8. </w:t>
            </w:r>
          </w:p>
        </w:tc>
      </w:tr>
      <w:tr w:rsidR="008F2640" w:rsidRPr="008F2640" w:rsidTr="000D6826">
        <w:trPr>
          <w:trHeight w:val="641"/>
        </w:trPr>
        <w:tc>
          <w:tcPr>
            <w:tcW w:w="2086" w:type="dxa"/>
            <w:tcBorders>
              <w:top w:val="single" w:sz="4" w:space="0" w:color="000000"/>
              <w:left w:val="single" w:sz="4" w:space="0" w:color="000000"/>
              <w:bottom w:val="single" w:sz="4" w:space="0" w:color="000000"/>
            </w:tcBorders>
            <w:shd w:val="clear" w:color="auto" w:fill="FFFFFF"/>
          </w:tcPr>
          <w:p w:rsidR="008F2640" w:rsidRPr="008F2640" w:rsidRDefault="008F2640" w:rsidP="000D6826">
            <w:pPr>
              <w:snapToGrid w:val="0"/>
              <w:rPr>
                <w:rFonts w:ascii="Times New Roman" w:hAnsi="Times New Roman" w:cs="Times New Roman"/>
                <w:b/>
              </w:rPr>
            </w:pPr>
          </w:p>
          <w:p w:rsidR="008F2640" w:rsidRPr="008F2640" w:rsidRDefault="008F2640" w:rsidP="000D6826">
            <w:pPr>
              <w:spacing w:after="200"/>
              <w:rPr>
                <w:rFonts w:ascii="Times New Roman" w:hAnsi="Times New Roman" w:cs="Times New Roman"/>
                <w:bCs/>
              </w:rPr>
            </w:pPr>
            <w:r w:rsidRPr="008F2640">
              <w:rPr>
                <w:rFonts w:ascii="Times New Roman" w:hAnsi="Times New Roman" w:cs="Times New Roman"/>
                <w:b/>
              </w:rPr>
              <w:t>STEPS</w:t>
            </w:r>
          </w:p>
        </w:tc>
        <w:tc>
          <w:tcPr>
            <w:tcW w:w="7440" w:type="dxa"/>
            <w:tcBorders>
              <w:top w:val="single" w:sz="4" w:space="0" w:color="000000"/>
              <w:left w:val="single" w:sz="4" w:space="0" w:color="000000"/>
              <w:bottom w:val="single" w:sz="4" w:space="0" w:color="000000"/>
              <w:right w:val="single" w:sz="4" w:space="0" w:color="000000"/>
            </w:tcBorders>
            <w:shd w:val="clear" w:color="auto" w:fill="FFFFFF"/>
          </w:tcPr>
          <w:p w:rsidR="008F2640" w:rsidRPr="008F2640" w:rsidRDefault="008F2640" w:rsidP="000D6826">
            <w:pPr>
              <w:snapToGrid w:val="0"/>
              <w:rPr>
                <w:rFonts w:ascii="Times New Roman" w:hAnsi="Times New Roman" w:cs="Times New Roman"/>
                <w:bCs/>
              </w:rPr>
            </w:pPr>
          </w:p>
          <w:p w:rsidR="008F2640" w:rsidRPr="008F2640" w:rsidRDefault="008F2640" w:rsidP="000D6826">
            <w:pPr>
              <w:widowControl/>
              <w:spacing w:after="200" w:line="276" w:lineRule="auto"/>
              <w:rPr>
                <w:rFonts w:ascii="Times New Roman" w:hAnsi="Times New Roman" w:cs="Times New Roman"/>
              </w:rPr>
            </w:pPr>
            <w:r w:rsidRPr="008F2640">
              <w:rPr>
                <w:rFonts w:ascii="Times New Roman" w:eastAsia="Times New Roman" w:hAnsi="Times New Roman" w:cs="Times New Roman"/>
                <w:bCs/>
              </w:rPr>
              <w:t xml:space="preserve"> </w:t>
            </w:r>
            <w:r w:rsidRPr="008F2640">
              <w:rPr>
                <w:rFonts w:ascii="Times New Roman" w:hAnsi="Times New Roman" w:cs="Times New Roman"/>
                <w:bCs/>
              </w:rPr>
              <w:t>Refer to details</w:t>
            </w:r>
          </w:p>
        </w:tc>
      </w:tr>
      <w:tr w:rsidR="008F2640" w:rsidRPr="008F2640" w:rsidTr="000D6826">
        <w:trPr>
          <w:trHeight w:val="641"/>
        </w:trPr>
        <w:tc>
          <w:tcPr>
            <w:tcW w:w="2086" w:type="dxa"/>
            <w:tcBorders>
              <w:top w:val="single" w:sz="4" w:space="0" w:color="000000"/>
              <w:left w:val="single" w:sz="4" w:space="0" w:color="000000"/>
              <w:bottom w:val="single" w:sz="4" w:space="0" w:color="000000"/>
            </w:tcBorders>
            <w:shd w:val="clear" w:color="auto" w:fill="FFFFFF"/>
          </w:tcPr>
          <w:p w:rsidR="008F2640" w:rsidRPr="008F2640" w:rsidRDefault="008F2640" w:rsidP="000D6826">
            <w:pPr>
              <w:rPr>
                <w:rFonts w:ascii="Times New Roman" w:hAnsi="Times New Roman" w:cs="Times New Roman"/>
                <w:b/>
              </w:rPr>
            </w:pPr>
            <w:r w:rsidRPr="008F2640">
              <w:rPr>
                <w:rFonts w:ascii="Times New Roman" w:hAnsi="Times New Roman" w:cs="Times New Roman"/>
                <w:b/>
              </w:rPr>
              <w:t>INSTRUCTIONS FOR</w:t>
            </w:r>
          </w:p>
          <w:p w:rsidR="008F2640" w:rsidRPr="008F2640" w:rsidRDefault="008F2640" w:rsidP="000D6826">
            <w:pPr>
              <w:rPr>
                <w:rFonts w:ascii="Times New Roman" w:hAnsi="Times New Roman" w:cs="Times New Roman"/>
                <w:b/>
              </w:rPr>
            </w:pPr>
            <w:r w:rsidRPr="008F2640">
              <w:rPr>
                <w:rFonts w:ascii="Times New Roman" w:hAnsi="Times New Roman" w:cs="Times New Roman"/>
                <w:b/>
              </w:rPr>
              <w:t>WRITING JOURNAL</w:t>
            </w:r>
          </w:p>
          <w:p w:rsidR="008F2640" w:rsidRPr="008F2640" w:rsidRDefault="008F2640" w:rsidP="000D6826">
            <w:pPr>
              <w:spacing w:after="200"/>
              <w:rPr>
                <w:rFonts w:ascii="Times New Roman" w:hAnsi="Times New Roman" w:cs="Times New Roman"/>
                <w:b/>
              </w:rPr>
            </w:pPr>
          </w:p>
        </w:tc>
        <w:tc>
          <w:tcPr>
            <w:tcW w:w="7440" w:type="dxa"/>
            <w:tcBorders>
              <w:top w:val="single" w:sz="4" w:space="0" w:color="000000"/>
              <w:left w:val="single" w:sz="4" w:space="0" w:color="000000"/>
              <w:bottom w:val="single" w:sz="4" w:space="0" w:color="000000"/>
              <w:right w:val="single" w:sz="4" w:space="0" w:color="000000"/>
            </w:tcBorders>
            <w:shd w:val="clear" w:color="auto" w:fill="FFFFFF"/>
          </w:tcPr>
          <w:p w:rsidR="008F2640" w:rsidRPr="008F2640" w:rsidRDefault="008F2640" w:rsidP="000D6826">
            <w:pPr>
              <w:numPr>
                <w:ilvl w:val="0"/>
                <w:numId w:val="21"/>
              </w:numPr>
              <w:rPr>
                <w:rFonts w:ascii="Times New Roman" w:hAnsi="Times New Roman" w:cs="Times New Roman"/>
                <w:bCs/>
              </w:rPr>
            </w:pPr>
            <w:r w:rsidRPr="008F2640">
              <w:rPr>
                <w:rFonts w:ascii="Times New Roman" w:hAnsi="Times New Roman" w:cs="Times New Roman"/>
                <w:b/>
                <w:bCs/>
              </w:rPr>
              <w:t>Handwritten write-up as follows :</w:t>
            </w:r>
          </w:p>
          <w:p w:rsidR="008F2640" w:rsidRPr="008F2640" w:rsidRDefault="008F2640" w:rsidP="000D6826">
            <w:pPr>
              <w:numPr>
                <w:ilvl w:val="0"/>
                <w:numId w:val="21"/>
              </w:numPr>
              <w:rPr>
                <w:rFonts w:ascii="Times New Roman" w:hAnsi="Times New Roman" w:cs="Times New Roman"/>
                <w:bCs/>
              </w:rPr>
            </w:pPr>
            <w:r w:rsidRPr="008F2640">
              <w:rPr>
                <w:rFonts w:ascii="Times New Roman" w:hAnsi="Times New Roman" w:cs="Times New Roman"/>
                <w:bCs/>
              </w:rPr>
              <w:t>Title</w:t>
            </w:r>
          </w:p>
          <w:p w:rsidR="008F2640" w:rsidRPr="008F2640" w:rsidRDefault="008F2640" w:rsidP="000D6826">
            <w:pPr>
              <w:numPr>
                <w:ilvl w:val="0"/>
                <w:numId w:val="21"/>
              </w:numPr>
              <w:rPr>
                <w:rFonts w:ascii="Times New Roman" w:hAnsi="Times New Roman" w:cs="Times New Roman"/>
                <w:bCs/>
              </w:rPr>
            </w:pPr>
            <w:r w:rsidRPr="008F2640">
              <w:rPr>
                <w:rFonts w:ascii="Times New Roman" w:hAnsi="Times New Roman" w:cs="Times New Roman"/>
                <w:bCs/>
              </w:rPr>
              <w:t>Objectives</w:t>
            </w:r>
          </w:p>
          <w:p w:rsidR="008F2640" w:rsidRPr="008F2640" w:rsidRDefault="008F2640" w:rsidP="000D6826">
            <w:pPr>
              <w:numPr>
                <w:ilvl w:val="0"/>
                <w:numId w:val="21"/>
              </w:numPr>
              <w:rPr>
                <w:rFonts w:ascii="Times New Roman" w:hAnsi="Times New Roman" w:cs="Times New Roman"/>
                <w:bCs/>
              </w:rPr>
            </w:pPr>
            <w:r w:rsidRPr="008F2640">
              <w:rPr>
                <w:rFonts w:ascii="Times New Roman" w:hAnsi="Times New Roman" w:cs="Times New Roman"/>
                <w:bCs/>
              </w:rPr>
              <w:t>Problem statement</w:t>
            </w:r>
          </w:p>
          <w:p w:rsidR="008F2640" w:rsidRPr="008F2640" w:rsidRDefault="008F2640" w:rsidP="000D6826">
            <w:pPr>
              <w:numPr>
                <w:ilvl w:val="0"/>
                <w:numId w:val="21"/>
              </w:numPr>
              <w:rPr>
                <w:rFonts w:ascii="Times New Roman" w:hAnsi="Times New Roman" w:cs="Times New Roman"/>
                <w:bCs/>
              </w:rPr>
            </w:pPr>
            <w:r w:rsidRPr="008F2640">
              <w:rPr>
                <w:rFonts w:ascii="Times New Roman" w:hAnsi="Times New Roman" w:cs="Times New Roman"/>
                <w:bCs/>
              </w:rPr>
              <w:t>Outcomes</w:t>
            </w:r>
          </w:p>
          <w:p w:rsidR="008F2640" w:rsidRPr="008F2640" w:rsidRDefault="008F2640" w:rsidP="000D6826">
            <w:pPr>
              <w:numPr>
                <w:ilvl w:val="0"/>
                <w:numId w:val="21"/>
              </w:numPr>
              <w:rPr>
                <w:rFonts w:ascii="Times New Roman" w:hAnsi="Times New Roman" w:cs="Times New Roman"/>
                <w:bCs/>
              </w:rPr>
            </w:pPr>
            <w:r w:rsidRPr="008F2640">
              <w:rPr>
                <w:rFonts w:ascii="Times New Roman" w:hAnsi="Times New Roman" w:cs="Times New Roman"/>
                <w:bCs/>
              </w:rPr>
              <w:t>Software and hardware requirements</w:t>
            </w:r>
          </w:p>
          <w:p w:rsidR="008F2640" w:rsidRPr="008F2640" w:rsidRDefault="008F2640" w:rsidP="000D6826">
            <w:pPr>
              <w:numPr>
                <w:ilvl w:val="0"/>
                <w:numId w:val="21"/>
              </w:numPr>
              <w:rPr>
                <w:rFonts w:ascii="Times New Roman" w:hAnsi="Times New Roman" w:cs="Times New Roman"/>
                <w:bCs/>
              </w:rPr>
            </w:pPr>
            <w:r w:rsidRPr="008F2640">
              <w:rPr>
                <w:rFonts w:ascii="Times New Roman" w:hAnsi="Times New Roman" w:cs="Times New Roman"/>
                <w:bCs/>
              </w:rPr>
              <w:t>Date of completion</w:t>
            </w:r>
          </w:p>
          <w:p w:rsidR="008F2640" w:rsidRPr="008F2640" w:rsidRDefault="008F2640" w:rsidP="000D6826">
            <w:pPr>
              <w:numPr>
                <w:ilvl w:val="0"/>
                <w:numId w:val="21"/>
              </w:numPr>
              <w:rPr>
                <w:rFonts w:ascii="Times New Roman" w:hAnsi="Times New Roman" w:cs="Times New Roman"/>
                <w:bCs/>
              </w:rPr>
            </w:pPr>
            <w:r w:rsidRPr="008F2640">
              <w:rPr>
                <w:rFonts w:ascii="Times New Roman" w:hAnsi="Times New Roman" w:cs="Times New Roman"/>
                <w:bCs/>
              </w:rPr>
              <w:t>Theory – Concept in brief</w:t>
            </w:r>
          </w:p>
          <w:p w:rsidR="008F2640" w:rsidRPr="008F2640" w:rsidRDefault="008F2640" w:rsidP="000D6826">
            <w:pPr>
              <w:numPr>
                <w:ilvl w:val="0"/>
                <w:numId w:val="21"/>
              </w:numPr>
              <w:rPr>
                <w:rFonts w:ascii="Times New Roman" w:hAnsi="Times New Roman" w:cs="Times New Roman"/>
                <w:bCs/>
              </w:rPr>
            </w:pPr>
            <w:r w:rsidRPr="008F2640">
              <w:rPr>
                <w:rFonts w:ascii="Times New Roman" w:hAnsi="Times New Roman" w:cs="Times New Roman"/>
                <w:bCs/>
              </w:rPr>
              <w:t>Algorithm</w:t>
            </w:r>
          </w:p>
          <w:p w:rsidR="008F2640" w:rsidRPr="008F2640" w:rsidRDefault="008F2640" w:rsidP="000D6826">
            <w:pPr>
              <w:numPr>
                <w:ilvl w:val="0"/>
                <w:numId w:val="21"/>
              </w:numPr>
              <w:rPr>
                <w:rFonts w:ascii="Times New Roman" w:hAnsi="Times New Roman" w:cs="Times New Roman"/>
                <w:bCs/>
              </w:rPr>
            </w:pPr>
            <w:r w:rsidRPr="008F2640">
              <w:rPr>
                <w:rFonts w:ascii="Times New Roman" w:hAnsi="Times New Roman" w:cs="Times New Roman"/>
                <w:bCs/>
              </w:rPr>
              <w:t>Flowchart</w:t>
            </w:r>
          </w:p>
          <w:p w:rsidR="008F2640" w:rsidRPr="008F2640" w:rsidRDefault="008F2640" w:rsidP="000D6826">
            <w:pPr>
              <w:numPr>
                <w:ilvl w:val="0"/>
                <w:numId w:val="21"/>
              </w:numPr>
              <w:rPr>
                <w:rFonts w:ascii="Times New Roman" w:hAnsi="Times New Roman" w:cs="Times New Roman"/>
                <w:bCs/>
              </w:rPr>
            </w:pPr>
            <w:r w:rsidRPr="008F2640">
              <w:rPr>
                <w:rFonts w:ascii="Times New Roman" w:hAnsi="Times New Roman" w:cs="Times New Roman"/>
                <w:bCs/>
              </w:rPr>
              <w:t>Design</w:t>
            </w:r>
          </w:p>
          <w:p w:rsidR="008F2640" w:rsidRPr="008F2640" w:rsidRDefault="008F2640" w:rsidP="000D6826">
            <w:pPr>
              <w:numPr>
                <w:ilvl w:val="0"/>
                <w:numId w:val="21"/>
              </w:numPr>
              <w:rPr>
                <w:rFonts w:ascii="Times New Roman" w:hAnsi="Times New Roman" w:cs="Times New Roman"/>
              </w:rPr>
            </w:pPr>
            <w:r w:rsidRPr="008F2640">
              <w:rPr>
                <w:rFonts w:ascii="Times New Roman" w:hAnsi="Times New Roman" w:cs="Times New Roman"/>
                <w:bCs/>
              </w:rPr>
              <w:t>Test cases</w:t>
            </w:r>
          </w:p>
        </w:tc>
      </w:tr>
    </w:tbl>
    <w:p w:rsidR="008F2640" w:rsidRDefault="008F2640" w:rsidP="008F2640">
      <w:pPr>
        <w:jc w:val="center"/>
        <w:rPr>
          <w:rFonts w:ascii="Times New Roman" w:hAnsi="Times New Roman" w:cs="Times New Roman"/>
          <w:b/>
          <w:bCs/>
          <w:sz w:val="28"/>
          <w:szCs w:val="28"/>
        </w:rPr>
      </w:pPr>
    </w:p>
    <w:p w:rsidR="00E56FD1" w:rsidRDefault="00E56FD1" w:rsidP="008F2640">
      <w:pPr>
        <w:jc w:val="center"/>
        <w:rPr>
          <w:rFonts w:ascii="Times New Roman" w:hAnsi="Times New Roman" w:cs="Times New Roman"/>
          <w:b/>
          <w:bCs/>
          <w:sz w:val="28"/>
          <w:szCs w:val="28"/>
        </w:rPr>
      </w:pPr>
    </w:p>
    <w:p w:rsidR="00E56FD1" w:rsidRDefault="00E56FD1" w:rsidP="008F2640">
      <w:pPr>
        <w:jc w:val="center"/>
        <w:rPr>
          <w:rFonts w:ascii="Times New Roman" w:hAnsi="Times New Roman" w:cs="Times New Roman"/>
          <w:b/>
          <w:bCs/>
          <w:sz w:val="28"/>
          <w:szCs w:val="28"/>
        </w:rPr>
      </w:pPr>
    </w:p>
    <w:p w:rsidR="00E56FD1" w:rsidRDefault="00E56FD1" w:rsidP="008F2640">
      <w:pPr>
        <w:jc w:val="center"/>
        <w:rPr>
          <w:rFonts w:ascii="Times New Roman" w:hAnsi="Times New Roman" w:cs="Times New Roman"/>
          <w:b/>
          <w:bCs/>
          <w:sz w:val="28"/>
          <w:szCs w:val="28"/>
        </w:rPr>
      </w:pPr>
    </w:p>
    <w:p w:rsidR="00E56FD1" w:rsidRDefault="00E56FD1" w:rsidP="008F2640">
      <w:pPr>
        <w:jc w:val="center"/>
        <w:rPr>
          <w:rFonts w:ascii="Times New Roman" w:hAnsi="Times New Roman" w:cs="Times New Roman"/>
          <w:b/>
          <w:bCs/>
          <w:sz w:val="28"/>
          <w:szCs w:val="28"/>
        </w:rPr>
      </w:pPr>
    </w:p>
    <w:p w:rsidR="00E56FD1" w:rsidRDefault="00E56FD1" w:rsidP="008F2640">
      <w:pPr>
        <w:jc w:val="center"/>
        <w:rPr>
          <w:rFonts w:ascii="Times New Roman" w:hAnsi="Times New Roman" w:cs="Times New Roman"/>
          <w:b/>
          <w:bCs/>
          <w:sz w:val="28"/>
          <w:szCs w:val="28"/>
        </w:rPr>
      </w:pPr>
    </w:p>
    <w:p w:rsidR="00E56FD1" w:rsidRDefault="00E56FD1" w:rsidP="008F2640">
      <w:pPr>
        <w:jc w:val="center"/>
        <w:rPr>
          <w:rFonts w:ascii="Times New Roman" w:hAnsi="Times New Roman" w:cs="Times New Roman"/>
          <w:b/>
          <w:bCs/>
          <w:sz w:val="28"/>
          <w:szCs w:val="28"/>
        </w:rPr>
      </w:pPr>
    </w:p>
    <w:p w:rsidR="00E56FD1" w:rsidRDefault="00E56FD1" w:rsidP="008F2640">
      <w:pPr>
        <w:jc w:val="center"/>
        <w:rPr>
          <w:rFonts w:ascii="Times New Roman" w:hAnsi="Times New Roman" w:cs="Times New Roman"/>
          <w:b/>
          <w:bCs/>
          <w:sz w:val="28"/>
          <w:szCs w:val="28"/>
        </w:rPr>
      </w:pPr>
    </w:p>
    <w:p w:rsidR="00E56FD1" w:rsidRDefault="00E56FD1" w:rsidP="008F2640">
      <w:pPr>
        <w:jc w:val="center"/>
        <w:rPr>
          <w:rFonts w:ascii="Times New Roman" w:hAnsi="Times New Roman" w:cs="Times New Roman"/>
          <w:b/>
          <w:bCs/>
          <w:sz w:val="28"/>
          <w:szCs w:val="28"/>
        </w:rPr>
      </w:pPr>
    </w:p>
    <w:p w:rsidR="00E56FD1" w:rsidRDefault="00E56FD1" w:rsidP="008F2640">
      <w:pPr>
        <w:jc w:val="center"/>
        <w:rPr>
          <w:rFonts w:ascii="Times New Roman" w:hAnsi="Times New Roman" w:cs="Times New Roman"/>
          <w:b/>
          <w:bCs/>
          <w:sz w:val="28"/>
          <w:szCs w:val="28"/>
        </w:rPr>
      </w:pPr>
    </w:p>
    <w:p w:rsidR="00E56FD1" w:rsidRPr="008F2640" w:rsidRDefault="00E56FD1" w:rsidP="008F2640">
      <w:pPr>
        <w:jc w:val="center"/>
        <w:rPr>
          <w:rFonts w:ascii="Times New Roman" w:hAnsi="Times New Roman" w:cs="Times New Roman"/>
          <w:b/>
          <w:bCs/>
          <w:sz w:val="28"/>
          <w:szCs w:val="28"/>
        </w:rPr>
      </w:pPr>
    </w:p>
    <w:p w:rsidR="00E56FD1" w:rsidRDefault="00E56FD1" w:rsidP="00E56FD1">
      <w:r>
        <w:rPr>
          <w:rFonts w:ascii="Cambria" w:hAnsi="Cambria" w:cs="Cambria"/>
          <w:sz w:val="20"/>
          <w:szCs w:val="20"/>
        </w:rPr>
        <w:t>P</w:t>
      </w:r>
      <w:proofErr w:type="gramStart"/>
      <w:r>
        <w:rPr>
          <w:rFonts w:ascii="Cambria" w:hAnsi="Cambria" w:cs="Cambria"/>
          <w:sz w:val="20"/>
          <w:szCs w:val="20"/>
        </w:rPr>
        <w:t>:F</w:t>
      </w:r>
      <w:proofErr w:type="gramEnd"/>
      <w:r>
        <w:rPr>
          <w:rFonts w:ascii="Cambria" w:hAnsi="Cambria" w:cs="Cambria"/>
          <w:sz w:val="20"/>
          <w:szCs w:val="20"/>
        </w:rPr>
        <w:t>-LTL-UG/03/R1</w:t>
      </w:r>
    </w:p>
    <w:p w:rsidR="008F2640" w:rsidRPr="008F2640" w:rsidRDefault="008F2640" w:rsidP="008F2640">
      <w:pPr>
        <w:jc w:val="both"/>
        <w:rPr>
          <w:rFonts w:ascii="Times New Roman" w:hAnsi="Times New Roman" w:cs="Times New Roman"/>
          <w:b/>
        </w:rPr>
      </w:pPr>
    </w:p>
    <w:p w:rsidR="008F2640" w:rsidRPr="008F2640" w:rsidRDefault="008F2640" w:rsidP="008F2640">
      <w:pPr>
        <w:jc w:val="both"/>
        <w:rPr>
          <w:rFonts w:ascii="Times New Roman" w:hAnsi="Times New Roman" w:cs="Times New Roman"/>
        </w:rPr>
      </w:pPr>
      <w:r w:rsidRPr="008F2640">
        <w:rPr>
          <w:rFonts w:ascii="Times New Roman" w:hAnsi="Times New Roman" w:cs="Times New Roman"/>
          <w:b/>
        </w:rPr>
        <w:t>Aim:</w:t>
      </w:r>
      <w:r w:rsidRPr="008F2640">
        <w:rPr>
          <w:rFonts w:ascii="Times New Roman" w:hAnsi="Times New Roman" w:cs="Times New Roman"/>
        </w:rPr>
        <w:t xml:space="preserve"> Implementation of process scheduling algorithms</w:t>
      </w:r>
    </w:p>
    <w:p w:rsidR="008F2640" w:rsidRPr="008F2640" w:rsidRDefault="008F2640" w:rsidP="008F2640">
      <w:pPr>
        <w:jc w:val="both"/>
        <w:rPr>
          <w:rFonts w:ascii="Times New Roman" w:hAnsi="Times New Roman" w:cs="Times New Roman"/>
        </w:rPr>
      </w:pPr>
    </w:p>
    <w:p w:rsidR="008F2640" w:rsidRPr="008F2640" w:rsidRDefault="008F2640" w:rsidP="008F2640">
      <w:pPr>
        <w:jc w:val="both"/>
        <w:rPr>
          <w:rFonts w:ascii="Times New Roman" w:eastAsia="Times New Roman" w:hAnsi="Times New Roman" w:cs="Times New Roman"/>
        </w:rPr>
      </w:pPr>
      <w:r w:rsidRPr="008F2640">
        <w:rPr>
          <w:rFonts w:ascii="Times New Roman" w:hAnsi="Times New Roman" w:cs="Times New Roman"/>
          <w:b/>
        </w:rPr>
        <w:t>Prerequisites:</w:t>
      </w:r>
    </w:p>
    <w:p w:rsidR="008F2640" w:rsidRPr="008F2640" w:rsidRDefault="008F2640" w:rsidP="008F2640">
      <w:pPr>
        <w:jc w:val="both"/>
        <w:rPr>
          <w:rFonts w:ascii="Times New Roman" w:eastAsia="Times New Roman" w:hAnsi="Times New Roman" w:cs="Times New Roman"/>
        </w:rPr>
      </w:pPr>
      <w:r w:rsidRPr="008F2640">
        <w:rPr>
          <w:rFonts w:ascii="Times New Roman" w:eastAsia="Times New Roman" w:hAnsi="Times New Roman" w:cs="Times New Roman"/>
        </w:rPr>
        <w:t xml:space="preserve">        </w:t>
      </w:r>
      <w:proofErr w:type="gramStart"/>
      <w:r w:rsidRPr="008F2640">
        <w:rPr>
          <w:rFonts w:ascii="Times New Roman" w:hAnsi="Times New Roman" w:cs="Times New Roman"/>
        </w:rPr>
        <w:t>Basic Operating System Functionalities.</w:t>
      </w:r>
      <w:proofErr w:type="gramEnd"/>
    </w:p>
    <w:p w:rsidR="008F2640" w:rsidRPr="008F2640" w:rsidRDefault="008F2640" w:rsidP="008F2640">
      <w:pPr>
        <w:jc w:val="both"/>
        <w:rPr>
          <w:rFonts w:ascii="Times New Roman" w:hAnsi="Times New Roman" w:cs="Times New Roman"/>
        </w:rPr>
      </w:pPr>
      <w:r w:rsidRPr="008F2640">
        <w:rPr>
          <w:rFonts w:ascii="Times New Roman" w:eastAsia="Times New Roman" w:hAnsi="Times New Roman" w:cs="Times New Roman"/>
        </w:rPr>
        <w:t xml:space="preserve">        </w:t>
      </w:r>
      <w:r w:rsidRPr="008F2640">
        <w:rPr>
          <w:rFonts w:ascii="Times New Roman" w:hAnsi="Times New Roman" w:cs="Times New Roman"/>
        </w:rPr>
        <w:t xml:space="preserve">Concept of Multitasking and Multiuser </w:t>
      </w:r>
      <w:proofErr w:type="gramStart"/>
      <w:r w:rsidRPr="008F2640">
        <w:rPr>
          <w:rFonts w:ascii="Times New Roman" w:hAnsi="Times New Roman" w:cs="Times New Roman"/>
        </w:rPr>
        <w:t>OS .</w:t>
      </w:r>
      <w:proofErr w:type="gramEnd"/>
    </w:p>
    <w:p w:rsidR="008F2640" w:rsidRPr="008F2640" w:rsidRDefault="008F2640" w:rsidP="008F2640">
      <w:pPr>
        <w:ind w:firstLine="720"/>
        <w:jc w:val="both"/>
        <w:rPr>
          <w:rFonts w:ascii="Times New Roman" w:hAnsi="Times New Roman" w:cs="Times New Roman"/>
        </w:rPr>
      </w:pPr>
    </w:p>
    <w:p w:rsidR="008F2640" w:rsidRPr="008F2640" w:rsidRDefault="008F2640" w:rsidP="008F2640">
      <w:pPr>
        <w:jc w:val="both"/>
        <w:rPr>
          <w:rFonts w:ascii="Times New Roman" w:hAnsi="Times New Roman" w:cs="Times New Roman"/>
        </w:rPr>
      </w:pPr>
    </w:p>
    <w:p w:rsidR="008F2640" w:rsidRPr="008F2640" w:rsidRDefault="008F2640" w:rsidP="008F2640">
      <w:pPr>
        <w:jc w:val="both"/>
        <w:rPr>
          <w:rFonts w:ascii="Times New Roman" w:hAnsi="Times New Roman" w:cs="Times New Roman"/>
          <w:b/>
        </w:rPr>
      </w:pPr>
      <w:r w:rsidRPr="008F2640">
        <w:rPr>
          <w:rFonts w:ascii="Times New Roman" w:hAnsi="Times New Roman" w:cs="Times New Roman"/>
          <w:b/>
        </w:rPr>
        <w:t>Learning Objectives:</w:t>
      </w:r>
    </w:p>
    <w:p w:rsidR="008F2640" w:rsidRPr="008F2640" w:rsidRDefault="008F2640" w:rsidP="008F2640">
      <w:pPr>
        <w:jc w:val="both"/>
        <w:rPr>
          <w:rFonts w:ascii="Times New Roman" w:hAnsi="Times New Roman" w:cs="Times New Roman"/>
          <w:b/>
        </w:rPr>
      </w:pPr>
    </w:p>
    <w:p w:rsidR="008F2640" w:rsidRPr="008F2640" w:rsidRDefault="008F2640" w:rsidP="008F2640">
      <w:pPr>
        <w:jc w:val="both"/>
        <w:rPr>
          <w:rFonts w:ascii="Times New Roman" w:hAnsi="Times New Roman" w:cs="Times New Roman"/>
        </w:rPr>
      </w:pPr>
      <w:r w:rsidRPr="008F2640">
        <w:rPr>
          <w:rFonts w:ascii="Times New Roman" w:hAnsi="Times New Roman" w:cs="Times New Roman"/>
        </w:rPr>
        <w:t>To learn and understand</w:t>
      </w:r>
    </w:p>
    <w:p w:rsidR="008F2640" w:rsidRPr="008F2640" w:rsidRDefault="008F2640" w:rsidP="008F2640">
      <w:pPr>
        <w:pStyle w:val="ListParagraph"/>
        <w:numPr>
          <w:ilvl w:val="0"/>
          <w:numId w:val="19"/>
        </w:numPr>
        <w:spacing w:after="0"/>
        <w:jc w:val="both"/>
        <w:rPr>
          <w:rFonts w:ascii="Times New Roman" w:hAnsi="Times New Roman" w:cs="Times New Roman"/>
        </w:rPr>
      </w:pPr>
      <w:r w:rsidRPr="008F2640">
        <w:rPr>
          <w:rFonts w:ascii="Times New Roman" w:hAnsi="Times New Roman" w:cs="Times New Roman"/>
        </w:rPr>
        <w:t>Process Scheduling in Multitasking and Multiuser OS</w:t>
      </w:r>
    </w:p>
    <w:p w:rsidR="008F2640" w:rsidRPr="008F2640" w:rsidRDefault="008F2640" w:rsidP="008F2640">
      <w:pPr>
        <w:pStyle w:val="ListParagraph"/>
        <w:numPr>
          <w:ilvl w:val="0"/>
          <w:numId w:val="19"/>
        </w:numPr>
        <w:spacing w:after="0"/>
        <w:jc w:val="both"/>
        <w:rPr>
          <w:rFonts w:ascii="Times New Roman" w:hAnsi="Times New Roman" w:cs="Times New Roman"/>
        </w:rPr>
      </w:pPr>
      <w:r w:rsidRPr="008F2640">
        <w:rPr>
          <w:rFonts w:ascii="Times New Roman" w:hAnsi="Times New Roman" w:cs="Times New Roman"/>
        </w:rPr>
        <w:t>Implementation of Scheduling Algorithms</w:t>
      </w:r>
    </w:p>
    <w:p w:rsidR="008F2640" w:rsidRPr="008F2640" w:rsidRDefault="008F2640" w:rsidP="008F2640">
      <w:pPr>
        <w:jc w:val="both"/>
        <w:rPr>
          <w:rFonts w:ascii="Times New Roman" w:hAnsi="Times New Roman" w:cs="Times New Roman"/>
        </w:rPr>
      </w:pPr>
    </w:p>
    <w:p w:rsidR="008F2640" w:rsidRPr="008F2640" w:rsidRDefault="008F2640" w:rsidP="008F2640">
      <w:pPr>
        <w:jc w:val="both"/>
        <w:rPr>
          <w:rFonts w:ascii="Times New Roman" w:hAnsi="Times New Roman" w:cs="Times New Roman"/>
        </w:rPr>
      </w:pPr>
    </w:p>
    <w:p w:rsidR="008F2640" w:rsidRPr="008F2640" w:rsidRDefault="008F2640" w:rsidP="008F2640">
      <w:pPr>
        <w:jc w:val="both"/>
        <w:rPr>
          <w:rFonts w:ascii="Times New Roman" w:hAnsi="Times New Roman" w:cs="Times New Roman"/>
        </w:rPr>
      </w:pPr>
      <w:r w:rsidRPr="008F2640">
        <w:rPr>
          <w:rFonts w:ascii="Times New Roman" w:hAnsi="Times New Roman" w:cs="Times New Roman"/>
          <w:b/>
        </w:rPr>
        <w:t xml:space="preserve">Learning Outcomes: </w:t>
      </w:r>
    </w:p>
    <w:p w:rsidR="008F2640" w:rsidRPr="008F2640" w:rsidRDefault="008F2640" w:rsidP="008F2640">
      <w:pPr>
        <w:jc w:val="both"/>
        <w:rPr>
          <w:rFonts w:ascii="Times New Roman" w:hAnsi="Times New Roman" w:cs="Times New Roman"/>
        </w:rPr>
      </w:pPr>
    </w:p>
    <w:p w:rsidR="008F2640" w:rsidRPr="008F2640" w:rsidRDefault="008F2640" w:rsidP="008F2640">
      <w:pPr>
        <w:jc w:val="both"/>
        <w:rPr>
          <w:rFonts w:ascii="Times New Roman" w:hAnsi="Times New Roman" w:cs="Times New Roman"/>
        </w:rPr>
      </w:pPr>
      <w:r w:rsidRPr="008F2640">
        <w:rPr>
          <w:rFonts w:ascii="Times New Roman" w:hAnsi="Times New Roman" w:cs="Times New Roman"/>
        </w:rPr>
        <w:t xml:space="preserve">The student will be able to </w:t>
      </w:r>
    </w:p>
    <w:p w:rsidR="008F2640" w:rsidRPr="008F2640" w:rsidRDefault="008F2640" w:rsidP="008F2640">
      <w:pPr>
        <w:pStyle w:val="ListParagraph"/>
        <w:numPr>
          <w:ilvl w:val="0"/>
          <w:numId w:val="22"/>
        </w:numPr>
        <w:spacing w:after="0"/>
        <w:jc w:val="both"/>
        <w:rPr>
          <w:rFonts w:ascii="Times New Roman" w:hAnsi="Times New Roman" w:cs="Times New Roman"/>
        </w:rPr>
      </w:pPr>
      <w:r w:rsidRPr="008F2640">
        <w:rPr>
          <w:rFonts w:ascii="Times New Roman" w:hAnsi="Times New Roman" w:cs="Times New Roman"/>
        </w:rPr>
        <w:t xml:space="preserve">Compare the scheduling algorithms </w:t>
      </w:r>
    </w:p>
    <w:p w:rsidR="008F2640" w:rsidRPr="008F2640" w:rsidRDefault="008F2640" w:rsidP="008F2640">
      <w:pPr>
        <w:pStyle w:val="ListParagraph"/>
        <w:numPr>
          <w:ilvl w:val="0"/>
          <w:numId w:val="22"/>
        </w:numPr>
        <w:spacing w:after="0"/>
        <w:jc w:val="both"/>
        <w:rPr>
          <w:rFonts w:ascii="Times New Roman" w:hAnsi="Times New Roman" w:cs="Times New Roman"/>
        </w:rPr>
      </w:pPr>
      <w:r w:rsidRPr="008F2640">
        <w:rPr>
          <w:rFonts w:ascii="Times New Roman" w:hAnsi="Times New Roman" w:cs="Times New Roman"/>
        </w:rPr>
        <w:t>Implement FCFS, SJF, RR Scheduling Algorithms</w:t>
      </w:r>
    </w:p>
    <w:p w:rsidR="008F2640" w:rsidRPr="008F2640" w:rsidRDefault="008F2640" w:rsidP="008F2640">
      <w:pPr>
        <w:pStyle w:val="ListParagraph"/>
        <w:spacing w:after="0"/>
        <w:jc w:val="both"/>
        <w:rPr>
          <w:rFonts w:ascii="Times New Roman" w:hAnsi="Times New Roman" w:cs="Times New Roman"/>
        </w:rPr>
      </w:pPr>
    </w:p>
    <w:p w:rsidR="008F2640" w:rsidRPr="008F2640" w:rsidRDefault="008F2640" w:rsidP="008F2640">
      <w:pPr>
        <w:pStyle w:val="ListParagraph"/>
        <w:spacing w:after="0"/>
        <w:jc w:val="both"/>
        <w:rPr>
          <w:rFonts w:ascii="Times New Roman" w:hAnsi="Times New Roman" w:cs="Times New Roman"/>
        </w:rPr>
      </w:pPr>
    </w:p>
    <w:p w:rsidR="008F2640" w:rsidRPr="008F2640" w:rsidRDefault="008F2640" w:rsidP="008F2640">
      <w:pPr>
        <w:jc w:val="both"/>
        <w:rPr>
          <w:rFonts w:ascii="Times New Roman" w:eastAsia="Times New Roman" w:hAnsi="Times New Roman" w:cs="Times New Roman"/>
        </w:rPr>
      </w:pPr>
      <w:r w:rsidRPr="008F2640">
        <w:rPr>
          <w:rFonts w:ascii="Times New Roman" w:hAnsi="Times New Roman" w:cs="Times New Roman"/>
          <w:b/>
          <w:bCs/>
          <w:sz w:val="30"/>
          <w:szCs w:val="30"/>
        </w:rPr>
        <w:t>THEORY:</w:t>
      </w:r>
    </w:p>
    <w:p w:rsidR="008F2640" w:rsidRPr="008F2640" w:rsidRDefault="008F2640" w:rsidP="008F2640">
      <w:pPr>
        <w:jc w:val="both"/>
        <w:rPr>
          <w:rFonts w:ascii="Times New Roman" w:hAnsi="Times New Roman" w:cs="Times New Roman"/>
        </w:rPr>
      </w:pPr>
      <w:r w:rsidRPr="008F2640">
        <w:rPr>
          <w:rFonts w:ascii="Times New Roman" w:eastAsia="Times New Roman" w:hAnsi="Times New Roman" w:cs="Times New Roman"/>
        </w:rPr>
        <w:t xml:space="preserve"> </w:t>
      </w:r>
      <w:r w:rsidRPr="008F2640">
        <w:rPr>
          <w:rFonts w:ascii="Times New Roman" w:eastAsia="Times New Roman" w:hAnsi="Times New Roman" w:cs="Times New Roman"/>
          <w:b/>
        </w:rPr>
        <w:t xml:space="preserve"> Process scheduling: </w:t>
      </w:r>
      <w:r w:rsidRPr="008F2640">
        <w:rPr>
          <w:rFonts w:ascii="Times New Roman" w:eastAsia="Times New Roman" w:hAnsi="Times New Roman" w:cs="Times New Roman"/>
        </w:rPr>
        <w:t xml:space="preserve">It is an activity process manager that handles the task of scanning process from CPU and running of another process on basis of some </w:t>
      </w:r>
      <w:proofErr w:type="spellStart"/>
      <w:r w:rsidRPr="008F2640">
        <w:rPr>
          <w:rFonts w:ascii="Times New Roman" w:eastAsia="Times New Roman" w:hAnsi="Times New Roman" w:cs="Times New Roman"/>
        </w:rPr>
        <w:t>strategy.Such</w:t>
      </w:r>
      <w:proofErr w:type="spellEnd"/>
      <w:r w:rsidRPr="008F2640">
        <w:rPr>
          <w:rFonts w:ascii="Times New Roman" w:eastAsia="Times New Roman" w:hAnsi="Times New Roman" w:cs="Times New Roman"/>
        </w:rPr>
        <w:t xml:space="preserve"> OS allows more than one to be loaded in executable memory.</w:t>
      </w:r>
    </w:p>
    <w:p w:rsidR="008F2640" w:rsidRPr="008F2640" w:rsidRDefault="008F2640" w:rsidP="008F2640">
      <w:pPr>
        <w:jc w:val="both"/>
        <w:rPr>
          <w:rFonts w:ascii="Times New Roman" w:hAnsi="Times New Roman" w:cs="Times New Roman"/>
        </w:rPr>
      </w:pPr>
    </w:p>
    <w:p w:rsidR="008F2640" w:rsidRPr="008F2640" w:rsidRDefault="008F2640" w:rsidP="008F2640">
      <w:pPr>
        <w:jc w:val="both"/>
        <w:rPr>
          <w:rFonts w:ascii="Times New Roman" w:eastAsia="Times New Roman" w:hAnsi="Times New Roman" w:cs="Times New Roman"/>
          <w:b/>
        </w:rPr>
      </w:pPr>
      <w:proofErr w:type="spellStart"/>
      <w:r w:rsidRPr="008F2640">
        <w:rPr>
          <w:rFonts w:ascii="Times New Roman" w:eastAsia="Times New Roman" w:hAnsi="Times New Roman" w:cs="Times New Roman"/>
          <w:b/>
        </w:rPr>
        <w:t>Scheduler</w:t>
      </w:r>
      <w:proofErr w:type="spellEnd"/>
      <w:r w:rsidRPr="008F2640">
        <w:rPr>
          <w:rFonts w:ascii="Times New Roman" w:eastAsia="Times New Roman" w:hAnsi="Times New Roman" w:cs="Times New Roman"/>
          <w:b/>
        </w:rPr>
        <w:t>:</w:t>
      </w:r>
    </w:p>
    <w:p w:rsidR="008F2640" w:rsidRPr="008F2640" w:rsidRDefault="008F2640" w:rsidP="008F2640">
      <w:pPr>
        <w:jc w:val="both"/>
        <w:rPr>
          <w:rFonts w:ascii="Times New Roman" w:eastAsia="Times New Roman" w:hAnsi="Times New Roman" w:cs="Times New Roman"/>
        </w:rPr>
      </w:pPr>
      <w:r w:rsidRPr="008F2640">
        <w:rPr>
          <w:rFonts w:ascii="Times New Roman" w:eastAsia="Times New Roman" w:hAnsi="Times New Roman" w:cs="Times New Roman"/>
          <w:b/>
        </w:rPr>
        <w:t xml:space="preserve">       </w:t>
      </w:r>
      <w:r w:rsidRPr="008F2640">
        <w:rPr>
          <w:rFonts w:ascii="Times New Roman" w:eastAsia="Times New Roman" w:hAnsi="Times New Roman" w:cs="Times New Roman"/>
        </w:rPr>
        <w:t xml:space="preserve">They are special system </w:t>
      </w:r>
      <w:proofErr w:type="gramStart"/>
      <w:r w:rsidRPr="008F2640">
        <w:rPr>
          <w:rFonts w:ascii="Times New Roman" w:eastAsia="Times New Roman" w:hAnsi="Times New Roman" w:cs="Times New Roman"/>
        </w:rPr>
        <w:t>software  that</w:t>
      </w:r>
      <w:proofErr w:type="gramEnd"/>
      <w:r w:rsidRPr="008F2640">
        <w:rPr>
          <w:rFonts w:ascii="Times New Roman" w:eastAsia="Times New Roman" w:hAnsi="Times New Roman" w:cs="Times New Roman"/>
        </w:rPr>
        <w:t xml:space="preserve"> handle process scheduling in various ways:</w:t>
      </w:r>
    </w:p>
    <w:p w:rsidR="008F2640" w:rsidRPr="008F2640" w:rsidRDefault="008F2640" w:rsidP="008F2640">
      <w:pPr>
        <w:jc w:val="both"/>
        <w:rPr>
          <w:rFonts w:ascii="Times New Roman" w:eastAsia="Times New Roman" w:hAnsi="Times New Roman" w:cs="Times New Roman"/>
          <w:b/>
        </w:rPr>
      </w:pPr>
      <w:r w:rsidRPr="008F2640">
        <w:rPr>
          <w:rFonts w:ascii="Times New Roman" w:eastAsia="Times New Roman" w:hAnsi="Times New Roman" w:cs="Times New Roman"/>
        </w:rPr>
        <w:t xml:space="preserve">                Its main task is to select jobs to be submitted into system and to be divided and decide which process to run. </w:t>
      </w:r>
    </w:p>
    <w:p w:rsidR="008F2640" w:rsidRPr="008F2640" w:rsidRDefault="008F2640" w:rsidP="008F2640">
      <w:pPr>
        <w:jc w:val="both"/>
        <w:rPr>
          <w:rFonts w:ascii="Times New Roman" w:eastAsia="Times New Roman" w:hAnsi="Times New Roman" w:cs="Times New Roman"/>
          <w:b/>
        </w:rPr>
      </w:pPr>
    </w:p>
    <w:p w:rsidR="008F2640" w:rsidRPr="008F2640" w:rsidRDefault="008F2640" w:rsidP="008F2640">
      <w:pPr>
        <w:jc w:val="both"/>
        <w:rPr>
          <w:rFonts w:ascii="Times New Roman" w:eastAsia="Times New Roman" w:hAnsi="Times New Roman" w:cs="Times New Roman"/>
        </w:rPr>
      </w:pPr>
      <w:r w:rsidRPr="008F2640">
        <w:rPr>
          <w:rFonts w:ascii="Times New Roman" w:eastAsia="Times New Roman" w:hAnsi="Times New Roman" w:cs="Times New Roman"/>
          <w:b/>
        </w:rPr>
        <w:t>Types of Scheduler:</w:t>
      </w:r>
    </w:p>
    <w:p w:rsidR="008F2640" w:rsidRPr="008F2640" w:rsidRDefault="008F2640" w:rsidP="008F2640">
      <w:pPr>
        <w:jc w:val="both"/>
        <w:rPr>
          <w:rFonts w:ascii="Times New Roman" w:eastAsia="Times New Roman" w:hAnsi="Times New Roman" w:cs="Times New Roman"/>
        </w:rPr>
      </w:pPr>
      <w:r w:rsidRPr="008F2640">
        <w:rPr>
          <w:rFonts w:ascii="Times New Roman" w:eastAsia="Times New Roman" w:hAnsi="Times New Roman" w:cs="Times New Roman"/>
        </w:rPr>
        <w:t>1) Long-term scheduler</w:t>
      </w:r>
    </w:p>
    <w:p w:rsidR="008F2640" w:rsidRPr="008F2640" w:rsidRDefault="008F2640" w:rsidP="008F2640">
      <w:pPr>
        <w:jc w:val="both"/>
        <w:rPr>
          <w:rFonts w:ascii="Times New Roman" w:eastAsia="Times New Roman" w:hAnsi="Times New Roman" w:cs="Times New Roman"/>
        </w:rPr>
      </w:pPr>
      <w:proofErr w:type="gramStart"/>
      <w:r w:rsidRPr="008F2640">
        <w:rPr>
          <w:rFonts w:ascii="Times New Roman" w:eastAsia="Times New Roman" w:hAnsi="Times New Roman" w:cs="Times New Roman"/>
        </w:rPr>
        <w:t>2)Short</w:t>
      </w:r>
      <w:proofErr w:type="gramEnd"/>
      <w:r w:rsidRPr="008F2640">
        <w:rPr>
          <w:rFonts w:ascii="Times New Roman" w:eastAsia="Times New Roman" w:hAnsi="Times New Roman" w:cs="Times New Roman"/>
        </w:rPr>
        <w:t>-term scheduler.</w:t>
      </w:r>
    </w:p>
    <w:p w:rsidR="008F2640" w:rsidRPr="008F2640" w:rsidRDefault="008F2640" w:rsidP="008F2640">
      <w:pPr>
        <w:jc w:val="both"/>
        <w:rPr>
          <w:rFonts w:ascii="Times New Roman" w:eastAsia="Times New Roman" w:hAnsi="Times New Roman" w:cs="Times New Roman"/>
          <w:b/>
        </w:rPr>
      </w:pPr>
      <w:proofErr w:type="gramStart"/>
      <w:r w:rsidRPr="008F2640">
        <w:rPr>
          <w:rFonts w:ascii="Times New Roman" w:eastAsia="Times New Roman" w:hAnsi="Times New Roman" w:cs="Times New Roman"/>
        </w:rPr>
        <w:t>3)Medium</w:t>
      </w:r>
      <w:proofErr w:type="gramEnd"/>
      <w:r w:rsidRPr="008F2640">
        <w:rPr>
          <w:rFonts w:ascii="Times New Roman" w:eastAsia="Times New Roman" w:hAnsi="Times New Roman" w:cs="Times New Roman"/>
        </w:rPr>
        <w:t xml:space="preserve"> term scheduler.</w:t>
      </w:r>
    </w:p>
    <w:p w:rsidR="008F2640" w:rsidRPr="008F2640" w:rsidRDefault="008F2640" w:rsidP="008F2640">
      <w:pPr>
        <w:jc w:val="both"/>
        <w:rPr>
          <w:rFonts w:ascii="Times New Roman" w:hAnsi="Times New Roman" w:cs="Times New Roman"/>
        </w:rPr>
      </w:pPr>
      <w:r w:rsidRPr="008F2640">
        <w:rPr>
          <w:rFonts w:ascii="Times New Roman" w:eastAsia="Times New Roman" w:hAnsi="Times New Roman" w:cs="Times New Roman"/>
          <w:b/>
        </w:rPr>
        <w:t xml:space="preserve">                   </w:t>
      </w:r>
    </w:p>
    <w:p w:rsidR="008F2640" w:rsidRPr="008F2640" w:rsidRDefault="008F2640" w:rsidP="008F2640">
      <w:pPr>
        <w:jc w:val="both"/>
        <w:rPr>
          <w:rFonts w:ascii="Times New Roman" w:hAnsi="Times New Roman" w:cs="Times New Roman"/>
        </w:rPr>
      </w:pPr>
    </w:p>
    <w:p w:rsidR="008F2640" w:rsidRPr="008F2640" w:rsidRDefault="008F2640" w:rsidP="008F2640">
      <w:pPr>
        <w:jc w:val="both"/>
        <w:rPr>
          <w:rFonts w:ascii="Times New Roman" w:hAnsi="Times New Roman" w:cs="Times New Roman"/>
          <w:b/>
        </w:rPr>
      </w:pPr>
      <w:r w:rsidRPr="008F2640">
        <w:rPr>
          <w:rFonts w:ascii="Times New Roman" w:hAnsi="Times New Roman" w:cs="Times New Roman"/>
          <w:b/>
        </w:rPr>
        <w:t>Arrival:</w:t>
      </w:r>
      <w:r w:rsidRPr="008F2640">
        <w:rPr>
          <w:rFonts w:ascii="Times New Roman" w:hAnsi="Times New Roman" w:cs="Times New Roman"/>
        </w:rPr>
        <w:t xml:space="preserve"> The request arrives in the system hen user submits it to OS. When request arrives, the time is called arrival time.</w:t>
      </w:r>
    </w:p>
    <w:p w:rsidR="008F2640" w:rsidRPr="008F2640" w:rsidRDefault="008F2640" w:rsidP="008F2640">
      <w:pPr>
        <w:jc w:val="both"/>
        <w:rPr>
          <w:rFonts w:ascii="Times New Roman" w:hAnsi="Times New Roman" w:cs="Times New Roman"/>
          <w:b/>
        </w:rPr>
      </w:pPr>
      <w:r w:rsidRPr="008F2640">
        <w:rPr>
          <w:rFonts w:ascii="Times New Roman" w:hAnsi="Times New Roman" w:cs="Times New Roman"/>
          <w:b/>
        </w:rPr>
        <w:t>Scheduling:</w:t>
      </w:r>
      <w:r w:rsidRPr="008F2640">
        <w:rPr>
          <w:rFonts w:ascii="Times New Roman" w:hAnsi="Times New Roman" w:cs="Times New Roman"/>
        </w:rPr>
        <w:t xml:space="preserve"> The pending request is scheduled for </w:t>
      </w:r>
      <w:proofErr w:type="gramStart"/>
      <w:r w:rsidRPr="008F2640">
        <w:rPr>
          <w:rFonts w:ascii="Times New Roman" w:hAnsi="Times New Roman" w:cs="Times New Roman"/>
        </w:rPr>
        <w:t>service  when</w:t>
      </w:r>
      <w:proofErr w:type="gramEnd"/>
      <w:r w:rsidRPr="008F2640">
        <w:rPr>
          <w:rFonts w:ascii="Times New Roman" w:hAnsi="Times New Roman" w:cs="Times New Roman"/>
        </w:rPr>
        <w:t xml:space="preserve"> scheduler selects it for servicing.</w:t>
      </w:r>
    </w:p>
    <w:p w:rsidR="008F2640" w:rsidRPr="008F2640" w:rsidRDefault="008F2640" w:rsidP="008F2640">
      <w:pPr>
        <w:jc w:val="both"/>
        <w:rPr>
          <w:rFonts w:ascii="Times New Roman" w:hAnsi="Times New Roman" w:cs="Times New Roman"/>
        </w:rPr>
      </w:pPr>
      <w:proofErr w:type="spellStart"/>
      <w:r w:rsidRPr="008F2640">
        <w:rPr>
          <w:rFonts w:ascii="Times New Roman" w:hAnsi="Times New Roman" w:cs="Times New Roman"/>
          <w:b/>
        </w:rPr>
        <w:t>Preemption</w:t>
      </w:r>
      <w:proofErr w:type="spellEnd"/>
      <w:r w:rsidRPr="008F2640">
        <w:rPr>
          <w:rFonts w:ascii="Times New Roman" w:hAnsi="Times New Roman" w:cs="Times New Roman"/>
          <w:b/>
        </w:rPr>
        <w:t>:</w:t>
      </w:r>
      <w:r w:rsidRPr="008F2640">
        <w:rPr>
          <w:rFonts w:ascii="Times New Roman" w:hAnsi="Times New Roman" w:cs="Times New Roman"/>
        </w:rPr>
        <w:t xml:space="preserve"> The process is </w:t>
      </w:r>
      <w:r w:rsidR="000D6826">
        <w:rPr>
          <w:rFonts w:ascii="Times New Roman" w:hAnsi="Times New Roman" w:cs="Times New Roman"/>
        </w:rPr>
        <w:pgNum/>
        <w:t>re-empted</w:t>
      </w:r>
      <w:r w:rsidRPr="008F2640">
        <w:rPr>
          <w:rFonts w:ascii="Times New Roman" w:hAnsi="Times New Roman" w:cs="Times New Roman"/>
        </w:rPr>
        <w:t xml:space="preserve"> when CPU switches to another process before completing it and this process is added to pending request.</w:t>
      </w:r>
    </w:p>
    <w:p w:rsidR="008F2640" w:rsidRPr="008F2640" w:rsidRDefault="008F2640" w:rsidP="008F2640">
      <w:pPr>
        <w:jc w:val="both"/>
        <w:rPr>
          <w:rFonts w:ascii="Times New Roman" w:hAnsi="Times New Roman" w:cs="Times New Roman"/>
          <w:b/>
        </w:rPr>
      </w:pPr>
      <w:r w:rsidRPr="008F2640">
        <w:rPr>
          <w:rFonts w:ascii="Times New Roman" w:hAnsi="Times New Roman" w:cs="Times New Roman"/>
        </w:rPr>
        <w:t xml:space="preserve">Non </w:t>
      </w:r>
      <w:r w:rsidR="000D6826">
        <w:rPr>
          <w:rFonts w:ascii="Times New Roman" w:hAnsi="Times New Roman" w:cs="Times New Roman"/>
        </w:rPr>
        <w:pgNum/>
        <w:t>re-empted</w:t>
      </w:r>
      <w:r w:rsidR="000D6826">
        <w:rPr>
          <w:rFonts w:ascii="Times New Roman" w:hAnsi="Times New Roman" w:cs="Times New Roman"/>
        </w:rPr>
        <w:pgNum/>
      </w:r>
      <w:r w:rsidRPr="008F2640">
        <w:rPr>
          <w:rFonts w:ascii="Times New Roman" w:hAnsi="Times New Roman" w:cs="Times New Roman"/>
        </w:rPr>
        <w:t xml:space="preserve">: The scheduled process is always completed before next scheduling of the process. </w:t>
      </w:r>
    </w:p>
    <w:p w:rsidR="008F2640" w:rsidRPr="008F2640" w:rsidRDefault="008F2640" w:rsidP="008F2640">
      <w:pPr>
        <w:jc w:val="both"/>
        <w:rPr>
          <w:rFonts w:ascii="Times New Roman" w:hAnsi="Times New Roman" w:cs="Times New Roman"/>
        </w:rPr>
      </w:pPr>
      <w:r w:rsidRPr="008F2640">
        <w:rPr>
          <w:rFonts w:ascii="Times New Roman" w:hAnsi="Times New Roman" w:cs="Times New Roman"/>
          <w:b/>
        </w:rPr>
        <w:t>Completion:</w:t>
      </w:r>
      <w:r w:rsidRPr="008F2640">
        <w:rPr>
          <w:rFonts w:ascii="Times New Roman" w:hAnsi="Times New Roman" w:cs="Times New Roman"/>
        </w:rPr>
        <w:t xml:space="preserve"> The process is completed and next process is selected for processing by CPU.</w:t>
      </w:r>
    </w:p>
    <w:p w:rsidR="008F2640" w:rsidRPr="008F2640" w:rsidRDefault="008F2640" w:rsidP="008F2640">
      <w:pPr>
        <w:jc w:val="both"/>
        <w:rPr>
          <w:rFonts w:ascii="Times New Roman" w:hAnsi="Times New Roman" w:cs="Times New Roman"/>
        </w:rPr>
      </w:pPr>
      <w:r w:rsidRPr="008F2640">
        <w:rPr>
          <w:rFonts w:ascii="Times New Roman" w:hAnsi="Times New Roman" w:cs="Times New Roman"/>
        </w:rPr>
        <w:t>The CPU scheduling takes the information about arrival time, size of request in CPU seconds, CPU time already consumed by the request, deadline of the process for scheduling policy.</w:t>
      </w:r>
    </w:p>
    <w:p w:rsidR="008F2640" w:rsidRPr="008F2640" w:rsidRDefault="008F2640" w:rsidP="008F2640">
      <w:pPr>
        <w:jc w:val="both"/>
        <w:rPr>
          <w:rFonts w:ascii="Times New Roman" w:hAnsi="Times New Roman" w:cs="Times New Roman"/>
        </w:rPr>
      </w:pPr>
      <w:r w:rsidRPr="008F2640">
        <w:rPr>
          <w:rFonts w:ascii="Times New Roman" w:hAnsi="Times New Roman" w:cs="Times New Roman"/>
        </w:rPr>
        <w:t>CPU scheduling deals with the problem of deciding which of the processes in the ready queue is to be allowed to utilize the CPU. The criteria for selection of an algorithm are</w:t>
      </w:r>
    </w:p>
    <w:p w:rsidR="008F2640" w:rsidRPr="008F2640" w:rsidRDefault="008F2640" w:rsidP="008F2640">
      <w:pPr>
        <w:numPr>
          <w:ilvl w:val="0"/>
          <w:numId w:val="23"/>
        </w:numPr>
        <w:jc w:val="both"/>
        <w:rPr>
          <w:rFonts w:ascii="Times New Roman" w:hAnsi="Times New Roman" w:cs="Times New Roman"/>
        </w:rPr>
      </w:pPr>
      <w:r w:rsidRPr="008F2640">
        <w:rPr>
          <w:rFonts w:ascii="Times New Roman" w:hAnsi="Times New Roman" w:cs="Times New Roman"/>
        </w:rPr>
        <w:t>The maximum throughput</w:t>
      </w:r>
    </w:p>
    <w:p w:rsidR="008F2640" w:rsidRPr="008F2640" w:rsidRDefault="008F2640" w:rsidP="008F2640">
      <w:pPr>
        <w:numPr>
          <w:ilvl w:val="0"/>
          <w:numId w:val="23"/>
        </w:numPr>
        <w:jc w:val="both"/>
        <w:rPr>
          <w:rFonts w:ascii="Times New Roman" w:hAnsi="Times New Roman" w:cs="Times New Roman"/>
        </w:rPr>
      </w:pPr>
      <w:r w:rsidRPr="008F2640">
        <w:rPr>
          <w:rFonts w:ascii="Times New Roman" w:hAnsi="Times New Roman" w:cs="Times New Roman"/>
        </w:rPr>
        <w:t>Least turnaround time.</w:t>
      </w:r>
    </w:p>
    <w:p w:rsidR="008F2640" w:rsidRPr="008F2640" w:rsidRDefault="008F2640" w:rsidP="008F2640">
      <w:pPr>
        <w:numPr>
          <w:ilvl w:val="0"/>
          <w:numId w:val="23"/>
        </w:numPr>
        <w:jc w:val="both"/>
        <w:rPr>
          <w:rFonts w:ascii="Times New Roman" w:hAnsi="Times New Roman" w:cs="Times New Roman"/>
        </w:rPr>
      </w:pPr>
      <w:r w:rsidRPr="008F2640">
        <w:rPr>
          <w:rFonts w:ascii="Times New Roman" w:hAnsi="Times New Roman" w:cs="Times New Roman"/>
        </w:rPr>
        <w:lastRenderedPageBreak/>
        <w:t>Minimum waiting time.</w:t>
      </w:r>
    </w:p>
    <w:p w:rsidR="008F2640" w:rsidRPr="008F2640" w:rsidRDefault="008F2640" w:rsidP="008F2640">
      <w:pPr>
        <w:numPr>
          <w:ilvl w:val="0"/>
          <w:numId w:val="23"/>
        </w:numPr>
        <w:jc w:val="both"/>
        <w:rPr>
          <w:rFonts w:ascii="Times New Roman" w:hAnsi="Times New Roman" w:cs="Times New Roman"/>
        </w:rPr>
      </w:pPr>
      <w:r w:rsidRPr="008F2640">
        <w:rPr>
          <w:rFonts w:ascii="Times New Roman" w:hAnsi="Times New Roman" w:cs="Times New Roman"/>
        </w:rPr>
        <w:t>Maximum CPU utilization.</w:t>
      </w:r>
    </w:p>
    <w:p w:rsidR="008F2640" w:rsidRPr="008F2640" w:rsidRDefault="008F2640" w:rsidP="008F2640">
      <w:pPr>
        <w:jc w:val="both"/>
        <w:rPr>
          <w:rFonts w:ascii="Times New Roman" w:hAnsi="Times New Roman" w:cs="Times New Roman"/>
        </w:rPr>
      </w:pPr>
    </w:p>
    <w:p w:rsidR="008F2640" w:rsidRPr="008F2640" w:rsidRDefault="008F2640" w:rsidP="008F2640">
      <w:pPr>
        <w:jc w:val="both"/>
        <w:rPr>
          <w:rFonts w:ascii="Times New Roman" w:hAnsi="Times New Roman" w:cs="Times New Roman"/>
        </w:rPr>
      </w:pPr>
      <w:r w:rsidRPr="008F2640">
        <w:rPr>
          <w:rFonts w:ascii="Times New Roman" w:hAnsi="Times New Roman" w:cs="Times New Roman"/>
        </w:rPr>
        <w:t>Some definitions in scheduling are:</w:t>
      </w:r>
    </w:p>
    <w:p w:rsidR="008F2640" w:rsidRPr="008F2640" w:rsidRDefault="008F2640" w:rsidP="008F2640">
      <w:pPr>
        <w:jc w:val="both"/>
        <w:rPr>
          <w:rFonts w:ascii="Times New Roman" w:hAnsi="Times New Roman" w:cs="Times New Roman"/>
        </w:rPr>
      </w:pPr>
    </w:p>
    <w:p w:rsidR="008F2640" w:rsidRPr="008F2640" w:rsidRDefault="008F2640" w:rsidP="008F2640">
      <w:pPr>
        <w:jc w:val="both"/>
        <w:rPr>
          <w:rFonts w:ascii="Times New Roman" w:hAnsi="Times New Roman" w:cs="Times New Roman"/>
          <w:b/>
        </w:rPr>
      </w:pPr>
      <w:r w:rsidRPr="008F2640">
        <w:rPr>
          <w:rFonts w:ascii="Times New Roman" w:hAnsi="Times New Roman" w:cs="Times New Roman"/>
          <w:b/>
        </w:rPr>
        <w:t>Arrival time</w:t>
      </w:r>
      <w:r w:rsidRPr="008F2640">
        <w:rPr>
          <w:rFonts w:ascii="Times New Roman" w:hAnsi="Times New Roman" w:cs="Times New Roman"/>
        </w:rPr>
        <w:t xml:space="preserve"> is when the process arrives in the system</w:t>
      </w:r>
      <w:proofErr w:type="gramStart"/>
      <w:r w:rsidRPr="008F2640">
        <w:rPr>
          <w:rFonts w:ascii="Times New Roman" w:hAnsi="Times New Roman" w:cs="Times New Roman"/>
        </w:rPr>
        <w:t>.(</w:t>
      </w:r>
      <w:proofErr w:type="gramEnd"/>
      <w:r w:rsidRPr="008F2640">
        <w:rPr>
          <w:rFonts w:ascii="Times New Roman" w:hAnsi="Times New Roman" w:cs="Times New Roman"/>
        </w:rPr>
        <w:t>Ai)</w:t>
      </w:r>
    </w:p>
    <w:p w:rsidR="008F2640" w:rsidRPr="008F2640" w:rsidRDefault="008F2640" w:rsidP="008F2640">
      <w:pPr>
        <w:jc w:val="both"/>
        <w:rPr>
          <w:rFonts w:ascii="Times New Roman" w:hAnsi="Times New Roman" w:cs="Times New Roman"/>
          <w:b/>
        </w:rPr>
      </w:pPr>
      <w:r w:rsidRPr="008F2640">
        <w:rPr>
          <w:rFonts w:ascii="Times New Roman" w:hAnsi="Times New Roman" w:cs="Times New Roman"/>
          <w:b/>
        </w:rPr>
        <w:t>Process time</w:t>
      </w:r>
      <w:r w:rsidRPr="008F2640">
        <w:rPr>
          <w:rFonts w:ascii="Times New Roman" w:hAnsi="Times New Roman" w:cs="Times New Roman"/>
        </w:rPr>
        <w:t xml:space="preserve"> is the execution time required for the </w:t>
      </w:r>
      <w:proofErr w:type="gramStart"/>
      <w:r w:rsidRPr="008F2640">
        <w:rPr>
          <w:rFonts w:ascii="Times New Roman" w:hAnsi="Times New Roman" w:cs="Times New Roman"/>
        </w:rPr>
        <w:t>process(</w:t>
      </w:r>
      <w:proofErr w:type="gramEnd"/>
      <w:r w:rsidRPr="008F2640">
        <w:rPr>
          <w:rFonts w:ascii="Times New Roman" w:hAnsi="Times New Roman" w:cs="Times New Roman"/>
        </w:rPr>
        <w:t>Xi)</w:t>
      </w:r>
    </w:p>
    <w:p w:rsidR="008F2640" w:rsidRPr="008F2640" w:rsidRDefault="008F2640" w:rsidP="008F2640">
      <w:pPr>
        <w:jc w:val="both"/>
        <w:rPr>
          <w:rFonts w:ascii="Times New Roman" w:hAnsi="Times New Roman" w:cs="Times New Roman"/>
          <w:b/>
        </w:rPr>
      </w:pPr>
      <w:r w:rsidRPr="008F2640">
        <w:rPr>
          <w:rFonts w:ascii="Times New Roman" w:hAnsi="Times New Roman" w:cs="Times New Roman"/>
          <w:b/>
        </w:rPr>
        <w:t xml:space="preserve">Completion time </w:t>
      </w:r>
      <w:r w:rsidRPr="008F2640">
        <w:rPr>
          <w:rFonts w:ascii="Times New Roman" w:hAnsi="Times New Roman" w:cs="Times New Roman"/>
        </w:rPr>
        <w:t xml:space="preserve">is </w:t>
      </w:r>
      <w:proofErr w:type="gramStart"/>
      <w:r w:rsidRPr="008F2640">
        <w:rPr>
          <w:rFonts w:ascii="Times New Roman" w:hAnsi="Times New Roman" w:cs="Times New Roman"/>
        </w:rPr>
        <w:t>time  at</w:t>
      </w:r>
      <w:proofErr w:type="gramEnd"/>
      <w:r w:rsidRPr="008F2640">
        <w:rPr>
          <w:rFonts w:ascii="Times New Roman" w:hAnsi="Times New Roman" w:cs="Times New Roman"/>
        </w:rPr>
        <w:t xml:space="preserve"> which the process is completed.(</w:t>
      </w:r>
      <w:proofErr w:type="spellStart"/>
      <w:r w:rsidRPr="008F2640">
        <w:rPr>
          <w:rFonts w:ascii="Times New Roman" w:hAnsi="Times New Roman" w:cs="Times New Roman"/>
        </w:rPr>
        <w:t>Ci</w:t>
      </w:r>
      <w:proofErr w:type="spellEnd"/>
      <w:r w:rsidRPr="008F2640">
        <w:rPr>
          <w:rFonts w:ascii="Times New Roman" w:hAnsi="Times New Roman" w:cs="Times New Roman"/>
        </w:rPr>
        <w:t>)</w:t>
      </w:r>
    </w:p>
    <w:p w:rsidR="008F2640" w:rsidRPr="008F2640" w:rsidRDefault="008F2640" w:rsidP="008F2640">
      <w:pPr>
        <w:jc w:val="both"/>
        <w:rPr>
          <w:rFonts w:ascii="Times New Roman" w:hAnsi="Times New Roman" w:cs="Times New Roman"/>
          <w:b/>
        </w:rPr>
      </w:pPr>
      <w:r w:rsidRPr="008F2640">
        <w:rPr>
          <w:rFonts w:ascii="Times New Roman" w:hAnsi="Times New Roman" w:cs="Times New Roman"/>
          <w:b/>
        </w:rPr>
        <w:t xml:space="preserve">Deadline </w:t>
      </w:r>
      <w:r w:rsidRPr="008F2640">
        <w:rPr>
          <w:rFonts w:ascii="Times New Roman" w:hAnsi="Times New Roman" w:cs="Times New Roman"/>
        </w:rPr>
        <w:t xml:space="preserve">is the </w:t>
      </w:r>
      <w:proofErr w:type="gramStart"/>
      <w:r w:rsidRPr="008F2640">
        <w:rPr>
          <w:rFonts w:ascii="Times New Roman" w:hAnsi="Times New Roman" w:cs="Times New Roman"/>
        </w:rPr>
        <w:t>time  by</w:t>
      </w:r>
      <w:proofErr w:type="gramEnd"/>
      <w:r w:rsidRPr="008F2640">
        <w:rPr>
          <w:rFonts w:ascii="Times New Roman" w:hAnsi="Times New Roman" w:cs="Times New Roman"/>
        </w:rPr>
        <w:t xml:space="preserve"> which  the process output is required(Di)</w:t>
      </w:r>
    </w:p>
    <w:p w:rsidR="008F2640" w:rsidRPr="008F2640" w:rsidRDefault="008F2640" w:rsidP="008F2640">
      <w:pPr>
        <w:jc w:val="both"/>
        <w:rPr>
          <w:rFonts w:ascii="Times New Roman" w:hAnsi="Times New Roman" w:cs="Times New Roman"/>
          <w:b/>
        </w:rPr>
      </w:pPr>
      <w:r w:rsidRPr="008F2640">
        <w:rPr>
          <w:rFonts w:ascii="Times New Roman" w:hAnsi="Times New Roman" w:cs="Times New Roman"/>
          <w:b/>
        </w:rPr>
        <w:t>Turnaround time is</w:t>
      </w:r>
      <w:r w:rsidRPr="008F2640">
        <w:rPr>
          <w:rFonts w:ascii="Times New Roman" w:hAnsi="Times New Roman" w:cs="Times New Roman"/>
        </w:rPr>
        <w:t xml:space="preserve"> the </w:t>
      </w:r>
      <w:proofErr w:type="gramStart"/>
      <w:r w:rsidRPr="008F2640">
        <w:rPr>
          <w:rFonts w:ascii="Times New Roman" w:hAnsi="Times New Roman" w:cs="Times New Roman"/>
        </w:rPr>
        <w:t>time  to</w:t>
      </w:r>
      <w:proofErr w:type="gramEnd"/>
      <w:r w:rsidRPr="008F2640">
        <w:rPr>
          <w:rFonts w:ascii="Times New Roman" w:hAnsi="Times New Roman" w:cs="Times New Roman"/>
        </w:rPr>
        <w:t xml:space="preserve"> complete the process after arrival.(</w:t>
      </w:r>
      <w:proofErr w:type="spellStart"/>
      <w:r w:rsidRPr="008F2640">
        <w:rPr>
          <w:rFonts w:ascii="Times New Roman" w:hAnsi="Times New Roman" w:cs="Times New Roman"/>
        </w:rPr>
        <w:t>Ci</w:t>
      </w:r>
      <w:proofErr w:type="spellEnd"/>
      <w:r w:rsidRPr="008F2640">
        <w:rPr>
          <w:rFonts w:ascii="Times New Roman" w:hAnsi="Times New Roman" w:cs="Times New Roman"/>
        </w:rPr>
        <w:t>-Ai)</w:t>
      </w:r>
    </w:p>
    <w:p w:rsidR="008F2640" w:rsidRPr="008F2640" w:rsidRDefault="008F2640" w:rsidP="008F2640">
      <w:pPr>
        <w:jc w:val="both"/>
        <w:rPr>
          <w:rFonts w:ascii="Times New Roman" w:hAnsi="Times New Roman" w:cs="Times New Roman"/>
        </w:rPr>
      </w:pPr>
      <w:r w:rsidRPr="008F2640">
        <w:rPr>
          <w:rFonts w:ascii="Times New Roman" w:hAnsi="Times New Roman" w:cs="Times New Roman"/>
          <w:b/>
        </w:rPr>
        <w:t>Average</w:t>
      </w:r>
      <w:r w:rsidRPr="008F2640">
        <w:rPr>
          <w:rFonts w:ascii="Times New Roman" w:hAnsi="Times New Roman" w:cs="Times New Roman"/>
        </w:rPr>
        <w:t xml:space="preserve"> or Mean turnaround time is the average of turnaround time of all processes</w:t>
      </w:r>
      <w:proofErr w:type="gramStart"/>
      <w:r w:rsidRPr="008F2640">
        <w:rPr>
          <w:rFonts w:ascii="Times New Roman" w:hAnsi="Times New Roman" w:cs="Times New Roman"/>
        </w:rPr>
        <w:t>.(</w:t>
      </w:r>
      <w:proofErr w:type="gramEnd"/>
      <w:r w:rsidRPr="008F2640">
        <w:rPr>
          <w:rFonts w:ascii="Times New Roman" w:hAnsi="Times New Roman" w:cs="Times New Roman"/>
        </w:rPr>
        <w:t>1/n</w:t>
      </w:r>
      <w:r w:rsidRPr="008F2640">
        <w:rPr>
          <w:rFonts w:ascii="Times New Roman" w:hAnsi="Times New Roman" w:cs="Times New Roman"/>
          <w:noProof/>
          <w:lang w:val="en-IN" w:eastAsia="en-IN"/>
        </w:rPr>
        <w:drawing>
          <wp:inline distT="0" distB="0" distL="0" distR="0">
            <wp:extent cx="904875" cy="209550"/>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srcRect/>
                    <a:stretch>
                      <a:fillRect/>
                    </a:stretch>
                  </pic:blipFill>
                  <pic:spPr bwMode="auto">
                    <a:xfrm>
                      <a:off x="0" y="0"/>
                      <a:ext cx="904875" cy="209550"/>
                    </a:xfrm>
                    <a:prstGeom prst="rect">
                      <a:avLst/>
                    </a:prstGeom>
                    <a:solidFill>
                      <a:srgbClr val="FFFFFF"/>
                    </a:solidFill>
                    <a:ln w="9525">
                      <a:noFill/>
                      <a:miter lim="800000"/>
                      <a:headEnd/>
                      <a:tailEnd/>
                    </a:ln>
                  </pic:spPr>
                </pic:pic>
              </a:graphicData>
            </a:graphic>
          </wp:inline>
        </w:drawing>
      </w:r>
    </w:p>
    <w:p w:rsidR="008F2640" w:rsidRPr="008F2640" w:rsidRDefault="008F2640" w:rsidP="008F2640">
      <w:pPr>
        <w:jc w:val="both"/>
        <w:rPr>
          <w:rFonts w:ascii="Times New Roman" w:hAnsi="Times New Roman" w:cs="Times New Roman"/>
        </w:rPr>
      </w:pPr>
      <w:r w:rsidRPr="008F2640">
        <w:rPr>
          <w:rFonts w:ascii="Times New Roman" w:hAnsi="Times New Roman" w:cs="Times New Roman"/>
        </w:rPr>
        <w:t>Weighted time around time is the turnaround time of a process to its execution time. (</w:t>
      </w:r>
      <w:proofErr w:type="spellStart"/>
      <w:r w:rsidRPr="008F2640">
        <w:rPr>
          <w:rFonts w:ascii="Times New Roman" w:hAnsi="Times New Roman" w:cs="Times New Roman"/>
        </w:rPr>
        <w:t>Ci</w:t>
      </w:r>
      <w:proofErr w:type="spellEnd"/>
      <w:r w:rsidRPr="008F2640">
        <w:rPr>
          <w:rFonts w:ascii="Times New Roman" w:hAnsi="Times New Roman" w:cs="Times New Roman"/>
        </w:rPr>
        <w:t>-Ai)/Xi</w:t>
      </w:r>
    </w:p>
    <w:p w:rsidR="008F2640" w:rsidRPr="008F2640" w:rsidRDefault="008F2640" w:rsidP="008F2640">
      <w:pPr>
        <w:jc w:val="both"/>
        <w:rPr>
          <w:rFonts w:ascii="Times New Roman" w:hAnsi="Times New Roman" w:cs="Times New Roman"/>
          <w:b/>
        </w:rPr>
      </w:pPr>
      <w:r w:rsidRPr="008F2640">
        <w:rPr>
          <w:rFonts w:ascii="Times New Roman" w:hAnsi="Times New Roman" w:cs="Times New Roman"/>
        </w:rPr>
        <w:t>Throughput is the measure of performance and no of processes completed per unit time</w:t>
      </w:r>
      <w:proofErr w:type="gramStart"/>
      <w:r w:rsidRPr="008F2640">
        <w:rPr>
          <w:rFonts w:ascii="Times New Roman" w:hAnsi="Times New Roman" w:cs="Times New Roman"/>
        </w:rPr>
        <w:t>.(</w:t>
      </w:r>
      <w:proofErr w:type="gramEnd"/>
      <w:r w:rsidRPr="008F2640">
        <w:rPr>
          <w:rFonts w:ascii="Times New Roman" w:hAnsi="Times New Roman" w:cs="Times New Roman"/>
        </w:rPr>
        <w:t>n/(max(</w:t>
      </w:r>
      <w:proofErr w:type="spellStart"/>
      <w:r w:rsidRPr="008F2640">
        <w:rPr>
          <w:rFonts w:ascii="Times New Roman" w:hAnsi="Times New Roman" w:cs="Times New Roman"/>
        </w:rPr>
        <w:t>Ci</w:t>
      </w:r>
      <w:proofErr w:type="spellEnd"/>
      <w:r w:rsidRPr="008F2640">
        <w:rPr>
          <w:rFonts w:ascii="Times New Roman" w:hAnsi="Times New Roman" w:cs="Times New Roman"/>
        </w:rPr>
        <w:t>)-min(Ai))</w:t>
      </w:r>
    </w:p>
    <w:p w:rsidR="008F2640" w:rsidRPr="008F2640" w:rsidRDefault="008F2640" w:rsidP="008F2640">
      <w:pPr>
        <w:jc w:val="both"/>
        <w:rPr>
          <w:rFonts w:ascii="Times New Roman" w:hAnsi="Times New Roman" w:cs="Times New Roman"/>
          <w:b/>
        </w:rPr>
      </w:pPr>
    </w:p>
    <w:p w:rsidR="008F2640" w:rsidRPr="008F2640" w:rsidRDefault="008F2640" w:rsidP="008F2640">
      <w:pPr>
        <w:jc w:val="both"/>
        <w:rPr>
          <w:rFonts w:ascii="Times New Roman" w:hAnsi="Times New Roman" w:cs="Times New Roman"/>
        </w:rPr>
      </w:pPr>
      <w:r w:rsidRPr="008F2640">
        <w:rPr>
          <w:rFonts w:ascii="Times New Roman" w:hAnsi="Times New Roman" w:cs="Times New Roman"/>
          <w:b/>
          <w:sz w:val="28"/>
          <w:szCs w:val="28"/>
        </w:rPr>
        <w:t>Scheduling Policies</w:t>
      </w:r>
      <w:r w:rsidRPr="008F2640">
        <w:rPr>
          <w:rFonts w:ascii="Times New Roman" w:hAnsi="Times New Roman" w:cs="Times New Roman"/>
          <w:b/>
        </w:rPr>
        <w:t>:</w:t>
      </w:r>
    </w:p>
    <w:p w:rsidR="008F2640" w:rsidRPr="008F2640" w:rsidRDefault="008F2640" w:rsidP="008F2640">
      <w:pPr>
        <w:jc w:val="both"/>
        <w:rPr>
          <w:rFonts w:ascii="Times New Roman" w:hAnsi="Times New Roman" w:cs="Times New Roman"/>
        </w:rPr>
      </w:pPr>
    </w:p>
    <w:p w:rsidR="008F2640" w:rsidRPr="008F2640" w:rsidRDefault="008F2640" w:rsidP="008F2640">
      <w:pPr>
        <w:jc w:val="both"/>
        <w:rPr>
          <w:rFonts w:ascii="Times New Roman" w:hAnsi="Times New Roman" w:cs="Times New Roman"/>
        </w:rPr>
      </w:pPr>
      <w:r w:rsidRPr="008F2640">
        <w:rPr>
          <w:rFonts w:ascii="Times New Roman" w:hAnsi="Times New Roman" w:cs="Times New Roman"/>
          <w:b/>
        </w:rPr>
        <w:t xml:space="preserve">FCFS Scheduling: </w:t>
      </w:r>
    </w:p>
    <w:p w:rsidR="008F2640" w:rsidRPr="008F2640" w:rsidRDefault="008F2640" w:rsidP="008F2640">
      <w:pPr>
        <w:jc w:val="both"/>
        <w:rPr>
          <w:rFonts w:ascii="Times New Roman" w:hAnsi="Times New Roman" w:cs="Times New Roman"/>
        </w:rPr>
      </w:pPr>
      <w:r w:rsidRPr="008F2640">
        <w:rPr>
          <w:rFonts w:ascii="Times New Roman" w:hAnsi="Times New Roman" w:cs="Times New Roman"/>
        </w:rPr>
        <w:t>The process requests are schedules in the order of their arrival time. The pending requests are in a queue. The first request in the queue is scheduled first. The request that comes is added to the end of the queue.</w:t>
      </w:r>
    </w:p>
    <w:p w:rsidR="008F2640" w:rsidRPr="008F2640" w:rsidRDefault="008F2640" w:rsidP="008F2640">
      <w:pPr>
        <w:jc w:val="both"/>
        <w:rPr>
          <w:rFonts w:ascii="Times New Roman" w:hAnsi="Times New Roman" w:cs="Times New Roman"/>
        </w:rPr>
      </w:pPr>
    </w:p>
    <w:p w:rsidR="008F2640" w:rsidRPr="008F2640" w:rsidRDefault="008F2640" w:rsidP="008F2640">
      <w:pPr>
        <w:jc w:val="both"/>
        <w:rPr>
          <w:rFonts w:ascii="Times New Roman" w:hAnsi="Times New Roman" w:cs="Times New Roman"/>
        </w:rPr>
      </w:pPr>
      <w:r w:rsidRPr="008F2640">
        <w:rPr>
          <w:rFonts w:ascii="Times New Roman" w:hAnsi="Times New Roman" w:cs="Times New Roman"/>
        </w:rPr>
        <w:t>Performance of FCFS scheduling: (Time in sec)</w:t>
      </w:r>
    </w:p>
    <w:p w:rsidR="008F2640" w:rsidRPr="008F2640" w:rsidRDefault="008F2640" w:rsidP="008F2640">
      <w:pPr>
        <w:jc w:val="both"/>
        <w:rPr>
          <w:rFonts w:ascii="Times New Roman" w:hAnsi="Times New Roman" w:cs="Times New Roman"/>
        </w:rPr>
      </w:pPr>
    </w:p>
    <w:tbl>
      <w:tblPr>
        <w:tblW w:w="0" w:type="auto"/>
        <w:tblInd w:w="-10" w:type="dxa"/>
        <w:tblLayout w:type="fixed"/>
        <w:tblCellMar>
          <w:left w:w="103" w:type="dxa"/>
        </w:tblCellMar>
        <w:tblLook w:val="0000"/>
      </w:tblPr>
      <w:tblGrid>
        <w:gridCol w:w="1154"/>
        <w:gridCol w:w="1354"/>
        <w:gridCol w:w="2304"/>
        <w:gridCol w:w="2420"/>
        <w:gridCol w:w="2093"/>
      </w:tblGrid>
      <w:tr w:rsidR="008F2640" w:rsidRPr="008F2640" w:rsidTr="000D6826">
        <w:tc>
          <w:tcPr>
            <w:tcW w:w="1154" w:type="dxa"/>
            <w:tcBorders>
              <w:top w:val="single" w:sz="4" w:space="0" w:color="000000"/>
              <w:left w:val="single" w:sz="4" w:space="0" w:color="000000"/>
              <w:bottom w:val="single" w:sz="4" w:space="0" w:color="000000"/>
            </w:tcBorders>
            <w:shd w:val="clear" w:color="auto" w:fill="FFFFFF"/>
          </w:tcPr>
          <w:p w:rsidR="008F2640" w:rsidRPr="008F2640" w:rsidRDefault="008F2640" w:rsidP="000D6826">
            <w:pPr>
              <w:jc w:val="both"/>
              <w:rPr>
                <w:rFonts w:ascii="Times New Roman" w:hAnsi="Times New Roman" w:cs="Times New Roman"/>
              </w:rPr>
            </w:pPr>
            <w:r w:rsidRPr="008F2640">
              <w:rPr>
                <w:rFonts w:ascii="Times New Roman" w:hAnsi="Times New Roman" w:cs="Times New Roman"/>
              </w:rPr>
              <w:t>Process No</w:t>
            </w:r>
          </w:p>
        </w:tc>
        <w:tc>
          <w:tcPr>
            <w:tcW w:w="1354" w:type="dxa"/>
            <w:tcBorders>
              <w:top w:val="single" w:sz="4" w:space="0" w:color="000000"/>
              <w:left w:val="single" w:sz="4" w:space="0" w:color="000000"/>
              <w:bottom w:val="single" w:sz="4" w:space="0" w:color="000000"/>
            </w:tcBorders>
            <w:shd w:val="clear" w:color="auto" w:fill="FFFFFF"/>
          </w:tcPr>
          <w:p w:rsidR="008F2640" w:rsidRPr="008F2640" w:rsidRDefault="008F2640" w:rsidP="000D6826">
            <w:pPr>
              <w:jc w:val="both"/>
              <w:rPr>
                <w:rFonts w:ascii="Times New Roman" w:hAnsi="Times New Roman" w:cs="Times New Roman"/>
              </w:rPr>
            </w:pPr>
            <w:r w:rsidRPr="008F2640">
              <w:rPr>
                <w:rFonts w:ascii="Times New Roman" w:hAnsi="Times New Roman" w:cs="Times New Roman"/>
              </w:rPr>
              <w:t xml:space="preserve">Arrival time </w:t>
            </w:r>
          </w:p>
        </w:tc>
        <w:tc>
          <w:tcPr>
            <w:tcW w:w="2304" w:type="dxa"/>
            <w:tcBorders>
              <w:top w:val="single" w:sz="4" w:space="0" w:color="000000"/>
              <w:left w:val="single" w:sz="4" w:space="0" w:color="000000"/>
              <w:bottom w:val="single" w:sz="4" w:space="0" w:color="000000"/>
            </w:tcBorders>
            <w:shd w:val="clear" w:color="auto" w:fill="FFFFFF"/>
          </w:tcPr>
          <w:p w:rsidR="008F2640" w:rsidRPr="008F2640" w:rsidRDefault="008F2640" w:rsidP="000D6826">
            <w:pPr>
              <w:jc w:val="both"/>
              <w:rPr>
                <w:rFonts w:ascii="Times New Roman" w:hAnsi="Times New Roman" w:cs="Times New Roman"/>
              </w:rPr>
            </w:pPr>
            <w:r w:rsidRPr="008F2640">
              <w:rPr>
                <w:rFonts w:ascii="Times New Roman" w:hAnsi="Times New Roman" w:cs="Times New Roman"/>
              </w:rPr>
              <w:t xml:space="preserve">Burst Time </w:t>
            </w:r>
          </w:p>
        </w:tc>
        <w:tc>
          <w:tcPr>
            <w:tcW w:w="2420" w:type="dxa"/>
            <w:tcBorders>
              <w:top w:val="single" w:sz="4" w:space="0" w:color="000000"/>
              <w:left w:val="single" w:sz="4" w:space="0" w:color="000000"/>
              <w:bottom w:val="single" w:sz="4" w:space="0" w:color="000000"/>
            </w:tcBorders>
            <w:shd w:val="clear" w:color="auto" w:fill="FFFFFF"/>
          </w:tcPr>
          <w:p w:rsidR="008F2640" w:rsidRPr="008F2640" w:rsidRDefault="008F2640" w:rsidP="000D6826">
            <w:pPr>
              <w:jc w:val="both"/>
              <w:rPr>
                <w:rFonts w:ascii="Times New Roman" w:hAnsi="Times New Roman" w:cs="Times New Roman"/>
              </w:rPr>
            </w:pPr>
            <w:r w:rsidRPr="008F2640">
              <w:rPr>
                <w:rFonts w:ascii="Times New Roman" w:hAnsi="Times New Roman" w:cs="Times New Roman"/>
              </w:rPr>
              <w:t>Turnaround time</w:t>
            </w:r>
          </w:p>
        </w:tc>
        <w:tc>
          <w:tcPr>
            <w:tcW w:w="2093" w:type="dxa"/>
            <w:tcBorders>
              <w:top w:val="single" w:sz="4" w:space="0" w:color="000000"/>
              <w:left w:val="single" w:sz="4" w:space="0" w:color="000000"/>
              <w:bottom w:val="single" w:sz="4" w:space="0" w:color="000000"/>
              <w:right w:val="single" w:sz="4" w:space="0" w:color="000000"/>
            </w:tcBorders>
            <w:shd w:val="clear" w:color="auto" w:fill="FFFFFF"/>
          </w:tcPr>
          <w:p w:rsidR="008F2640" w:rsidRPr="008F2640" w:rsidRDefault="008F2640" w:rsidP="000D6826">
            <w:pPr>
              <w:jc w:val="both"/>
              <w:rPr>
                <w:rFonts w:ascii="Times New Roman" w:hAnsi="Times New Roman" w:cs="Times New Roman"/>
              </w:rPr>
            </w:pPr>
            <w:r w:rsidRPr="008F2640">
              <w:rPr>
                <w:rFonts w:ascii="Times New Roman" w:hAnsi="Times New Roman" w:cs="Times New Roman"/>
              </w:rPr>
              <w:t>Waiting time</w:t>
            </w:r>
          </w:p>
        </w:tc>
      </w:tr>
      <w:tr w:rsidR="008F2640" w:rsidRPr="008F2640" w:rsidTr="000D6826">
        <w:tc>
          <w:tcPr>
            <w:tcW w:w="1154" w:type="dxa"/>
            <w:tcBorders>
              <w:top w:val="single" w:sz="4" w:space="0" w:color="000000"/>
              <w:left w:val="single" w:sz="4" w:space="0" w:color="000000"/>
              <w:bottom w:val="single" w:sz="4" w:space="0" w:color="000000"/>
            </w:tcBorders>
            <w:shd w:val="clear" w:color="auto" w:fill="FFFFFF"/>
          </w:tcPr>
          <w:p w:rsidR="008F2640" w:rsidRPr="008F2640" w:rsidRDefault="008F2640" w:rsidP="000D6826">
            <w:pPr>
              <w:jc w:val="both"/>
              <w:rPr>
                <w:rFonts w:ascii="Times New Roman" w:hAnsi="Times New Roman" w:cs="Times New Roman"/>
              </w:rPr>
            </w:pPr>
            <w:r w:rsidRPr="008F2640">
              <w:rPr>
                <w:rFonts w:ascii="Times New Roman" w:hAnsi="Times New Roman" w:cs="Times New Roman"/>
              </w:rPr>
              <w:t>1</w:t>
            </w:r>
          </w:p>
        </w:tc>
        <w:tc>
          <w:tcPr>
            <w:tcW w:w="1354" w:type="dxa"/>
            <w:tcBorders>
              <w:top w:val="single" w:sz="4" w:space="0" w:color="000000"/>
              <w:left w:val="single" w:sz="4" w:space="0" w:color="000000"/>
              <w:bottom w:val="single" w:sz="4" w:space="0" w:color="000000"/>
            </w:tcBorders>
            <w:shd w:val="clear" w:color="auto" w:fill="FFFFFF"/>
          </w:tcPr>
          <w:p w:rsidR="008F2640" w:rsidRPr="008F2640" w:rsidRDefault="008F2640" w:rsidP="000D6826">
            <w:pPr>
              <w:jc w:val="both"/>
              <w:rPr>
                <w:rFonts w:ascii="Times New Roman" w:hAnsi="Times New Roman" w:cs="Times New Roman"/>
              </w:rPr>
            </w:pPr>
            <w:r w:rsidRPr="008F2640">
              <w:rPr>
                <w:rFonts w:ascii="Times New Roman" w:hAnsi="Times New Roman" w:cs="Times New Roman"/>
              </w:rPr>
              <w:t>0</w:t>
            </w:r>
          </w:p>
        </w:tc>
        <w:tc>
          <w:tcPr>
            <w:tcW w:w="2304" w:type="dxa"/>
            <w:tcBorders>
              <w:top w:val="single" w:sz="4" w:space="0" w:color="000000"/>
              <w:left w:val="single" w:sz="4" w:space="0" w:color="000000"/>
              <w:bottom w:val="single" w:sz="4" w:space="0" w:color="000000"/>
            </w:tcBorders>
            <w:shd w:val="clear" w:color="auto" w:fill="FFFFFF"/>
          </w:tcPr>
          <w:p w:rsidR="008F2640" w:rsidRPr="008F2640" w:rsidRDefault="008F2640" w:rsidP="000D6826">
            <w:pPr>
              <w:jc w:val="both"/>
              <w:rPr>
                <w:rFonts w:ascii="Times New Roman" w:eastAsia="Times New Roman" w:hAnsi="Times New Roman" w:cs="Times New Roman"/>
              </w:rPr>
            </w:pPr>
            <w:r w:rsidRPr="008F2640">
              <w:rPr>
                <w:rFonts w:ascii="Times New Roman" w:hAnsi="Times New Roman" w:cs="Times New Roman"/>
              </w:rPr>
              <w:t>5</w:t>
            </w:r>
          </w:p>
        </w:tc>
        <w:tc>
          <w:tcPr>
            <w:tcW w:w="2420" w:type="dxa"/>
            <w:tcBorders>
              <w:top w:val="single" w:sz="4" w:space="0" w:color="000000"/>
              <w:left w:val="single" w:sz="4" w:space="0" w:color="000000"/>
              <w:bottom w:val="single" w:sz="4" w:space="0" w:color="000000"/>
            </w:tcBorders>
            <w:shd w:val="clear" w:color="auto" w:fill="FFFFFF"/>
          </w:tcPr>
          <w:p w:rsidR="008F2640" w:rsidRPr="008F2640" w:rsidRDefault="008F2640" w:rsidP="000D6826">
            <w:pPr>
              <w:jc w:val="both"/>
              <w:rPr>
                <w:rFonts w:ascii="Times New Roman" w:hAnsi="Times New Roman" w:cs="Times New Roman"/>
              </w:rPr>
            </w:pPr>
            <w:r w:rsidRPr="008F2640">
              <w:rPr>
                <w:rFonts w:ascii="Times New Roman" w:eastAsia="Times New Roman" w:hAnsi="Times New Roman" w:cs="Times New Roman"/>
              </w:rPr>
              <w:t xml:space="preserve"> 0</w:t>
            </w:r>
          </w:p>
        </w:tc>
        <w:tc>
          <w:tcPr>
            <w:tcW w:w="2093" w:type="dxa"/>
            <w:tcBorders>
              <w:top w:val="single" w:sz="4" w:space="0" w:color="000000"/>
              <w:left w:val="single" w:sz="4" w:space="0" w:color="000000"/>
              <w:bottom w:val="single" w:sz="4" w:space="0" w:color="000000"/>
              <w:right w:val="single" w:sz="4" w:space="0" w:color="000000"/>
            </w:tcBorders>
            <w:shd w:val="clear" w:color="auto" w:fill="FFFFFF"/>
          </w:tcPr>
          <w:p w:rsidR="008F2640" w:rsidRPr="008F2640" w:rsidRDefault="008F2640" w:rsidP="000D6826">
            <w:pPr>
              <w:jc w:val="both"/>
              <w:rPr>
                <w:rFonts w:ascii="Times New Roman" w:hAnsi="Times New Roman" w:cs="Times New Roman"/>
              </w:rPr>
            </w:pPr>
            <w:r w:rsidRPr="008F2640">
              <w:rPr>
                <w:rFonts w:ascii="Times New Roman" w:hAnsi="Times New Roman" w:cs="Times New Roman"/>
              </w:rPr>
              <w:t>0</w:t>
            </w:r>
          </w:p>
        </w:tc>
      </w:tr>
      <w:tr w:rsidR="008F2640" w:rsidRPr="008F2640" w:rsidTr="000D6826">
        <w:tc>
          <w:tcPr>
            <w:tcW w:w="1154" w:type="dxa"/>
            <w:tcBorders>
              <w:top w:val="single" w:sz="4" w:space="0" w:color="000000"/>
              <w:left w:val="single" w:sz="4" w:space="0" w:color="000000"/>
              <w:bottom w:val="single" w:sz="4" w:space="0" w:color="000000"/>
            </w:tcBorders>
            <w:shd w:val="clear" w:color="auto" w:fill="FFFFFF"/>
          </w:tcPr>
          <w:p w:rsidR="008F2640" w:rsidRPr="008F2640" w:rsidRDefault="008F2640" w:rsidP="000D6826">
            <w:pPr>
              <w:jc w:val="both"/>
              <w:rPr>
                <w:rFonts w:ascii="Times New Roman" w:hAnsi="Times New Roman" w:cs="Times New Roman"/>
              </w:rPr>
            </w:pPr>
            <w:r w:rsidRPr="008F2640">
              <w:rPr>
                <w:rFonts w:ascii="Times New Roman" w:hAnsi="Times New Roman" w:cs="Times New Roman"/>
              </w:rPr>
              <w:t>2</w:t>
            </w:r>
          </w:p>
        </w:tc>
        <w:tc>
          <w:tcPr>
            <w:tcW w:w="1354" w:type="dxa"/>
            <w:tcBorders>
              <w:top w:val="single" w:sz="4" w:space="0" w:color="000000"/>
              <w:left w:val="single" w:sz="4" w:space="0" w:color="000000"/>
              <w:bottom w:val="single" w:sz="4" w:space="0" w:color="000000"/>
            </w:tcBorders>
            <w:shd w:val="clear" w:color="auto" w:fill="FFFFFF"/>
          </w:tcPr>
          <w:p w:rsidR="008F2640" w:rsidRPr="008F2640" w:rsidRDefault="008F2640" w:rsidP="000D6826">
            <w:pPr>
              <w:jc w:val="both"/>
              <w:rPr>
                <w:rFonts w:ascii="Times New Roman" w:hAnsi="Times New Roman" w:cs="Times New Roman"/>
              </w:rPr>
            </w:pPr>
            <w:r w:rsidRPr="008F2640">
              <w:rPr>
                <w:rFonts w:ascii="Times New Roman" w:hAnsi="Times New Roman" w:cs="Times New Roman"/>
              </w:rPr>
              <w:t>1</w:t>
            </w:r>
          </w:p>
        </w:tc>
        <w:tc>
          <w:tcPr>
            <w:tcW w:w="2304" w:type="dxa"/>
            <w:tcBorders>
              <w:top w:val="single" w:sz="4" w:space="0" w:color="000000"/>
              <w:left w:val="single" w:sz="4" w:space="0" w:color="000000"/>
              <w:bottom w:val="single" w:sz="4" w:space="0" w:color="000000"/>
            </w:tcBorders>
            <w:shd w:val="clear" w:color="auto" w:fill="FFFFFF"/>
          </w:tcPr>
          <w:p w:rsidR="008F2640" w:rsidRPr="008F2640" w:rsidRDefault="008F2640" w:rsidP="000D6826">
            <w:pPr>
              <w:jc w:val="both"/>
              <w:rPr>
                <w:rFonts w:ascii="Times New Roman" w:hAnsi="Times New Roman" w:cs="Times New Roman"/>
              </w:rPr>
            </w:pPr>
            <w:r w:rsidRPr="008F2640">
              <w:rPr>
                <w:rFonts w:ascii="Times New Roman" w:hAnsi="Times New Roman" w:cs="Times New Roman"/>
              </w:rPr>
              <w:t>3</w:t>
            </w:r>
          </w:p>
        </w:tc>
        <w:tc>
          <w:tcPr>
            <w:tcW w:w="2420" w:type="dxa"/>
            <w:tcBorders>
              <w:top w:val="single" w:sz="4" w:space="0" w:color="000000"/>
              <w:left w:val="single" w:sz="4" w:space="0" w:color="000000"/>
              <w:bottom w:val="single" w:sz="4" w:space="0" w:color="000000"/>
            </w:tcBorders>
            <w:shd w:val="clear" w:color="auto" w:fill="FFFFFF"/>
          </w:tcPr>
          <w:p w:rsidR="008F2640" w:rsidRPr="008F2640" w:rsidRDefault="008F2640" w:rsidP="000D6826">
            <w:pPr>
              <w:jc w:val="both"/>
              <w:rPr>
                <w:rFonts w:ascii="Times New Roman" w:hAnsi="Times New Roman" w:cs="Times New Roman"/>
              </w:rPr>
            </w:pPr>
            <w:r w:rsidRPr="008F2640">
              <w:rPr>
                <w:rFonts w:ascii="Times New Roman" w:hAnsi="Times New Roman" w:cs="Times New Roman"/>
              </w:rPr>
              <w:t>5</w:t>
            </w:r>
          </w:p>
        </w:tc>
        <w:tc>
          <w:tcPr>
            <w:tcW w:w="2093" w:type="dxa"/>
            <w:tcBorders>
              <w:top w:val="single" w:sz="4" w:space="0" w:color="000000"/>
              <w:left w:val="single" w:sz="4" w:space="0" w:color="000000"/>
              <w:bottom w:val="single" w:sz="4" w:space="0" w:color="000000"/>
              <w:right w:val="single" w:sz="4" w:space="0" w:color="000000"/>
            </w:tcBorders>
            <w:shd w:val="clear" w:color="auto" w:fill="FFFFFF"/>
          </w:tcPr>
          <w:p w:rsidR="008F2640" w:rsidRPr="008F2640" w:rsidRDefault="008F2640" w:rsidP="000D6826">
            <w:pPr>
              <w:jc w:val="both"/>
              <w:rPr>
                <w:rFonts w:ascii="Times New Roman" w:hAnsi="Times New Roman" w:cs="Times New Roman"/>
              </w:rPr>
            </w:pPr>
            <w:r w:rsidRPr="008F2640">
              <w:rPr>
                <w:rFonts w:ascii="Times New Roman" w:hAnsi="Times New Roman" w:cs="Times New Roman"/>
              </w:rPr>
              <w:t>4</w:t>
            </w:r>
          </w:p>
        </w:tc>
      </w:tr>
      <w:tr w:rsidR="008F2640" w:rsidRPr="008F2640" w:rsidTr="000D6826">
        <w:tc>
          <w:tcPr>
            <w:tcW w:w="1154" w:type="dxa"/>
            <w:tcBorders>
              <w:top w:val="single" w:sz="4" w:space="0" w:color="000000"/>
              <w:left w:val="single" w:sz="4" w:space="0" w:color="000000"/>
              <w:bottom w:val="single" w:sz="4" w:space="0" w:color="000000"/>
            </w:tcBorders>
            <w:shd w:val="clear" w:color="auto" w:fill="FFFFFF"/>
          </w:tcPr>
          <w:p w:rsidR="008F2640" w:rsidRPr="008F2640" w:rsidRDefault="008F2640" w:rsidP="000D6826">
            <w:pPr>
              <w:jc w:val="both"/>
              <w:rPr>
                <w:rFonts w:ascii="Times New Roman" w:hAnsi="Times New Roman" w:cs="Times New Roman"/>
              </w:rPr>
            </w:pPr>
            <w:r w:rsidRPr="008F2640">
              <w:rPr>
                <w:rFonts w:ascii="Times New Roman" w:hAnsi="Times New Roman" w:cs="Times New Roman"/>
              </w:rPr>
              <w:t>3</w:t>
            </w:r>
          </w:p>
        </w:tc>
        <w:tc>
          <w:tcPr>
            <w:tcW w:w="1354" w:type="dxa"/>
            <w:tcBorders>
              <w:top w:val="single" w:sz="4" w:space="0" w:color="000000"/>
              <w:left w:val="single" w:sz="4" w:space="0" w:color="000000"/>
              <w:bottom w:val="single" w:sz="4" w:space="0" w:color="000000"/>
            </w:tcBorders>
            <w:shd w:val="clear" w:color="auto" w:fill="FFFFFF"/>
          </w:tcPr>
          <w:p w:rsidR="008F2640" w:rsidRPr="008F2640" w:rsidRDefault="008F2640" w:rsidP="000D6826">
            <w:pPr>
              <w:jc w:val="both"/>
              <w:rPr>
                <w:rFonts w:ascii="Times New Roman" w:hAnsi="Times New Roman" w:cs="Times New Roman"/>
              </w:rPr>
            </w:pPr>
            <w:r w:rsidRPr="008F2640">
              <w:rPr>
                <w:rFonts w:ascii="Times New Roman" w:hAnsi="Times New Roman" w:cs="Times New Roman"/>
              </w:rPr>
              <w:t>2</w:t>
            </w:r>
          </w:p>
        </w:tc>
        <w:tc>
          <w:tcPr>
            <w:tcW w:w="2304" w:type="dxa"/>
            <w:tcBorders>
              <w:top w:val="single" w:sz="4" w:space="0" w:color="000000"/>
              <w:left w:val="single" w:sz="4" w:space="0" w:color="000000"/>
              <w:bottom w:val="single" w:sz="4" w:space="0" w:color="000000"/>
            </w:tcBorders>
            <w:shd w:val="clear" w:color="auto" w:fill="FFFFFF"/>
          </w:tcPr>
          <w:p w:rsidR="008F2640" w:rsidRPr="008F2640" w:rsidRDefault="008F2640" w:rsidP="000D6826">
            <w:pPr>
              <w:jc w:val="both"/>
              <w:rPr>
                <w:rFonts w:ascii="Times New Roman" w:hAnsi="Times New Roman" w:cs="Times New Roman"/>
              </w:rPr>
            </w:pPr>
            <w:r w:rsidRPr="008F2640">
              <w:rPr>
                <w:rFonts w:ascii="Times New Roman" w:hAnsi="Times New Roman" w:cs="Times New Roman"/>
              </w:rPr>
              <w:t>8</w:t>
            </w:r>
          </w:p>
        </w:tc>
        <w:tc>
          <w:tcPr>
            <w:tcW w:w="2420" w:type="dxa"/>
            <w:tcBorders>
              <w:top w:val="single" w:sz="4" w:space="0" w:color="000000"/>
              <w:left w:val="single" w:sz="4" w:space="0" w:color="000000"/>
              <w:bottom w:val="single" w:sz="4" w:space="0" w:color="000000"/>
            </w:tcBorders>
            <w:shd w:val="clear" w:color="auto" w:fill="FFFFFF"/>
          </w:tcPr>
          <w:p w:rsidR="008F2640" w:rsidRPr="008F2640" w:rsidRDefault="008F2640" w:rsidP="000D6826">
            <w:pPr>
              <w:jc w:val="both"/>
              <w:rPr>
                <w:rFonts w:ascii="Times New Roman" w:hAnsi="Times New Roman" w:cs="Times New Roman"/>
              </w:rPr>
            </w:pPr>
            <w:r w:rsidRPr="008F2640">
              <w:rPr>
                <w:rFonts w:ascii="Times New Roman" w:hAnsi="Times New Roman" w:cs="Times New Roman"/>
              </w:rPr>
              <w:t>8</w:t>
            </w:r>
          </w:p>
        </w:tc>
        <w:tc>
          <w:tcPr>
            <w:tcW w:w="2093" w:type="dxa"/>
            <w:tcBorders>
              <w:top w:val="single" w:sz="4" w:space="0" w:color="000000"/>
              <w:left w:val="single" w:sz="4" w:space="0" w:color="000000"/>
              <w:bottom w:val="single" w:sz="4" w:space="0" w:color="000000"/>
              <w:right w:val="single" w:sz="4" w:space="0" w:color="000000"/>
            </w:tcBorders>
            <w:shd w:val="clear" w:color="auto" w:fill="FFFFFF"/>
          </w:tcPr>
          <w:p w:rsidR="008F2640" w:rsidRPr="008F2640" w:rsidRDefault="008F2640" w:rsidP="000D6826">
            <w:pPr>
              <w:jc w:val="both"/>
              <w:rPr>
                <w:rFonts w:ascii="Times New Roman" w:hAnsi="Times New Roman" w:cs="Times New Roman"/>
              </w:rPr>
            </w:pPr>
            <w:r w:rsidRPr="008F2640">
              <w:rPr>
                <w:rFonts w:ascii="Times New Roman" w:hAnsi="Times New Roman" w:cs="Times New Roman"/>
              </w:rPr>
              <w:t>6</w:t>
            </w:r>
          </w:p>
        </w:tc>
      </w:tr>
      <w:tr w:rsidR="008F2640" w:rsidRPr="008F2640" w:rsidTr="000D6826">
        <w:tc>
          <w:tcPr>
            <w:tcW w:w="1154" w:type="dxa"/>
            <w:tcBorders>
              <w:top w:val="single" w:sz="4" w:space="0" w:color="000000"/>
              <w:left w:val="single" w:sz="4" w:space="0" w:color="000000"/>
              <w:bottom w:val="single" w:sz="4" w:space="0" w:color="000000"/>
            </w:tcBorders>
            <w:shd w:val="clear" w:color="auto" w:fill="FFFFFF"/>
          </w:tcPr>
          <w:p w:rsidR="008F2640" w:rsidRPr="008F2640" w:rsidRDefault="008F2640" w:rsidP="000D6826">
            <w:pPr>
              <w:jc w:val="both"/>
              <w:rPr>
                <w:rFonts w:ascii="Times New Roman" w:hAnsi="Times New Roman" w:cs="Times New Roman"/>
              </w:rPr>
            </w:pPr>
            <w:r w:rsidRPr="008F2640">
              <w:rPr>
                <w:rFonts w:ascii="Times New Roman" w:hAnsi="Times New Roman" w:cs="Times New Roman"/>
              </w:rPr>
              <w:t>4</w:t>
            </w:r>
          </w:p>
        </w:tc>
        <w:tc>
          <w:tcPr>
            <w:tcW w:w="1354" w:type="dxa"/>
            <w:tcBorders>
              <w:top w:val="single" w:sz="4" w:space="0" w:color="000000"/>
              <w:left w:val="single" w:sz="4" w:space="0" w:color="000000"/>
              <w:bottom w:val="single" w:sz="4" w:space="0" w:color="000000"/>
            </w:tcBorders>
            <w:shd w:val="clear" w:color="auto" w:fill="FFFFFF"/>
          </w:tcPr>
          <w:p w:rsidR="008F2640" w:rsidRPr="008F2640" w:rsidRDefault="008F2640" w:rsidP="000D6826">
            <w:pPr>
              <w:jc w:val="both"/>
              <w:rPr>
                <w:rFonts w:ascii="Times New Roman" w:hAnsi="Times New Roman" w:cs="Times New Roman"/>
              </w:rPr>
            </w:pPr>
            <w:r w:rsidRPr="008F2640">
              <w:rPr>
                <w:rFonts w:ascii="Times New Roman" w:hAnsi="Times New Roman" w:cs="Times New Roman"/>
              </w:rPr>
              <w:t>3</w:t>
            </w:r>
          </w:p>
        </w:tc>
        <w:tc>
          <w:tcPr>
            <w:tcW w:w="2304" w:type="dxa"/>
            <w:tcBorders>
              <w:top w:val="single" w:sz="4" w:space="0" w:color="000000"/>
              <w:left w:val="single" w:sz="4" w:space="0" w:color="000000"/>
              <w:bottom w:val="single" w:sz="4" w:space="0" w:color="000000"/>
            </w:tcBorders>
            <w:shd w:val="clear" w:color="auto" w:fill="FFFFFF"/>
          </w:tcPr>
          <w:p w:rsidR="008F2640" w:rsidRPr="008F2640" w:rsidRDefault="008F2640" w:rsidP="000D6826">
            <w:pPr>
              <w:jc w:val="both"/>
              <w:rPr>
                <w:rFonts w:ascii="Times New Roman" w:hAnsi="Times New Roman" w:cs="Times New Roman"/>
              </w:rPr>
            </w:pPr>
            <w:r w:rsidRPr="008F2640">
              <w:rPr>
                <w:rFonts w:ascii="Times New Roman" w:hAnsi="Times New Roman" w:cs="Times New Roman"/>
              </w:rPr>
              <w:t>6</w:t>
            </w:r>
          </w:p>
        </w:tc>
        <w:tc>
          <w:tcPr>
            <w:tcW w:w="2420" w:type="dxa"/>
            <w:tcBorders>
              <w:top w:val="single" w:sz="4" w:space="0" w:color="000000"/>
              <w:left w:val="single" w:sz="4" w:space="0" w:color="000000"/>
              <w:bottom w:val="single" w:sz="4" w:space="0" w:color="000000"/>
            </w:tcBorders>
            <w:shd w:val="clear" w:color="auto" w:fill="FFFFFF"/>
          </w:tcPr>
          <w:p w:rsidR="008F2640" w:rsidRPr="008F2640" w:rsidRDefault="008F2640" w:rsidP="000D6826">
            <w:pPr>
              <w:jc w:val="both"/>
              <w:rPr>
                <w:rFonts w:ascii="Times New Roman" w:hAnsi="Times New Roman" w:cs="Times New Roman"/>
              </w:rPr>
            </w:pPr>
            <w:r w:rsidRPr="008F2640">
              <w:rPr>
                <w:rFonts w:ascii="Times New Roman" w:hAnsi="Times New Roman" w:cs="Times New Roman"/>
              </w:rPr>
              <w:t>16</w:t>
            </w:r>
          </w:p>
        </w:tc>
        <w:tc>
          <w:tcPr>
            <w:tcW w:w="2093" w:type="dxa"/>
            <w:tcBorders>
              <w:top w:val="single" w:sz="4" w:space="0" w:color="000000"/>
              <w:left w:val="single" w:sz="4" w:space="0" w:color="000000"/>
              <w:bottom w:val="single" w:sz="4" w:space="0" w:color="000000"/>
              <w:right w:val="single" w:sz="4" w:space="0" w:color="000000"/>
            </w:tcBorders>
            <w:shd w:val="clear" w:color="auto" w:fill="FFFFFF"/>
          </w:tcPr>
          <w:p w:rsidR="008F2640" w:rsidRPr="008F2640" w:rsidRDefault="008F2640" w:rsidP="000D6826">
            <w:pPr>
              <w:jc w:val="both"/>
              <w:rPr>
                <w:rFonts w:ascii="Times New Roman" w:hAnsi="Times New Roman" w:cs="Times New Roman"/>
              </w:rPr>
            </w:pPr>
            <w:r w:rsidRPr="008F2640">
              <w:rPr>
                <w:rFonts w:ascii="Times New Roman" w:hAnsi="Times New Roman" w:cs="Times New Roman"/>
              </w:rPr>
              <w:t>13</w:t>
            </w:r>
          </w:p>
        </w:tc>
      </w:tr>
    </w:tbl>
    <w:p w:rsidR="008F2640" w:rsidRPr="008F2640" w:rsidRDefault="008F2640" w:rsidP="008F2640">
      <w:pPr>
        <w:jc w:val="both"/>
        <w:rPr>
          <w:rFonts w:ascii="Times New Roman" w:hAnsi="Times New Roman" w:cs="Times New Roman"/>
        </w:rPr>
      </w:pPr>
      <w:r w:rsidRPr="008F2640">
        <w:rPr>
          <w:rFonts w:ascii="Times New Roman" w:hAnsi="Times New Roman" w:cs="Times New Roman"/>
        </w:rPr>
        <w:t>Average waiting time</w:t>
      </w:r>
      <w:proofErr w:type="gramStart"/>
      <w:r w:rsidRPr="008F2640">
        <w:rPr>
          <w:rFonts w:ascii="Times New Roman" w:hAnsi="Times New Roman" w:cs="Times New Roman"/>
        </w:rPr>
        <w:t>=(</w:t>
      </w:r>
      <w:proofErr w:type="gramEnd"/>
      <w:r w:rsidRPr="008F2640">
        <w:rPr>
          <w:rFonts w:ascii="Times New Roman" w:hAnsi="Times New Roman" w:cs="Times New Roman"/>
        </w:rPr>
        <w:t>0+4+6+13)/4=5.75</w:t>
      </w:r>
    </w:p>
    <w:p w:rsidR="008F2640" w:rsidRPr="008F2640" w:rsidRDefault="008F2640" w:rsidP="008F2640">
      <w:pPr>
        <w:jc w:val="both"/>
        <w:rPr>
          <w:rFonts w:ascii="Times New Roman" w:hAnsi="Times New Roman" w:cs="Times New Roman"/>
        </w:rPr>
      </w:pPr>
    </w:p>
    <w:tbl>
      <w:tblPr>
        <w:tblW w:w="0" w:type="auto"/>
        <w:tblLayout w:type="fixed"/>
        <w:tblCellMar>
          <w:top w:w="55" w:type="dxa"/>
          <w:left w:w="55" w:type="dxa"/>
          <w:bottom w:w="55" w:type="dxa"/>
          <w:right w:w="55" w:type="dxa"/>
        </w:tblCellMar>
        <w:tblLook w:val="0000"/>
      </w:tblPr>
      <w:tblGrid>
        <w:gridCol w:w="1438"/>
        <w:gridCol w:w="1440"/>
        <w:gridCol w:w="1349"/>
        <w:gridCol w:w="1171"/>
      </w:tblGrid>
      <w:tr w:rsidR="008F2640" w:rsidRPr="008F2640" w:rsidTr="000D6826">
        <w:tc>
          <w:tcPr>
            <w:tcW w:w="1438" w:type="dxa"/>
            <w:shd w:val="clear" w:color="auto" w:fill="FFFFFF"/>
          </w:tcPr>
          <w:p w:rsidR="008F2640" w:rsidRPr="008F2640" w:rsidRDefault="008F2640" w:rsidP="000D6826">
            <w:pPr>
              <w:pStyle w:val="TableContents"/>
              <w:jc w:val="both"/>
              <w:rPr>
                <w:rFonts w:ascii="Times New Roman" w:hAnsi="Times New Roman" w:cs="Times New Roman"/>
              </w:rPr>
            </w:pPr>
            <w:r w:rsidRPr="008F2640">
              <w:rPr>
                <w:rFonts w:ascii="Times New Roman" w:hAnsi="Times New Roman" w:cs="Times New Roman"/>
              </w:rPr>
              <w:t>P0</w:t>
            </w:r>
          </w:p>
        </w:tc>
        <w:tc>
          <w:tcPr>
            <w:tcW w:w="1440" w:type="dxa"/>
            <w:shd w:val="clear" w:color="auto" w:fill="FFFFFF"/>
          </w:tcPr>
          <w:p w:rsidR="008F2640" w:rsidRPr="008F2640" w:rsidRDefault="008F2640" w:rsidP="000D6826">
            <w:pPr>
              <w:pStyle w:val="TableContents"/>
              <w:jc w:val="both"/>
              <w:rPr>
                <w:rFonts w:ascii="Times New Roman" w:hAnsi="Times New Roman" w:cs="Times New Roman"/>
              </w:rPr>
            </w:pPr>
            <w:r w:rsidRPr="008F2640">
              <w:rPr>
                <w:rFonts w:ascii="Times New Roman" w:hAnsi="Times New Roman" w:cs="Times New Roman"/>
              </w:rPr>
              <w:t>P1</w:t>
            </w:r>
          </w:p>
        </w:tc>
        <w:tc>
          <w:tcPr>
            <w:tcW w:w="1349" w:type="dxa"/>
            <w:shd w:val="clear" w:color="auto" w:fill="FFFFFF"/>
          </w:tcPr>
          <w:p w:rsidR="008F2640" w:rsidRPr="008F2640" w:rsidRDefault="008F2640" w:rsidP="000D6826">
            <w:pPr>
              <w:pStyle w:val="TableContents"/>
              <w:jc w:val="both"/>
              <w:rPr>
                <w:rFonts w:ascii="Times New Roman" w:hAnsi="Times New Roman" w:cs="Times New Roman"/>
              </w:rPr>
            </w:pPr>
            <w:r w:rsidRPr="008F2640">
              <w:rPr>
                <w:rFonts w:ascii="Times New Roman" w:hAnsi="Times New Roman" w:cs="Times New Roman"/>
              </w:rPr>
              <w:t>P2</w:t>
            </w:r>
          </w:p>
        </w:tc>
        <w:tc>
          <w:tcPr>
            <w:tcW w:w="1171" w:type="dxa"/>
            <w:shd w:val="clear" w:color="auto" w:fill="FFFFFF"/>
          </w:tcPr>
          <w:p w:rsidR="008F2640" w:rsidRPr="008F2640" w:rsidRDefault="008F2640" w:rsidP="000D6826">
            <w:pPr>
              <w:pStyle w:val="TableContents"/>
              <w:jc w:val="both"/>
              <w:rPr>
                <w:rFonts w:ascii="Times New Roman" w:hAnsi="Times New Roman" w:cs="Times New Roman"/>
              </w:rPr>
            </w:pPr>
            <w:r w:rsidRPr="008F2640">
              <w:rPr>
                <w:rFonts w:ascii="Times New Roman" w:hAnsi="Times New Roman" w:cs="Times New Roman"/>
              </w:rPr>
              <w:t>P3</w:t>
            </w:r>
          </w:p>
        </w:tc>
      </w:tr>
    </w:tbl>
    <w:p w:rsidR="008F2640" w:rsidRPr="008F2640" w:rsidRDefault="008F2640" w:rsidP="008F2640">
      <w:pPr>
        <w:jc w:val="both"/>
        <w:rPr>
          <w:rFonts w:ascii="Times New Roman" w:hAnsi="Times New Roman" w:cs="Times New Roman"/>
        </w:rPr>
      </w:pPr>
      <w:r w:rsidRPr="008F2640">
        <w:rPr>
          <w:rFonts w:ascii="Times New Roman" w:hAnsi="Times New Roman" w:cs="Times New Roman"/>
        </w:rPr>
        <w:t>0                    5                       8                      16             22</w:t>
      </w:r>
    </w:p>
    <w:p w:rsidR="008F2640" w:rsidRPr="008F2640" w:rsidRDefault="008F2640" w:rsidP="008F2640">
      <w:pPr>
        <w:jc w:val="both"/>
        <w:rPr>
          <w:rFonts w:ascii="Times New Roman" w:hAnsi="Times New Roman" w:cs="Times New Roman"/>
        </w:rPr>
      </w:pPr>
    </w:p>
    <w:p w:rsidR="008F2640" w:rsidRPr="008F2640" w:rsidRDefault="008F2640" w:rsidP="008F2640">
      <w:pPr>
        <w:jc w:val="both"/>
        <w:rPr>
          <w:rFonts w:ascii="Times New Roman" w:hAnsi="Times New Roman" w:cs="Times New Roman"/>
        </w:rPr>
      </w:pPr>
      <w:r w:rsidRPr="008F2640">
        <w:rPr>
          <w:rFonts w:ascii="Times New Roman" w:hAnsi="Times New Roman" w:cs="Times New Roman"/>
          <w:b/>
          <w:bCs/>
          <w:u w:val="single"/>
        </w:rPr>
        <w:t>Algorithm:</w:t>
      </w:r>
    </w:p>
    <w:p w:rsidR="008F2640" w:rsidRPr="008F2640" w:rsidRDefault="008F2640" w:rsidP="008F2640">
      <w:pPr>
        <w:jc w:val="both"/>
        <w:rPr>
          <w:rFonts w:ascii="Times New Roman" w:hAnsi="Times New Roman" w:cs="Times New Roman"/>
        </w:rPr>
      </w:pPr>
      <w:r w:rsidRPr="008F2640">
        <w:rPr>
          <w:rFonts w:ascii="Times New Roman" w:hAnsi="Times New Roman" w:cs="Times New Roman"/>
        </w:rPr>
        <w:t>1) Input the processes along with burst times.</w:t>
      </w:r>
    </w:p>
    <w:p w:rsidR="008F2640" w:rsidRPr="008F2640" w:rsidRDefault="008F2640" w:rsidP="008F2640">
      <w:pPr>
        <w:jc w:val="both"/>
        <w:rPr>
          <w:rFonts w:ascii="Times New Roman" w:hAnsi="Times New Roman" w:cs="Times New Roman"/>
        </w:rPr>
      </w:pPr>
      <w:proofErr w:type="gramStart"/>
      <w:r w:rsidRPr="008F2640">
        <w:rPr>
          <w:rFonts w:ascii="Times New Roman" w:hAnsi="Times New Roman" w:cs="Times New Roman"/>
        </w:rPr>
        <w:t>2)Input</w:t>
      </w:r>
      <w:proofErr w:type="gramEnd"/>
      <w:r w:rsidRPr="008F2640">
        <w:rPr>
          <w:rFonts w:ascii="Times New Roman" w:hAnsi="Times New Roman" w:cs="Times New Roman"/>
        </w:rPr>
        <w:t xml:space="preserve"> arrival time for all processes</w:t>
      </w:r>
    </w:p>
    <w:p w:rsidR="008F2640" w:rsidRPr="008F2640" w:rsidRDefault="008F2640" w:rsidP="008F2640">
      <w:pPr>
        <w:jc w:val="both"/>
        <w:rPr>
          <w:rFonts w:ascii="Times New Roman" w:hAnsi="Times New Roman" w:cs="Times New Roman"/>
        </w:rPr>
      </w:pPr>
      <w:proofErr w:type="gramStart"/>
      <w:r w:rsidRPr="008F2640">
        <w:rPr>
          <w:rFonts w:ascii="Times New Roman" w:hAnsi="Times New Roman" w:cs="Times New Roman"/>
        </w:rPr>
        <w:t>3)Sort</w:t>
      </w:r>
      <w:proofErr w:type="gramEnd"/>
      <w:r w:rsidRPr="008F2640">
        <w:rPr>
          <w:rFonts w:ascii="Times New Roman" w:hAnsi="Times New Roman" w:cs="Times New Roman"/>
        </w:rPr>
        <w:t xml:space="preserve"> according to their arrival  time along with indices.</w:t>
      </w:r>
    </w:p>
    <w:p w:rsidR="008F2640" w:rsidRPr="008F2640" w:rsidRDefault="008F2640" w:rsidP="008F2640">
      <w:pPr>
        <w:jc w:val="both"/>
        <w:rPr>
          <w:rFonts w:ascii="Times New Roman" w:hAnsi="Times New Roman" w:cs="Times New Roman"/>
        </w:rPr>
      </w:pPr>
      <w:proofErr w:type="gramStart"/>
      <w:r w:rsidRPr="008F2640">
        <w:rPr>
          <w:rFonts w:ascii="Times New Roman" w:hAnsi="Times New Roman" w:cs="Times New Roman"/>
        </w:rPr>
        <w:t>4)Perform</w:t>
      </w:r>
      <w:proofErr w:type="gramEnd"/>
      <w:r w:rsidRPr="008F2640">
        <w:rPr>
          <w:rFonts w:ascii="Times New Roman" w:hAnsi="Times New Roman" w:cs="Times New Roman"/>
        </w:rPr>
        <w:t xml:space="preserve"> processes in sorted order</w:t>
      </w:r>
    </w:p>
    <w:p w:rsidR="008F2640" w:rsidRPr="008F2640" w:rsidRDefault="008F2640" w:rsidP="008F2640">
      <w:pPr>
        <w:jc w:val="both"/>
        <w:rPr>
          <w:rFonts w:ascii="Times New Roman" w:hAnsi="Times New Roman" w:cs="Times New Roman"/>
        </w:rPr>
      </w:pPr>
      <w:proofErr w:type="gramStart"/>
      <w:r w:rsidRPr="008F2640">
        <w:rPr>
          <w:rFonts w:ascii="Times New Roman" w:hAnsi="Times New Roman" w:cs="Times New Roman"/>
        </w:rPr>
        <w:t>5)Stop</w:t>
      </w:r>
      <w:proofErr w:type="gramEnd"/>
      <w:r w:rsidRPr="008F2640">
        <w:rPr>
          <w:rFonts w:ascii="Times New Roman" w:hAnsi="Times New Roman" w:cs="Times New Roman"/>
        </w:rPr>
        <w:t>.</w:t>
      </w:r>
    </w:p>
    <w:p w:rsidR="008F2640" w:rsidRPr="008F2640" w:rsidRDefault="008F2640" w:rsidP="008F2640">
      <w:pPr>
        <w:jc w:val="both"/>
        <w:rPr>
          <w:rFonts w:ascii="Times New Roman" w:hAnsi="Times New Roman" w:cs="Times New Roman"/>
        </w:rPr>
      </w:pPr>
    </w:p>
    <w:p w:rsidR="008F2640" w:rsidRPr="008F2640" w:rsidRDefault="008F2640" w:rsidP="008F2640">
      <w:pPr>
        <w:jc w:val="both"/>
        <w:rPr>
          <w:rFonts w:ascii="Times New Roman" w:hAnsi="Times New Roman" w:cs="Times New Roman"/>
        </w:rPr>
      </w:pPr>
    </w:p>
    <w:p w:rsidR="008F2640" w:rsidRPr="008F2640" w:rsidRDefault="008F2640" w:rsidP="008F2640">
      <w:pPr>
        <w:jc w:val="both"/>
        <w:rPr>
          <w:rFonts w:ascii="Times New Roman" w:hAnsi="Times New Roman" w:cs="Times New Roman"/>
        </w:rPr>
      </w:pPr>
      <w:r w:rsidRPr="008F2640">
        <w:rPr>
          <w:rFonts w:ascii="Times New Roman" w:hAnsi="Times New Roman" w:cs="Times New Roman"/>
          <w:b/>
        </w:rPr>
        <w:t xml:space="preserve">Shortest job first (SJF) scheduling: </w:t>
      </w:r>
    </w:p>
    <w:p w:rsidR="008F2640" w:rsidRPr="008F2640" w:rsidRDefault="008F2640" w:rsidP="008F2640">
      <w:pPr>
        <w:jc w:val="both"/>
        <w:rPr>
          <w:rFonts w:ascii="Times New Roman" w:hAnsi="Times New Roman" w:cs="Times New Roman"/>
        </w:rPr>
      </w:pPr>
    </w:p>
    <w:p w:rsidR="008F2640" w:rsidRPr="008F2640" w:rsidRDefault="008F2640" w:rsidP="008F2640">
      <w:pPr>
        <w:jc w:val="both"/>
        <w:rPr>
          <w:rFonts w:ascii="Times New Roman" w:hAnsi="Times New Roman" w:cs="Times New Roman"/>
        </w:rPr>
      </w:pPr>
      <w:proofErr w:type="spellStart"/>
      <w:proofErr w:type="gramStart"/>
      <w:r w:rsidRPr="008F2640">
        <w:rPr>
          <w:rFonts w:ascii="Times New Roman" w:hAnsi="Times New Roman" w:cs="Times New Roman"/>
        </w:rPr>
        <w:t>est</w:t>
      </w:r>
      <w:proofErr w:type="spellEnd"/>
      <w:proofErr w:type="gramEnd"/>
      <w:r w:rsidRPr="008F2640">
        <w:rPr>
          <w:rFonts w:ascii="Times New Roman" w:hAnsi="Times New Roman" w:cs="Times New Roman"/>
        </w:rPr>
        <w:t xml:space="preserve"> approach to minimize waiting time. It is easy to implement in batch systems where required CPU time is known in advance.</w:t>
      </w:r>
    </w:p>
    <w:p w:rsidR="008F2640" w:rsidRPr="008F2640" w:rsidRDefault="008F2640" w:rsidP="008F2640">
      <w:pPr>
        <w:jc w:val="both"/>
        <w:rPr>
          <w:rFonts w:ascii="Times New Roman" w:hAnsi="Times New Roman" w:cs="Times New Roman"/>
        </w:rPr>
      </w:pPr>
    </w:p>
    <w:p w:rsidR="008F2640" w:rsidRPr="008F2640" w:rsidRDefault="008F2640" w:rsidP="008F2640">
      <w:pPr>
        <w:jc w:val="both"/>
        <w:rPr>
          <w:rFonts w:ascii="Times New Roman" w:hAnsi="Times New Roman" w:cs="Times New Roman"/>
        </w:rPr>
      </w:pPr>
    </w:p>
    <w:p w:rsidR="008F2640" w:rsidRPr="008F2640" w:rsidRDefault="008F2640" w:rsidP="008F2640">
      <w:pPr>
        <w:jc w:val="both"/>
        <w:rPr>
          <w:rFonts w:ascii="Times New Roman" w:hAnsi="Times New Roman" w:cs="Times New Roman"/>
        </w:rPr>
      </w:pPr>
      <w:proofErr w:type="gramStart"/>
      <w:r w:rsidRPr="008F2640">
        <w:rPr>
          <w:rFonts w:ascii="Times New Roman" w:hAnsi="Times New Roman" w:cs="Times New Roman"/>
        </w:rPr>
        <w:t>a)</w:t>
      </w:r>
      <w:proofErr w:type="gramEnd"/>
      <w:r w:rsidRPr="008F2640">
        <w:rPr>
          <w:rFonts w:ascii="Times New Roman" w:hAnsi="Times New Roman" w:cs="Times New Roman"/>
          <w:b/>
          <w:bCs/>
          <w:u w:val="single"/>
        </w:rPr>
        <w:t>Non-</w:t>
      </w:r>
      <w:proofErr w:type="spellStart"/>
      <w:r w:rsidRPr="008F2640">
        <w:rPr>
          <w:rFonts w:ascii="Times New Roman" w:hAnsi="Times New Roman" w:cs="Times New Roman"/>
          <w:b/>
          <w:bCs/>
          <w:u w:val="single"/>
        </w:rPr>
        <w:t>preemptive</w:t>
      </w:r>
      <w:proofErr w:type="spellEnd"/>
    </w:p>
    <w:p w:rsidR="008F2640" w:rsidRPr="008F2640" w:rsidRDefault="008F2640" w:rsidP="008F2640">
      <w:pPr>
        <w:jc w:val="both"/>
        <w:rPr>
          <w:rFonts w:ascii="Times New Roman" w:hAnsi="Times New Roman" w:cs="Times New Roman"/>
        </w:rPr>
      </w:pPr>
    </w:p>
    <w:p w:rsidR="008F2640" w:rsidRPr="008F2640" w:rsidRDefault="008F2640" w:rsidP="008F2640">
      <w:pPr>
        <w:jc w:val="both"/>
        <w:rPr>
          <w:rFonts w:ascii="Times New Roman" w:hAnsi="Times New Roman" w:cs="Times New Roman"/>
        </w:rPr>
      </w:pPr>
      <w:r w:rsidRPr="008F2640">
        <w:rPr>
          <w:rFonts w:ascii="Times New Roman" w:hAnsi="Times New Roman" w:cs="Times New Roman"/>
        </w:rPr>
        <w:t>Performance of SJF scheduling: (Time in sec)</w:t>
      </w:r>
    </w:p>
    <w:tbl>
      <w:tblPr>
        <w:tblW w:w="0" w:type="auto"/>
        <w:tblInd w:w="-10" w:type="dxa"/>
        <w:tblLayout w:type="fixed"/>
        <w:tblCellMar>
          <w:left w:w="103" w:type="dxa"/>
        </w:tblCellMar>
        <w:tblLook w:val="0000"/>
      </w:tblPr>
      <w:tblGrid>
        <w:gridCol w:w="834"/>
        <w:gridCol w:w="978"/>
        <w:gridCol w:w="1119"/>
        <w:gridCol w:w="1127"/>
      </w:tblGrid>
      <w:tr w:rsidR="008F2640" w:rsidRPr="008F2640" w:rsidTr="000D6826">
        <w:tc>
          <w:tcPr>
            <w:tcW w:w="834" w:type="dxa"/>
            <w:tcBorders>
              <w:top w:val="single" w:sz="4" w:space="0" w:color="000000"/>
              <w:left w:val="single" w:sz="4" w:space="0" w:color="000000"/>
              <w:bottom w:val="single" w:sz="4" w:space="0" w:color="000000"/>
            </w:tcBorders>
            <w:shd w:val="clear" w:color="auto" w:fill="FFFFFF"/>
          </w:tcPr>
          <w:p w:rsidR="008F2640" w:rsidRPr="008F2640" w:rsidRDefault="008F2640" w:rsidP="000D6826">
            <w:pPr>
              <w:jc w:val="both"/>
              <w:rPr>
                <w:rFonts w:ascii="Times New Roman" w:hAnsi="Times New Roman" w:cs="Times New Roman"/>
              </w:rPr>
            </w:pPr>
            <w:r w:rsidRPr="008F2640">
              <w:rPr>
                <w:rFonts w:ascii="Times New Roman" w:hAnsi="Times New Roman" w:cs="Times New Roman"/>
              </w:rPr>
              <w:t>Process No</w:t>
            </w:r>
          </w:p>
        </w:tc>
        <w:tc>
          <w:tcPr>
            <w:tcW w:w="978" w:type="dxa"/>
            <w:tcBorders>
              <w:top w:val="single" w:sz="4" w:space="0" w:color="000000"/>
              <w:left w:val="single" w:sz="4" w:space="0" w:color="000000"/>
              <w:bottom w:val="single" w:sz="4" w:space="0" w:color="000000"/>
            </w:tcBorders>
            <w:shd w:val="clear" w:color="auto" w:fill="FFFFFF"/>
          </w:tcPr>
          <w:p w:rsidR="008F2640" w:rsidRPr="008F2640" w:rsidRDefault="008F2640" w:rsidP="000D6826">
            <w:pPr>
              <w:jc w:val="both"/>
              <w:rPr>
                <w:rFonts w:ascii="Times New Roman" w:hAnsi="Times New Roman" w:cs="Times New Roman"/>
              </w:rPr>
            </w:pPr>
            <w:r w:rsidRPr="008F2640">
              <w:rPr>
                <w:rFonts w:ascii="Times New Roman" w:hAnsi="Times New Roman" w:cs="Times New Roman"/>
              </w:rPr>
              <w:t>Arrival time Ai</w:t>
            </w:r>
          </w:p>
        </w:tc>
        <w:tc>
          <w:tcPr>
            <w:tcW w:w="1119" w:type="dxa"/>
            <w:tcBorders>
              <w:top w:val="single" w:sz="4" w:space="0" w:color="000000"/>
              <w:left w:val="single" w:sz="4" w:space="0" w:color="000000"/>
              <w:bottom w:val="single" w:sz="4" w:space="0" w:color="000000"/>
            </w:tcBorders>
            <w:shd w:val="clear" w:color="auto" w:fill="FFFFFF"/>
          </w:tcPr>
          <w:p w:rsidR="008F2640" w:rsidRPr="008F2640" w:rsidRDefault="008F2640" w:rsidP="000D6826">
            <w:pPr>
              <w:jc w:val="both"/>
              <w:rPr>
                <w:rFonts w:ascii="Times New Roman" w:hAnsi="Times New Roman" w:cs="Times New Roman"/>
              </w:rPr>
            </w:pPr>
            <w:r w:rsidRPr="008F2640">
              <w:rPr>
                <w:rFonts w:ascii="Times New Roman" w:hAnsi="Times New Roman" w:cs="Times New Roman"/>
              </w:rPr>
              <w:t>Burst time</w:t>
            </w:r>
          </w:p>
        </w:tc>
        <w:tc>
          <w:tcPr>
            <w:tcW w:w="1127" w:type="dxa"/>
            <w:tcBorders>
              <w:top w:val="single" w:sz="4" w:space="0" w:color="000000"/>
              <w:left w:val="single" w:sz="4" w:space="0" w:color="000000"/>
              <w:bottom w:val="single" w:sz="4" w:space="0" w:color="000000"/>
              <w:right w:val="single" w:sz="4" w:space="0" w:color="000000"/>
            </w:tcBorders>
            <w:shd w:val="clear" w:color="auto" w:fill="FFFFFF"/>
          </w:tcPr>
          <w:p w:rsidR="008F2640" w:rsidRPr="008F2640" w:rsidRDefault="008F2640" w:rsidP="000D6826">
            <w:pPr>
              <w:jc w:val="both"/>
              <w:rPr>
                <w:rFonts w:ascii="Times New Roman" w:hAnsi="Times New Roman" w:cs="Times New Roman"/>
              </w:rPr>
            </w:pPr>
            <w:r w:rsidRPr="008F2640">
              <w:rPr>
                <w:rFonts w:ascii="Times New Roman" w:hAnsi="Times New Roman" w:cs="Times New Roman"/>
              </w:rPr>
              <w:t>Waiting time</w:t>
            </w:r>
          </w:p>
        </w:tc>
      </w:tr>
      <w:tr w:rsidR="008F2640" w:rsidRPr="008F2640" w:rsidTr="000D6826">
        <w:tc>
          <w:tcPr>
            <w:tcW w:w="834" w:type="dxa"/>
            <w:tcBorders>
              <w:top w:val="single" w:sz="4" w:space="0" w:color="000000"/>
              <w:left w:val="single" w:sz="4" w:space="0" w:color="000000"/>
              <w:bottom w:val="single" w:sz="4" w:space="0" w:color="000000"/>
            </w:tcBorders>
            <w:shd w:val="clear" w:color="auto" w:fill="FFFFFF"/>
          </w:tcPr>
          <w:p w:rsidR="008F2640" w:rsidRPr="008F2640" w:rsidRDefault="008F2640" w:rsidP="000D6826">
            <w:pPr>
              <w:jc w:val="both"/>
              <w:rPr>
                <w:rFonts w:ascii="Times New Roman" w:hAnsi="Times New Roman" w:cs="Times New Roman"/>
              </w:rPr>
            </w:pPr>
            <w:r w:rsidRPr="008F2640">
              <w:rPr>
                <w:rFonts w:ascii="Times New Roman" w:hAnsi="Times New Roman" w:cs="Times New Roman"/>
              </w:rPr>
              <w:t>1</w:t>
            </w:r>
          </w:p>
        </w:tc>
        <w:tc>
          <w:tcPr>
            <w:tcW w:w="978" w:type="dxa"/>
            <w:tcBorders>
              <w:top w:val="single" w:sz="4" w:space="0" w:color="000000"/>
              <w:left w:val="single" w:sz="4" w:space="0" w:color="000000"/>
              <w:bottom w:val="single" w:sz="4" w:space="0" w:color="000000"/>
            </w:tcBorders>
            <w:shd w:val="clear" w:color="auto" w:fill="FFFFFF"/>
          </w:tcPr>
          <w:p w:rsidR="008F2640" w:rsidRPr="008F2640" w:rsidRDefault="008F2640" w:rsidP="000D6826">
            <w:pPr>
              <w:jc w:val="both"/>
              <w:rPr>
                <w:rFonts w:ascii="Times New Roman" w:hAnsi="Times New Roman" w:cs="Times New Roman"/>
              </w:rPr>
            </w:pPr>
            <w:r w:rsidRPr="008F2640">
              <w:rPr>
                <w:rFonts w:ascii="Times New Roman" w:hAnsi="Times New Roman" w:cs="Times New Roman"/>
              </w:rPr>
              <w:t>0</w:t>
            </w:r>
          </w:p>
        </w:tc>
        <w:tc>
          <w:tcPr>
            <w:tcW w:w="1119" w:type="dxa"/>
            <w:tcBorders>
              <w:top w:val="single" w:sz="4" w:space="0" w:color="000000"/>
              <w:left w:val="single" w:sz="4" w:space="0" w:color="000000"/>
              <w:bottom w:val="single" w:sz="4" w:space="0" w:color="000000"/>
            </w:tcBorders>
            <w:shd w:val="clear" w:color="auto" w:fill="FFFFFF"/>
          </w:tcPr>
          <w:p w:rsidR="008F2640" w:rsidRPr="008F2640" w:rsidRDefault="008F2640" w:rsidP="000D6826">
            <w:pPr>
              <w:jc w:val="both"/>
              <w:rPr>
                <w:rFonts w:ascii="Times New Roman" w:hAnsi="Times New Roman" w:cs="Times New Roman"/>
              </w:rPr>
            </w:pPr>
            <w:r w:rsidRPr="008F2640">
              <w:rPr>
                <w:rFonts w:ascii="Times New Roman" w:hAnsi="Times New Roman" w:cs="Times New Roman"/>
              </w:rPr>
              <w:t>2</w:t>
            </w:r>
          </w:p>
        </w:tc>
        <w:tc>
          <w:tcPr>
            <w:tcW w:w="1127" w:type="dxa"/>
            <w:tcBorders>
              <w:top w:val="single" w:sz="4" w:space="0" w:color="000000"/>
              <w:left w:val="single" w:sz="4" w:space="0" w:color="000000"/>
              <w:bottom w:val="single" w:sz="4" w:space="0" w:color="000000"/>
              <w:right w:val="single" w:sz="4" w:space="0" w:color="000000"/>
            </w:tcBorders>
            <w:shd w:val="clear" w:color="auto" w:fill="FFFFFF"/>
          </w:tcPr>
          <w:p w:rsidR="008F2640" w:rsidRPr="008F2640" w:rsidRDefault="008F2640" w:rsidP="000D6826">
            <w:pPr>
              <w:jc w:val="both"/>
              <w:rPr>
                <w:rFonts w:ascii="Times New Roman" w:hAnsi="Times New Roman" w:cs="Times New Roman"/>
              </w:rPr>
            </w:pPr>
            <w:r w:rsidRPr="008F2640">
              <w:rPr>
                <w:rFonts w:ascii="Times New Roman" w:hAnsi="Times New Roman" w:cs="Times New Roman"/>
              </w:rPr>
              <w:t>1</w:t>
            </w:r>
          </w:p>
        </w:tc>
      </w:tr>
      <w:tr w:rsidR="008F2640" w:rsidRPr="008F2640" w:rsidTr="000D6826">
        <w:tc>
          <w:tcPr>
            <w:tcW w:w="834" w:type="dxa"/>
            <w:tcBorders>
              <w:top w:val="single" w:sz="4" w:space="0" w:color="000000"/>
              <w:left w:val="single" w:sz="4" w:space="0" w:color="000000"/>
              <w:bottom w:val="single" w:sz="4" w:space="0" w:color="000000"/>
            </w:tcBorders>
            <w:shd w:val="clear" w:color="auto" w:fill="FFFFFF"/>
          </w:tcPr>
          <w:p w:rsidR="008F2640" w:rsidRPr="008F2640" w:rsidRDefault="008F2640" w:rsidP="000D6826">
            <w:pPr>
              <w:jc w:val="both"/>
              <w:rPr>
                <w:rFonts w:ascii="Times New Roman" w:hAnsi="Times New Roman" w:cs="Times New Roman"/>
              </w:rPr>
            </w:pPr>
            <w:r w:rsidRPr="008F2640">
              <w:rPr>
                <w:rFonts w:ascii="Times New Roman" w:hAnsi="Times New Roman" w:cs="Times New Roman"/>
              </w:rPr>
              <w:t>2</w:t>
            </w:r>
          </w:p>
        </w:tc>
        <w:tc>
          <w:tcPr>
            <w:tcW w:w="978" w:type="dxa"/>
            <w:tcBorders>
              <w:top w:val="single" w:sz="4" w:space="0" w:color="000000"/>
              <w:left w:val="single" w:sz="4" w:space="0" w:color="000000"/>
              <w:bottom w:val="single" w:sz="4" w:space="0" w:color="000000"/>
            </w:tcBorders>
            <w:shd w:val="clear" w:color="auto" w:fill="FFFFFF"/>
          </w:tcPr>
          <w:p w:rsidR="008F2640" w:rsidRPr="008F2640" w:rsidRDefault="008F2640" w:rsidP="000D6826">
            <w:pPr>
              <w:jc w:val="both"/>
              <w:rPr>
                <w:rFonts w:ascii="Times New Roman" w:hAnsi="Times New Roman" w:cs="Times New Roman"/>
              </w:rPr>
            </w:pPr>
            <w:r w:rsidRPr="008F2640">
              <w:rPr>
                <w:rFonts w:ascii="Times New Roman" w:hAnsi="Times New Roman" w:cs="Times New Roman"/>
              </w:rPr>
              <w:t>0</w:t>
            </w:r>
          </w:p>
        </w:tc>
        <w:tc>
          <w:tcPr>
            <w:tcW w:w="1119" w:type="dxa"/>
            <w:tcBorders>
              <w:top w:val="single" w:sz="4" w:space="0" w:color="000000"/>
              <w:left w:val="single" w:sz="4" w:space="0" w:color="000000"/>
              <w:bottom w:val="single" w:sz="4" w:space="0" w:color="000000"/>
            </w:tcBorders>
            <w:shd w:val="clear" w:color="auto" w:fill="FFFFFF"/>
          </w:tcPr>
          <w:p w:rsidR="008F2640" w:rsidRPr="008F2640" w:rsidRDefault="008F2640" w:rsidP="000D6826">
            <w:pPr>
              <w:jc w:val="both"/>
              <w:rPr>
                <w:rFonts w:ascii="Times New Roman" w:hAnsi="Times New Roman" w:cs="Times New Roman"/>
              </w:rPr>
            </w:pPr>
            <w:r w:rsidRPr="008F2640">
              <w:rPr>
                <w:rFonts w:ascii="Times New Roman" w:hAnsi="Times New Roman" w:cs="Times New Roman"/>
              </w:rPr>
              <w:t>3</w:t>
            </w:r>
          </w:p>
        </w:tc>
        <w:tc>
          <w:tcPr>
            <w:tcW w:w="1127" w:type="dxa"/>
            <w:tcBorders>
              <w:top w:val="single" w:sz="4" w:space="0" w:color="000000"/>
              <w:left w:val="single" w:sz="4" w:space="0" w:color="000000"/>
              <w:bottom w:val="single" w:sz="4" w:space="0" w:color="000000"/>
              <w:right w:val="single" w:sz="4" w:space="0" w:color="000000"/>
            </w:tcBorders>
            <w:shd w:val="clear" w:color="auto" w:fill="FFFFFF"/>
          </w:tcPr>
          <w:p w:rsidR="008F2640" w:rsidRPr="008F2640" w:rsidRDefault="008F2640" w:rsidP="000D6826">
            <w:pPr>
              <w:jc w:val="both"/>
              <w:rPr>
                <w:rFonts w:ascii="Times New Roman" w:hAnsi="Times New Roman" w:cs="Times New Roman"/>
              </w:rPr>
            </w:pPr>
            <w:r w:rsidRPr="008F2640">
              <w:rPr>
                <w:rFonts w:ascii="Times New Roman" w:hAnsi="Times New Roman" w:cs="Times New Roman"/>
              </w:rPr>
              <w:t>3</w:t>
            </w:r>
          </w:p>
        </w:tc>
      </w:tr>
      <w:tr w:rsidR="008F2640" w:rsidRPr="008F2640" w:rsidTr="000D6826">
        <w:tc>
          <w:tcPr>
            <w:tcW w:w="834" w:type="dxa"/>
            <w:tcBorders>
              <w:top w:val="single" w:sz="4" w:space="0" w:color="000000"/>
              <w:left w:val="single" w:sz="4" w:space="0" w:color="000000"/>
              <w:bottom w:val="single" w:sz="4" w:space="0" w:color="000000"/>
            </w:tcBorders>
            <w:shd w:val="clear" w:color="auto" w:fill="FFFFFF"/>
          </w:tcPr>
          <w:p w:rsidR="008F2640" w:rsidRPr="008F2640" w:rsidRDefault="008F2640" w:rsidP="000D6826">
            <w:pPr>
              <w:jc w:val="both"/>
              <w:rPr>
                <w:rFonts w:ascii="Times New Roman" w:hAnsi="Times New Roman" w:cs="Times New Roman"/>
              </w:rPr>
            </w:pPr>
            <w:r w:rsidRPr="008F2640">
              <w:rPr>
                <w:rFonts w:ascii="Times New Roman" w:hAnsi="Times New Roman" w:cs="Times New Roman"/>
              </w:rPr>
              <w:t>3</w:t>
            </w:r>
          </w:p>
        </w:tc>
        <w:tc>
          <w:tcPr>
            <w:tcW w:w="978" w:type="dxa"/>
            <w:tcBorders>
              <w:top w:val="single" w:sz="4" w:space="0" w:color="000000"/>
              <w:left w:val="single" w:sz="4" w:space="0" w:color="000000"/>
              <w:bottom w:val="single" w:sz="4" w:space="0" w:color="000000"/>
            </w:tcBorders>
            <w:shd w:val="clear" w:color="auto" w:fill="FFFFFF"/>
          </w:tcPr>
          <w:p w:rsidR="008F2640" w:rsidRPr="008F2640" w:rsidRDefault="008F2640" w:rsidP="000D6826">
            <w:pPr>
              <w:jc w:val="both"/>
              <w:rPr>
                <w:rFonts w:ascii="Times New Roman" w:hAnsi="Times New Roman" w:cs="Times New Roman"/>
              </w:rPr>
            </w:pPr>
            <w:r w:rsidRPr="008F2640">
              <w:rPr>
                <w:rFonts w:ascii="Times New Roman" w:hAnsi="Times New Roman" w:cs="Times New Roman"/>
              </w:rPr>
              <w:t>1</w:t>
            </w:r>
          </w:p>
        </w:tc>
        <w:tc>
          <w:tcPr>
            <w:tcW w:w="1119" w:type="dxa"/>
            <w:tcBorders>
              <w:top w:val="single" w:sz="4" w:space="0" w:color="000000"/>
              <w:left w:val="single" w:sz="4" w:space="0" w:color="000000"/>
              <w:bottom w:val="single" w:sz="4" w:space="0" w:color="000000"/>
            </w:tcBorders>
            <w:shd w:val="clear" w:color="auto" w:fill="FFFFFF"/>
          </w:tcPr>
          <w:p w:rsidR="008F2640" w:rsidRPr="008F2640" w:rsidRDefault="008F2640" w:rsidP="000D6826">
            <w:pPr>
              <w:jc w:val="both"/>
              <w:rPr>
                <w:rFonts w:ascii="Times New Roman" w:hAnsi="Times New Roman" w:cs="Times New Roman"/>
              </w:rPr>
            </w:pPr>
            <w:r w:rsidRPr="008F2640">
              <w:rPr>
                <w:rFonts w:ascii="Times New Roman" w:hAnsi="Times New Roman" w:cs="Times New Roman"/>
              </w:rPr>
              <w:t>4</w:t>
            </w:r>
          </w:p>
        </w:tc>
        <w:tc>
          <w:tcPr>
            <w:tcW w:w="1127" w:type="dxa"/>
            <w:tcBorders>
              <w:top w:val="single" w:sz="4" w:space="0" w:color="000000"/>
              <w:left w:val="single" w:sz="4" w:space="0" w:color="000000"/>
              <w:bottom w:val="single" w:sz="4" w:space="0" w:color="000000"/>
              <w:right w:val="single" w:sz="4" w:space="0" w:color="000000"/>
            </w:tcBorders>
            <w:shd w:val="clear" w:color="auto" w:fill="FFFFFF"/>
          </w:tcPr>
          <w:p w:rsidR="008F2640" w:rsidRPr="008F2640" w:rsidRDefault="008F2640" w:rsidP="000D6826">
            <w:pPr>
              <w:jc w:val="both"/>
              <w:rPr>
                <w:rFonts w:ascii="Times New Roman" w:hAnsi="Times New Roman" w:cs="Times New Roman"/>
              </w:rPr>
            </w:pPr>
            <w:r w:rsidRPr="008F2640">
              <w:rPr>
                <w:rFonts w:ascii="Times New Roman" w:hAnsi="Times New Roman" w:cs="Times New Roman"/>
              </w:rPr>
              <w:t>5</w:t>
            </w:r>
          </w:p>
        </w:tc>
      </w:tr>
      <w:tr w:rsidR="008F2640" w:rsidRPr="008F2640" w:rsidTr="000D6826">
        <w:trPr>
          <w:trHeight w:val="224"/>
        </w:trPr>
        <w:tc>
          <w:tcPr>
            <w:tcW w:w="834" w:type="dxa"/>
            <w:tcBorders>
              <w:top w:val="single" w:sz="4" w:space="0" w:color="000000"/>
              <w:left w:val="single" w:sz="4" w:space="0" w:color="000000"/>
              <w:bottom w:val="single" w:sz="4" w:space="0" w:color="000000"/>
            </w:tcBorders>
            <w:shd w:val="clear" w:color="auto" w:fill="FFFFFF"/>
          </w:tcPr>
          <w:p w:rsidR="008F2640" w:rsidRPr="008F2640" w:rsidRDefault="008F2640" w:rsidP="000D6826">
            <w:pPr>
              <w:jc w:val="both"/>
              <w:rPr>
                <w:rFonts w:ascii="Times New Roman" w:hAnsi="Times New Roman" w:cs="Times New Roman"/>
              </w:rPr>
            </w:pPr>
            <w:r w:rsidRPr="008F2640">
              <w:rPr>
                <w:rFonts w:ascii="Times New Roman" w:hAnsi="Times New Roman" w:cs="Times New Roman"/>
              </w:rPr>
              <w:t>4</w:t>
            </w:r>
          </w:p>
        </w:tc>
        <w:tc>
          <w:tcPr>
            <w:tcW w:w="978" w:type="dxa"/>
            <w:tcBorders>
              <w:top w:val="single" w:sz="4" w:space="0" w:color="000000"/>
              <w:left w:val="single" w:sz="4" w:space="0" w:color="000000"/>
              <w:bottom w:val="single" w:sz="4" w:space="0" w:color="000000"/>
            </w:tcBorders>
            <w:shd w:val="clear" w:color="auto" w:fill="FFFFFF"/>
          </w:tcPr>
          <w:p w:rsidR="008F2640" w:rsidRPr="008F2640" w:rsidRDefault="008F2640" w:rsidP="000D6826">
            <w:pPr>
              <w:jc w:val="both"/>
              <w:rPr>
                <w:rFonts w:ascii="Times New Roman" w:hAnsi="Times New Roman" w:cs="Times New Roman"/>
              </w:rPr>
            </w:pPr>
            <w:r w:rsidRPr="008F2640">
              <w:rPr>
                <w:rFonts w:ascii="Times New Roman" w:hAnsi="Times New Roman" w:cs="Times New Roman"/>
              </w:rPr>
              <w:t>0</w:t>
            </w:r>
          </w:p>
        </w:tc>
        <w:tc>
          <w:tcPr>
            <w:tcW w:w="1119" w:type="dxa"/>
            <w:tcBorders>
              <w:top w:val="single" w:sz="4" w:space="0" w:color="000000"/>
              <w:left w:val="single" w:sz="4" w:space="0" w:color="000000"/>
              <w:bottom w:val="single" w:sz="4" w:space="0" w:color="000000"/>
            </w:tcBorders>
            <w:shd w:val="clear" w:color="auto" w:fill="FFFFFF"/>
          </w:tcPr>
          <w:p w:rsidR="008F2640" w:rsidRPr="008F2640" w:rsidRDefault="008F2640" w:rsidP="000D6826">
            <w:pPr>
              <w:jc w:val="both"/>
              <w:rPr>
                <w:rFonts w:ascii="Times New Roman" w:hAnsi="Times New Roman" w:cs="Times New Roman"/>
              </w:rPr>
            </w:pPr>
            <w:r w:rsidRPr="008F2640">
              <w:rPr>
                <w:rFonts w:ascii="Times New Roman" w:hAnsi="Times New Roman" w:cs="Times New Roman"/>
              </w:rPr>
              <w:t>1</w:t>
            </w:r>
          </w:p>
        </w:tc>
        <w:tc>
          <w:tcPr>
            <w:tcW w:w="1127" w:type="dxa"/>
            <w:tcBorders>
              <w:top w:val="single" w:sz="4" w:space="0" w:color="000000"/>
              <w:left w:val="single" w:sz="4" w:space="0" w:color="000000"/>
              <w:bottom w:val="single" w:sz="4" w:space="0" w:color="000000"/>
              <w:right w:val="single" w:sz="4" w:space="0" w:color="000000"/>
            </w:tcBorders>
            <w:shd w:val="clear" w:color="auto" w:fill="FFFFFF"/>
          </w:tcPr>
          <w:p w:rsidR="008F2640" w:rsidRPr="008F2640" w:rsidRDefault="008F2640" w:rsidP="000D6826">
            <w:pPr>
              <w:jc w:val="both"/>
              <w:rPr>
                <w:rFonts w:ascii="Times New Roman" w:hAnsi="Times New Roman" w:cs="Times New Roman"/>
              </w:rPr>
            </w:pPr>
            <w:r w:rsidRPr="008F2640">
              <w:rPr>
                <w:rFonts w:ascii="Times New Roman" w:hAnsi="Times New Roman" w:cs="Times New Roman"/>
              </w:rPr>
              <w:t>0</w:t>
            </w:r>
          </w:p>
        </w:tc>
      </w:tr>
    </w:tbl>
    <w:p w:rsidR="008F2640" w:rsidRPr="008F2640" w:rsidRDefault="008F2640" w:rsidP="008F2640">
      <w:pPr>
        <w:jc w:val="both"/>
        <w:rPr>
          <w:rFonts w:ascii="Times New Roman" w:hAnsi="Times New Roman" w:cs="Times New Roman"/>
        </w:rPr>
      </w:pPr>
    </w:p>
    <w:p w:rsidR="008F2640" w:rsidRPr="008F2640" w:rsidRDefault="008F2640" w:rsidP="008F2640">
      <w:pPr>
        <w:jc w:val="both"/>
        <w:rPr>
          <w:rFonts w:ascii="Times New Roman" w:hAnsi="Times New Roman" w:cs="Times New Roman"/>
        </w:rPr>
      </w:pPr>
      <w:r w:rsidRPr="008F2640">
        <w:rPr>
          <w:rFonts w:ascii="Times New Roman" w:hAnsi="Times New Roman" w:cs="Times New Roman"/>
        </w:rPr>
        <w:t>Average waiting time=2.25</w:t>
      </w:r>
    </w:p>
    <w:tbl>
      <w:tblPr>
        <w:tblW w:w="0" w:type="auto"/>
        <w:tblLayout w:type="fixed"/>
        <w:tblCellMar>
          <w:top w:w="55" w:type="dxa"/>
          <w:left w:w="55" w:type="dxa"/>
          <w:bottom w:w="55" w:type="dxa"/>
          <w:right w:w="55" w:type="dxa"/>
        </w:tblCellMar>
        <w:tblLook w:val="0000"/>
      </w:tblPr>
      <w:tblGrid>
        <w:gridCol w:w="1528"/>
        <w:gridCol w:w="1440"/>
        <w:gridCol w:w="1484"/>
        <w:gridCol w:w="1396"/>
      </w:tblGrid>
      <w:tr w:rsidR="008F2640" w:rsidRPr="008F2640" w:rsidTr="000D6826">
        <w:tc>
          <w:tcPr>
            <w:tcW w:w="1528" w:type="dxa"/>
            <w:shd w:val="clear" w:color="auto" w:fill="FFFFFF"/>
          </w:tcPr>
          <w:p w:rsidR="008F2640" w:rsidRPr="008F2640" w:rsidRDefault="008F2640" w:rsidP="000D6826">
            <w:pPr>
              <w:pStyle w:val="TableContents"/>
              <w:jc w:val="both"/>
              <w:rPr>
                <w:rFonts w:ascii="Times New Roman" w:hAnsi="Times New Roman" w:cs="Times New Roman"/>
              </w:rPr>
            </w:pPr>
            <w:r w:rsidRPr="008F2640">
              <w:rPr>
                <w:rFonts w:ascii="Times New Roman" w:hAnsi="Times New Roman" w:cs="Times New Roman"/>
              </w:rPr>
              <w:t>P3</w:t>
            </w:r>
          </w:p>
        </w:tc>
        <w:tc>
          <w:tcPr>
            <w:tcW w:w="1440" w:type="dxa"/>
            <w:shd w:val="clear" w:color="auto" w:fill="FFFFFF"/>
          </w:tcPr>
          <w:p w:rsidR="008F2640" w:rsidRPr="008F2640" w:rsidRDefault="008F2640" w:rsidP="000D6826">
            <w:pPr>
              <w:pStyle w:val="TableContents"/>
              <w:jc w:val="both"/>
              <w:rPr>
                <w:rFonts w:ascii="Times New Roman" w:hAnsi="Times New Roman" w:cs="Times New Roman"/>
              </w:rPr>
            </w:pPr>
            <w:r w:rsidRPr="008F2640">
              <w:rPr>
                <w:rFonts w:ascii="Times New Roman" w:hAnsi="Times New Roman" w:cs="Times New Roman"/>
              </w:rPr>
              <w:t>P0</w:t>
            </w:r>
          </w:p>
        </w:tc>
        <w:tc>
          <w:tcPr>
            <w:tcW w:w="1484" w:type="dxa"/>
            <w:shd w:val="clear" w:color="auto" w:fill="FFFFFF"/>
          </w:tcPr>
          <w:p w:rsidR="008F2640" w:rsidRPr="008F2640" w:rsidRDefault="008F2640" w:rsidP="000D6826">
            <w:pPr>
              <w:pStyle w:val="TableContents"/>
              <w:jc w:val="both"/>
              <w:rPr>
                <w:rFonts w:ascii="Times New Roman" w:hAnsi="Times New Roman" w:cs="Times New Roman"/>
              </w:rPr>
            </w:pPr>
            <w:r w:rsidRPr="008F2640">
              <w:rPr>
                <w:rFonts w:ascii="Times New Roman" w:hAnsi="Times New Roman" w:cs="Times New Roman"/>
              </w:rPr>
              <w:t>P1</w:t>
            </w:r>
          </w:p>
        </w:tc>
        <w:tc>
          <w:tcPr>
            <w:tcW w:w="1396" w:type="dxa"/>
            <w:shd w:val="clear" w:color="auto" w:fill="FFFFFF"/>
          </w:tcPr>
          <w:p w:rsidR="008F2640" w:rsidRPr="008F2640" w:rsidRDefault="008F2640" w:rsidP="000D6826">
            <w:pPr>
              <w:pStyle w:val="TableContents"/>
              <w:jc w:val="both"/>
              <w:rPr>
                <w:rFonts w:ascii="Times New Roman" w:hAnsi="Times New Roman" w:cs="Times New Roman"/>
              </w:rPr>
            </w:pPr>
            <w:r w:rsidRPr="008F2640">
              <w:rPr>
                <w:rFonts w:ascii="Times New Roman" w:hAnsi="Times New Roman" w:cs="Times New Roman"/>
              </w:rPr>
              <w:t>P2</w:t>
            </w:r>
          </w:p>
        </w:tc>
      </w:tr>
    </w:tbl>
    <w:p w:rsidR="008F2640" w:rsidRPr="008F2640" w:rsidRDefault="008F2640" w:rsidP="008F2640">
      <w:pPr>
        <w:jc w:val="both"/>
        <w:rPr>
          <w:rFonts w:ascii="Times New Roman" w:eastAsia="Times New Roman" w:hAnsi="Times New Roman" w:cs="Times New Roman"/>
        </w:rPr>
      </w:pPr>
      <w:r w:rsidRPr="008F2640">
        <w:rPr>
          <w:rFonts w:ascii="Times New Roman" w:hAnsi="Times New Roman" w:cs="Times New Roman"/>
        </w:rPr>
        <w:t>0                     1                       3                       6                     10</w:t>
      </w:r>
    </w:p>
    <w:p w:rsidR="008F2640" w:rsidRPr="008F2640" w:rsidRDefault="008F2640" w:rsidP="008F2640">
      <w:pPr>
        <w:jc w:val="both"/>
        <w:rPr>
          <w:rFonts w:ascii="Times New Roman" w:hAnsi="Times New Roman" w:cs="Times New Roman"/>
        </w:rPr>
      </w:pPr>
      <w:r w:rsidRPr="008F2640">
        <w:rPr>
          <w:rFonts w:ascii="Times New Roman" w:eastAsia="Times New Roman" w:hAnsi="Times New Roman" w:cs="Times New Roman"/>
        </w:rPr>
        <w:t xml:space="preserve">                                                                                                                                                                           </w:t>
      </w:r>
      <w:r w:rsidRPr="008F2640">
        <w:rPr>
          <w:rFonts w:ascii="Times New Roman" w:hAnsi="Times New Roman" w:cs="Times New Roman"/>
        </w:rPr>
        <w:t xml:space="preserve">b) </w:t>
      </w:r>
      <w:proofErr w:type="spellStart"/>
      <w:r w:rsidRPr="008F2640">
        <w:rPr>
          <w:rFonts w:ascii="Times New Roman" w:hAnsi="Times New Roman" w:cs="Times New Roman"/>
          <w:b/>
          <w:bCs/>
          <w:u w:val="single"/>
        </w:rPr>
        <w:t>Preemptive</w:t>
      </w:r>
      <w:proofErr w:type="spellEnd"/>
      <w:r w:rsidRPr="008F2640">
        <w:rPr>
          <w:rFonts w:ascii="Times New Roman" w:hAnsi="Times New Roman" w:cs="Times New Roman"/>
          <w:b/>
          <w:bCs/>
          <w:u w:val="single"/>
        </w:rPr>
        <w:t>:</w:t>
      </w:r>
    </w:p>
    <w:p w:rsidR="008F2640" w:rsidRPr="008F2640" w:rsidRDefault="008F2640" w:rsidP="008F2640">
      <w:pPr>
        <w:jc w:val="both"/>
        <w:rPr>
          <w:rFonts w:ascii="Times New Roman" w:hAnsi="Times New Roman" w:cs="Times New Roman"/>
        </w:rPr>
      </w:pPr>
    </w:p>
    <w:tbl>
      <w:tblPr>
        <w:tblW w:w="0" w:type="auto"/>
        <w:tblLayout w:type="fixed"/>
        <w:tblCellMar>
          <w:top w:w="55" w:type="dxa"/>
          <w:left w:w="55" w:type="dxa"/>
          <w:bottom w:w="55" w:type="dxa"/>
          <w:right w:w="55" w:type="dxa"/>
        </w:tblCellMar>
        <w:tblLook w:val="0000"/>
      </w:tblPr>
      <w:tblGrid>
        <w:gridCol w:w="988"/>
        <w:gridCol w:w="1350"/>
        <w:gridCol w:w="1349"/>
        <w:gridCol w:w="1171"/>
      </w:tblGrid>
      <w:tr w:rsidR="008F2640" w:rsidRPr="008F2640" w:rsidTr="000D6826">
        <w:tc>
          <w:tcPr>
            <w:tcW w:w="988" w:type="dxa"/>
            <w:shd w:val="clear" w:color="auto" w:fill="FFFFFF"/>
          </w:tcPr>
          <w:p w:rsidR="008F2640" w:rsidRPr="008F2640" w:rsidRDefault="008F2640" w:rsidP="000D6826">
            <w:pPr>
              <w:pStyle w:val="TableContents"/>
              <w:jc w:val="both"/>
              <w:rPr>
                <w:rFonts w:ascii="Times New Roman" w:hAnsi="Times New Roman" w:cs="Times New Roman"/>
              </w:rPr>
            </w:pPr>
            <w:r w:rsidRPr="008F2640">
              <w:rPr>
                <w:rFonts w:ascii="Times New Roman" w:hAnsi="Times New Roman" w:cs="Times New Roman"/>
              </w:rPr>
              <w:t>Process</w:t>
            </w:r>
          </w:p>
        </w:tc>
        <w:tc>
          <w:tcPr>
            <w:tcW w:w="1350" w:type="dxa"/>
            <w:shd w:val="clear" w:color="auto" w:fill="FFFFFF"/>
          </w:tcPr>
          <w:p w:rsidR="008F2640" w:rsidRPr="008F2640" w:rsidRDefault="008F2640" w:rsidP="000D6826">
            <w:pPr>
              <w:pStyle w:val="TableContents"/>
              <w:jc w:val="both"/>
              <w:rPr>
                <w:rFonts w:ascii="Times New Roman" w:hAnsi="Times New Roman" w:cs="Times New Roman"/>
              </w:rPr>
            </w:pPr>
            <w:r w:rsidRPr="008F2640">
              <w:rPr>
                <w:rFonts w:ascii="Times New Roman" w:hAnsi="Times New Roman" w:cs="Times New Roman"/>
              </w:rPr>
              <w:t>Arrival time</w:t>
            </w:r>
          </w:p>
        </w:tc>
        <w:tc>
          <w:tcPr>
            <w:tcW w:w="1349" w:type="dxa"/>
            <w:shd w:val="clear" w:color="auto" w:fill="FFFFFF"/>
          </w:tcPr>
          <w:p w:rsidR="008F2640" w:rsidRPr="008F2640" w:rsidRDefault="008F2640" w:rsidP="000D6826">
            <w:pPr>
              <w:pStyle w:val="TableContents"/>
              <w:jc w:val="both"/>
              <w:rPr>
                <w:rFonts w:ascii="Times New Roman" w:hAnsi="Times New Roman" w:cs="Times New Roman"/>
              </w:rPr>
            </w:pPr>
            <w:r w:rsidRPr="008F2640">
              <w:rPr>
                <w:rFonts w:ascii="Times New Roman" w:hAnsi="Times New Roman" w:cs="Times New Roman"/>
              </w:rPr>
              <w:t>Burst time</w:t>
            </w:r>
          </w:p>
        </w:tc>
        <w:tc>
          <w:tcPr>
            <w:tcW w:w="1171" w:type="dxa"/>
            <w:shd w:val="clear" w:color="auto" w:fill="FFFFFF"/>
          </w:tcPr>
          <w:p w:rsidR="008F2640" w:rsidRPr="008F2640" w:rsidRDefault="008F2640" w:rsidP="000D6826">
            <w:pPr>
              <w:pStyle w:val="TableContents"/>
              <w:jc w:val="both"/>
              <w:rPr>
                <w:rFonts w:ascii="Times New Roman" w:hAnsi="Times New Roman" w:cs="Times New Roman"/>
              </w:rPr>
            </w:pPr>
            <w:r w:rsidRPr="008F2640">
              <w:rPr>
                <w:rFonts w:ascii="Times New Roman" w:hAnsi="Times New Roman" w:cs="Times New Roman"/>
              </w:rPr>
              <w:t>Waiting time</w:t>
            </w:r>
          </w:p>
        </w:tc>
      </w:tr>
      <w:tr w:rsidR="008F2640" w:rsidRPr="008F2640" w:rsidTr="000D6826">
        <w:tc>
          <w:tcPr>
            <w:tcW w:w="988" w:type="dxa"/>
            <w:shd w:val="clear" w:color="auto" w:fill="FFFFFF"/>
          </w:tcPr>
          <w:p w:rsidR="008F2640" w:rsidRPr="008F2640" w:rsidRDefault="008F2640" w:rsidP="000D6826">
            <w:pPr>
              <w:pStyle w:val="TableContents"/>
              <w:jc w:val="both"/>
              <w:rPr>
                <w:rFonts w:ascii="Times New Roman" w:hAnsi="Times New Roman" w:cs="Times New Roman"/>
              </w:rPr>
            </w:pPr>
            <w:r w:rsidRPr="008F2640">
              <w:rPr>
                <w:rFonts w:ascii="Times New Roman" w:hAnsi="Times New Roman" w:cs="Times New Roman"/>
              </w:rPr>
              <w:t>P1</w:t>
            </w:r>
          </w:p>
        </w:tc>
        <w:tc>
          <w:tcPr>
            <w:tcW w:w="1350" w:type="dxa"/>
            <w:shd w:val="clear" w:color="auto" w:fill="FFFFFF"/>
          </w:tcPr>
          <w:p w:rsidR="008F2640" w:rsidRPr="008F2640" w:rsidRDefault="008F2640" w:rsidP="000D6826">
            <w:pPr>
              <w:pStyle w:val="TableContents"/>
              <w:jc w:val="both"/>
              <w:rPr>
                <w:rFonts w:ascii="Times New Roman" w:hAnsi="Times New Roman" w:cs="Times New Roman"/>
              </w:rPr>
            </w:pPr>
            <w:r w:rsidRPr="008F2640">
              <w:rPr>
                <w:rFonts w:ascii="Times New Roman" w:hAnsi="Times New Roman" w:cs="Times New Roman"/>
              </w:rPr>
              <w:t>0</w:t>
            </w:r>
          </w:p>
        </w:tc>
        <w:tc>
          <w:tcPr>
            <w:tcW w:w="1349" w:type="dxa"/>
            <w:shd w:val="clear" w:color="auto" w:fill="FFFFFF"/>
          </w:tcPr>
          <w:p w:rsidR="008F2640" w:rsidRPr="008F2640" w:rsidRDefault="008F2640" w:rsidP="000D6826">
            <w:pPr>
              <w:pStyle w:val="TableContents"/>
              <w:jc w:val="both"/>
              <w:rPr>
                <w:rFonts w:ascii="Times New Roman" w:hAnsi="Times New Roman" w:cs="Times New Roman"/>
              </w:rPr>
            </w:pPr>
            <w:r w:rsidRPr="008F2640">
              <w:rPr>
                <w:rFonts w:ascii="Times New Roman" w:hAnsi="Times New Roman" w:cs="Times New Roman"/>
              </w:rPr>
              <w:t>300</w:t>
            </w:r>
          </w:p>
        </w:tc>
        <w:tc>
          <w:tcPr>
            <w:tcW w:w="1171" w:type="dxa"/>
            <w:shd w:val="clear" w:color="auto" w:fill="FFFFFF"/>
          </w:tcPr>
          <w:p w:rsidR="008F2640" w:rsidRPr="008F2640" w:rsidRDefault="008F2640" w:rsidP="000D6826">
            <w:pPr>
              <w:pStyle w:val="TableContents"/>
              <w:jc w:val="both"/>
              <w:rPr>
                <w:rFonts w:ascii="Times New Roman" w:hAnsi="Times New Roman" w:cs="Times New Roman"/>
              </w:rPr>
            </w:pPr>
            <w:r w:rsidRPr="008F2640">
              <w:rPr>
                <w:rFonts w:ascii="Times New Roman" w:hAnsi="Times New Roman" w:cs="Times New Roman"/>
              </w:rPr>
              <w:t>425</w:t>
            </w:r>
          </w:p>
        </w:tc>
      </w:tr>
      <w:tr w:rsidR="008F2640" w:rsidRPr="008F2640" w:rsidTr="000D6826">
        <w:tc>
          <w:tcPr>
            <w:tcW w:w="988" w:type="dxa"/>
            <w:shd w:val="clear" w:color="auto" w:fill="FFFFFF"/>
          </w:tcPr>
          <w:p w:rsidR="008F2640" w:rsidRPr="008F2640" w:rsidRDefault="008F2640" w:rsidP="000D6826">
            <w:pPr>
              <w:pStyle w:val="TableContents"/>
              <w:jc w:val="both"/>
              <w:rPr>
                <w:rFonts w:ascii="Times New Roman" w:hAnsi="Times New Roman" w:cs="Times New Roman"/>
              </w:rPr>
            </w:pPr>
            <w:r w:rsidRPr="008F2640">
              <w:rPr>
                <w:rFonts w:ascii="Times New Roman" w:hAnsi="Times New Roman" w:cs="Times New Roman"/>
              </w:rPr>
              <w:t>P2</w:t>
            </w:r>
          </w:p>
        </w:tc>
        <w:tc>
          <w:tcPr>
            <w:tcW w:w="1350" w:type="dxa"/>
            <w:shd w:val="clear" w:color="auto" w:fill="FFFFFF"/>
          </w:tcPr>
          <w:p w:rsidR="008F2640" w:rsidRPr="008F2640" w:rsidRDefault="008F2640" w:rsidP="000D6826">
            <w:pPr>
              <w:pStyle w:val="TableContents"/>
              <w:jc w:val="both"/>
              <w:rPr>
                <w:rFonts w:ascii="Times New Roman" w:hAnsi="Times New Roman" w:cs="Times New Roman"/>
              </w:rPr>
            </w:pPr>
            <w:r w:rsidRPr="008F2640">
              <w:rPr>
                <w:rFonts w:ascii="Times New Roman" w:hAnsi="Times New Roman" w:cs="Times New Roman"/>
              </w:rPr>
              <w:t>0</w:t>
            </w:r>
          </w:p>
        </w:tc>
        <w:tc>
          <w:tcPr>
            <w:tcW w:w="1349" w:type="dxa"/>
            <w:shd w:val="clear" w:color="auto" w:fill="FFFFFF"/>
          </w:tcPr>
          <w:p w:rsidR="008F2640" w:rsidRPr="008F2640" w:rsidRDefault="008F2640" w:rsidP="000D6826">
            <w:pPr>
              <w:pStyle w:val="TableContents"/>
              <w:jc w:val="both"/>
              <w:rPr>
                <w:rFonts w:ascii="Times New Roman" w:hAnsi="Times New Roman" w:cs="Times New Roman"/>
              </w:rPr>
            </w:pPr>
            <w:r w:rsidRPr="008F2640">
              <w:rPr>
                <w:rFonts w:ascii="Times New Roman" w:hAnsi="Times New Roman" w:cs="Times New Roman"/>
              </w:rPr>
              <w:t>125</w:t>
            </w:r>
          </w:p>
        </w:tc>
        <w:tc>
          <w:tcPr>
            <w:tcW w:w="1171" w:type="dxa"/>
            <w:shd w:val="clear" w:color="auto" w:fill="FFFFFF"/>
          </w:tcPr>
          <w:p w:rsidR="008F2640" w:rsidRPr="008F2640" w:rsidRDefault="008F2640" w:rsidP="000D6826">
            <w:pPr>
              <w:pStyle w:val="TableContents"/>
              <w:jc w:val="both"/>
              <w:rPr>
                <w:rFonts w:ascii="Times New Roman" w:hAnsi="Times New Roman" w:cs="Times New Roman"/>
              </w:rPr>
            </w:pPr>
            <w:r w:rsidRPr="008F2640">
              <w:rPr>
                <w:rFonts w:ascii="Times New Roman" w:hAnsi="Times New Roman" w:cs="Times New Roman"/>
              </w:rPr>
              <w:t>150</w:t>
            </w:r>
          </w:p>
        </w:tc>
      </w:tr>
      <w:tr w:rsidR="008F2640" w:rsidRPr="008F2640" w:rsidTr="000D6826">
        <w:tc>
          <w:tcPr>
            <w:tcW w:w="988" w:type="dxa"/>
            <w:shd w:val="clear" w:color="auto" w:fill="FFFFFF"/>
          </w:tcPr>
          <w:p w:rsidR="008F2640" w:rsidRPr="008F2640" w:rsidRDefault="008F2640" w:rsidP="000D6826">
            <w:pPr>
              <w:pStyle w:val="TableContents"/>
              <w:jc w:val="both"/>
              <w:rPr>
                <w:rFonts w:ascii="Times New Roman" w:hAnsi="Times New Roman" w:cs="Times New Roman"/>
              </w:rPr>
            </w:pPr>
            <w:r w:rsidRPr="008F2640">
              <w:rPr>
                <w:rFonts w:ascii="Times New Roman" w:hAnsi="Times New Roman" w:cs="Times New Roman"/>
              </w:rPr>
              <w:t>P3</w:t>
            </w:r>
          </w:p>
        </w:tc>
        <w:tc>
          <w:tcPr>
            <w:tcW w:w="1350" w:type="dxa"/>
            <w:shd w:val="clear" w:color="auto" w:fill="FFFFFF"/>
          </w:tcPr>
          <w:p w:rsidR="008F2640" w:rsidRPr="008F2640" w:rsidRDefault="008F2640" w:rsidP="000D6826">
            <w:pPr>
              <w:pStyle w:val="TableContents"/>
              <w:jc w:val="both"/>
              <w:rPr>
                <w:rFonts w:ascii="Times New Roman" w:hAnsi="Times New Roman" w:cs="Times New Roman"/>
              </w:rPr>
            </w:pPr>
            <w:r w:rsidRPr="008F2640">
              <w:rPr>
                <w:rFonts w:ascii="Times New Roman" w:hAnsi="Times New Roman" w:cs="Times New Roman"/>
              </w:rPr>
              <w:t>0</w:t>
            </w:r>
          </w:p>
        </w:tc>
        <w:tc>
          <w:tcPr>
            <w:tcW w:w="1349" w:type="dxa"/>
            <w:shd w:val="clear" w:color="auto" w:fill="FFFFFF"/>
          </w:tcPr>
          <w:p w:rsidR="008F2640" w:rsidRPr="008F2640" w:rsidRDefault="008F2640" w:rsidP="000D6826">
            <w:pPr>
              <w:pStyle w:val="TableContents"/>
              <w:jc w:val="both"/>
              <w:rPr>
                <w:rFonts w:ascii="Times New Roman" w:hAnsi="Times New Roman" w:cs="Times New Roman"/>
              </w:rPr>
            </w:pPr>
            <w:r w:rsidRPr="008F2640">
              <w:rPr>
                <w:rFonts w:ascii="Times New Roman" w:hAnsi="Times New Roman" w:cs="Times New Roman"/>
              </w:rPr>
              <w:t>400</w:t>
            </w:r>
          </w:p>
        </w:tc>
        <w:tc>
          <w:tcPr>
            <w:tcW w:w="1171" w:type="dxa"/>
            <w:shd w:val="clear" w:color="auto" w:fill="FFFFFF"/>
          </w:tcPr>
          <w:p w:rsidR="008F2640" w:rsidRPr="008F2640" w:rsidRDefault="008F2640" w:rsidP="000D6826">
            <w:pPr>
              <w:pStyle w:val="TableContents"/>
              <w:jc w:val="both"/>
              <w:rPr>
                <w:rFonts w:ascii="Times New Roman" w:hAnsi="Times New Roman" w:cs="Times New Roman"/>
              </w:rPr>
            </w:pPr>
            <w:r w:rsidRPr="008F2640">
              <w:rPr>
                <w:rFonts w:ascii="Times New Roman" w:hAnsi="Times New Roman" w:cs="Times New Roman"/>
              </w:rPr>
              <w:t>725</w:t>
            </w:r>
          </w:p>
        </w:tc>
      </w:tr>
      <w:tr w:rsidR="008F2640" w:rsidRPr="008F2640" w:rsidTr="000D6826">
        <w:tc>
          <w:tcPr>
            <w:tcW w:w="988" w:type="dxa"/>
            <w:shd w:val="clear" w:color="auto" w:fill="FFFFFF"/>
          </w:tcPr>
          <w:p w:rsidR="008F2640" w:rsidRPr="008F2640" w:rsidRDefault="008F2640" w:rsidP="000D6826">
            <w:pPr>
              <w:pStyle w:val="TableContents"/>
              <w:jc w:val="both"/>
              <w:rPr>
                <w:rFonts w:ascii="Times New Roman" w:hAnsi="Times New Roman" w:cs="Times New Roman"/>
              </w:rPr>
            </w:pPr>
            <w:r w:rsidRPr="008F2640">
              <w:rPr>
                <w:rFonts w:ascii="Times New Roman" w:hAnsi="Times New Roman" w:cs="Times New Roman"/>
              </w:rPr>
              <w:t>P4</w:t>
            </w:r>
          </w:p>
        </w:tc>
        <w:tc>
          <w:tcPr>
            <w:tcW w:w="1350" w:type="dxa"/>
            <w:shd w:val="clear" w:color="auto" w:fill="FFFFFF"/>
          </w:tcPr>
          <w:p w:rsidR="008F2640" w:rsidRPr="008F2640" w:rsidRDefault="008F2640" w:rsidP="000D6826">
            <w:pPr>
              <w:pStyle w:val="TableContents"/>
              <w:jc w:val="both"/>
              <w:rPr>
                <w:rFonts w:ascii="Times New Roman" w:hAnsi="Times New Roman" w:cs="Times New Roman"/>
              </w:rPr>
            </w:pPr>
            <w:r w:rsidRPr="008F2640">
              <w:rPr>
                <w:rFonts w:ascii="Times New Roman" w:hAnsi="Times New Roman" w:cs="Times New Roman"/>
              </w:rPr>
              <w:t>0</w:t>
            </w:r>
          </w:p>
        </w:tc>
        <w:tc>
          <w:tcPr>
            <w:tcW w:w="1349" w:type="dxa"/>
            <w:shd w:val="clear" w:color="auto" w:fill="FFFFFF"/>
          </w:tcPr>
          <w:p w:rsidR="008F2640" w:rsidRPr="008F2640" w:rsidRDefault="008F2640" w:rsidP="000D6826">
            <w:pPr>
              <w:pStyle w:val="TableContents"/>
              <w:jc w:val="both"/>
              <w:rPr>
                <w:rFonts w:ascii="Times New Roman" w:hAnsi="Times New Roman" w:cs="Times New Roman"/>
              </w:rPr>
            </w:pPr>
            <w:r w:rsidRPr="008F2640">
              <w:rPr>
                <w:rFonts w:ascii="Times New Roman" w:hAnsi="Times New Roman" w:cs="Times New Roman"/>
              </w:rPr>
              <w:t>150</w:t>
            </w:r>
          </w:p>
        </w:tc>
        <w:tc>
          <w:tcPr>
            <w:tcW w:w="1171" w:type="dxa"/>
            <w:shd w:val="clear" w:color="auto" w:fill="FFFFFF"/>
          </w:tcPr>
          <w:p w:rsidR="008F2640" w:rsidRPr="008F2640" w:rsidRDefault="008F2640" w:rsidP="000D6826">
            <w:pPr>
              <w:pStyle w:val="TableContents"/>
              <w:jc w:val="both"/>
              <w:rPr>
                <w:rFonts w:ascii="Times New Roman" w:hAnsi="Times New Roman" w:cs="Times New Roman"/>
              </w:rPr>
            </w:pPr>
            <w:r w:rsidRPr="008F2640">
              <w:rPr>
                <w:rFonts w:ascii="Times New Roman" w:hAnsi="Times New Roman" w:cs="Times New Roman"/>
              </w:rPr>
              <w:t>275</w:t>
            </w:r>
          </w:p>
        </w:tc>
      </w:tr>
      <w:tr w:rsidR="008F2640" w:rsidRPr="008F2640" w:rsidTr="000D6826">
        <w:tc>
          <w:tcPr>
            <w:tcW w:w="988" w:type="dxa"/>
            <w:shd w:val="clear" w:color="auto" w:fill="FFFFFF"/>
          </w:tcPr>
          <w:p w:rsidR="008F2640" w:rsidRPr="008F2640" w:rsidRDefault="008F2640" w:rsidP="000D6826">
            <w:pPr>
              <w:pStyle w:val="TableContents"/>
              <w:jc w:val="both"/>
              <w:rPr>
                <w:rFonts w:ascii="Times New Roman" w:hAnsi="Times New Roman" w:cs="Times New Roman"/>
              </w:rPr>
            </w:pPr>
            <w:r w:rsidRPr="008F2640">
              <w:rPr>
                <w:rFonts w:ascii="Times New Roman" w:hAnsi="Times New Roman" w:cs="Times New Roman"/>
              </w:rPr>
              <w:t>P5</w:t>
            </w:r>
          </w:p>
        </w:tc>
        <w:tc>
          <w:tcPr>
            <w:tcW w:w="1350" w:type="dxa"/>
            <w:shd w:val="clear" w:color="auto" w:fill="FFFFFF"/>
          </w:tcPr>
          <w:p w:rsidR="008F2640" w:rsidRPr="008F2640" w:rsidRDefault="008F2640" w:rsidP="000D6826">
            <w:pPr>
              <w:pStyle w:val="TableContents"/>
              <w:jc w:val="both"/>
              <w:rPr>
                <w:rFonts w:ascii="Times New Roman" w:hAnsi="Times New Roman" w:cs="Times New Roman"/>
              </w:rPr>
            </w:pPr>
            <w:r w:rsidRPr="008F2640">
              <w:rPr>
                <w:rFonts w:ascii="Times New Roman" w:hAnsi="Times New Roman" w:cs="Times New Roman"/>
              </w:rPr>
              <w:t>0</w:t>
            </w:r>
          </w:p>
        </w:tc>
        <w:tc>
          <w:tcPr>
            <w:tcW w:w="1349" w:type="dxa"/>
            <w:shd w:val="clear" w:color="auto" w:fill="FFFFFF"/>
          </w:tcPr>
          <w:p w:rsidR="008F2640" w:rsidRPr="008F2640" w:rsidRDefault="008F2640" w:rsidP="000D6826">
            <w:pPr>
              <w:pStyle w:val="TableContents"/>
              <w:jc w:val="both"/>
              <w:rPr>
                <w:rFonts w:ascii="Times New Roman" w:hAnsi="Times New Roman" w:cs="Times New Roman"/>
              </w:rPr>
            </w:pPr>
            <w:r w:rsidRPr="008F2640">
              <w:rPr>
                <w:rFonts w:ascii="Times New Roman" w:hAnsi="Times New Roman" w:cs="Times New Roman"/>
              </w:rPr>
              <w:t>100</w:t>
            </w:r>
          </w:p>
        </w:tc>
        <w:tc>
          <w:tcPr>
            <w:tcW w:w="1171" w:type="dxa"/>
            <w:shd w:val="clear" w:color="auto" w:fill="FFFFFF"/>
          </w:tcPr>
          <w:p w:rsidR="008F2640" w:rsidRPr="008F2640" w:rsidRDefault="008F2640" w:rsidP="000D6826">
            <w:pPr>
              <w:pStyle w:val="TableContents"/>
              <w:jc w:val="both"/>
              <w:rPr>
                <w:rFonts w:ascii="Times New Roman" w:hAnsi="Times New Roman" w:cs="Times New Roman"/>
              </w:rPr>
            </w:pPr>
            <w:r w:rsidRPr="008F2640">
              <w:rPr>
                <w:rFonts w:ascii="Times New Roman" w:hAnsi="Times New Roman" w:cs="Times New Roman"/>
              </w:rPr>
              <w:t>0</w:t>
            </w:r>
          </w:p>
        </w:tc>
      </w:tr>
      <w:tr w:rsidR="008F2640" w:rsidRPr="008F2640" w:rsidTr="000D6826">
        <w:tc>
          <w:tcPr>
            <w:tcW w:w="988" w:type="dxa"/>
            <w:shd w:val="clear" w:color="auto" w:fill="FFFFFF"/>
          </w:tcPr>
          <w:p w:rsidR="008F2640" w:rsidRPr="008F2640" w:rsidRDefault="008F2640" w:rsidP="000D6826">
            <w:pPr>
              <w:pStyle w:val="TableContents"/>
              <w:jc w:val="both"/>
              <w:rPr>
                <w:rFonts w:ascii="Times New Roman" w:hAnsi="Times New Roman" w:cs="Times New Roman"/>
              </w:rPr>
            </w:pPr>
            <w:r w:rsidRPr="008F2640">
              <w:rPr>
                <w:rFonts w:ascii="Times New Roman" w:hAnsi="Times New Roman" w:cs="Times New Roman"/>
              </w:rPr>
              <w:t>P6</w:t>
            </w:r>
          </w:p>
        </w:tc>
        <w:tc>
          <w:tcPr>
            <w:tcW w:w="1350" w:type="dxa"/>
            <w:shd w:val="clear" w:color="auto" w:fill="FFFFFF"/>
          </w:tcPr>
          <w:p w:rsidR="008F2640" w:rsidRPr="008F2640" w:rsidRDefault="008F2640" w:rsidP="000D6826">
            <w:pPr>
              <w:pStyle w:val="TableContents"/>
              <w:jc w:val="both"/>
              <w:rPr>
                <w:rFonts w:ascii="Times New Roman" w:hAnsi="Times New Roman" w:cs="Times New Roman"/>
              </w:rPr>
            </w:pPr>
            <w:r w:rsidRPr="008F2640">
              <w:rPr>
                <w:rFonts w:ascii="Times New Roman" w:hAnsi="Times New Roman" w:cs="Times New Roman"/>
              </w:rPr>
              <w:t>150</w:t>
            </w:r>
          </w:p>
        </w:tc>
        <w:tc>
          <w:tcPr>
            <w:tcW w:w="1349" w:type="dxa"/>
            <w:shd w:val="clear" w:color="auto" w:fill="FFFFFF"/>
          </w:tcPr>
          <w:p w:rsidR="008F2640" w:rsidRPr="008F2640" w:rsidRDefault="008F2640" w:rsidP="000D6826">
            <w:pPr>
              <w:pStyle w:val="TableContents"/>
              <w:jc w:val="both"/>
              <w:rPr>
                <w:rFonts w:ascii="Times New Roman" w:hAnsi="Times New Roman" w:cs="Times New Roman"/>
              </w:rPr>
            </w:pPr>
            <w:r w:rsidRPr="008F2640">
              <w:rPr>
                <w:rFonts w:ascii="Times New Roman" w:hAnsi="Times New Roman" w:cs="Times New Roman"/>
              </w:rPr>
              <w:t>50</w:t>
            </w:r>
          </w:p>
        </w:tc>
        <w:tc>
          <w:tcPr>
            <w:tcW w:w="1171" w:type="dxa"/>
            <w:shd w:val="clear" w:color="auto" w:fill="FFFFFF"/>
          </w:tcPr>
          <w:p w:rsidR="008F2640" w:rsidRPr="008F2640" w:rsidRDefault="008F2640" w:rsidP="000D6826">
            <w:pPr>
              <w:pStyle w:val="TableContents"/>
              <w:jc w:val="both"/>
              <w:rPr>
                <w:rFonts w:ascii="Times New Roman" w:hAnsi="Times New Roman" w:cs="Times New Roman"/>
              </w:rPr>
            </w:pPr>
            <w:r w:rsidRPr="008F2640">
              <w:rPr>
                <w:rFonts w:ascii="Times New Roman" w:hAnsi="Times New Roman" w:cs="Times New Roman"/>
              </w:rPr>
              <w:t>0</w:t>
            </w:r>
          </w:p>
        </w:tc>
      </w:tr>
    </w:tbl>
    <w:p w:rsidR="008F2640" w:rsidRPr="008F2640" w:rsidRDefault="008F2640" w:rsidP="008F2640">
      <w:pPr>
        <w:jc w:val="both"/>
        <w:rPr>
          <w:rFonts w:ascii="Times New Roman" w:hAnsi="Times New Roman" w:cs="Times New Roman"/>
        </w:rPr>
      </w:pPr>
    </w:p>
    <w:p w:rsidR="008F2640" w:rsidRPr="008F2640" w:rsidRDefault="008F2640" w:rsidP="007E2F7C">
      <w:pPr>
        <w:jc w:val="center"/>
        <w:rPr>
          <w:rFonts w:ascii="Times New Roman" w:hAnsi="Times New Roman" w:cs="Times New Roman"/>
        </w:rPr>
      </w:pPr>
    </w:p>
    <w:tbl>
      <w:tblPr>
        <w:tblW w:w="0" w:type="auto"/>
        <w:tblInd w:w="2606" w:type="dxa"/>
        <w:tblLayout w:type="fixed"/>
        <w:tblCellMar>
          <w:top w:w="55" w:type="dxa"/>
          <w:left w:w="55" w:type="dxa"/>
          <w:bottom w:w="55" w:type="dxa"/>
          <w:right w:w="55" w:type="dxa"/>
        </w:tblCellMar>
        <w:tblLook w:val="0000"/>
      </w:tblPr>
      <w:tblGrid>
        <w:gridCol w:w="538"/>
        <w:gridCol w:w="630"/>
        <w:gridCol w:w="628"/>
        <w:gridCol w:w="630"/>
        <w:gridCol w:w="720"/>
        <w:gridCol w:w="718"/>
        <w:gridCol w:w="636"/>
      </w:tblGrid>
      <w:tr w:rsidR="008F2640" w:rsidRPr="008F2640" w:rsidTr="000D6826">
        <w:trPr>
          <w:trHeight w:val="450"/>
        </w:trPr>
        <w:tc>
          <w:tcPr>
            <w:tcW w:w="538" w:type="dxa"/>
            <w:shd w:val="clear" w:color="auto" w:fill="FFFFFF"/>
          </w:tcPr>
          <w:p w:rsidR="008F2640" w:rsidRPr="008F2640" w:rsidRDefault="008F2640" w:rsidP="007E2F7C">
            <w:pPr>
              <w:pStyle w:val="TableContents"/>
              <w:jc w:val="center"/>
              <w:rPr>
                <w:rFonts w:ascii="Times New Roman" w:hAnsi="Times New Roman" w:cs="Times New Roman"/>
              </w:rPr>
            </w:pPr>
            <w:r w:rsidRPr="008F2640">
              <w:rPr>
                <w:rFonts w:ascii="Times New Roman" w:hAnsi="Times New Roman" w:cs="Times New Roman"/>
              </w:rPr>
              <w:t>P5</w:t>
            </w:r>
          </w:p>
        </w:tc>
        <w:tc>
          <w:tcPr>
            <w:tcW w:w="630" w:type="dxa"/>
            <w:shd w:val="clear" w:color="auto" w:fill="FFFFFF"/>
          </w:tcPr>
          <w:p w:rsidR="008F2640" w:rsidRPr="008F2640" w:rsidRDefault="008F2640" w:rsidP="007E2F7C">
            <w:pPr>
              <w:pStyle w:val="TableContents"/>
              <w:jc w:val="center"/>
              <w:rPr>
                <w:rFonts w:ascii="Times New Roman" w:hAnsi="Times New Roman" w:cs="Times New Roman"/>
              </w:rPr>
            </w:pPr>
            <w:r w:rsidRPr="008F2640">
              <w:rPr>
                <w:rFonts w:ascii="Times New Roman" w:hAnsi="Times New Roman" w:cs="Times New Roman"/>
              </w:rPr>
              <w:t>P2</w:t>
            </w:r>
          </w:p>
        </w:tc>
        <w:tc>
          <w:tcPr>
            <w:tcW w:w="628" w:type="dxa"/>
            <w:shd w:val="clear" w:color="auto" w:fill="FFFFFF"/>
          </w:tcPr>
          <w:p w:rsidR="008F2640" w:rsidRPr="008F2640" w:rsidRDefault="008F2640" w:rsidP="007E2F7C">
            <w:pPr>
              <w:pStyle w:val="TableContents"/>
              <w:jc w:val="center"/>
              <w:rPr>
                <w:rFonts w:ascii="Times New Roman" w:hAnsi="Times New Roman" w:cs="Times New Roman"/>
              </w:rPr>
            </w:pPr>
            <w:r w:rsidRPr="008F2640">
              <w:rPr>
                <w:rFonts w:ascii="Times New Roman" w:hAnsi="Times New Roman" w:cs="Times New Roman"/>
              </w:rPr>
              <w:t>P6</w:t>
            </w:r>
          </w:p>
        </w:tc>
        <w:tc>
          <w:tcPr>
            <w:tcW w:w="630" w:type="dxa"/>
            <w:shd w:val="clear" w:color="auto" w:fill="FFFFFF"/>
          </w:tcPr>
          <w:p w:rsidR="008F2640" w:rsidRPr="008F2640" w:rsidRDefault="008F2640" w:rsidP="007E2F7C">
            <w:pPr>
              <w:pStyle w:val="TableContents"/>
              <w:jc w:val="center"/>
              <w:rPr>
                <w:rFonts w:ascii="Times New Roman" w:hAnsi="Times New Roman" w:cs="Times New Roman"/>
              </w:rPr>
            </w:pPr>
            <w:r w:rsidRPr="008F2640">
              <w:rPr>
                <w:rFonts w:ascii="Times New Roman" w:hAnsi="Times New Roman" w:cs="Times New Roman"/>
              </w:rPr>
              <w:t>P2</w:t>
            </w:r>
          </w:p>
        </w:tc>
        <w:tc>
          <w:tcPr>
            <w:tcW w:w="720" w:type="dxa"/>
            <w:shd w:val="clear" w:color="auto" w:fill="FFFFFF"/>
          </w:tcPr>
          <w:p w:rsidR="008F2640" w:rsidRPr="008F2640" w:rsidRDefault="008F2640" w:rsidP="007E2F7C">
            <w:pPr>
              <w:pStyle w:val="TableContents"/>
              <w:jc w:val="center"/>
              <w:rPr>
                <w:rFonts w:ascii="Times New Roman" w:hAnsi="Times New Roman" w:cs="Times New Roman"/>
              </w:rPr>
            </w:pPr>
            <w:r w:rsidRPr="008F2640">
              <w:rPr>
                <w:rFonts w:ascii="Times New Roman" w:hAnsi="Times New Roman" w:cs="Times New Roman"/>
              </w:rPr>
              <w:t>P4</w:t>
            </w:r>
          </w:p>
        </w:tc>
        <w:tc>
          <w:tcPr>
            <w:tcW w:w="718" w:type="dxa"/>
            <w:shd w:val="clear" w:color="auto" w:fill="FFFFFF"/>
          </w:tcPr>
          <w:p w:rsidR="008F2640" w:rsidRPr="008F2640" w:rsidRDefault="008F2640" w:rsidP="007E2F7C">
            <w:pPr>
              <w:pStyle w:val="TableContents"/>
              <w:jc w:val="center"/>
              <w:rPr>
                <w:rFonts w:ascii="Times New Roman" w:hAnsi="Times New Roman" w:cs="Times New Roman"/>
              </w:rPr>
            </w:pPr>
            <w:r w:rsidRPr="008F2640">
              <w:rPr>
                <w:rFonts w:ascii="Times New Roman" w:hAnsi="Times New Roman" w:cs="Times New Roman"/>
              </w:rPr>
              <w:t>P1</w:t>
            </w:r>
          </w:p>
        </w:tc>
        <w:tc>
          <w:tcPr>
            <w:tcW w:w="636" w:type="dxa"/>
            <w:shd w:val="clear" w:color="auto" w:fill="FFFFFF"/>
          </w:tcPr>
          <w:p w:rsidR="008F2640" w:rsidRPr="008F2640" w:rsidRDefault="008F2640" w:rsidP="007E2F7C">
            <w:pPr>
              <w:pStyle w:val="TableContents"/>
              <w:jc w:val="center"/>
              <w:rPr>
                <w:rFonts w:ascii="Times New Roman" w:hAnsi="Times New Roman" w:cs="Times New Roman"/>
              </w:rPr>
            </w:pPr>
            <w:r w:rsidRPr="008F2640">
              <w:rPr>
                <w:rFonts w:ascii="Times New Roman" w:hAnsi="Times New Roman" w:cs="Times New Roman"/>
              </w:rPr>
              <w:t>P3</w:t>
            </w:r>
          </w:p>
        </w:tc>
      </w:tr>
    </w:tbl>
    <w:p w:rsidR="008F2640" w:rsidRPr="008F2640" w:rsidRDefault="008F2640" w:rsidP="007E2F7C">
      <w:pPr>
        <w:jc w:val="center"/>
        <w:rPr>
          <w:rFonts w:ascii="Times New Roman" w:hAnsi="Times New Roman" w:cs="Times New Roman"/>
        </w:rPr>
      </w:pPr>
      <w:r w:rsidRPr="008F2640">
        <w:rPr>
          <w:rFonts w:ascii="Times New Roman" w:hAnsi="Times New Roman" w:cs="Times New Roman"/>
        </w:rPr>
        <w:t>0      100     150     200     275      425     725     1125</w:t>
      </w:r>
    </w:p>
    <w:p w:rsidR="008F2640" w:rsidRPr="008F2640" w:rsidRDefault="008F2640" w:rsidP="007E2F7C">
      <w:pPr>
        <w:jc w:val="center"/>
        <w:rPr>
          <w:rFonts w:ascii="Times New Roman" w:hAnsi="Times New Roman" w:cs="Times New Roman"/>
        </w:rPr>
      </w:pPr>
    </w:p>
    <w:p w:rsidR="008F2640" w:rsidRPr="008F2640" w:rsidRDefault="008F2640" w:rsidP="008F2640">
      <w:pPr>
        <w:jc w:val="both"/>
        <w:rPr>
          <w:rFonts w:ascii="Times New Roman" w:hAnsi="Times New Roman" w:cs="Times New Roman"/>
          <w:b/>
          <w:bCs/>
          <w:u w:val="single"/>
        </w:rPr>
      </w:pPr>
      <w:r w:rsidRPr="008F2640">
        <w:rPr>
          <w:rFonts w:ascii="Times New Roman" w:hAnsi="Times New Roman" w:cs="Times New Roman"/>
        </w:rPr>
        <w:t>Average waiting time=262.5</w:t>
      </w:r>
    </w:p>
    <w:p w:rsidR="008F2640" w:rsidRPr="008F2640" w:rsidRDefault="008F2640" w:rsidP="008F2640">
      <w:pPr>
        <w:jc w:val="both"/>
        <w:rPr>
          <w:rFonts w:ascii="Times New Roman" w:hAnsi="Times New Roman" w:cs="Times New Roman"/>
          <w:b/>
          <w:bCs/>
          <w:u w:val="single"/>
        </w:rPr>
      </w:pPr>
    </w:p>
    <w:p w:rsidR="008F2640" w:rsidRPr="008F2640" w:rsidRDefault="008F2640" w:rsidP="008F2640">
      <w:pPr>
        <w:jc w:val="both"/>
        <w:rPr>
          <w:rFonts w:ascii="Times New Roman" w:hAnsi="Times New Roman" w:cs="Times New Roman"/>
        </w:rPr>
      </w:pPr>
      <w:r w:rsidRPr="008F2640">
        <w:rPr>
          <w:rFonts w:ascii="Times New Roman" w:hAnsi="Times New Roman" w:cs="Times New Roman"/>
          <w:b/>
          <w:bCs/>
          <w:u w:val="single"/>
        </w:rPr>
        <w:t>Algorithm</w:t>
      </w:r>
    </w:p>
    <w:p w:rsidR="008F2640" w:rsidRPr="008F2640" w:rsidRDefault="008F2640" w:rsidP="008F2640">
      <w:pPr>
        <w:jc w:val="both"/>
        <w:rPr>
          <w:rFonts w:ascii="Times New Roman" w:hAnsi="Times New Roman" w:cs="Times New Roman"/>
        </w:rPr>
      </w:pPr>
    </w:p>
    <w:p w:rsidR="008F2640" w:rsidRPr="008F2640" w:rsidRDefault="008F2640" w:rsidP="008F2640">
      <w:pPr>
        <w:jc w:val="both"/>
        <w:rPr>
          <w:rFonts w:ascii="Times New Roman" w:hAnsi="Times New Roman" w:cs="Times New Roman"/>
        </w:rPr>
      </w:pPr>
      <w:proofErr w:type="gramStart"/>
      <w:r w:rsidRPr="008F2640">
        <w:rPr>
          <w:rFonts w:ascii="Times New Roman" w:hAnsi="Times New Roman" w:cs="Times New Roman"/>
        </w:rPr>
        <w:t>1)Calculate</w:t>
      </w:r>
      <w:proofErr w:type="gramEnd"/>
      <w:r w:rsidRPr="008F2640">
        <w:rPr>
          <w:rFonts w:ascii="Times New Roman" w:hAnsi="Times New Roman" w:cs="Times New Roman"/>
        </w:rPr>
        <w:t xml:space="preserve"> burst time.</w:t>
      </w:r>
    </w:p>
    <w:p w:rsidR="008F2640" w:rsidRPr="008F2640" w:rsidRDefault="008F2640" w:rsidP="008F2640">
      <w:pPr>
        <w:jc w:val="both"/>
        <w:rPr>
          <w:rFonts w:ascii="Times New Roman" w:hAnsi="Times New Roman" w:cs="Times New Roman"/>
        </w:rPr>
      </w:pPr>
      <w:proofErr w:type="gramStart"/>
      <w:r w:rsidRPr="008F2640">
        <w:rPr>
          <w:rFonts w:ascii="Times New Roman" w:hAnsi="Times New Roman" w:cs="Times New Roman"/>
        </w:rPr>
        <w:t>2)Sort</w:t>
      </w:r>
      <w:proofErr w:type="gramEnd"/>
      <w:r w:rsidRPr="008F2640">
        <w:rPr>
          <w:rFonts w:ascii="Times New Roman" w:hAnsi="Times New Roman" w:cs="Times New Roman"/>
        </w:rPr>
        <w:t xml:space="preserve"> all processes in increasing order of burst time.</w:t>
      </w:r>
    </w:p>
    <w:p w:rsidR="008F2640" w:rsidRPr="008F2640" w:rsidRDefault="008F2640" w:rsidP="008F2640">
      <w:pPr>
        <w:jc w:val="both"/>
        <w:rPr>
          <w:rFonts w:ascii="Times New Roman" w:hAnsi="Times New Roman" w:cs="Times New Roman"/>
        </w:rPr>
      </w:pPr>
      <w:proofErr w:type="gramStart"/>
      <w:r w:rsidRPr="008F2640">
        <w:rPr>
          <w:rFonts w:ascii="Times New Roman" w:hAnsi="Times New Roman" w:cs="Times New Roman"/>
        </w:rPr>
        <w:t>3)Apply</w:t>
      </w:r>
      <w:proofErr w:type="gramEnd"/>
      <w:r w:rsidRPr="008F2640">
        <w:rPr>
          <w:rFonts w:ascii="Times New Roman" w:hAnsi="Times New Roman" w:cs="Times New Roman"/>
        </w:rPr>
        <w:t xml:space="preserve"> FCFS to sorted list.</w:t>
      </w:r>
    </w:p>
    <w:p w:rsidR="008F2640" w:rsidRPr="008F2640" w:rsidRDefault="008F2640" w:rsidP="008F2640">
      <w:pPr>
        <w:jc w:val="both"/>
        <w:rPr>
          <w:rFonts w:ascii="Times New Roman" w:hAnsi="Times New Roman" w:cs="Times New Roman"/>
        </w:rPr>
      </w:pPr>
      <w:proofErr w:type="gramStart"/>
      <w:r w:rsidRPr="008F2640">
        <w:rPr>
          <w:rFonts w:ascii="Times New Roman" w:hAnsi="Times New Roman" w:cs="Times New Roman"/>
        </w:rPr>
        <w:t>4)Perform</w:t>
      </w:r>
      <w:proofErr w:type="gramEnd"/>
      <w:r w:rsidRPr="008F2640">
        <w:rPr>
          <w:rFonts w:ascii="Times New Roman" w:hAnsi="Times New Roman" w:cs="Times New Roman"/>
        </w:rPr>
        <w:t xml:space="preserve"> all processes</w:t>
      </w:r>
    </w:p>
    <w:p w:rsidR="008F2640" w:rsidRPr="008F2640" w:rsidRDefault="008F2640" w:rsidP="008F2640">
      <w:pPr>
        <w:jc w:val="both"/>
        <w:rPr>
          <w:rFonts w:ascii="Times New Roman" w:hAnsi="Times New Roman" w:cs="Times New Roman"/>
        </w:rPr>
      </w:pPr>
      <w:proofErr w:type="gramStart"/>
      <w:r w:rsidRPr="008F2640">
        <w:rPr>
          <w:rFonts w:ascii="Times New Roman" w:hAnsi="Times New Roman" w:cs="Times New Roman"/>
        </w:rPr>
        <w:t>5)Stop</w:t>
      </w:r>
      <w:proofErr w:type="gramEnd"/>
    </w:p>
    <w:p w:rsidR="008F2640" w:rsidRPr="008F2640" w:rsidRDefault="008F2640" w:rsidP="008F2640">
      <w:pPr>
        <w:jc w:val="both"/>
        <w:rPr>
          <w:rFonts w:ascii="Times New Roman" w:hAnsi="Times New Roman" w:cs="Times New Roman"/>
        </w:rPr>
      </w:pPr>
    </w:p>
    <w:p w:rsidR="008F2640" w:rsidRPr="008F2640" w:rsidRDefault="008F2640" w:rsidP="008F2640">
      <w:pPr>
        <w:jc w:val="both"/>
        <w:rPr>
          <w:rFonts w:ascii="Times New Roman" w:hAnsi="Times New Roman" w:cs="Times New Roman"/>
        </w:rPr>
      </w:pPr>
      <w:r w:rsidRPr="008F2640">
        <w:rPr>
          <w:rFonts w:ascii="Times New Roman" w:hAnsi="Times New Roman" w:cs="Times New Roman"/>
          <w:b/>
        </w:rPr>
        <w:t>Round Robin scheduling:</w:t>
      </w:r>
      <w:r w:rsidRPr="008F2640">
        <w:rPr>
          <w:rFonts w:ascii="Times New Roman" w:hAnsi="Times New Roman" w:cs="Times New Roman"/>
        </w:rPr>
        <w:t xml:space="preserve"> Schedules using time slicing. The amount of CPU time a process may use when allocated is limited. The process is </w:t>
      </w:r>
      <w:r w:rsidR="000D6826">
        <w:rPr>
          <w:rFonts w:ascii="Times New Roman" w:hAnsi="Times New Roman" w:cs="Times New Roman"/>
        </w:rPr>
        <w:pgNum/>
        <w:t>re-empted</w:t>
      </w:r>
      <w:r w:rsidRPr="008F2640">
        <w:rPr>
          <w:rFonts w:ascii="Times New Roman" w:hAnsi="Times New Roman" w:cs="Times New Roman"/>
        </w:rPr>
        <w:t xml:space="preserve"> if the process requires more time or if process requires I/O operation before the time slice. It makes weighted turnaround time approximately equal all time but throughput may not be well as all processes are treated equally.</w:t>
      </w:r>
    </w:p>
    <w:p w:rsidR="008F2640" w:rsidRPr="008F2640" w:rsidRDefault="008F2640" w:rsidP="008F2640">
      <w:pPr>
        <w:jc w:val="both"/>
        <w:rPr>
          <w:rFonts w:ascii="Times New Roman" w:hAnsi="Times New Roman" w:cs="Times New Roman"/>
        </w:rPr>
      </w:pPr>
    </w:p>
    <w:p w:rsidR="008F2640" w:rsidRPr="008F2640" w:rsidRDefault="008F2640" w:rsidP="008F2640">
      <w:pPr>
        <w:jc w:val="both"/>
        <w:rPr>
          <w:rFonts w:ascii="Times New Roman" w:hAnsi="Times New Roman" w:cs="Times New Roman"/>
        </w:rPr>
      </w:pPr>
      <w:r w:rsidRPr="008F2640">
        <w:rPr>
          <w:rFonts w:ascii="Times New Roman" w:hAnsi="Times New Roman" w:cs="Times New Roman"/>
        </w:rPr>
        <w:t xml:space="preserve">Performance of Round Robin scheduling: </w:t>
      </w:r>
    </w:p>
    <w:p w:rsidR="008F2640" w:rsidRPr="008F2640" w:rsidRDefault="008F2640" w:rsidP="008F2640">
      <w:pPr>
        <w:jc w:val="both"/>
        <w:rPr>
          <w:rFonts w:ascii="Times New Roman" w:hAnsi="Times New Roman" w:cs="Times New Roman"/>
        </w:rPr>
      </w:pPr>
    </w:p>
    <w:p w:rsidR="008F2640" w:rsidRPr="008F2640" w:rsidRDefault="008F2640" w:rsidP="008F2640">
      <w:pPr>
        <w:jc w:val="both"/>
        <w:rPr>
          <w:rFonts w:ascii="Times New Roman" w:hAnsi="Times New Roman" w:cs="Times New Roman"/>
        </w:rPr>
      </w:pPr>
    </w:p>
    <w:tbl>
      <w:tblPr>
        <w:tblW w:w="0" w:type="auto"/>
        <w:tblInd w:w="-10" w:type="dxa"/>
        <w:tblLayout w:type="fixed"/>
        <w:tblCellMar>
          <w:left w:w="103" w:type="dxa"/>
        </w:tblCellMar>
        <w:tblLook w:val="0000"/>
      </w:tblPr>
      <w:tblGrid>
        <w:gridCol w:w="582"/>
        <w:gridCol w:w="683"/>
        <w:gridCol w:w="1167"/>
        <w:gridCol w:w="1176"/>
      </w:tblGrid>
      <w:tr w:rsidR="008F2640" w:rsidRPr="008F2640" w:rsidTr="000D6826">
        <w:tc>
          <w:tcPr>
            <w:tcW w:w="582" w:type="dxa"/>
            <w:tcBorders>
              <w:top w:val="single" w:sz="4" w:space="0" w:color="000000"/>
              <w:left w:val="single" w:sz="4" w:space="0" w:color="000000"/>
              <w:bottom w:val="single" w:sz="4" w:space="0" w:color="000000"/>
            </w:tcBorders>
            <w:shd w:val="clear" w:color="auto" w:fill="FFFFFF"/>
          </w:tcPr>
          <w:p w:rsidR="008F2640" w:rsidRPr="008F2640" w:rsidRDefault="008F2640" w:rsidP="000D6826">
            <w:pPr>
              <w:jc w:val="both"/>
              <w:rPr>
                <w:rFonts w:ascii="Times New Roman" w:hAnsi="Times New Roman" w:cs="Times New Roman"/>
              </w:rPr>
            </w:pPr>
            <w:r w:rsidRPr="008F2640">
              <w:rPr>
                <w:rFonts w:ascii="Times New Roman" w:hAnsi="Times New Roman" w:cs="Times New Roman"/>
              </w:rPr>
              <w:t>Proces</w:t>
            </w:r>
            <w:r w:rsidRPr="008F2640">
              <w:rPr>
                <w:rFonts w:ascii="Times New Roman" w:hAnsi="Times New Roman" w:cs="Times New Roman"/>
              </w:rPr>
              <w:lastRenderedPageBreak/>
              <w:t>s No</w:t>
            </w:r>
          </w:p>
        </w:tc>
        <w:tc>
          <w:tcPr>
            <w:tcW w:w="683" w:type="dxa"/>
            <w:tcBorders>
              <w:top w:val="single" w:sz="4" w:space="0" w:color="000000"/>
              <w:left w:val="single" w:sz="4" w:space="0" w:color="000000"/>
              <w:bottom w:val="single" w:sz="4" w:space="0" w:color="000000"/>
            </w:tcBorders>
            <w:shd w:val="clear" w:color="auto" w:fill="FFFFFF"/>
          </w:tcPr>
          <w:p w:rsidR="008F2640" w:rsidRPr="008F2640" w:rsidRDefault="008F2640" w:rsidP="000D6826">
            <w:pPr>
              <w:jc w:val="both"/>
              <w:rPr>
                <w:rFonts w:ascii="Times New Roman" w:hAnsi="Times New Roman" w:cs="Times New Roman"/>
              </w:rPr>
            </w:pPr>
            <w:r w:rsidRPr="008F2640">
              <w:rPr>
                <w:rFonts w:ascii="Times New Roman" w:hAnsi="Times New Roman" w:cs="Times New Roman"/>
              </w:rPr>
              <w:lastRenderedPageBreak/>
              <w:t xml:space="preserve">Arrival </w:t>
            </w:r>
            <w:r w:rsidRPr="008F2640">
              <w:rPr>
                <w:rFonts w:ascii="Times New Roman" w:hAnsi="Times New Roman" w:cs="Times New Roman"/>
              </w:rPr>
              <w:lastRenderedPageBreak/>
              <w:t>time Ai</w:t>
            </w:r>
          </w:p>
        </w:tc>
        <w:tc>
          <w:tcPr>
            <w:tcW w:w="1167" w:type="dxa"/>
            <w:tcBorders>
              <w:top w:val="single" w:sz="4" w:space="0" w:color="000000"/>
              <w:left w:val="single" w:sz="4" w:space="0" w:color="000000"/>
              <w:bottom w:val="single" w:sz="4" w:space="0" w:color="000000"/>
            </w:tcBorders>
            <w:shd w:val="clear" w:color="auto" w:fill="FFFFFF"/>
          </w:tcPr>
          <w:p w:rsidR="008F2640" w:rsidRPr="008F2640" w:rsidRDefault="008F2640" w:rsidP="000D6826">
            <w:pPr>
              <w:jc w:val="both"/>
              <w:rPr>
                <w:rFonts w:ascii="Times New Roman" w:hAnsi="Times New Roman" w:cs="Times New Roman"/>
              </w:rPr>
            </w:pPr>
            <w:r w:rsidRPr="008F2640">
              <w:rPr>
                <w:rFonts w:ascii="Times New Roman" w:hAnsi="Times New Roman" w:cs="Times New Roman"/>
              </w:rPr>
              <w:lastRenderedPageBreak/>
              <w:t>Burst time</w:t>
            </w: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8F2640" w:rsidRPr="008F2640" w:rsidRDefault="008F2640" w:rsidP="000D6826">
            <w:pPr>
              <w:jc w:val="both"/>
              <w:rPr>
                <w:rFonts w:ascii="Times New Roman" w:hAnsi="Times New Roman" w:cs="Times New Roman"/>
              </w:rPr>
            </w:pPr>
            <w:r w:rsidRPr="008F2640">
              <w:rPr>
                <w:rFonts w:ascii="Times New Roman" w:hAnsi="Times New Roman" w:cs="Times New Roman"/>
              </w:rPr>
              <w:t>Waiting time</w:t>
            </w:r>
          </w:p>
        </w:tc>
      </w:tr>
      <w:tr w:rsidR="008F2640" w:rsidRPr="008F2640" w:rsidTr="000D6826">
        <w:tc>
          <w:tcPr>
            <w:tcW w:w="582" w:type="dxa"/>
            <w:tcBorders>
              <w:top w:val="single" w:sz="4" w:space="0" w:color="000000"/>
              <w:left w:val="single" w:sz="4" w:space="0" w:color="000000"/>
              <w:bottom w:val="single" w:sz="4" w:space="0" w:color="000000"/>
            </w:tcBorders>
            <w:shd w:val="clear" w:color="auto" w:fill="FFFFFF"/>
          </w:tcPr>
          <w:p w:rsidR="008F2640" w:rsidRPr="008F2640" w:rsidRDefault="008F2640" w:rsidP="000D6826">
            <w:pPr>
              <w:jc w:val="both"/>
              <w:rPr>
                <w:rFonts w:ascii="Times New Roman" w:hAnsi="Times New Roman" w:cs="Times New Roman"/>
              </w:rPr>
            </w:pPr>
            <w:r w:rsidRPr="008F2640">
              <w:rPr>
                <w:rFonts w:ascii="Times New Roman" w:hAnsi="Times New Roman" w:cs="Times New Roman"/>
              </w:rPr>
              <w:lastRenderedPageBreak/>
              <w:t>1</w:t>
            </w:r>
          </w:p>
        </w:tc>
        <w:tc>
          <w:tcPr>
            <w:tcW w:w="683" w:type="dxa"/>
            <w:tcBorders>
              <w:top w:val="single" w:sz="4" w:space="0" w:color="000000"/>
              <w:left w:val="single" w:sz="4" w:space="0" w:color="000000"/>
              <w:bottom w:val="single" w:sz="4" w:space="0" w:color="000000"/>
            </w:tcBorders>
            <w:shd w:val="clear" w:color="auto" w:fill="FFFFFF"/>
          </w:tcPr>
          <w:p w:rsidR="008F2640" w:rsidRPr="008F2640" w:rsidRDefault="008F2640" w:rsidP="000D6826">
            <w:pPr>
              <w:jc w:val="both"/>
              <w:rPr>
                <w:rFonts w:ascii="Times New Roman" w:hAnsi="Times New Roman" w:cs="Times New Roman"/>
              </w:rPr>
            </w:pPr>
            <w:r w:rsidRPr="008F2640">
              <w:rPr>
                <w:rFonts w:ascii="Times New Roman" w:hAnsi="Times New Roman" w:cs="Times New Roman"/>
              </w:rPr>
              <w:t>1</w:t>
            </w:r>
          </w:p>
        </w:tc>
        <w:tc>
          <w:tcPr>
            <w:tcW w:w="1167" w:type="dxa"/>
            <w:tcBorders>
              <w:top w:val="single" w:sz="4" w:space="0" w:color="000000"/>
              <w:left w:val="single" w:sz="4" w:space="0" w:color="000000"/>
              <w:bottom w:val="single" w:sz="4" w:space="0" w:color="000000"/>
            </w:tcBorders>
            <w:shd w:val="clear" w:color="auto" w:fill="FFFFFF"/>
          </w:tcPr>
          <w:p w:rsidR="008F2640" w:rsidRPr="008F2640" w:rsidRDefault="008F2640" w:rsidP="000D6826">
            <w:pPr>
              <w:jc w:val="both"/>
              <w:rPr>
                <w:rFonts w:ascii="Times New Roman" w:hAnsi="Times New Roman" w:cs="Times New Roman"/>
              </w:rPr>
            </w:pPr>
            <w:r w:rsidRPr="008F2640">
              <w:rPr>
                <w:rFonts w:ascii="Times New Roman" w:hAnsi="Times New Roman" w:cs="Times New Roman"/>
              </w:rPr>
              <w:t>150</w:t>
            </w: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8F2640" w:rsidRPr="008F2640" w:rsidRDefault="008F2640" w:rsidP="000D6826">
            <w:pPr>
              <w:jc w:val="both"/>
              <w:rPr>
                <w:rFonts w:ascii="Times New Roman" w:hAnsi="Times New Roman" w:cs="Times New Roman"/>
              </w:rPr>
            </w:pPr>
            <w:r w:rsidRPr="008F2640">
              <w:rPr>
                <w:rFonts w:ascii="Times New Roman" w:hAnsi="Times New Roman" w:cs="Times New Roman"/>
              </w:rPr>
              <w:t>250</w:t>
            </w:r>
          </w:p>
        </w:tc>
      </w:tr>
      <w:tr w:rsidR="008F2640" w:rsidRPr="008F2640" w:rsidTr="000D6826">
        <w:tc>
          <w:tcPr>
            <w:tcW w:w="582" w:type="dxa"/>
            <w:tcBorders>
              <w:top w:val="single" w:sz="4" w:space="0" w:color="000000"/>
              <w:left w:val="single" w:sz="4" w:space="0" w:color="000000"/>
              <w:bottom w:val="single" w:sz="4" w:space="0" w:color="000000"/>
            </w:tcBorders>
            <w:shd w:val="clear" w:color="auto" w:fill="FFFFFF"/>
          </w:tcPr>
          <w:p w:rsidR="008F2640" w:rsidRPr="008F2640" w:rsidRDefault="008F2640" w:rsidP="000D6826">
            <w:pPr>
              <w:jc w:val="both"/>
              <w:rPr>
                <w:rFonts w:ascii="Times New Roman" w:hAnsi="Times New Roman" w:cs="Times New Roman"/>
              </w:rPr>
            </w:pPr>
            <w:r w:rsidRPr="008F2640">
              <w:rPr>
                <w:rFonts w:ascii="Times New Roman" w:hAnsi="Times New Roman" w:cs="Times New Roman"/>
              </w:rPr>
              <w:t>2</w:t>
            </w:r>
          </w:p>
        </w:tc>
        <w:tc>
          <w:tcPr>
            <w:tcW w:w="683" w:type="dxa"/>
            <w:tcBorders>
              <w:top w:val="single" w:sz="4" w:space="0" w:color="000000"/>
              <w:left w:val="single" w:sz="4" w:space="0" w:color="000000"/>
              <w:bottom w:val="single" w:sz="4" w:space="0" w:color="000000"/>
            </w:tcBorders>
            <w:shd w:val="clear" w:color="auto" w:fill="FFFFFF"/>
          </w:tcPr>
          <w:p w:rsidR="008F2640" w:rsidRPr="008F2640" w:rsidRDefault="008F2640" w:rsidP="000D6826">
            <w:pPr>
              <w:jc w:val="both"/>
              <w:rPr>
                <w:rFonts w:ascii="Times New Roman" w:hAnsi="Times New Roman" w:cs="Times New Roman"/>
              </w:rPr>
            </w:pPr>
            <w:r w:rsidRPr="008F2640">
              <w:rPr>
                <w:rFonts w:ascii="Times New Roman" w:hAnsi="Times New Roman" w:cs="Times New Roman"/>
              </w:rPr>
              <w:t>2</w:t>
            </w:r>
          </w:p>
        </w:tc>
        <w:tc>
          <w:tcPr>
            <w:tcW w:w="1167" w:type="dxa"/>
            <w:tcBorders>
              <w:top w:val="single" w:sz="4" w:space="0" w:color="000000"/>
              <w:left w:val="single" w:sz="4" w:space="0" w:color="000000"/>
              <w:bottom w:val="single" w:sz="4" w:space="0" w:color="000000"/>
            </w:tcBorders>
            <w:shd w:val="clear" w:color="auto" w:fill="FFFFFF"/>
          </w:tcPr>
          <w:p w:rsidR="008F2640" w:rsidRPr="008F2640" w:rsidRDefault="008F2640" w:rsidP="000D6826">
            <w:pPr>
              <w:jc w:val="both"/>
              <w:rPr>
                <w:rFonts w:ascii="Times New Roman" w:hAnsi="Times New Roman" w:cs="Times New Roman"/>
              </w:rPr>
            </w:pPr>
            <w:r w:rsidRPr="008F2640">
              <w:rPr>
                <w:rFonts w:ascii="Times New Roman" w:hAnsi="Times New Roman" w:cs="Times New Roman"/>
              </w:rPr>
              <w:t>100</w:t>
            </w: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8F2640" w:rsidRPr="008F2640" w:rsidRDefault="008F2640" w:rsidP="000D6826">
            <w:pPr>
              <w:jc w:val="both"/>
              <w:rPr>
                <w:rFonts w:ascii="Times New Roman" w:hAnsi="Times New Roman" w:cs="Times New Roman"/>
              </w:rPr>
            </w:pPr>
            <w:r w:rsidRPr="008F2640">
              <w:rPr>
                <w:rFonts w:ascii="Times New Roman" w:hAnsi="Times New Roman" w:cs="Times New Roman"/>
              </w:rPr>
              <w:t>200</w:t>
            </w:r>
          </w:p>
        </w:tc>
      </w:tr>
      <w:tr w:rsidR="008F2640" w:rsidRPr="008F2640" w:rsidTr="000D6826">
        <w:tc>
          <w:tcPr>
            <w:tcW w:w="582" w:type="dxa"/>
            <w:tcBorders>
              <w:top w:val="single" w:sz="4" w:space="0" w:color="000000"/>
              <w:left w:val="single" w:sz="4" w:space="0" w:color="000000"/>
              <w:bottom w:val="single" w:sz="4" w:space="0" w:color="000000"/>
            </w:tcBorders>
            <w:shd w:val="clear" w:color="auto" w:fill="FFFFFF"/>
          </w:tcPr>
          <w:p w:rsidR="008F2640" w:rsidRPr="008F2640" w:rsidRDefault="008F2640" w:rsidP="000D6826">
            <w:pPr>
              <w:jc w:val="both"/>
              <w:rPr>
                <w:rFonts w:ascii="Times New Roman" w:hAnsi="Times New Roman" w:cs="Times New Roman"/>
              </w:rPr>
            </w:pPr>
            <w:r w:rsidRPr="008F2640">
              <w:rPr>
                <w:rFonts w:ascii="Times New Roman" w:hAnsi="Times New Roman" w:cs="Times New Roman"/>
              </w:rPr>
              <w:t>3</w:t>
            </w:r>
          </w:p>
        </w:tc>
        <w:tc>
          <w:tcPr>
            <w:tcW w:w="683" w:type="dxa"/>
            <w:tcBorders>
              <w:top w:val="single" w:sz="4" w:space="0" w:color="000000"/>
              <w:left w:val="single" w:sz="4" w:space="0" w:color="000000"/>
              <w:bottom w:val="single" w:sz="4" w:space="0" w:color="000000"/>
            </w:tcBorders>
            <w:shd w:val="clear" w:color="auto" w:fill="FFFFFF"/>
          </w:tcPr>
          <w:p w:rsidR="008F2640" w:rsidRPr="008F2640" w:rsidRDefault="008F2640" w:rsidP="000D6826">
            <w:pPr>
              <w:jc w:val="both"/>
              <w:rPr>
                <w:rFonts w:ascii="Times New Roman" w:hAnsi="Times New Roman" w:cs="Times New Roman"/>
              </w:rPr>
            </w:pPr>
            <w:r w:rsidRPr="008F2640">
              <w:rPr>
                <w:rFonts w:ascii="Times New Roman" w:hAnsi="Times New Roman" w:cs="Times New Roman"/>
              </w:rPr>
              <w:t>3</w:t>
            </w:r>
          </w:p>
        </w:tc>
        <w:tc>
          <w:tcPr>
            <w:tcW w:w="1167" w:type="dxa"/>
            <w:tcBorders>
              <w:top w:val="single" w:sz="4" w:space="0" w:color="000000"/>
              <w:left w:val="single" w:sz="4" w:space="0" w:color="000000"/>
              <w:bottom w:val="single" w:sz="4" w:space="0" w:color="000000"/>
            </w:tcBorders>
            <w:shd w:val="clear" w:color="auto" w:fill="FFFFFF"/>
          </w:tcPr>
          <w:p w:rsidR="008F2640" w:rsidRPr="008F2640" w:rsidRDefault="008F2640" w:rsidP="000D6826">
            <w:pPr>
              <w:jc w:val="both"/>
              <w:rPr>
                <w:rFonts w:ascii="Times New Roman" w:hAnsi="Times New Roman" w:cs="Times New Roman"/>
              </w:rPr>
            </w:pPr>
            <w:r w:rsidRPr="008F2640">
              <w:rPr>
                <w:rFonts w:ascii="Times New Roman" w:hAnsi="Times New Roman" w:cs="Times New Roman"/>
              </w:rPr>
              <w:t>200</w:t>
            </w: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8F2640" w:rsidRPr="008F2640" w:rsidRDefault="008F2640" w:rsidP="000D6826">
            <w:pPr>
              <w:jc w:val="both"/>
              <w:rPr>
                <w:rFonts w:ascii="Times New Roman" w:hAnsi="Times New Roman" w:cs="Times New Roman"/>
              </w:rPr>
            </w:pPr>
            <w:r w:rsidRPr="008F2640">
              <w:rPr>
                <w:rFonts w:ascii="Times New Roman" w:hAnsi="Times New Roman" w:cs="Times New Roman"/>
              </w:rPr>
              <w:t>300</w:t>
            </w:r>
          </w:p>
        </w:tc>
      </w:tr>
      <w:tr w:rsidR="008F2640" w:rsidRPr="008F2640" w:rsidTr="000D6826">
        <w:trPr>
          <w:trHeight w:val="560"/>
        </w:trPr>
        <w:tc>
          <w:tcPr>
            <w:tcW w:w="582" w:type="dxa"/>
            <w:tcBorders>
              <w:top w:val="single" w:sz="4" w:space="0" w:color="000000"/>
              <w:left w:val="single" w:sz="4" w:space="0" w:color="000000"/>
              <w:bottom w:val="single" w:sz="4" w:space="0" w:color="000000"/>
            </w:tcBorders>
            <w:shd w:val="clear" w:color="auto" w:fill="FFFFFF"/>
          </w:tcPr>
          <w:p w:rsidR="008F2640" w:rsidRPr="008F2640" w:rsidRDefault="008F2640" w:rsidP="000D6826">
            <w:pPr>
              <w:jc w:val="both"/>
              <w:rPr>
                <w:rFonts w:ascii="Times New Roman" w:hAnsi="Times New Roman" w:cs="Times New Roman"/>
              </w:rPr>
            </w:pPr>
            <w:r w:rsidRPr="008F2640">
              <w:rPr>
                <w:rFonts w:ascii="Times New Roman" w:hAnsi="Times New Roman" w:cs="Times New Roman"/>
              </w:rPr>
              <w:t>4</w:t>
            </w:r>
          </w:p>
        </w:tc>
        <w:tc>
          <w:tcPr>
            <w:tcW w:w="683" w:type="dxa"/>
            <w:tcBorders>
              <w:top w:val="single" w:sz="4" w:space="0" w:color="000000"/>
              <w:left w:val="single" w:sz="4" w:space="0" w:color="000000"/>
              <w:bottom w:val="single" w:sz="4" w:space="0" w:color="000000"/>
            </w:tcBorders>
            <w:shd w:val="clear" w:color="auto" w:fill="FFFFFF"/>
          </w:tcPr>
          <w:p w:rsidR="008F2640" w:rsidRPr="008F2640" w:rsidRDefault="008F2640" w:rsidP="000D6826">
            <w:pPr>
              <w:jc w:val="both"/>
              <w:rPr>
                <w:rFonts w:ascii="Times New Roman" w:hAnsi="Times New Roman" w:cs="Times New Roman"/>
              </w:rPr>
            </w:pPr>
            <w:r w:rsidRPr="008F2640">
              <w:rPr>
                <w:rFonts w:ascii="Times New Roman" w:hAnsi="Times New Roman" w:cs="Times New Roman"/>
              </w:rPr>
              <w:t>4</w:t>
            </w:r>
          </w:p>
        </w:tc>
        <w:tc>
          <w:tcPr>
            <w:tcW w:w="1167" w:type="dxa"/>
            <w:tcBorders>
              <w:top w:val="single" w:sz="4" w:space="0" w:color="000000"/>
              <w:left w:val="single" w:sz="4" w:space="0" w:color="000000"/>
              <w:bottom w:val="single" w:sz="4" w:space="0" w:color="000000"/>
            </w:tcBorders>
            <w:shd w:val="clear" w:color="auto" w:fill="FFFFFF"/>
          </w:tcPr>
          <w:p w:rsidR="008F2640" w:rsidRPr="008F2640" w:rsidRDefault="008F2640" w:rsidP="000D6826">
            <w:pPr>
              <w:jc w:val="both"/>
              <w:rPr>
                <w:rFonts w:ascii="Times New Roman" w:hAnsi="Times New Roman" w:cs="Times New Roman"/>
              </w:rPr>
            </w:pPr>
            <w:r w:rsidRPr="008F2640">
              <w:rPr>
                <w:rFonts w:ascii="Times New Roman" w:hAnsi="Times New Roman" w:cs="Times New Roman"/>
              </w:rPr>
              <w:t>50</w:t>
            </w: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8F2640" w:rsidRPr="008F2640" w:rsidRDefault="008F2640" w:rsidP="000D6826">
            <w:pPr>
              <w:jc w:val="both"/>
              <w:rPr>
                <w:rFonts w:ascii="Times New Roman" w:hAnsi="Times New Roman" w:cs="Times New Roman"/>
              </w:rPr>
            </w:pPr>
            <w:r w:rsidRPr="008F2640">
              <w:rPr>
                <w:rFonts w:ascii="Times New Roman" w:hAnsi="Times New Roman" w:cs="Times New Roman"/>
              </w:rPr>
              <w:t>150</w:t>
            </w:r>
          </w:p>
        </w:tc>
      </w:tr>
    </w:tbl>
    <w:p w:rsidR="008F2640" w:rsidRPr="008F2640" w:rsidRDefault="008F2640" w:rsidP="008F2640">
      <w:pPr>
        <w:jc w:val="both"/>
        <w:rPr>
          <w:rFonts w:ascii="Times New Roman" w:hAnsi="Times New Roman" w:cs="Times New Roman"/>
        </w:rPr>
      </w:pPr>
    </w:p>
    <w:p w:rsidR="008F2640" w:rsidRPr="008F2640" w:rsidRDefault="008F2640" w:rsidP="008F2640">
      <w:pPr>
        <w:jc w:val="both"/>
        <w:rPr>
          <w:rFonts w:ascii="Times New Roman" w:hAnsi="Times New Roman" w:cs="Times New Roman"/>
        </w:rPr>
      </w:pPr>
      <w:r w:rsidRPr="008F2640">
        <w:rPr>
          <w:rFonts w:ascii="Times New Roman" w:hAnsi="Times New Roman" w:cs="Times New Roman"/>
        </w:rPr>
        <w:t>Time quantum=50</w:t>
      </w:r>
    </w:p>
    <w:p w:rsidR="008F2640" w:rsidRPr="008F2640" w:rsidRDefault="008F2640" w:rsidP="008F2640">
      <w:pPr>
        <w:jc w:val="both"/>
        <w:rPr>
          <w:rFonts w:ascii="Times New Roman" w:hAnsi="Times New Roman" w:cs="Times New Roman"/>
        </w:rPr>
      </w:pPr>
      <w:r w:rsidRPr="008F2640">
        <w:rPr>
          <w:rFonts w:ascii="Times New Roman" w:hAnsi="Times New Roman" w:cs="Times New Roman"/>
        </w:rPr>
        <w:t>Average waiting time=225</w:t>
      </w:r>
    </w:p>
    <w:p w:rsidR="008F2640" w:rsidRPr="008F2640" w:rsidRDefault="008F2640" w:rsidP="008F2640">
      <w:pPr>
        <w:jc w:val="both"/>
        <w:rPr>
          <w:rFonts w:ascii="Times New Roman" w:hAnsi="Times New Roman" w:cs="Times New Roman"/>
        </w:rPr>
      </w:pPr>
    </w:p>
    <w:p w:rsidR="008F2640" w:rsidRPr="008F2640" w:rsidRDefault="008F2640" w:rsidP="008F2640">
      <w:pPr>
        <w:jc w:val="both"/>
        <w:rPr>
          <w:rFonts w:ascii="Times New Roman" w:hAnsi="Times New Roman" w:cs="Times New Roman"/>
        </w:rPr>
      </w:pPr>
    </w:p>
    <w:tbl>
      <w:tblPr>
        <w:tblW w:w="0" w:type="auto"/>
        <w:tblLayout w:type="fixed"/>
        <w:tblCellMar>
          <w:top w:w="55" w:type="dxa"/>
          <w:left w:w="55" w:type="dxa"/>
          <w:bottom w:w="55" w:type="dxa"/>
          <w:right w:w="55" w:type="dxa"/>
        </w:tblCellMar>
        <w:tblLook w:val="0000"/>
      </w:tblPr>
      <w:tblGrid>
        <w:gridCol w:w="1015"/>
        <w:gridCol w:w="1016"/>
        <w:gridCol w:w="1015"/>
        <w:gridCol w:w="1016"/>
        <w:gridCol w:w="1013"/>
        <w:gridCol w:w="1016"/>
        <w:gridCol w:w="1016"/>
        <w:gridCol w:w="1015"/>
        <w:gridCol w:w="1018"/>
      </w:tblGrid>
      <w:tr w:rsidR="008F2640" w:rsidRPr="008F2640" w:rsidTr="000D6826">
        <w:tc>
          <w:tcPr>
            <w:tcW w:w="1015" w:type="dxa"/>
            <w:shd w:val="clear" w:color="auto" w:fill="FFFFFF"/>
          </w:tcPr>
          <w:p w:rsidR="008F2640" w:rsidRPr="008F2640" w:rsidRDefault="008F2640" w:rsidP="000D6826">
            <w:pPr>
              <w:pStyle w:val="TableContents"/>
              <w:jc w:val="both"/>
              <w:rPr>
                <w:rFonts w:ascii="Times New Roman" w:hAnsi="Times New Roman" w:cs="Times New Roman"/>
              </w:rPr>
            </w:pPr>
            <w:r w:rsidRPr="008F2640">
              <w:rPr>
                <w:rFonts w:ascii="Times New Roman" w:hAnsi="Times New Roman" w:cs="Times New Roman"/>
              </w:rPr>
              <w:t>P1</w:t>
            </w:r>
          </w:p>
        </w:tc>
        <w:tc>
          <w:tcPr>
            <w:tcW w:w="1016" w:type="dxa"/>
            <w:shd w:val="clear" w:color="auto" w:fill="FFFFFF"/>
          </w:tcPr>
          <w:p w:rsidR="008F2640" w:rsidRPr="008F2640" w:rsidRDefault="008F2640" w:rsidP="000D6826">
            <w:pPr>
              <w:pStyle w:val="TableContents"/>
              <w:jc w:val="both"/>
              <w:rPr>
                <w:rFonts w:ascii="Times New Roman" w:hAnsi="Times New Roman" w:cs="Times New Roman"/>
              </w:rPr>
            </w:pPr>
            <w:r w:rsidRPr="008F2640">
              <w:rPr>
                <w:rFonts w:ascii="Times New Roman" w:hAnsi="Times New Roman" w:cs="Times New Roman"/>
              </w:rPr>
              <w:t>P2</w:t>
            </w:r>
          </w:p>
        </w:tc>
        <w:tc>
          <w:tcPr>
            <w:tcW w:w="1015" w:type="dxa"/>
            <w:shd w:val="clear" w:color="auto" w:fill="FFFFFF"/>
          </w:tcPr>
          <w:p w:rsidR="008F2640" w:rsidRPr="008F2640" w:rsidRDefault="008F2640" w:rsidP="000D6826">
            <w:pPr>
              <w:pStyle w:val="TableContents"/>
              <w:jc w:val="both"/>
              <w:rPr>
                <w:rFonts w:ascii="Times New Roman" w:hAnsi="Times New Roman" w:cs="Times New Roman"/>
              </w:rPr>
            </w:pPr>
            <w:r w:rsidRPr="008F2640">
              <w:rPr>
                <w:rFonts w:ascii="Times New Roman" w:hAnsi="Times New Roman" w:cs="Times New Roman"/>
              </w:rPr>
              <w:t>P3</w:t>
            </w:r>
          </w:p>
        </w:tc>
        <w:tc>
          <w:tcPr>
            <w:tcW w:w="1016" w:type="dxa"/>
            <w:shd w:val="clear" w:color="auto" w:fill="FFFFFF"/>
          </w:tcPr>
          <w:p w:rsidR="008F2640" w:rsidRPr="008F2640" w:rsidRDefault="008F2640" w:rsidP="000D6826">
            <w:pPr>
              <w:pStyle w:val="TableContents"/>
              <w:jc w:val="both"/>
              <w:rPr>
                <w:rFonts w:ascii="Times New Roman" w:hAnsi="Times New Roman" w:cs="Times New Roman"/>
              </w:rPr>
            </w:pPr>
            <w:r w:rsidRPr="008F2640">
              <w:rPr>
                <w:rFonts w:ascii="Times New Roman" w:hAnsi="Times New Roman" w:cs="Times New Roman"/>
              </w:rPr>
              <w:t>P4</w:t>
            </w:r>
          </w:p>
        </w:tc>
        <w:tc>
          <w:tcPr>
            <w:tcW w:w="1013" w:type="dxa"/>
            <w:shd w:val="clear" w:color="auto" w:fill="FFFFFF"/>
          </w:tcPr>
          <w:p w:rsidR="008F2640" w:rsidRPr="008F2640" w:rsidRDefault="008F2640" w:rsidP="000D6826">
            <w:pPr>
              <w:pStyle w:val="TableContents"/>
              <w:jc w:val="both"/>
              <w:rPr>
                <w:rFonts w:ascii="Times New Roman" w:hAnsi="Times New Roman" w:cs="Times New Roman"/>
              </w:rPr>
            </w:pPr>
            <w:r w:rsidRPr="008F2640">
              <w:rPr>
                <w:rFonts w:ascii="Times New Roman" w:hAnsi="Times New Roman" w:cs="Times New Roman"/>
              </w:rPr>
              <w:t>P1</w:t>
            </w:r>
          </w:p>
        </w:tc>
        <w:tc>
          <w:tcPr>
            <w:tcW w:w="1016" w:type="dxa"/>
            <w:shd w:val="clear" w:color="auto" w:fill="FFFFFF"/>
          </w:tcPr>
          <w:p w:rsidR="008F2640" w:rsidRPr="008F2640" w:rsidRDefault="008F2640" w:rsidP="000D6826">
            <w:pPr>
              <w:pStyle w:val="TableContents"/>
              <w:jc w:val="both"/>
              <w:rPr>
                <w:rFonts w:ascii="Times New Roman" w:hAnsi="Times New Roman" w:cs="Times New Roman"/>
              </w:rPr>
            </w:pPr>
            <w:r w:rsidRPr="008F2640">
              <w:rPr>
                <w:rFonts w:ascii="Times New Roman" w:hAnsi="Times New Roman" w:cs="Times New Roman"/>
              </w:rPr>
              <w:t>P2</w:t>
            </w:r>
          </w:p>
        </w:tc>
        <w:tc>
          <w:tcPr>
            <w:tcW w:w="1016" w:type="dxa"/>
            <w:shd w:val="clear" w:color="auto" w:fill="FFFFFF"/>
          </w:tcPr>
          <w:p w:rsidR="008F2640" w:rsidRPr="008F2640" w:rsidRDefault="008F2640" w:rsidP="000D6826">
            <w:pPr>
              <w:pStyle w:val="TableContents"/>
              <w:jc w:val="both"/>
              <w:rPr>
                <w:rFonts w:ascii="Times New Roman" w:hAnsi="Times New Roman" w:cs="Times New Roman"/>
              </w:rPr>
            </w:pPr>
            <w:r w:rsidRPr="008F2640">
              <w:rPr>
                <w:rFonts w:ascii="Times New Roman" w:hAnsi="Times New Roman" w:cs="Times New Roman"/>
              </w:rPr>
              <w:t>P3</w:t>
            </w:r>
          </w:p>
        </w:tc>
        <w:tc>
          <w:tcPr>
            <w:tcW w:w="1015" w:type="dxa"/>
            <w:shd w:val="clear" w:color="auto" w:fill="FFFFFF"/>
          </w:tcPr>
          <w:p w:rsidR="008F2640" w:rsidRPr="008F2640" w:rsidRDefault="008F2640" w:rsidP="000D6826">
            <w:pPr>
              <w:pStyle w:val="TableContents"/>
              <w:jc w:val="both"/>
              <w:rPr>
                <w:rFonts w:ascii="Times New Roman" w:hAnsi="Times New Roman" w:cs="Times New Roman"/>
              </w:rPr>
            </w:pPr>
            <w:r w:rsidRPr="008F2640">
              <w:rPr>
                <w:rFonts w:ascii="Times New Roman" w:hAnsi="Times New Roman" w:cs="Times New Roman"/>
              </w:rPr>
              <w:t>P1</w:t>
            </w:r>
          </w:p>
        </w:tc>
        <w:tc>
          <w:tcPr>
            <w:tcW w:w="1018" w:type="dxa"/>
            <w:shd w:val="clear" w:color="auto" w:fill="FFFFFF"/>
          </w:tcPr>
          <w:p w:rsidR="008F2640" w:rsidRPr="008F2640" w:rsidRDefault="008F2640" w:rsidP="000D6826">
            <w:pPr>
              <w:pStyle w:val="TableContents"/>
              <w:jc w:val="both"/>
              <w:rPr>
                <w:rFonts w:ascii="Times New Roman" w:hAnsi="Times New Roman" w:cs="Times New Roman"/>
              </w:rPr>
            </w:pPr>
            <w:r w:rsidRPr="008F2640">
              <w:rPr>
                <w:rFonts w:ascii="Times New Roman" w:hAnsi="Times New Roman" w:cs="Times New Roman"/>
              </w:rPr>
              <w:t>P3</w:t>
            </w:r>
          </w:p>
        </w:tc>
      </w:tr>
    </w:tbl>
    <w:p w:rsidR="008F2640" w:rsidRPr="008F2640" w:rsidRDefault="008F2640" w:rsidP="008F2640">
      <w:pPr>
        <w:jc w:val="both"/>
        <w:rPr>
          <w:rFonts w:ascii="Times New Roman" w:hAnsi="Times New Roman" w:cs="Times New Roman"/>
        </w:rPr>
      </w:pPr>
      <w:r w:rsidRPr="008F2640">
        <w:rPr>
          <w:rFonts w:ascii="Times New Roman" w:hAnsi="Times New Roman" w:cs="Times New Roman"/>
        </w:rPr>
        <w:t>0              50             100            150           200          250            300           350      400       550</w:t>
      </w:r>
    </w:p>
    <w:p w:rsidR="008F2640" w:rsidRPr="008F2640" w:rsidRDefault="008F2640" w:rsidP="008F2640">
      <w:pPr>
        <w:jc w:val="both"/>
        <w:rPr>
          <w:rFonts w:ascii="Times New Roman" w:hAnsi="Times New Roman" w:cs="Times New Roman"/>
        </w:rPr>
      </w:pPr>
    </w:p>
    <w:p w:rsidR="008F2640" w:rsidRPr="008F2640" w:rsidRDefault="008F2640" w:rsidP="008F2640">
      <w:pPr>
        <w:jc w:val="both"/>
        <w:rPr>
          <w:rFonts w:ascii="Times New Roman" w:hAnsi="Times New Roman" w:cs="Times New Roman"/>
        </w:rPr>
      </w:pPr>
      <w:r w:rsidRPr="008F2640">
        <w:rPr>
          <w:rFonts w:ascii="Times New Roman" w:hAnsi="Times New Roman" w:cs="Times New Roman"/>
          <w:b/>
          <w:bCs/>
          <w:u w:val="single"/>
        </w:rPr>
        <w:t>Algorithm:</w:t>
      </w:r>
    </w:p>
    <w:p w:rsidR="008F2640" w:rsidRPr="008F2640" w:rsidRDefault="008F2640" w:rsidP="008F2640">
      <w:pPr>
        <w:jc w:val="both"/>
        <w:rPr>
          <w:rFonts w:ascii="Times New Roman" w:hAnsi="Times New Roman" w:cs="Times New Roman"/>
        </w:rPr>
      </w:pPr>
    </w:p>
    <w:p w:rsidR="008F2640" w:rsidRPr="008F2640" w:rsidRDefault="008F2640" w:rsidP="008F2640">
      <w:pPr>
        <w:jc w:val="both"/>
        <w:rPr>
          <w:rFonts w:ascii="Times New Roman" w:hAnsi="Times New Roman" w:cs="Times New Roman"/>
        </w:rPr>
      </w:pPr>
      <w:proofErr w:type="gramStart"/>
      <w:r w:rsidRPr="008F2640">
        <w:rPr>
          <w:rFonts w:ascii="Times New Roman" w:hAnsi="Times New Roman" w:cs="Times New Roman"/>
        </w:rPr>
        <w:t>1)Get</w:t>
      </w:r>
      <w:proofErr w:type="gramEnd"/>
      <w:r w:rsidRPr="008F2640">
        <w:rPr>
          <w:rFonts w:ascii="Times New Roman" w:hAnsi="Times New Roman" w:cs="Times New Roman"/>
        </w:rPr>
        <w:t xml:space="preserve"> input for processes with arrival time and burst time. Take quantum.</w:t>
      </w:r>
    </w:p>
    <w:p w:rsidR="008F2640" w:rsidRPr="008F2640" w:rsidRDefault="008F2640" w:rsidP="008F2640">
      <w:pPr>
        <w:jc w:val="both"/>
        <w:rPr>
          <w:rFonts w:ascii="Times New Roman" w:hAnsi="Times New Roman" w:cs="Times New Roman"/>
        </w:rPr>
      </w:pPr>
      <w:proofErr w:type="gramStart"/>
      <w:r w:rsidRPr="008F2640">
        <w:rPr>
          <w:rFonts w:ascii="Times New Roman" w:hAnsi="Times New Roman" w:cs="Times New Roman"/>
        </w:rPr>
        <w:t>2)Sort</w:t>
      </w:r>
      <w:proofErr w:type="gramEnd"/>
      <w:r w:rsidRPr="008F2640">
        <w:rPr>
          <w:rFonts w:ascii="Times New Roman" w:hAnsi="Times New Roman" w:cs="Times New Roman"/>
        </w:rPr>
        <w:t xml:space="preserve"> processes according to arrival time.</w:t>
      </w:r>
    </w:p>
    <w:p w:rsidR="008F2640" w:rsidRPr="008F2640" w:rsidRDefault="008F2640" w:rsidP="008F2640">
      <w:pPr>
        <w:jc w:val="both"/>
        <w:rPr>
          <w:rFonts w:ascii="Times New Roman" w:hAnsi="Times New Roman" w:cs="Times New Roman"/>
        </w:rPr>
      </w:pPr>
      <w:proofErr w:type="gramStart"/>
      <w:r w:rsidRPr="008F2640">
        <w:rPr>
          <w:rFonts w:ascii="Times New Roman" w:hAnsi="Times New Roman" w:cs="Times New Roman"/>
        </w:rPr>
        <w:t>3)Process</w:t>
      </w:r>
      <w:proofErr w:type="gramEnd"/>
      <w:r w:rsidRPr="008F2640">
        <w:rPr>
          <w:rFonts w:ascii="Times New Roman" w:hAnsi="Times New Roman" w:cs="Times New Roman"/>
        </w:rPr>
        <w:t xml:space="preserve"> till all processes are done:</w:t>
      </w:r>
    </w:p>
    <w:p w:rsidR="008F2640" w:rsidRPr="008F2640" w:rsidRDefault="008F2640" w:rsidP="008F2640">
      <w:pPr>
        <w:jc w:val="both"/>
        <w:rPr>
          <w:rFonts w:ascii="Times New Roman" w:hAnsi="Times New Roman" w:cs="Times New Roman"/>
        </w:rPr>
      </w:pPr>
      <w:proofErr w:type="gramStart"/>
      <w:r w:rsidRPr="008F2640">
        <w:rPr>
          <w:rFonts w:ascii="Times New Roman" w:hAnsi="Times New Roman" w:cs="Times New Roman"/>
        </w:rPr>
        <w:t>4)End</w:t>
      </w:r>
      <w:proofErr w:type="gramEnd"/>
    </w:p>
    <w:p w:rsidR="008F2640" w:rsidRPr="008F2640" w:rsidRDefault="008F2640" w:rsidP="008F2640">
      <w:pPr>
        <w:jc w:val="both"/>
        <w:rPr>
          <w:rFonts w:ascii="Times New Roman" w:hAnsi="Times New Roman" w:cs="Times New Roman"/>
        </w:rPr>
      </w:pPr>
    </w:p>
    <w:p w:rsidR="008F2640" w:rsidRPr="008F2640" w:rsidRDefault="008F2640" w:rsidP="008F2640">
      <w:pPr>
        <w:jc w:val="both"/>
        <w:rPr>
          <w:rFonts w:ascii="Times New Roman" w:hAnsi="Times New Roman" w:cs="Times New Roman"/>
          <w:b/>
          <w:bCs/>
          <w:u w:val="single"/>
        </w:rPr>
      </w:pPr>
    </w:p>
    <w:p w:rsidR="008F2640" w:rsidRPr="008F2640" w:rsidRDefault="008F2640" w:rsidP="008F2640">
      <w:pPr>
        <w:jc w:val="both"/>
        <w:rPr>
          <w:rFonts w:ascii="Times New Roman" w:hAnsi="Times New Roman" w:cs="Times New Roman"/>
        </w:rPr>
      </w:pPr>
      <w:r w:rsidRPr="008F2640">
        <w:rPr>
          <w:rFonts w:ascii="Times New Roman" w:hAnsi="Times New Roman" w:cs="Times New Roman"/>
          <w:b/>
          <w:bCs/>
          <w:u w:val="single"/>
        </w:rPr>
        <w:t>Priority based Scheduling:</w:t>
      </w:r>
    </w:p>
    <w:p w:rsidR="008F2640" w:rsidRPr="008F2640" w:rsidRDefault="008F2640" w:rsidP="008F2640">
      <w:pPr>
        <w:jc w:val="both"/>
        <w:rPr>
          <w:rFonts w:ascii="Times New Roman" w:hAnsi="Times New Roman" w:cs="Times New Roman"/>
        </w:rPr>
      </w:pPr>
      <w:r w:rsidRPr="008F2640">
        <w:rPr>
          <w:rFonts w:ascii="Times New Roman" w:hAnsi="Times New Roman" w:cs="Times New Roman"/>
        </w:rPr>
        <w:br/>
        <w:t>It is non-</w:t>
      </w:r>
      <w:proofErr w:type="spellStart"/>
      <w:r w:rsidRPr="008F2640">
        <w:rPr>
          <w:rFonts w:ascii="Times New Roman" w:hAnsi="Times New Roman" w:cs="Times New Roman"/>
        </w:rPr>
        <w:t>preemptive</w:t>
      </w:r>
      <w:proofErr w:type="spellEnd"/>
      <w:r w:rsidRPr="008F2640">
        <w:rPr>
          <w:rFonts w:ascii="Times New Roman" w:hAnsi="Times New Roman" w:cs="Times New Roman"/>
        </w:rPr>
        <w:t xml:space="preserve"> algorithm and one of the common scheduling </w:t>
      </w:r>
      <w:proofErr w:type="gramStart"/>
      <w:r w:rsidRPr="008F2640">
        <w:rPr>
          <w:rFonts w:ascii="Times New Roman" w:hAnsi="Times New Roman" w:cs="Times New Roman"/>
        </w:rPr>
        <w:t>algorithm</w:t>
      </w:r>
      <w:proofErr w:type="gramEnd"/>
      <w:r w:rsidRPr="008F2640">
        <w:rPr>
          <w:rFonts w:ascii="Times New Roman" w:hAnsi="Times New Roman" w:cs="Times New Roman"/>
        </w:rPr>
        <w:t xml:space="preserve"> in batch system.</w:t>
      </w:r>
    </w:p>
    <w:p w:rsidR="008F2640" w:rsidRPr="008F2640" w:rsidRDefault="008F2640" w:rsidP="008F2640">
      <w:pPr>
        <w:jc w:val="both"/>
        <w:rPr>
          <w:rFonts w:ascii="Times New Roman" w:hAnsi="Times New Roman" w:cs="Times New Roman"/>
        </w:rPr>
      </w:pPr>
      <w:r w:rsidRPr="008F2640">
        <w:rPr>
          <w:rFonts w:ascii="Times New Roman" w:hAnsi="Times New Roman" w:cs="Times New Roman"/>
        </w:rPr>
        <w:t>Each process is assigned a priority and process with highest priority is executed first and so on.</w:t>
      </w:r>
    </w:p>
    <w:p w:rsidR="008F2640" w:rsidRPr="008F2640" w:rsidRDefault="008F2640" w:rsidP="008F2640">
      <w:pPr>
        <w:jc w:val="both"/>
        <w:rPr>
          <w:rFonts w:ascii="Times New Roman" w:hAnsi="Times New Roman" w:cs="Times New Roman"/>
        </w:rPr>
      </w:pPr>
      <w:r w:rsidRPr="008F2640">
        <w:rPr>
          <w:rFonts w:ascii="Times New Roman" w:hAnsi="Times New Roman" w:cs="Times New Roman"/>
        </w:rPr>
        <w:t>Processes with same priority are executed on FCFS basis.</w:t>
      </w:r>
    </w:p>
    <w:p w:rsidR="008F2640" w:rsidRPr="008F2640" w:rsidRDefault="008F2640" w:rsidP="008F2640">
      <w:pPr>
        <w:jc w:val="both"/>
        <w:rPr>
          <w:rFonts w:ascii="Times New Roman" w:hAnsi="Times New Roman" w:cs="Times New Roman"/>
        </w:rPr>
      </w:pPr>
    </w:p>
    <w:p w:rsidR="008F2640" w:rsidRPr="008F2640" w:rsidRDefault="008F2640" w:rsidP="008F2640">
      <w:pPr>
        <w:jc w:val="both"/>
        <w:rPr>
          <w:rFonts w:ascii="Times New Roman" w:hAnsi="Times New Roman" w:cs="Times New Roman"/>
        </w:rPr>
      </w:pPr>
    </w:p>
    <w:p w:rsidR="008F2640" w:rsidRPr="008F2640" w:rsidRDefault="008F2640" w:rsidP="008F2640">
      <w:pPr>
        <w:jc w:val="both"/>
        <w:rPr>
          <w:rFonts w:ascii="Times New Roman" w:hAnsi="Times New Roman" w:cs="Times New Roman"/>
        </w:rPr>
      </w:pPr>
    </w:p>
    <w:p w:rsidR="008F2640" w:rsidRPr="008F2640" w:rsidRDefault="008F2640" w:rsidP="008F2640">
      <w:pPr>
        <w:jc w:val="both"/>
        <w:rPr>
          <w:rFonts w:ascii="Times New Roman" w:hAnsi="Times New Roman" w:cs="Times New Roman"/>
        </w:rPr>
      </w:pPr>
    </w:p>
    <w:p w:rsidR="008F2640" w:rsidRPr="008F2640" w:rsidRDefault="008F2640" w:rsidP="008F2640">
      <w:pPr>
        <w:jc w:val="both"/>
        <w:rPr>
          <w:rFonts w:ascii="Times New Roman" w:hAnsi="Times New Roman" w:cs="Times New Roman"/>
        </w:rPr>
      </w:pPr>
    </w:p>
    <w:p w:rsidR="008F2640" w:rsidRPr="008F2640" w:rsidRDefault="008F2640" w:rsidP="008F2640">
      <w:pPr>
        <w:jc w:val="both"/>
        <w:rPr>
          <w:rFonts w:ascii="Times New Roman" w:hAnsi="Times New Roman" w:cs="Times New Roman"/>
        </w:rPr>
      </w:pPr>
    </w:p>
    <w:tbl>
      <w:tblPr>
        <w:tblW w:w="0" w:type="auto"/>
        <w:tblLayout w:type="fixed"/>
        <w:tblCellMar>
          <w:top w:w="55" w:type="dxa"/>
          <w:left w:w="55" w:type="dxa"/>
          <w:bottom w:w="55" w:type="dxa"/>
          <w:right w:w="55" w:type="dxa"/>
        </w:tblCellMar>
        <w:tblLook w:val="0000"/>
      </w:tblPr>
      <w:tblGrid>
        <w:gridCol w:w="1828"/>
        <w:gridCol w:w="1828"/>
        <w:gridCol w:w="1827"/>
        <w:gridCol w:w="1828"/>
        <w:gridCol w:w="1831"/>
      </w:tblGrid>
      <w:tr w:rsidR="008F2640" w:rsidRPr="008F2640" w:rsidTr="000D6826">
        <w:tc>
          <w:tcPr>
            <w:tcW w:w="1828" w:type="dxa"/>
            <w:shd w:val="clear" w:color="auto" w:fill="FFFFFF"/>
          </w:tcPr>
          <w:p w:rsidR="008F2640" w:rsidRPr="008F2640" w:rsidRDefault="008F2640" w:rsidP="000D6826">
            <w:pPr>
              <w:pStyle w:val="TableContents"/>
              <w:jc w:val="both"/>
              <w:rPr>
                <w:rFonts w:ascii="Times New Roman" w:hAnsi="Times New Roman" w:cs="Times New Roman"/>
              </w:rPr>
            </w:pPr>
            <w:r w:rsidRPr="008F2640">
              <w:rPr>
                <w:rFonts w:ascii="Times New Roman" w:hAnsi="Times New Roman" w:cs="Times New Roman"/>
              </w:rPr>
              <w:t>Process</w:t>
            </w:r>
          </w:p>
        </w:tc>
        <w:tc>
          <w:tcPr>
            <w:tcW w:w="1828" w:type="dxa"/>
            <w:shd w:val="clear" w:color="auto" w:fill="FFFFFF"/>
          </w:tcPr>
          <w:p w:rsidR="008F2640" w:rsidRPr="008F2640" w:rsidRDefault="008F2640" w:rsidP="000D6826">
            <w:pPr>
              <w:pStyle w:val="TableContents"/>
              <w:jc w:val="both"/>
              <w:rPr>
                <w:rFonts w:ascii="Times New Roman" w:hAnsi="Times New Roman" w:cs="Times New Roman"/>
              </w:rPr>
            </w:pPr>
            <w:r w:rsidRPr="008F2640">
              <w:rPr>
                <w:rFonts w:ascii="Times New Roman" w:hAnsi="Times New Roman" w:cs="Times New Roman"/>
              </w:rPr>
              <w:t>Arrival time</w:t>
            </w:r>
          </w:p>
        </w:tc>
        <w:tc>
          <w:tcPr>
            <w:tcW w:w="1827" w:type="dxa"/>
            <w:shd w:val="clear" w:color="auto" w:fill="FFFFFF"/>
          </w:tcPr>
          <w:p w:rsidR="008F2640" w:rsidRPr="008F2640" w:rsidRDefault="008F2640" w:rsidP="000D6826">
            <w:pPr>
              <w:pStyle w:val="TableContents"/>
              <w:jc w:val="both"/>
              <w:rPr>
                <w:rFonts w:ascii="Times New Roman" w:hAnsi="Times New Roman" w:cs="Times New Roman"/>
              </w:rPr>
            </w:pPr>
            <w:r w:rsidRPr="008F2640">
              <w:rPr>
                <w:rFonts w:ascii="Times New Roman" w:hAnsi="Times New Roman" w:cs="Times New Roman"/>
              </w:rPr>
              <w:t>Burst time</w:t>
            </w:r>
          </w:p>
        </w:tc>
        <w:tc>
          <w:tcPr>
            <w:tcW w:w="1828" w:type="dxa"/>
            <w:shd w:val="clear" w:color="auto" w:fill="FFFFFF"/>
          </w:tcPr>
          <w:p w:rsidR="008F2640" w:rsidRPr="008F2640" w:rsidRDefault="008F2640" w:rsidP="000D6826">
            <w:pPr>
              <w:pStyle w:val="TableContents"/>
              <w:jc w:val="both"/>
              <w:rPr>
                <w:rFonts w:ascii="Times New Roman" w:hAnsi="Times New Roman" w:cs="Times New Roman"/>
              </w:rPr>
            </w:pPr>
            <w:r w:rsidRPr="008F2640">
              <w:rPr>
                <w:rFonts w:ascii="Times New Roman" w:hAnsi="Times New Roman" w:cs="Times New Roman"/>
              </w:rPr>
              <w:t>Priority</w:t>
            </w:r>
          </w:p>
        </w:tc>
        <w:tc>
          <w:tcPr>
            <w:tcW w:w="1831" w:type="dxa"/>
            <w:shd w:val="clear" w:color="auto" w:fill="FFFFFF"/>
          </w:tcPr>
          <w:p w:rsidR="008F2640" w:rsidRPr="008F2640" w:rsidRDefault="008F2640" w:rsidP="000D6826">
            <w:pPr>
              <w:pStyle w:val="TableContents"/>
              <w:jc w:val="both"/>
              <w:rPr>
                <w:rFonts w:ascii="Times New Roman" w:hAnsi="Times New Roman" w:cs="Times New Roman"/>
              </w:rPr>
            </w:pPr>
            <w:r w:rsidRPr="008F2640">
              <w:rPr>
                <w:rFonts w:ascii="Times New Roman" w:hAnsi="Times New Roman" w:cs="Times New Roman"/>
              </w:rPr>
              <w:t>Waiting time</w:t>
            </w:r>
          </w:p>
        </w:tc>
      </w:tr>
      <w:tr w:rsidR="008F2640" w:rsidRPr="008F2640" w:rsidTr="000D6826">
        <w:tc>
          <w:tcPr>
            <w:tcW w:w="1828" w:type="dxa"/>
            <w:shd w:val="clear" w:color="auto" w:fill="FFFFFF"/>
          </w:tcPr>
          <w:p w:rsidR="008F2640" w:rsidRPr="008F2640" w:rsidRDefault="008F2640" w:rsidP="000D6826">
            <w:pPr>
              <w:pStyle w:val="TableContents"/>
              <w:jc w:val="both"/>
              <w:rPr>
                <w:rFonts w:ascii="Times New Roman" w:hAnsi="Times New Roman" w:cs="Times New Roman"/>
              </w:rPr>
            </w:pPr>
            <w:r w:rsidRPr="008F2640">
              <w:rPr>
                <w:rFonts w:ascii="Times New Roman" w:hAnsi="Times New Roman" w:cs="Times New Roman"/>
              </w:rPr>
              <w:t>P0</w:t>
            </w:r>
          </w:p>
        </w:tc>
        <w:tc>
          <w:tcPr>
            <w:tcW w:w="1828" w:type="dxa"/>
            <w:shd w:val="clear" w:color="auto" w:fill="FFFFFF"/>
          </w:tcPr>
          <w:p w:rsidR="008F2640" w:rsidRPr="008F2640" w:rsidRDefault="008F2640" w:rsidP="000D6826">
            <w:pPr>
              <w:pStyle w:val="TableContents"/>
              <w:jc w:val="both"/>
              <w:rPr>
                <w:rFonts w:ascii="Times New Roman" w:hAnsi="Times New Roman" w:cs="Times New Roman"/>
              </w:rPr>
            </w:pPr>
            <w:r w:rsidRPr="008F2640">
              <w:rPr>
                <w:rFonts w:ascii="Times New Roman" w:hAnsi="Times New Roman" w:cs="Times New Roman"/>
              </w:rPr>
              <w:t>0</w:t>
            </w:r>
          </w:p>
        </w:tc>
        <w:tc>
          <w:tcPr>
            <w:tcW w:w="1827" w:type="dxa"/>
            <w:shd w:val="clear" w:color="auto" w:fill="FFFFFF"/>
          </w:tcPr>
          <w:p w:rsidR="008F2640" w:rsidRPr="008F2640" w:rsidRDefault="008F2640" w:rsidP="000D6826">
            <w:pPr>
              <w:pStyle w:val="TableContents"/>
              <w:jc w:val="both"/>
              <w:rPr>
                <w:rFonts w:ascii="Times New Roman" w:hAnsi="Times New Roman" w:cs="Times New Roman"/>
              </w:rPr>
            </w:pPr>
            <w:r w:rsidRPr="008F2640">
              <w:rPr>
                <w:rFonts w:ascii="Times New Roman" w:hAnsi="Times New Roman" w:cs="Times New Roman"/>
              </w:rPr>
              <w:t>5</w:t>
            </w:r>
          </w:p>
        </w:tc>
        <w:tc>
          <w:tcPr>
            <w:tcW w:w="1828" w:type="dxa"/>
            <w:shd w:val="clear" w:color="auto" w:fill="FFFFFF"/>
          </w:tcPr>
          <w:p w:rsidR="008F2640" w:rsidRPr="008F2640" w:rsidRDefault="008F2640" w:rsidP="000D6826">
            <w:pPr>
              <w:pStyle w:val="TableContents"/>
              <w:jc w:val="both"/>
              <w:rPr>
                <w:rFonts w:ascii="Times New Roman" w:hAnsi="Times New Roman" w:cs="Times New Roman"/>
              </w:rPr>
            </w:pPr>
            <w:r w:rsidRPr="008F2640">
              <w:rPr>
                <w:rFonts w:ascii="Times New Roman" w:hAnsi="Times New Roman" w:cs="Times New Roman"/>
              </w:rPr>
              <w:t>1</w:t>
            </w:r>
          </w:p>
        </w:tc>
        <w:tc>
          <w:tcPr>
            <w:tcW w:w="1831" w:type="dxa"/>
            <w:shd w:val="clear" w:color="auto" w:fill="FFFFFF"/>
          </w:tcPr>
          <w:p w:rsidR="008F2640" w:rsidRPr="008F2640" w:rsidRDefault="008F2640" w:rsidP="000D6826">
            <w:pPr>
              <w:pStyle w:val="TableContents"/>
              <w:jc w:val="both"/>
              <w:rPr>
                <w:rFonts w:ascii="Times New Roman" w:hAnsi="Times New Roman" w:cs="Times New Roman"/>
              </w:rPr>
            </w:pPr>
            <w:r w:rsidRPr="008F2640">
              <w:rPr>
                <w:rFonts w:ascii="Times New Roman" w:hAnsi="Times New Roman" w:cs="Times New Roman"/>
              </w:rPr>
              <w:t>9</w:t>
            </w:r>
          </w:p>
        </w:tc>
      </w:tr>
      <w:tr w:rsidR="008F2640" w:rsidRPr="008F2640" w:rsidTr="000D6826">
        <w:tc>
          <w:tcPr>
            <w:tcW w:w="1828" w:type="dxa"/>
            <w:shd w:val="clear" w:color="auto" w:fill="FFFFFF"/>
          </w:tcPr>
          <w:p w:rsidR="008F2640" w:rsidRPr="008F2640" w:rsidRDefault="008F2640" w:rsidP="000D6826">
            <w:pPr>
              <w:pStyle w:val="TableContents"/>
              <w:jc w:val="both"/>
              <w:rPr>
                <w:rFonts w:ascii="Times New Roman" w:hAnsi="Times New Roman" w:cs="Times New Roman"/>
              </w:rPr>
            </w:pPr>
            <w:r w:rsidRPr="008F2640">
              <w:rPr>
                <w:rFonts w:ascii="Times New Roman" w:hAnsi="Times New Roman" w:cs="Times New Roman"/>
              </w:rPr>
              <w:t>P1</w:t>
            </w:r>
          </w:p>
        </w:tc>
        <w:tc>
          <w:tcPr>
            <w:tcW w:w="1828" w:type="dxa"/>
            <w:shd w:val="clear" w:color="auto" w:fill="FFFFFF"/>
          </w:tcPr>
          <w:p w:rsidR="008F2640" w:rsidRPr="008F2640" w:rsidRDefault="008F2640" w:rsidP="000D6826">
            <w:pPr>
              <w:pStyle w:val="TableContents"/>
              <w:jc w:val="both"/>
              <w:rPr>
                <w:rFonts w:ascii="Times New Roman" w:hAnsi="Times New Roman" w:cs="Times New Roman"/>
              </w:rPr>
            </w:pPr>
            <w:r w:rsidRPr="008F2640">
              <w:rPr>
                <w:rFonts w:ascii="Times New Roman" w:hAnsi="Times New Roman" w:cs="Times New Roman"/>
              </w:rPr>
              <w:t>1</w:t>
            </w:r>
          </w:p>
        </w:tc>
        <w:tc>
          <w:tcPr>
            <w:tcW w:w="1827" w:type="dxa"/>
            <w:shd w:val="clear" w:color="auto" w:fill="FFFFFF"/>
          </w:tcPr>
          <w:p w:rsidR="008F2640" w:rsidRPr="008F2640" w:rsidRDefault="008F2640" w:rsidP="000D6826">
            <w:pPr>
              <w:pStyle w:val="TableContents"/>
              <w:jc w:val="both"/>
              <w:rPr>
                <w:rFonts w:ascii="Times New Roman" w:hAnsi="Times New Roman" w:cs="Times New Roman"/>
              </w:rPr>
            </w:pPr>
            <w:r w:rsidRPr="008F2640">
              <w:rPr>
                <w:rFonts w:ascii="Times New Roman" w:hAnsi="Times New Roman" w:cs="Times New Roman"/>
              </w:rPr>
              <w:t>3</w:t>
            </w:r>
          </w:p>
        </w:tc>
        <w:tc>
          <w:tcPr>
            <w:tcW w:w="1828" w:type="dxa"/>
            <w:shd w:val="clear" w:color="auto" w:fill="FFFFFF"/>
          </w:tcPr>
          <w:p w:rsidR="008F2640" w:rsidRPr="008F2640" w:rsidRDefault="008F2640" w:rsidP="000D6826">
            <w:pPr>
              <w:pStyle w:val="TableContents"/>
              <w:jc w:val="both"/>
              <w:rPr>
                <w:rFonts w:ascii="Times New Roman" w:hAnsi="Times New Roman" w:cs="Times New Roman"/>
              </w:rPr>
            </w:pPr>
            <w:r w:rsidRPr="008F2640">
              <w:rPr>
                <w:rFonts w:ascii="Times New Roman" w:hAnsi="Times New Roman" w:cs="Times New Roman"/>
              </w:rPr>
              <w:t>2</w:t>
            </w:r>
          </w:p>
        </w:tc>
        <w:tc>
          <w:tcPr>
            <w:tcW w:w="1831" w:type="dxa"/>
            <w:shd w:val="clear" w:color="auto" w:fill="FFFFFF"/>
          </w:tcPr>
          <w:p w:rsidR="008F2640" w:rsidRPr="008F2640" w:rsidRDefault="008F2640" w:rsidP="000D6826">
            <w:pPr>
              <w:pStyle w:val="TableContents"/>
              <w:jc w:val="both"/>
              <w:rPr>
                <w:rFonts w:ascii="Times New Roman" w:hAnsi="Times New Roman" w:cs="Times New Roman"/>
              </w:rPr>
            </w:pPr>
            <w:r w:rsidRPr="008F2640">
              <w:rPr>
                <w:rFonts w:ascii="Times New Roman" w:hAnsi="Times New Roman" w:cs="Times New Roman"/>
              </w:rPr>
              <w:t>5</w:t>
            </w:r>
          </w:p>
        </w:tc>
      </w:tr>
      <w:tr w:rsidR="008F2640" w:rsidRPr="008F2640" w:rsidTr="000D6826">
        <w:tc>
          <w:tcPr>
            <w:tcW w:w="1828" w:type="dxa"/>
            <w:shd w:val="clear" w:color="auto" w:fill="FFFFFF"/>
          </w:tcPr>
          <w:p w:rsidR="008F2640" w:rsidRPr="008F2640" w:rsidRDefault="008F2640" w:rsidP="000D6826">
            <w:pPr>
              <w:pStyle w:val="TableContents"/>
              <w:jc w:val="both"/>
              <w:rPr>
                <w:rFonts w:ascii="Times New Roman" w:hAnsi="Times New Roman" w:cs="Times New Roman"/>
              </w:rPr>
            </w:pPr>
            <w:r w:rsidRPr="008F2640">
              <w:rPr>
                <w:rFonts w:ascii="Times New Roman" w:hAnsi="Times New Roman" w:cs="Times New Roman"/>
              </w:rPr>
              <w:t>P2</w:t>
            </w:r>
          </w:p>
        </w:tc>
        <w:tc>
          <w:tcPr>
            <w:tcW w:w="1828" w:type="dxa"/>
            <w:shd w:val="clear" w:color="auto" w:fill="FFFFFF"/>
          </w:tcPr>
          <w:p w:rsidR="008F2640" w:rsidRPr="008F2640" w:rsidRDefault="008F2640" w:rsidP="000D6826">
            <w:pPr>
              <w:pStyle w:val="TableContents"/>
              <w:jc w:val="both"/>
              <w:rPr>
                <w:rFonts w:ascii="Times New Roman" w:hAnsi="Times New Roman" w:cs="Times New Roman"/>
              </w:rPr>
            </w:pPr>
            <w:r w:rsidRPr="008F2640">
              <w:rPr>
                <w:rFonts w:ascii="Times New Roman" w:hAnsi="Times New Roman" w:cs="Times New Roman"/>
              </w:rPr>
              <w:t>2</w:t>
            </w:r>
          </w:p>
        </w:tc>
        <w:tc>
          <w:tcPr>
            <w:tcW w:w="1827" w:type="dxa"/>
            <w:shd w:val="clear" w:color="auto" w:fill="FFFFFF"/>
          </w:tcPr>
          <w:p w:rsidR="008F2640" w:rsidRPr="008F2640" w:rsidRDefault="008F2640" w:rsidP="000D6826">
            <w:pPr>
              <w:pStyle w:val="TableContents"/>
              <w:jc w:val="both"/>
              <w:rPr>
                <w:rFonts w:ascii="Times New Roman" w:hAnsi="Times New Roman" w:cs="Times New Roman"/>
              </w:rPr>
            </w:pPr>
            <w:r w:rsidRPr="008F2640">
              <w:rPr>
                <w:rFonts w:ascii="Times New Roman" w:hAnsi="Times New Roman" w:cs="Times New Roman"/>
              </w:rPr>
              <w:t>8</w:t>
            </w:r>
          </w:p>
        </w:tc>
        <w:tc>
          <w:tcPr>
            <w:tcW w:w="1828" w:type="dxa"/>
            <w:shd w:val="clear" w:color="auto" w:fill="FFFFFF"/>
          </w:tcPr>
          <w:p w:rsidR="008F2640" w:rsidRPr="008F2640" w:rsidRDefault="008F2640" w:rsidP="000D6826">
            <w:pPr>
              <w:pStyle w:val="TableContents"/>
              <w:jc w:val="both"/>
              <w:rPr>
                <w:rFonts w:ascii="Times New Roman" w:hAnsi="Times New Roman" w:cs="Times New Roman"/>
              </w:rPr>
            </w:pPr>
            <w:r w:rsidRPr="008F2640">
              <w:rPr>
                <w:rFonts w:ascii="Times New Roman" w:hAnsi="Times New Roman" w:cs="Times New Roman"/>
              </w:rPr>
              <w:t>1</w:t>
            </w:r>
          </w:p>
        </w:tc>
        <w:tc>
          <w:tcPr>
            <w:tcW w:w="1831" w:type="dxa"/>
            <w:shd w:val="clear" w:color="auto" w:fill="FFFFFF"/>
          </w:tcPr>
          <w:p w:rsidR="008F2640" w:rsidRPr="008F2640" w:rsidRDefault="008F2640" w:rsidP="000D6826">
            <w:pPr>
              <w:pStyle w:val="TableContents"/>
              <w:jc w:val="both"/>
              <w:rPr>
                <w:rFonts w:ascii="Times New Roman" w:hAnsi="Times New Roman" w:cs="Times New Roman"/>
              </w:rPr>
            </w:pPr>
            <w:r w:rsidRPr="008F2640">
              <w:rPr>
                <w:rFonts w:ascii="Times New Roman" w:hAnsi="Times New Roman" w:cs="Times New Roman"/>
              </w:rPr>
              <w:t>12</w:t>
            </w:r>
          </w:p>
        </w:tc>
      </w:tr>
      <w:tr w:rsidR="008F2640" w:rsidRPr="008F2640" w:rsidTr="000D6826">
        <w:tc>
          <w:tcPr>
            <w:tcW w:w="1828" w:type="dxa"/>
            <w:shd w:val="clear" w:color="auto" w:fill="FFFFFF"/>
          </w:tcPr>
          <w:p w:rsidR="008F2640" w:rsidRPr="008F2640" w:rsidRDefault="008F2640" w:rsidP="000D6826">
            <w:pPr>
              <w:pStyle w:val="TableContents"/>
              <w:jc w:val="both"/>
              <w:rPr>
                <w:rFonts w:ascii="Times New Roman" w:hAnsi="Times New Roman" w:cs="Times New Roman"/>
              </w:rPr>
            </w:pPr>
            <w:r w:rsidRPr="008F2640">
              <w:rPr>
                <w:rFonts w:ascii="Times New Roman" w:hAnsi="Times New Roman" w:cs="Times New Roman"/>
              </w:rPr>
              <w:t>P3</w:t>
            </w:r>
          </w:p>
        </w:tc>
        <w:tc>
          <w:tcPr>
            <w:tcW w:w="1828" w:type="dxa"/>
            <w:shd w:val="clear" w:color="auto" w:fill="FFFFFF"/>
          </w:tcPr>
          <w:p w:rsidR="008F2640" w:rsidRPr="008F2640" w:rsidRDefault="008F2640" w:rsidP="000D6826">
            <w:pPr>
              <w:pStyle w:val="TableContents"/>
              <w:jc w:val="both"/>
              <w:rPr>
                <w:rFonts w:ascii="Times New Roman" w:hAnsi="Times New Roman" w:cs="Times New Roman"/>
              </w:rPr>
            </w:pPr>
            <w:r w:rsidRPr="008F2640">
              <w:rPr>
                <w:rFonts w:ascii="Times New Roman" w:hAnsi="Times New Roman" w:cs="Times New Roman"/>
              </w:rPr>
              <w:t>3</w:t>
            </w:r>
          </w:p>
        </w:tc>
        <w:tc>
          <w:tcPr>
            <w:tcW w:w="1827" w:type="dxa"/>
            <w:shd w:val="clear" w:color="auto" w:fill="FFFFFF"/>
          </w:tcPr>
          <w:p w:rsidR="008F2640" w:rsidRPr="008F2640" w:rsidRDefault="008F2640" w:rsidP="000D6826">
            <w:pPr>
              <w:pStyle w:val="TableContents"/>
              <w:jc w:val="both"/>
              <w:rPr>
                <w:rFonts w:ascii="Times New Roman" w:hAnsi="Times New Roman" w:cs="Times New Roman"/>
              </w:rPr>
            </w:pPr>
            <w:r w:rsidRPr="008F2640">
              <w:rPr>
                <w:rFonts w:ascii="Times New Roman" w:hAnsi="Times New Roman" w:cs="Times New Roman"/>
              </w:rPr>
              <w:t>6</w:t>
            </w:r>
          </w:p>
        </w:tc>
        <w:tc>
          <w:tcPr>
            <w:tcW w:w="1828" w:type="dxa"/>
            <w:shd w:val="clear" w:color="auto" w:fill="FFFFFF"/>
          </w:tcPr>
          <w:p w:rsidR="008F2640" w:rsidRPr="008F2640" w:rsidRDefault="008F2640" w:rsidP="000D6826">
            <w:pPr>
              <w:pStyle w:val="TableContents"/>
              <w:jc w:val="both"/>
              <w:rPr>
                <w:rFonts w:ascii="Times New Roman" w:hAnsi="Times New Roman" w:cs="Times New Roman"/>
              </w:rPr>
            </w:pPr>
            <w:r w:rsidRPr="008F2640">
              <w:rPr>
                <w:rFonts w:ascii="Times New Roman" w:hAnsi="Times New Roman" w:cs="Times New Roman"/>
              </w:rPr>
              <w:t>3</w:t>
            </w:r>
          </w:p>
        </w:tc>
        <w:tc>
          <w:tcPr>
            <w:tcW w:w="1831" w:type="dxa"/>
            <w:shd w:val="clear" w:color="auto" w:fill="FFFFFF"/>
          </w:tcPr>
          <w:p w:rsidR="008F2640" w:rsidRPr="008F2640" w:rsidRDefault="008F2640" w:rsidP="000D6826">
            <w:pPr>
              <w:pStyle w:val="TableContents"/>
              <w:jc w:val="both"/>
              <w:rPr>
                <w:rFonts w:ascii="Times New Roman" w:hAnsi="Times New Roman" w:cs="Times New Roman"/>
              </w:rPr>
            </w:pPr>
            <w:r w:rsidRPr="008F2640">
              <w:rPr>
                <w:rFonts w:ascii="Times New Roman" w:hAnsi="Times New Roman" w:cs="Times New Roman"/>
              </w:rPr>
              <w:t>0</w:t>
            </w:r>
          </w:p>
        </w:tc>
      </w:tr>
    </w:tbl>
    <w:p w:rsidR="008F2640" w:rsidRPr="008F2640" w:rsidRDefault="008F2640" w:rsidP="008F2640">
      <w:pPr>
        <w:jc w:val="both"/>
        <w:rPr>
          <w:rFonts w:ascii="Times New Roman" w:hAnsi="Times New Roman" w:cs="Times New Roman"/>
        </w:rPr>
      </w:pPr>
    </w:p>
    <w:p w:rsidR="008F2640" w:rsidRPr="008F2640" w:rsidRDefault="008F2640" w:rsidP="008F2640">
      <w:pPr>
        <w:jc w:val="both"/>
        <w:rPr>
          <w:rFonts w:ascii="Times New Roman" w:hAnsi="Times New Roman" w:cs="Times New Roman"/>
        </w:rPr>
      </w:pPr>
    </w:p>
    <w:tbl>
      <w:tblPr>
        <w:tblW w:w="0" w:type="auto"/>
        <w:tblLayout w:type="fixed"/>
        <w:tblCellMar>
          <w:top w:w="55" w:type="dxa"/>
          <w:left w:w="55" w:type="dxa"/>
          <w:bottom w:w="55" w:type="dxa"/>
          <w:right w:w="55" w:type="dxa"/>
        </w:tblCellMar>
        <w:tblLook w:val="0000"/>
      </w:tblPr>
      <w:tblGrid>
        <w:gridCol w:w="1348"/>
        <w:gridCol w:w="1709"/>
        <w:gridCol w:w="1440"/>
        <w:gridCol w:w="1171"/>
      </w:tblGrid>
      <w:tr w:rsidR="008F2640" w:rsidRPr="008F2640" w:rsidTr="000D6826">
        <w:tc>
          <w:tcPr>
            <w:tcW w:w="1348" w:type="dxa"/>
            <w:shd w:val="clear" w:color="auto" w:fill="FFFFFF"/>
          </w:tcPr>
          <w:p w:rsidR="008F2640" w:rsidRPr="008F2640" w:rsidRDefault="008F2640" w:rsidP="000D6826">
            <w:pPr>
              <w:pStyle w:val="TableContents"/>
              <w:jc w:val="both"/>
              <w:rPr>
                <w:rFonts w:ascii="Times New Roman" w:hAnsi="Times New Roman" w:cs="Times New Roman"/>
              </w:rPr>
            </w:pPr>
            <w:r w:rsidRPr="008F2640">
              <w:rPr>
                <w:rFonts w:ascii="Times New Roman" w:hAnsi="Times New Roman" w:cs="Times New Roman"/>
              </w:rPr>
              <w:t>P3</w:t>
            </w:r>
          </w:p>
        </w:tc>
        <w:tc>
          <w:tcPr>
            <w:tcW w:w="1709" w:type="dxa"/>
            <w:shd w:val="clear" w:color="auto" w:fill="FFFFFF"/>
          </w:tcPr>
          <w:p w:rsidR="008F2640" w:rsidRPr="008F2640" w:rsidRDefault="008F2640" w:rsidP="000D6826">
            <w:pPr>
              <w:pStyle w:val="TableContents"/>
              <w:jc w:val="both"/>
              <w:rPr>
                <w:rFonts w:ascii="Times New Roman" w:hAnsi="Times New Roman" w:cs="Times New Roman"/>
              </w:rPr>
            </w:pPr>
            <w:r w:rsidRPr="008F2640">
              <w:rPr>
                <w:rFonts w:ascii="Times New Roman" w:hAnsi="Times New Roman" w:cs="Times New Roman"/>
              </w:rPr>
              <w:t>P1</w:t>
            </w:r>
          </w:p>
        </w:tc>
        <w:tc>
          <w:tcPr>
            <w:tcW w:w="1440" w:type="dxa"/>
            <w:shd w:val="clear" w:color="auto" w:fill="FFFFFF"/>
          </w:tcPr>
          <w:p w:rsidR="008F2640" w:rsidRPr="008F2640" w:rsidRDefault="008F2640" w:rsidP="000D6826">
            <w:pPr>
              <w:pStyle w:val="TableContents"/>
              <w:jc w:val="both"/>
              <w:rPr>
                <w:rFonts w:ascii="Times New Roman" w:hAnsi="Times New Roman" w:cs="Times New Roman"/>
              </w:rPr>
            </w:pPr>
            <w:r w:rsidRPr="008F2640">
              <w:rPr>
                <w:rFonts w:ascii="Times New Roman" w:hAnsi="Times New Roman" w:cs="Times New Roman"/>
              </w:rPr>
              <w:t>P0</w:t>
            </w:r>
          </w:p>
        </w:tc>
        <w:tc>
          <w:tcPr>
            <w:tcW w:w="1171" w:type="dxa"/>
            <w:shd w:val="clear" w:color="auto" w:fill="FFFFFF"/>
          </w:tcPr>
          <w:p w:rsidR="008F2640" w:rsidRPr="008F2640" w:rsidRDefault="008F2640" w:rsidP="000D6826">
            <w:pPr>
              <w:pStyle w:val="TableContents"/>
              <w:jc w:val="both"/>
              <w:rPr>
                <w:rFonts w:ascii="Times New Roman" w:hAnsi="Times New Roman" w:cs="Times New Roman"/>
              </w:rPr>
            </w:pPr>
            <w:r w:rsidRPr="008F2640">
              <w:rPr>
                <w:rFonts w:ascii="Times New Roman" w:hAnsi="Times New Roman" w:cs="Times New Roman"/>
              </w:rPr>
              <w:t>P2</w:t>
            </w:r>
          </w:p>
        </w:tc>
      </w:tr>
    </w:tbl>
    <w:p w:rsidR="008F2640" w:rsidRPr="008F2640" w:rsidRDefault="008F2640" w:rsidP="008F2640">
      <w:pPr>
        <w:jc w:val="both"/>
        <w:rPr>
          <w:rFonts w:ascii="Times New Roman" w:hAnsi="Times New Roman" w:cs="Times New Roman"/>
          <w:b/>
          <w:bCs/>
          <w:u w:val="single"/>
        </w:rPr>
      </w:pPr>
      <w:r w:rsidRPr="008F2640">
        <w:rPr>
          <w:rFonts w:ascii="Times New Roman" w:hAnsi="Times New Roman" w:cs="Times New Roman"/>
        </w:rPr>
        <w:t>0</w:t>
      </w:r>
      <w:r w:rsidRPr="008F2640">
        <w:rPr>
          <w:rFonts w:ascii="Times New Roman" w:hAnsi="Times New Roman" w:cs="Times New Roman"/>
          <w:b/>
          <w:bCs/>
        </w:rPr>
        <w:t xml:space="preserve">                    6                          9                     14                 22</w:t>
      </w:r>
    </w:p>
    <w:p w:rsidR="008F2640" w:rsidRPr="008F2640" w:rsidRDefault="008F2640" w:rsidP="008F2640">
      <w:pPr>
        <w:jc w:val="both"/>
        <w:rPr>
          <w:rFonts w:ascii="Times New Roman" w:hAnsi="Times New Roman" w:cs="Times New Roman"/>
          <w:b/>
          <w:bCs/>
          <w:u w:val="single"/>
        </w:rPr>
      </w:pPr>
    </w:p>
    <w:p w:rsidR="008F2640" w:rsidRPr="008F2640" w:rsidRDefault="008F2640" w:rsidP="008F2640">
      <w:pPr>
        <w:jc w:val="both"/>
        <w:rPr>
          <w:rFonts w:ascii="Times New Roman" w:hAnsi="Times New Roman" w:cs="Times New Roman"/>
        </w:rPr>
      </w:pPr>
      <w:r w:rsidRPr="008F2640">
        <w:rPr>
          <w:rFonts w:ascii="Times New Roman" w:hAnsi="Times New Roman" w:cs="Times New Roman"/>
          <w:b/>
          <w:bCs/>
          <w:u w:val="single"/>
        </w:rPr>
        <w:t>Algorithm:</w:t>
      </w:r>
    </w:p>
    <w:p w:rsidR="008F2640" w:rsidRPr="008F2640" w:rsidRDefault="008F2640" w:rsidP="008F2640">
      <w:pPr>
        <w:jc w:val="both"/>
        <w:rPr>
          <w:rFonts w:ascii="Times New Roman" w:hAnsi="Times New Roman" w:cs="Times New Roman"/>
        </w:rPr>
      </w:pPr>
    </w:p>
    <w:p w:rsidR="008F2640" w:rsidRPr="008F2640" w:rsidRDefault="008F2640" w:rsidP="008F2640">
      <w:pPr>
        <w:jc w:val="both"/>
        <w:rPr>
          <w:rFonts w:ascii="Times New Roman" w:hAnsi="Times New Roman" w:cs="Times New Roman"/>
        </w:rPr>
      </w:pPr>
      <w:proofErr w:type="gramStart"/>
      <w:r w:rsidRPr="008F2640">
        <w:rPr>
          <w:rFonts w:ascii="Times New Roman" w:hAnsi="Times New Roman" w:cs="Times New Roman"/>
        </w:rPr>
        <w:t>1)Get</w:t>
      </w:r>
      <w:proofErr w:type="gramEnd"/>
      <w:r w:rsidRPr="008F2640">
        <w:rPr>
          <w:rFonts w:ascii="Times New Roman" w:hAnsi="Times New Roman" w:cs="Times New Roman"/>
        </w:rPr>
        <w:t xml:space="preserve"> input for process including arrival </w:t>
      </w:r>
      <w:proofErr w:type="spellStart"/>
      <w:r w:rsidRPr="008F2640">
        <w:rPr>
          <w:rFonts w:ascii="Times New Roman" w:hAnsi="Times New Roman" w:cs="Times New Roman"/>
        </w:rPr>
        <w:t>time,burst</w:t>
      </w:r>
      <w:proofErr w:type="spellEnd"/>
      <w:r w:rsidRPr="008F2640">
        <w:rPr>
          <w:rFonts w:ascii="Times New Roman" w:hAnsi="Times New Roman" w:cs="Times New Roman"/>
        </w:rPr>
        <w:t xml:space="preserve"> time and priority.</w:t>
      </w:r>
    </w:p>
    <w:p w:rsidR="008F2640" w:rsidRPr="008F2640" w:rsidRDefault="008F2640" w:rsidP="008F2640">
      <w:pPr>
        <w:jc w:val="both"/>
        <w:rPr>
          <w:rFonts w:ascii="Times New Roman" w:hAnsi="Times New Roman" w:cs="Times New Roman"/>
        </w:rPr>
      </w:pPr>
      <w:proofErr w:type="gramStart"/>
      <w:r w:rsidRPr="008F2640">
        <w:rPr>
          <w:rFonts w:ascii="Times New Roman" w:hAnsi="Times New Roman" w:cs="Times New Roman"/>
        </w:rPr>
        <w:t>2)Sort</w:t>
      </w:r>
      <w:proofErr w:type="gramEnd"/>
      <w:r w:rsidRPr="008F2640">
        <w:rPr>
          <w:rFonts w:ascii="Times New Roman" w:hAnsi="Times New Roman" w:cs="Times New Roman"/>
        </w:rPr>
        <w:t xml:space="preserve"> process according to arrival time.</w:t>
      </w:r>
    </w:p>
    <w:p w:rsidR="008F2640" w:rsidRPr="008F2640" w:rsidRDefault="008F2640" w:rsidP="008F2640">
      <w:pPr>
        <w:jc w:val="both"/>
        <w:rPr>
          <w:rFonts w:ascii="Times New Roman" w:hAnsi="Times New Roman" w:cs="Times New Roman"/>
        </w:rPr>
      </w:pPr>
      <w:proofErr w:type="gramStart"/>
      <w:r w:rsidRPr="008F2640">
        <w:rPr>
          <w:rFonts w:ascii="Times New Roman" w:hAnsi="Times New Roman" w:cs="Times New Roman"/>
        </w:rPr>
        <w:t>3)If</w:t>
      </w:r>
      <w:proofErr w:type="gramEnd"/>
      <w:r w:rsidRPr="008F2640">
        <w:rPr>
          <w:rFonts w:ascii="Times New Roman" w:hAnsi="Times New Roman" w:cs="Times New Roman"/>
        </w:rPr>
        <w:t xml:space="preserve"> process have same arrival </w:t>
      </w:r>
      <w:proofErr w:type="spellStart"/>
      <w:r w:rsidRPr="008F2640">
        <w:rPr>
          <w:rFonts w:ascii="Times New Roman" w:hAnsi="Times New Roman" w:cs="Times New Roman"/>
        </w:rPr>
        <w:t>time,sort</w:t>
      </w:r>
      <w:proofErr w:type="spellEnd"/>
      <w:r w:rsidRPr="008F2640">
        <w:rPr>
          <w:rFonts w:ascii="Times New Roman" w:hAnsi="Times New Roman" w:cs="Times New Roman"/>
        </w:rPr>
        <w:t xml:space="preserve"> them by priority.</w:t>
      </w:r>
    </w:p>
    <w:p w:rsidR="008F2640" w:rsidRPr="008F2640" w:rsidRDefault="008F2640" w:rsidP="008F2640">
      <w:pPr>
        <w:jc w:val="both"/>
        <w:rPr>
          <w:rFonts w:ascii="Times New Roman" w:hAnsi="Times New Roman" w:cs="Times New Roman"/>
        </w:rPr>
      </w:pPr>
      <w:proofErr w:type="gramStart"/>
      <w:r w:rsidRPr="008F2640">
        <w:rPr>
          <w:rFonts w:ascii="Times New Roman" w:hAnsi="Times New Roman" w:cs="Times New Roman"/>
        </w:rPr>
        <w:lastRenderedPageBreak/>
        <w:t>4)Print</w:t>
      </w:r>
      <w:proofErr w:type="gramEnd"/>
      <w:r w:rsidRPr="008F2640">
        <w:rPr>
          <w:rFonts w:ascii="Times New Roman" w:hAnsi="Times New Roman" w:cs="Times New Roman"/>
        </w:rPr>
        <w:t xml:space="preserve"> process according to index.</w:t>
      </w:r>
    </w:p>
    <w:p w:rsidR="008F2640" w:rsidRPr="008F2640" w:rsidRDefault="008F2640" w:rsidP="008F2640">
      <w:pPr>
        <w:jc w:val="both"/>
        <w:rPr>
          <w:rFonts w:ascii="Times New Roman" w:hAnsi="Times New Roman" w:cs="Times New Roman"/>
        </w:rPr>
      </w:pPr>
      <w:proofErr w:type="gramStart"/>
      <w:r w:rsidRPr="008F2640">
        <w:rPr>
          <w:rFonts w:ascii="Times New Roman" w:hAnsi="Times New Roman" w:cs="Times New Roman"/>
        </w:rPr>
        <w:t>5)End</w:t>
      </w:r>
      <w:proofErr w:type="gramEnd"/>
    </w:p>
    <w:p w:rsidR="008F2640" w:rsidRPr="008F2640" w:rsidRDefault="008F2640" w:rsidP="008F2640">
      <w:pPr>
        <w:jc w:val="both"/>
        <w:rPr>
          <w:rFonts w:ascii="Times New Roman" w:hAnsi="Times New Roman" w:cs="Times New Roman"/>
        </w:rPr>
      </w:pPr>
    </w:p>
    <w:p w:rsidR="008F2640" w:rsidRPr="008F2640" w:rsidRDefault="008F2640" w:rsidP="008F2640">
      <w:pPr>
        <w:rPr>
          <w:rFonts w:ascii="Times New Roman" w:hAnsi="Times New Roman" w:cs="Times New Roman"/>
        </w:rPr>
      </w:pPr>
      <w:r w:rsidRPr="008F2640">
        <w:rPr>
          <w:rFonts w:ascii="Times New Roman" w:hAnsi="Times New Roman" w:cs="Times New Roman"/>
          <w:b/>
        </w:rPr>
        <w:t>Steps to do /algorithm:</w:t>
      </w:r>
    </w:p>
    <w:p w:rsidR="008F2640" w:rsidRPr="008F2640" w:rsidRDefault="008F2640" w:rsidP="008F2640">
      <w:pPr>
        <w:rPr>
          <w:rFonts w:ascii="Times New Roman" w:hAnsi="Times New Roman" w:cs="Times New Roman"/>
        </w:rPr>
      </w:pPr>
    </w:p>
    <w:p w:rsidR="008F2640" w:rsidRPr="008F2640" w:rsidRDefault="008F2640" w:rsidP="008F2640">
      <w:pPr>
        <w:pStyle w:val="BodyTextIndent"/>
        <w:numPr>
          <w:ilvl w:val="2"/>
          <w:numId w:val="24"/>
        </w:numPr>
        <w:rPr>
          <w:szCs w:val="24"/>
        </w:rPr>
      </w:pPr>
      <w:r w:rsidRPr="008F2640">
        <w:rPr>
          <w:szCs w:val="24"/>
        </w:rPr>
        <w:t>Create s menu to select various scheduling algorithms</w:t>
      </w:r>
    </w:p>
    <w:p w:rsidR="008F2640" w:rsidRPr="008F2640" w:rsidRDefault="008F2640" w:rsidP="008F2640">
      <w:pPr>
        <w:pStyle w:val="BodyTextIndent"/>
        <w:numPr>
          <w:ilvl w:val="2"/>
          <w:numId w:val="24"/>
        </w:numPr>
        <w:rPr>
          <w:szCs w:val="24"/>
        </w:rPr>
      </w:pPr>
      <w:r w:rsidRPr="008F2640">
        <w:rPr>
          <w:szCs w:val="24"/>
        </w:rPr>
        <w:t>Take number of tasks and CPU time as input.</w:t>
      </w:r>
    </w:p>
    <w:p w:rsidR="008F2640" w:rsidRPr="008F2640" w:rsidRDefault="008F2640" w:rsidP="008F2640">
      <w:pPr>
        <w:pStyle w:val="BodyTextIndent"/>
        <w:numPr>
          <w:ilvl w:val="2"/>
          <w:numId w:val="24"/>
        </w:numPr>
        <w:rPr>
          <w:szCs w:val="24"/>
        </w:rPr>
      </w:pPr>
      <w:r w:rsidRPr="008F2640">
        <w:rPr>
          <w:szCs w:val="24"/>
        </w:rPr>
        <w:t>Calculate average waiting time and turnaround time for each scheduling strategy.</w:t>
      </w:r>
    </w:p>
    <w:p w:rsidR="008F2640" w:rsidRPr="008F2640" w:rsidRDefault="008F2640" w:rsidP="008F2640">
      <w:pPr>
        <w:pStyle w:val="BodyTextIndent"/>
        <w:numPr>
          <w:ilvl w:val="2"/>
          <w:numId w:val="24"/>
        </w:numPr>
        <w:rPr>
          <w:b/>
        </w:rPr>
      </w:pPr>
      <w:r w:rsidRPr="008F2640">
        <w:rPr>
          <w:szCs w:val="24"/>
        </w:rPr>
        <w:t>Perform a comparative assessment of best policy for given set of processes.</w:t>
      </w:r>
    </w:p>
    <w:p w:rsidR="008F2640" w:rsidRPr="008F2640" w:rsidRDefault="008F2640" w:rsidP="008F2640">
      <w:pPr>
        <w:jc w:val="both"/>
        <w:rPr>
          <w:rFonts w:ascii="Times New Roman" w:hAnsi="Times New Roman" w:cs="Times New Roman"/>
          <w:b/>
        </w:rPr>
      </w:pPr>
      <w:r w:rsidRPr="008F2640">
        <w:rPr>
          <w:rFonts w:ascii="Times New Roman" w:hAnsi="Times New Roman" w:cs="Times New Roman"/>
          <w:b/>
        </w:rPr>
        <w:t>FAQs</w:t>
      </w:r>
    </w:p>
    <w:p w:rsidR="008F2640" w:rsidRPr="008F2640" w:rsidRDefault="008F2640" w:rsidP="008F2640">
      <w:pPr>
        <w:jc w:val="both"/>
        <w:rPr>
          <w:rFonts w:ascii="Times New Roman" w:hAnsi="Times New Roman" w:cs="Times New Roman"/>
          <w:b/>
        </w:rPr>
      </w:pPr>
    </w:p>
    <w:p w:rsidR="008F2640" w:rsidRPr="008F2640" w:rsidRDefault="008F2640" w:rsidP="008F2640">
      <w:pPr>
        <w:pStyle w:val="ListParagraph"/>
        <w:numPr>
          <w:ilvl w:val="0"/>
          <w:numId w:val="25"/>
        </w:numPr>
        <w:spacing w:after="0"/>
        <w:jc w:val="both"/>
        <w:rPr>
          <w:rFonts w:ascii="Times New Roman" w:hAnsi="Times New Roman" w:cs="Times New Roman"/>
        </w:rPr>
      </w:pPr>
      <w:r w:rsidRPr="008F2640">
        <w:rPr>
          <w:rFonts w:ascii="Times New Roman" w:hAnsi="Times New Roman" w:cs="Times New Roman"/>
        </w:rPr>
        <w:t>What are the inputs to be taken?</w:t>
      </w:r>
    </w:p>
    <w:p w:rsidR="008F2640" w:rsidRPr="008F2640" w:rsidRDefault="008F2640" w:rsidP="008F2640">
      <w:pPr>
        <w:pStyle w:val="ListParagraph"/>
        <w:spacing w:after="0"/>
        <w:jc w:val="both"/>
        <w:rPr>
          <w:rFonts w:ascii="Times New Roman" w:hAnsi="Times New Roman" w:cs="Times New Roman"/>
        </w:rPr>
      </w:pPr>
      <w:proofErr w:type="spellStart"/>
      <w:r w:rsidRPr="008F2640">
        <w:rPr>
          <w:rFonts w:ascii="Times New Roman" w:hAnsi="Times New Roman" w:cs="Times New Roman"/>
        </w:rPr>
        <w:t>Ans</w:t>
      </w:r>
      <w:proofErr w:type="spellEnd"/>
      <w:r w:rsidRPr="008F2640">
        <w:rPr>
          <w:rFonts w:ascii="Times New Roman" w:hAnsi="Times New Roman" w:cs="Times New Roman"/>
        </w:rPr>
        <w:t xml:space="preserve">: The inputs for each process with process no, Arrival time, Execution time to be taken. </w:t>
      </w:r>
    </w:p>
    <w:p w:rsidR="008F2640" w:rsidRPr="008F2640" w:rsidRDefault="008F2640" w:rsidP="008F2640">
      <w:pPr>
        <w:pStyle w:val="ListParagraph"/>
        <w:numPr>
          <w:ilvl w:val="0"/>
          <w:numId w:val="25"/>
        </w:numPr>
        <w:jc w:val="both"/>
        <w:rPr>
          <w:rFonts w:ascii="Times New Roman" w:hAnsi="Times New Roman" w:cs="Times New Roman"/>
        </w:rPr>
      </w:pPr>
      <w:r w:rsidRPr="008F2640">
        <w:rPr>
          <w:rFonts w:ascii="Times New Roman" w:hAnsi="Times New Roman" w:cs="Times New Roman"/>
        </w:rPr>
        <w:t>What all parameters to be calculated?</w:t>
      </w:r>
    </w:p>
    <w:p w:rsidR="008F2640" w:rsidRPr="008F2640" w:rsidRDefault="008F2640" w:rsidP="008F2640">
      <w:pPr>
        <w:pStyle w:val="ListParagraph"/>
        <w:spacing w:after="0"/>
        <w:jc w:val="both"/>
        <w:rPr>
          <w:rFonts w:ascii="Times New Roman" w:hAnsi="Times New Roman" w:cs="Times New Roman"/>
        </w:rPr>
      </w:pPr>
      <w:proofErr w:type="spellStart"/>
      <w:r w:rsidRPr="008F2640">
        <w:rPr>
          <w:rFonts w:ascii="Times New Roman" w:hAnsi="Times New Roman" w:cs="Times New Roman"/>
        </w:rPr>
        <w:t>Ans</w:t>
      </w:r>
      <w:proofErr w:type="spellEnd"/>
      <w:r w:rsidRPr="008F2640">
        <w:rPr>
          <w:rFonts w:ascii="Times New Roman" w:hAnsi="Times New Roman" w:cs="Times New Roman"/>
        </w:rPr>
        <w:t xml:space="preserve">: The </w:t>
      </w:r>
      <w:proofErr w:type="spellStart"/>
      <w:r w:rsidRPr="008F2640">
        <w:rPr>
          <w:rFonts w:ascii="Times New Roman" w:hAnsi="Times New Roman" w:cs="Times New Roman"/>
        </w:rPr>
        <w:t>turn around</w:t>
      </w:r>
      <w:proofErr w:type="spellEnd"/>
      <w:r w:rsidRPr="008F2640">
        <w:rPr>
          <w:rFonts w:ascii="Times New Roman" w:hAnsi="Times New Roman" w:cs="Times New Roman"/>
        </w:rPr>
        <w:t xml:space="preserve"> time, Waiting </w:t>
      </w:r>
      <w:proofErr w:type="spellStart"/>
      <w:r w:rsidRPr="008F2640">
        <w:rPr>
          <w:rFonts w:ascii="Times New Roman" w:hAnsi="Times New Roman" w:cs="Times New Roman"/>
        </w:rPr>
        <w:t>time</w:t>
      </w:r>
      <w:proofErr w:type="gramStart"/>
      <w:r w:rsidRPr="008F2640">
        <w:rPr>
          <w:rFonts w:ascii="Times New Roman" w:hAnsi="Times New Roman" w:cs="Times New Roman"/>
        </w:rPr>
        <w:t>,Average</w:t>
      </w:r>
      <w:proofErr w:type="spellEnd"/>
      <w:proofErr w:type="gramEnd"/>
      <w:r w:rsidRPr="008F2640">
        <w:rPr>
          <w:rFonts w:ascii="Times New Roman" w:hAnsi="Times New Roman" w:cs="Times New Roman"/>
        </w:rPr>
        <w:t xml:space="preserve"> Turnaround </w:t>
      </w:r>
      <w:proofErr w:type="spellStart"/>
      <w:r w:rsidRPr="008F2640">
        <w:rPr>
          <w:rFonts w:ascii="Times New Roman" w:hAnsi="Times New Roman" w:cs="Times New Roman"/>
        </w:rPr>
        <w:t>Time,Average</w:t>
      </w:r>
      <w:proofErr w:type="spellEnd"/>
      <w:r w:rsidRPr="008F2640">
        <w:rPr>
          <w:rFonts w:ascii="Times New Roman" w:hAnsi="Times New Roman" w:cs="Times New Roman"/>
        </w:rPr>
        <w:t xml:space="preserve"> Waiting Time.</w:t>
      </w:r>
    </w:p>
    <w:p w:rsidR="008F2640" w:rsidRPr="008F2640" w:rsidRDefault="008F2640" w:rsidP="008F2640">
      <w:pPr>
        <w:pStyle w:val="ListParagraph"/>
        <w:numPr>
          <w:ilvl w:val="0"/>
          <w:numId w:val="25"/>
        </w:numPr>
        <w:spacing w:after="0"/>
        <w:jc w:val="both"/>
        <w:rPr>
          <w:rFonts w:ascii="Times New Roman" w:hAnsi="Times New Roman" w:cs="Times New Roman"/>
        </w:rPr>
      </w:pPr>
      <w:r w:rsidRPr="008F2640">
        <w:rPr>
          <w:rFonts w:ascii="Times New Roman" w:hAnsi="Times New Roman" w:cs="Times New Roman"/>
        </w:rPr>
        <w:t>How the output to be shown?</w:t>
      </w:r>
    </w:p>
    <w:p w:rsidR="008F2640" w:rsidRPr="008F2640" w:rsidRDefault="008F2640" w:rsidP="008F2640">
      <w:pPr>
        <w:pStyle w:val="ListParagraph"/>
        <w:spacing w:after="0"/>
        <w:jc w:val="both"/>
        <w:rPr>
          <w:rFonts w:ascii="Times New Roman" w:hAnsi="Times New Roman" w:cs="Times New Roman"/>
          <w:b/>
        </w:rPr>
      </w:pPr>
      <w:proofErr w:type="spellStart"/>
      <w:r w:rsidRPr="008F2640">
        <w:rPr>
          <w:rFonts w:ascii="Times New Roman" w:hAnsi="Times New Roman" w:cs="Times New Roman"/>
        </w:rPr>
        <w:t>Ans</w:t>
      </w:r>
      <w:proofErr w:type="spellEnd"/>
      <w:r w:rsidRPr="008F2640">
        <w:rPr>
          <w:rFonts w:ascii="Times New Roman" w:hAnsi="Times New Roman" w:cs="Times New Roman"/>
        </w:rPr>
        <w:t>: The output for each algorithm for the same set of inputs to be shown as table and Gant chart to be shown in write-up.</w:t>
      </w:r>
    </w:p>
    <w:p w:rsidR="008F2640" w:rsidRPr="008F2640" w:rsidRDefault="008F2640" w:rsidP="008F2640">
      <w:pPr>
        <w:jc w:val="both"/>
        <w:rPr>
          <w:rFonts w:ascii="Times New Roman" w:hAnsi="Times New Roman" w:cs="Times New Roman"/>
          <w:b/>
        </w:rPr>
      </w:pPr>
    </w:p>
    <w:p w:rsidR="008F2640" w:rsidRPr="008F2640" w:rsidRDefault="008F2640" w:rsidP="008F2640">
      <w:pPr>
        <w:jc w:val="both"/>
        <w:rPr>
          <w:rFonts w:ascii="Times New Roman" w:hAnsi="Times New Roman" w:cs="Times New Roman"/>
        </w:rPr>
      </w:pPr>
      <w:r w:rsidRPr="008F2640">
        <w:rPr>
          <w:rFonts w:ascii="Times New Roman" w:hAnsi="Times New Roman" w:cs="Times New Roman"/>
          <w:b/>
        </w:rPr>
        <w:t>Oral/Review Questions:</w:t>
      </w:r>
    </w:p>
    <w:p w:rsidR="008F2640" w:rsidRPr="008F2640" w:rsidRDefault="008F2640" w:rsidP="008F2640">
      <w:pPr>
        <w:pStyle w:val="ListParagraph"/>
        <w:spacing w:after="0"/>
        <w:ind w:left="630"/>
        <w:jc w:val="both"/>
        <w:rPr>
          <w:rFonts w:ascii="Times New Roman" w:hAnsi="Times New Roman" w:cs="Times New Roman"/>
        </w:rPr>
      </w:pPr>
    </w:p>
    <w:p w:rsidR="008F2640" w:rsidRPr="008F2640" w:rsidRDefault="008F2640" w:rsidP="008F2640">
      <w:pPr>
        <w:pStyle w:val="ListParagraph"/>
        <w:numPr>
          <w:ilvl w:val="0"/>
          <w:numId w:val="26"/>
        </w:numPr>
        <w:rPr>
          <w:rFonts w:ascii="Times New Roman" w:hAnsi="Times New Roman" w:cs="Times New Roman"/>
        </w:rPr>
      </w:pPr>
      <w:r w:rsidRPr="008F2640">
        <w:rPr>
          <w:rFonts w:ascii="Times New Roman" w:hAnsi="Times New Roman" w:cs="Times New Roman"/>
        </w:rPr>
        <w:t>Why job scheduling is required in OS?</w:t>
      </w:r>
    </w:p>
    <w:p w:rsidR="008F2640" w:rsidRPr="008F2640" w:rsidRDefault="008F2640" w:rsidP="008F2640">
      <w:pPr>
        <w:pStyle w:val="ListParagraph"/>
        <w:numPr>
          <w:ilvl w:val="0"/>
          <w:numId w:val="26"/>
        </w:numPr>
        <w:rPr>
          <w:rFonts w:ascii="Times New Roman" w:hAnsi="Times New Roman" w:cs="Times New Roman"/>
        </w:rPr>
      </w:pPr>
      <w:r w:rsidRPr="008F2640">
        <w:rPr>
          <w:rFonts w:ascii="Times New Roman" w:hAnsi="Times New Roman" w:cs="Times New Roman"/>
        </w:rPr>
        <w:t>What are basic job scheduling policies used in OS?</w:t>
      </w:r>
    </w:p>
    <w:p w:rsidR="008F2640" w:rsidRPr="008F2640" w:rsidRDefault="008F2640" w:rsidP="008F2640">
      <w:pPr>
        <w:pStyle w:val="ListParagraph"/>
        <w:numPr>
          <w:ilvl w:val="0"/>
          <w:numId w:val="26"/>
        </w:numPr>
        <w:rPr>
          <w:rFonts w:ascii="Times New Roman" w:hAnsi="Times New Roman" w:cs="Times New Roman"/>
        </w:rPr>
      </w:pPr>
      <w:r w:rsidRPr="008F2640">
        <w:rPr>
          <w:rFonts w:ascii="Times New Roman" w:hAnsi="Times New Roman" w:cs="Times New Roman"/>
        </w:rPr>
        <w:t xml:space="preserve">What is </w:t>
      </w:r>
      <w:proofErr w:type="spellStart"/>
      <w:r w:rsidRPr="008F2640">
        <w:rPr>
          <w:rFonts w:ascii="Times New Roman" w:hAnsi="Times New Roman" w:cs="Times New Roman"/>
        </w:rPr>
        <w:t>preemptive</w:t>
      </w:r>
      <w:proofErr w:type="spellEnd"/>
      <w:r w:rsidRPr="008F2640">
        <w:rPr>
          <w:rFonts w:ascii="Times New Roman" w:hAnsi="Times New Roman" w:cs="Times New Roman"/>
        </w:rPr>
        <w:t xml:space="preserve"> scheduling?</w:t>
      </w:r>
    </w:p>
    <w:p w:rsidR="008F2640" w:rsidRPr="008F2640" w:rsidRDefault="008F2640" w:rsidP="008F2640">
      <w:pPr>
        <w:pStyle w:val="ListParagraph"/>
        <w:numPr>
          <w:ilvl w:val="0"/>
          <w:numId w:val="26"/>
        </w:numPr>
        <w:rPr>
          <w:rFonts w:ascii="Times New Roman" w:hAnsi="Times New Roman" w:cs="Times New Roman"/>
        </w:rPr>
      </w:pPr>
      <w:r w:rsidRPr="008F2640">
        <w:rPr>
          <w:rFonts w:ascii="Times New Roman" w:hAnsi="Times New Roman" w:cs="Times New Roman"/>
        </w:rPr>
        <w:t xml:space="preserve">What is the computational complexity of RR, SJF, </w:t>
      </w:r>
      <w:proofErr w:type="gramStart"/>
      <w:r w:rsidRPr="008F2640">
        <w:rPr>
          <w:rFonts w:ascii="Times New Roman" w:hAnsi="Times New Roman" w:cs="Times New Roman"/>
        </w:rPr>
        <w:t>FCFS</w:t>
      </w:r>
      <w:proofErr w:type="gramEnd"/>
      <w:r w:rsidRPr="008F2640">
        <w:rPr>
          <w:rFonts w:ascii="Times New Roman" w:hAnsi="Times New Roman" w:cs="Times New Roman"/>
        </w:rPr>
        <w:t>?</w:t>
      </w:r>
    </w:p>
    <w:p w:rsidR="008F2640" w:rsidRPr="008F2640" w:rsidRDefault="008F2640" w:rsidP="008F2640">
      <w:pPr>
        <w:pStyle w:val="ListParagraph"/>
        <w:numPr>
          <w:ilvl w:val="0"/>
          <w:numId w:val="26"/>
        </w:numPr>
        <w:rPr>
          <w:rFonts w:ascii="Times New Roman" w:hAnsi="Times New Roman" w:cs="Times New Roman"/>
        </w:rPr>
      </w:pPr>
      <w:r w:rsidRPr="008F2640">
        <w:rPr>
          <w:rFonts w:ascii="Times New Roman" w:hAnsi="Times New Roman" w:cs="Times New Roman"/>
        </w:rPr>
        <w:t>What is Gant chart?</w:t>
      </w:r>
    </w:p>
    <w:p w:rsidR="008F2640" w:rsidRPr="008F2640" w:rsidRDefault="008F2640" w:rsidP="008F2640">
      <w:pPr>
        <w:pStyle w:val="ListParagraph"/>
        <w:rPr>
          <w:rFonts w:ascii="Times New Roman" w:hAnsi="Times New Roman" w:cs="Times New Roman"/>
        </w:rPr>
      </w:pPr>
    </w:p>
    <w:p w:rsidR="008F2640" w:rsidRPr="008F2640" w:rsidRDefault="008F2640" w:rsidP="008F2640">
      <w:pPr>
        <w:pStyle w:val="ListParagraph"/>
        <w:rPr>
          <w:rFonts w:ascii="Times New Roman" w:hAnsi="Times New Roman" w:cs="Times New Roman"/>
        </w:rPr>
      </w:pPr>
    </w:p>
    <w:p w:rsidR="008F2640" w:rsidRPr="008F2640" w:rsidRDefault="008F2640" w:rsidP="008F2640">
      <w:pPr>
        <w:pStyle w:val="ListParagraph"/>
        <w:rPr>
          <w:rFonts w:ascii="Times New Roman" w:hAnsi="Times New Roman" w:cs="Times New Roman"/>
        </w:rPr>
      </w:pPr>
    </w:p>
    <w:p w:rsidR="008F2640" w:rsidRPr="008F2640" w:rsidRDefault="008F2640" w:rsidP="008F2640">
      <w:pPr>
        <w:rPr>
          <w:rFonts w:ascii="Times New Roman" w:hAnsi="Times New Roman" w:cs="Times New Roman"/>
        </w:rPr>
        <w:sectPr w:rsidR="008F2640" w:rsidRPr="008F2640">
          <w:pgSz w:w="11906" w:h="16838"/>
          <w:pgMar w:top="1134" w:right="1134" w:bottom="1134" w:left="1134" w:header="720" w:footer="720" w:gutter="0"/>
          <w:cols w:space="720"/>
          <w:docGrid w:linePitch="360"/>
        </w:sectPr>
      </w:pPr>
    </w:p>
    <w:p w:rsidR="008F2640" w:rsidRPr="008F2640" w:rsidRDefault="008F2640" w:rsidP="008F2640">
      <w:pPr>
        <w:tabs>
          <w:tab w:val="left" w:pos="6380"/>
        </w:tabs>
        <w:jc w:val="center"/>
        <w:rPr>
          <w:rFonts w:ascii="Times New Roman" w:hAnsi="Times New Roman" w:cs="Times New Roman"/>
          <w:b/>
        </w:rPr>
      </w:pPr>
      <w:r w:rsidRPr="008F2640">
        <w:rPr>
          <w:rFonts w:ascii="Times New Roman" w:hAnsi="Times New Roman" w:cs="Times New Roman"/>
          <w:b/>
        </w:rPr>
        <w:lastRenderedPageBreak/>
        <w:t>Group C (Assignment No – 2)</w:t>
      </w:r>
      <w:bookmarkStart w:id="2" w:name="_GoBack1"/>
      <w:bookmarkEnd w:id="2"/>
    </w:p>
    <w:p w:rsidR="008F2640" w:rsidRPr="008F2640" w:rsidRDefault="000D6826" w:rsidP="000D6826">
      <w:pPr>
        <w:tabs>
          <w:tab w:val="left" w:pos="6380"/>
        </w:tabs>
        <w:jc w:val="right"/>
        <w:rPr>
          <w:rFonts w:ascii="Times New Roman" w:hAnsi="Times New Roman" w:cs="Times New Roman"/>
          <w:b/>
        </w:rPr>
      </w:pPr>
      <w:proofErr w:type="spellStart"/>
      <w:r>
        <w:rPr>
          <w:rFonts w:ascii="Times New Roman" w:hAnsi="Times New Roman" w:cs="Times New Roman"/>
          <w:b/>
        </w:rPr>
        <w:t>Reevised</w:t>
      </w:r>
      <w:proofErr w:type="spellEnd"/>
      <w:r>
        <w:rPr>
          <w:rFonts w:ascii="Times New Roman" w:hAnsi="Times New Roman" w:cs="Times New Roman"/>
          <w:b/>
        </w:rPr>
        <w:t xml:space="preserve"> on</w:t>
      </w:r>
      <w:proofErr w:type="gramStart"/>
      <w:r>
        <w:rPr>
          <w:rFonts w:ascii="Times New Roman" w:hAnsi="Times New Roman" w:cs="Times New Roman"/>
          <w:b/>
        </w:rPr>
        <w:t>:16</w:t>
      </w:r>
      <w:proofErr w:type="gramEnd"/>
      <w:r>
        <w:rPr>
          <w:rFonts w:ascii="Times New Roman" w:hAnsi="Times New Roman" w:cs="Times New Roman"/>
          <w:b/>
        </w:rPr>
        <w:t>/12/2019</w:t>
      </w:r>
    </w:p>
    <w:tbl>
      <w:tblPr>
        <w:tblW w:w="0" w:type="auto"/>
        <w:tblInd w:w="-15" w:type="dxa"/>
        <w:tblLayout w:type="fixed"/>
        <w:tblLook w:val="0000"/>
      </w:tblPr>
      <w:tblGrid>
        <w:gridCol w:w="2087"/>
        <w:gridCol w:w="7410"/>
      </w:tblGrid>
      <w:tr w:rsidR="008F2640" w:rsidRPr="008F2640" w:rsidTr="000D6826">
        <w:trPr>
          <w:trHeight w:val="657"/>
        </w:trPr>
        <w:tc>
          <w:tcPr>
            <w:tcW w:w="2087" w:type="dxa"/>
            <w:tcBorders>
              <w:top w:val="single" w:sz="4" w:space="0" w:color="000000"/>
              <w:left w:val="single" w:sz="4" w:space="0" w:color="000000"/>
              <w:bottom w:val="single" w:sz="4" w:space="0" w:color="000000"/>
            </w:tcBorders>
            <w:shd w:val="clear" w:color="auto" w:fill="FFFFFF"/>
          </w:tcPr>
          <w:p w:rsidR="008F2640" w:rsidRPr="008F2640" w:rsidRDefault="008F2640" w:rsidP="000D6826">
            <w:pPr>
              <w:spacing w:after="200"/>
              <w:rPr>
                <w:rFonts w:ascii="Times New Roman" w:hAnsi="Times New Roman" w:cs="Times New Roman"/>
                <w:b/>
              </w:rPr>
            </w:pPr>
            <w:r w:rsidRPr="008F2640">
              <w:rPr>
                <w:rFonts w:ascii="Times New Roman" w:hAnsi="Times New Roman" w:cs="Times New Roman"/>
                <w:b/>
              </w:rPr>
              <w:t>TITLE</w:t>
            </w:r>
          </w:p>
        </w:tc>
        <w:tc>
          <w:tcPr>
            <w:tcW w:w="7410" w:type="dxa"/>
            <w:tcBorders>
              <w:top w:val="single" w:sz="4" w:space="0" w:color="000000"/>
              <w:left w:val="single" w:sz="4" w:space="0" w:color="000000"/>
              <w:bottom w:val="single" w:sz="4" w:space="0" w:color="000000"/>
              <w:right w:val="single" w:sz="4" w:space="0" w:color="000000"/>
            </w:tcBorders>
            <w:shd w:val="clear" w:color="auto" w:fill="FFFFFF"/>
          </w:tcPr>
          <w:p w:rsidR="008F2640" w:rsidRPr="008F2640" w:rsidRDefault="008F2640" w:rsidP="000D6826">
            <w:pPr>
              <w:spacing w:after="200"/>
              <w:rPr>
                <w:rFonts w:ascii="Times New Roman" w:hAnsi="Times New Roman" w:cs="Times New Roman"/>
              </w:rPr>
            </w:pPr>
            <w:r w:rsidRPr="008F2640">
              <w:rPr>
                <w:rFonts w:ascii="Times New Roman" w:hAnsi="Times New Roman" w:cs="Times New Roman"/>
                <w:b/>
              </w:rPr>
              <w:t xml:space="preserve">Implementation </w:t>
            </w:r>
            <w:proofErr w:type="gramStart"/>
            <w:r w:rsidRPr="008F2640">
              <w:rPr>
                <w:rFonts w:ascii="Times New Roman" w:hAnsi="Times New Roman" w:cs="Times New Roman"/>
                <w:b/>
              </w:rPr>
              <w:t>of  Banker’s</w:t>
            </w:r>
            <w:proofErr w:type="gramEnd"/>
            <w:r w:rsidRPr="008F2640">
              <w:rPr>
                <w:rFonts w:ascii="Times New Roman" w:hAnsi="Times New Roman" w:cs="Times New Roman"/>
                <w:b/>
              </w:rPr>
              <w:t xml:space="preserve"> algorithm.</w:t>
            </w:r>
          </w:p>
        </w:tc>
      </w:tr>
      <w:tr w:rsidR="008F2640" w:rsidRPr="008F2640" w:rsidTr="000D6826">
        <w:trPr>
          <w:trHeight w:val="962"/>
        </w:trPr>
        <w:tc>
          <w:tcPr>
            <w:tcW w:w="2087" w:type="dxa"/>
            <w:tcBorders>
              <w:top w:val="single" w:sz="4" w:space="0" w:color="000000"/>
              <w:left w:val="single" w:sz="4" w:space="0" w:color="000000"/>
              <w:bottom w:val="single" w:sz="4" w:space="0" w:color="000000"/>
            </w:tcBorders>
            <w:shd w:val="clear" w:color="auto" w:fill="FFFFFF"/>
          </w:tcPr>
          <w:p w:rsidR="008F2640" w:rsidRPr="008F2640" w:rsidRDefault="008F2640" w:rsidP="000D6826">
            <w:pPr>
              <w:spacing w:after="200"/>
              <w:rPr>
                <w:rFonts w:ascii="Times New Roman" w:hAnsi="Times New Roman" w:cs="Times New Roman"/>
                <w:bCs/>
              </w:rPr>
            </w:pPr>
            <w:r w:rsidRPr="008F2640">
              <w:rPr>
                <w:rFonts w:ascii="Times New Roman" w:hAnsi="Times New Roman" w:cs="Times New Roman"/>
                <w:b/>
              </w:rPr>
              <w:t>PROBLEM STATEMENT /DEFINITION</w:t>
            </w:r>
          </w:p>
        </w:tc>
        <w:tc>
          <w:tcPr>
            <w:tcW w:w="7410" w:type="dxa"/>
            <w:tcBorders>
              <w:top w:val="single" w:sz="4" w:space="0" w:color="000000"/>
              <w:left w:val="single" w:sz="4" w:space="0" w:color="000000"/>
              <w:bottom w:val="single" w:sz="4" w:space="0" w:color="000000"/>
              <w:right w:val="single" w:sz="4" w:space="0" w:color="000000"/>
            </w:tcBorders>
            <w:shd w:val="clear" w:color="auto" w:fill="FFFFFF"/>
          </w:tcPr>
          <w:p w:rsidR="008F2640" w:rsidRPr="008F2640" w:rsidRDefault="008F2640" w:rsidP="000D6826">
            <w:pPr>
              <w:widowControl/>
              <w:spacing w:after="200" w:line="276" w:lineRule="auto"/>
              <w:rPr>
                <w:rFonts w:ascii="Times New Roman" w:hAnsi="Times New Roman" w:cs="Times New Roman"/>
              </w:rPr>
            </w:pPr>
            <w:r w:rsidRPr="008F2640">
              <w:rPr>
                <w:rFonts w:ascii="Times New Roman" w:hAnsi="Times New Roman" w:cs="Times New Roman"/>
                <w:bCs/>
              </w:rPr>
              <w:t>Write a Java program to implement Banker‘s Algorithm</w:t>
            </w:r>
          </w:p>
        </w:tc>
      </w:tr>
      <w:tr w:rsidR="008F2640" w:rsidRPr="008F2640" w:rsidTr="000D6826">
        <w:trPr>
          <w:trHeight w:val="1250"/>
        </w:trPr>
        <w:tc>
          <w:tcPr>
            <w:tcW w:w="2087" w:type="dxa"/>
            <w:tcBorders>
              <w:top w:val="single" w:sz="4" w:space="0" w:color="000000"/>
              <w:left w:val="single" w:sz="4" w:space="0" w:color="000000"/>
              <w:bottom w:val="single" w:sz="4" w:space="0" w:color="000000"/>
            </w:tcBorders>
            <w:shd w:val="clear" w:color="auto" w:fill="FFFFFF"/>
          </w:tcPr>
          <w:p w:rsidR="008F2640" w:rsidRPr="008F2640" w:rsidRDefault="008F2640" w:rsidP="000D6826">
            <w:pPr>
              <w:rPr>
                <w:rFonts w:ascii="Times New Roman" w:hAnsi="Times New Roman" w:cs="Times New Roman"/>
                <w:b/>
              </w:rPr>
            </w:pPr>
            <w:r w:rsidRPr="008F2640">
              <w:rPr>
                <w:rFonts w:ascii="Times New Roman" w:hAnsi="Times New Roman" w:cs="Times New Roman"/>
                <w:b/>
              </w:rPr>
              <w:t>OBJECTIVE</w:t>
            </w:r>
          </w:p>
          <w:p w:rsidR="008F2640" w:rsidRPr="008F2640" w:rsidRDefault="008F2640" w:rsidP="000D6826">
            <w:pPr>
              <w:spacing w:after="200"/>
              <w:rPr>
                <w:rFonts w:ascii="Times New Roman" w:hAnsi="Times New Roman" w:cs="Times New Roman"/>
                <w:b/>
              </w:rPr>
            </w:pPr>
          </w:p>
        </w:tc>
        <w:tc>
          <w:tcPr>
            <w:tcW w:w="7410" w:type="dxa"/>
            <w:tcBorders>
              <w:top w:val="single" w:sz="4" w:space="0" w:color="000000"/>
              <w:left w:val="single" w:sz="4" w:space="0" w:color="000000"/>
              <w:bottom w:val="single" w:sz="4" w:space="0" w:color="000000"/>
              <w:right w:val="single" w:sz="4" w:space="0" w:color="000000"/>
            </w:tcBorders>
            <w:shd w:val="clear" w:color="auto" w:fill="FFFFFF"/>
          </w:tcPr>
          <w:p w:rsidR="008F2640" w:rsidRPr="008F2640" w:rsidRDefault="008F2640" w:rsidP="000D6826">
            <w:pPr>
              <w:numPr>
                <w:ilvl w:val="0"/>
                <w:numId w:val="20"/>
              </w:numPr>
              <w:rPr>
                <w:rFonts w:ascii="Times New Roman" w:hAnsi="Times New Roman" w:cs="Times New Roman"/>
              </w:rPr>
            </w:pPr>
            <w:r w:rsidRPr="008F2640">
              <w:rPr>
                <w:rFonts w:ascii="Times New Roman" w:hAnsi="Times New Roman" w:cs="Times New Roman"/>
              </w:rPr>
              <w:t>To study the algorithm for finding out whether a system is in a safe state.</w:t>
            </w:r>
          </w:p>
          <w:p w:rsidR="008F2640" w:rsidRPr="008F2640" w:rsidRDefault="008F2640" w:rsidP="000D6826">
            <w:pPr>
              <w:numPr>
                <w:ilvl w:val="0"/>
                <w:numId w:val="20"/>
              </w:numPr>
              <w:spacing w:after="280"/>
              <w:rPr>
                <w:rFonts w:ascii="Times New Roman" w:hAnsi="Times New Roman" w:cs="Times New Roman"/>
              </w:rPr>
            </w:pPr>
            <w:r w:rsidRPr="008F2640">
              <w:rPr>
                <w:rFonts w:ascii="Times New Roman" w:hAnsi="Times New Roman" w:cs="Times New Roman"/>
              </w:rPr>
              <w:t>To study the resource-request algorithm for deadlock avoidance.</w:t>
            </w:r>
          </w:p>
          <w:p w:rsidR="008F2640" w:rsidRPr="008F2640" w:rsidRDefault="008F2640" w:rsidP="000D6826">
            <w:pPr>
              <w:numPr>
                <w:ilvl w:val="0"/>
                <w:numId w:val="20"/>
              </w:numPr>
              <w:rPr>
                <w:rFonts w:ascii="Times New Roman" w:hAnsi="Times New Roman" w:cs="Times New Roman"/>
              </w:rPr>
            </w:pPr>
            <w:r w:rsidRPr="008F2640">
              <w:rPr>
                <w:rFonts w:ascii="Times New Roman" w:hAnsi="Times New Roman" w:cs="Times New Roman"/>
              </w:rPr>
              <w:t>To study and implement the Banker’s algorithm to avoid deadlock.</w:t>
            </w:r>
            <w:r w:rsidRPr="008F2640">
              <w:rPr>
                <w:rFonts w:ascii="Times New Roman" w:hAnsi="Times New Roman" w:cs="Times New Roman"/>
                <w:b/>
              </w:rPr>
              <w:t xml:space="preserve"> </w:t>
            </w:r>
          </w:p>
        </w:tc>
      </w:tr>
      <w:tr w:rsidR="008F2640" w:rsidRPr="008F2640" w:rsidTr="000D6826">
        <w:trPr>
          <w:trHeight w:val="557"/>
        </w:trPr>
        <w:tc>
          <w:tcPr>
            <w:tcW w:w="2087" w:type="dxa"/>
            <w:tcBorders>
              <w:top w:val="single" w:sz="4" w:space="0" w:color="000000"/>
              <w:left w:val="single" w:sz="4" w:space="0" w:color="000000"/>
              <w:bottom w:val="single" w:sz="4" w:space="0" w:color="000000"/>
            </w:tcBorders>
            <w:shd w:val="clear" w:color="auto" w:fill="FFFFFF"/>
          </w:tcPr>
          <w:p w:rsidR="008F2640" w:rsidRPr="008F2640" w:rsidRDefault="008F2640" w:rsidP="000D6826">
            <w:pPr>
              <w:spacing w:after="200"/>
              <w:rPr>
                <w:rFonts w:ascii="Times New Roman" w:hAnsi="Times New Roman" w:cs="Times New Roman"/>
                <w:bCs/>
              </w:rPr>
            </w:pPr>
            <w:r w:rsidRPr="008F2640">
              <w:rPr>
                <w:rFonts w:ascii="Times New Roman" w:hAnsi="Times New Roman" w:cs="Times New Roman"/>
                <w:b/>
              </w:rPr>
              <w:t>S/W PACKAGES AND HARDWARE APPARATUS USED</w:t>
            </w:r>
          </w:p>
        </w:tc>
        <w:tc>
          <w:tcPr>
            <w:tcW w:w="7410" w:type="dxa"/>
            <w:tcBorders>
              <w:top w:val="single" w:sz="4" w:space="0" w:color="000000"/>
              <w:left w:val="single" w:sz="4" w:space="0" w:color="000000"/>
              <w:bottom w:val="single" w:sz="4" w:space="0" w:color="000000"/>
              <w:right w:val="single" w:sz="4" w:space="0" w:color="000000"/>
            </w:tcBorders>
            <w:shd w:val="clear" w:color="auto" w:fill="FFFFFF"/>
          </w:tcPr>
          <w:p w:rsidR="008F2640" w:rsidRPr="008F2640" w:rsidRDefault="008F2640" w:rsidP="000D6826">
            <w:pPr>
              <w:jc w:val="both"/>
              <w:rPr>
                <w:rFonts w:ascii="Times New Roman" w:hAnsi="Times New Roman" w:cs="Times New Roman"/>
                <w:bCs/>
              </w:rPr>
            </w:pPr>
            <w:r w:rsidRPr="008F2640">
              <w:rPr>
                <w:rFonts w:ascii="Times New Roman" w:hAnsi="Times New Roman" w:cs="Times New Roman"/>
                <w:bCs/>
              </w:rPr>
              <w:t>64-bit open source Linux (Fedora 20)</w:t>
            </w:r>
          </w:p>
          <w:p w:rsidR="008F2640" w:rsidRPr="008F2640" w:rsidRDefault="008F2640" w:rsidP="000D6826">
            <w:pPr>
              <w:jc w:val="both"/>
              <w:rPr>
                <w:rFonts w:ascii="Times New Roman" w:hAnsi="Times New Roman" w:cs="Times New Roman"/>
                <w:bCs/>
              </w:rPr>
            </w:pPr>
            <w:r w:rsidRPr="008F2640">
              <w:rPr>
                <w:rFonts w:ascii="Times New Roman" w:hAnsi="Times New Roman" w:cs="Times New Roman"/>
                <w:bCs/>
              </w:rPr>
              <w:t>Eclipse IDE, JAVA</w:t>
            </w:r>
          </w:p>
          <w:p w:rsidR="008F2640" w:rsidRPr="008F2640" w:rsidRDefault="008F2640" w:rsidP="000D6826">
            <w:pPr>
              <w:widowControl/>
              <w:spacing w:after="200" w:line="276" w:lineRule="auto"/>
              <w:rPr>
                <w:rFonts w:ascii="Times New Roman" w:hAnsi="Times New Roman" w:cs="Times New Roman"/>
              </w:rPr>
            </w:pPr>
            <w:r w:rsidRPr="008F2640">
              <w:rPr>
                <w:rFonts w:ascii="Times New Roman" w:hAnsi="Times New Roman" w:cs="Times New Roman"/>
                <w:bCs/>
              </w:rPr>
              <w:t>I3 and I5 machines</w:t>
            </w:r>
          </w:p>
        </w:tc>
      </w:tr>
      <w:tr w:rsidR="008F2640" w:rsidRPr="008F2640" w:rsidTr="000D6826">
        <w:trPr>
          <w:trHeight w:val="1032"/>
        </w:trPr>
        <w:tc>
          <w:tcPr>
            <w:tcW w:w="2087" w:type="dxa"/>
            <w:tcBorders>
              <w:top w:val="single" w:sz="4" w:space="0" w:color="000000"/>
              <w:left w:val="single" w:sz="4" w:space="0" w:color="000000"/>
              <w:bottom w:val="single" w:sz="4" w:space="0" w:color="000000"/>
            </w:tcBorders>
            <w:shd w:val="clear" w:color="auto" w:fill="FFFFFF"/>
          </w:tcPr>
          <w:p w:rsidR="008F2640" w:rsidRPr="008F2640" w:rsidRDefault="008F2640" w:rsidP="000D6826">
            <w:pPr>
              <w:spacing w:after="200"/>
              <w:rPr>
                <w:rFonts w:ascii="Times New Roman" w:hAnsi="Times New Roman" w:cs="Times New Roman"/>
                <w:color w:val="000000"/>
              </w:rPr>
            </w:pPr>
            <w:r w:rsidRPr="008F2640">
              <w:rPr>
                <w:rFonts w:ascii="Times New Roman" w:hAnsi="Times New Roman" w:cs="Times New Roman"/>
                <w:b/>
              </w:rPr>
              <w:t>REFERENCES</w:t>
            </w:r>
          </w:p>
        </w:tc>
        <w:tc>
          <w:tcPr>
            <w:tcW w:w="7410" w:type="dxa"/>
            <w:tcBorders>
              <w:top w:val="single" w:sz="4" w:space="0" w:color="000000"/>
              <w:left w:val="single" w:sz="4" w:space="0" w:color="000000"/>
              <w:bottom w:val="single" w:sz="4" w:space="0" w:color="000000"/>
              <w:right w:val="single" w:sz="4" w:space="0" w:color="000000"/>
            </w:tcBorders>
            <w:shd w:val="clear" w:color="auto" w:fill="FFFFFF"/>
          </w:tcPr>
          <w:p w:rsidR="008F2640" w:rsidRPr="008F2640" w:rsidRDefault="008F2640" w:rsidP="000D6826">
            <w:pPr>
              <w:numPr>
                <w:ilvl w:val="0"/>
                <w:numId w:val="23"/>
              </w:numPr>
              <w:shd w:val="clear" w:color="auto" w:fill="FFFFFF"/>
              <w:rPr>
                <w:rFonts w:ascii="Times New Roman" w:hAnsi="Times New Roman" w:cs="Times New Roman"/>
                <w:color w:val="000000"/>
              </w:rPr>
            </w:pPr>
            <w:proofErr w:type="spellStart"/>
            <w:r w:rsidRPr="008F2640">
              <w:rPr>
                <w:rFonts w:ascii="Times New Roman" w:hAnsi="Times New Roman" w:cs="Times New Roman"/>
                <w:color w:val="000000"/>
              </w:rPr>
              <w:t>Dhamdhere</w:t>
            </w:r>
            <w:proofErr w:type="spellEnd"/>
            <w:r w:rsidRPr="008F2640">
              <w:rPr>
                <w:rFonts w:ascii="Times New Roman" w:hAnsi="Times New Roman" w:cs="Times New Roman"/>
                <w:color w:val="000000"/>
              </w:rPr>
              <w:t xml:space="preserve"> D., "Systems Programming and Operating Systems", 2nd Edition, ' McGraw Hill, </w:t>
            </w:r>
          </w:p>
          <w:p w:rsidR="008F2640" w:rsidRPr="008F2640" w:rsidRDefault="008F2640" w:rsidP="000D6826">
            <w:pPr>
              <w:numPr>
                <w:ilvl w:val="0"/>
                <w:numId w:val="23"/>
              </w:numPr>
              <w:shd w:val="clear" w:color="auto" w:fill="FFFFFF"/>
              <w:spacing w:after="200"/>
              <w:rPr>
                <w:rFonts w:ascii="Times New Roman" w:hAnsi="Times New Roman" w:cs="Times New Roman"/>
              </w:rPr>
            </w:pPr>
            <w:r w:rsidRPr="008F2640">
              <w:rPr>
                <w:rFonts w:ascii="Times New Roman" w:hAnsi="Times New Roman" w:cs="Times New Roman"/>
                <w:color w:val="000000"/>
              </w:rPr>
              <w:t>Stallings W., "Operating Systems", 4th Edition, Prentice Hall, 81 - 7808 - 503 - 8.</w:t>
            </w:r>
          </w:p>
        </w:tc>
      </w:tr>
      <w:tr w:rsidR="008F2640" w:rsidRPr="008F2640" w:rsidTr="000D6826">
        <w:trPr>
          <w:trHeight w:val="641"/>
        </w:trPr>
        <w:tc>
          <w:tcPr>
            <w:tcW w:w="2087" w:type="dxa"/>
            <w:tcBorders>
              <w:top w:val="single" w:sz="4" w:space="0" w:color="000000"/>
              <w:left w:val="single" w:sz="4" w:space="0" w:color="000000"/>
              <w:bottom w:val="single" w:sz="4" w:space="0" w:color="000000"/>
            </w:tcBorders>
            <w:shd w:val="clear" w:color="auto" w:fill="FFFFFF"/>
          </w:tcPr>
          <w:p w:rsidR="008F2640" w:rsidRPr="008F2640" w:rsidRDefault="008F2640" w:rsidP="000D6826">
            <w:pPr>
              <w:snapToGrid w:val="0"/>
              <w:rPr>
                <w:rFonts w:ascii="Times New Roman" w:hAnsi="Times New Roman" w:cs="Times New Roman"/>
                <w:b/>
              </w:rPr>
            </w:pPr>
          </w:p>
          <w:p w:rsidR="008F2640" w:rsidRPr="008F2640" w:rsidRDefault="008F2640" w:rsidP="000D6826">
            <w:pPr>
              <w:spacing w:after="200"/>
              <w:rPr>
                <w:rFonts w:ascii="Times New Roman" w:hAnsi="Times New Roman" w:cs="Times New Roman"/>
                <w:bCs/>
              </w:rPr>
            </w:pPr>
            <w:r w:rsidRPr="008F2640">
              <w:rPr>
                <w:rFonts w:ascii="Times New Roman" w:hAnsi="Times New Roman" w:cs="Times New Roman"/>
                <w:b/>
              </w:rPr>
              <w:t>STEPS</w:t>
            </w:r>
          </w:p>
        </w:tc>
        <w:tc>
          <w:tcPr>
            <w:tcW w:w="7410" w:type="dxa"/>
            <w:tcBorders>
              <w:top w:val="single" w:sz="4" w:space="0" w:color="000000"/>
              <w:left w:val="single" w:sz="4" w:space="0" w:color="000000"/>
              <w:bottom w:val="single" w:sz="4" w:space="0" w:color="000000"/>
              <w:right w:val="single" w:sz="4" w:space="0" w:color="000000"/>
            </w:tcBorders>
            <w:shd w:val="clear" w:color="auto" w:fill="FFFFFF"/>
          </w:tcPr>
          <w:p w:rsidR="008F2640" w:rsidRPr="008F2640" w:rsidRDefault="008F2640" w:rsidP="000D6826">
            <w:pPr>
              <w:snapToGrid w:val="0"/>
              <w:rPr>
                <w:rFonts w:ascii="Times New Roman" w:hAnsi="Times New Roman" w:cs="Times New Roman"/>
                <w:bCs/>
              </w:rPr>
            </w:pPr>
          </w:p>
          <w:p w:rsidR="008F2640" w:rsidRPr="008F2640" w:rsidRDefault="008F2640" w:rsidP="000D6826">
            <w:pPr>
              <w:widowControl/>
              <w:spacing w:after="200" w:line="276" w:lineRule="auto"/>
              <w:rPr>
                <w:rFonts w:ascii="Times New Roman" w:hAnsi="Times New Roman" w:cs="Times New Roman"/>
              </w:rPr>
            </w:pPr>
            <w:r w:rsidRPr="008F2640">
              <w:rPr>
                <w:rFonts w:ascii="Times New Roman" w:eastAsia="Times New Roman" w:hAnsi="Times New Roman" w:cs="Times New Roman"/>
                <w:bCs/>
              </w:rPr>
              <w:t xml:space="preserve">      </w:t>
            </w:r>
            <w:r w:rsidRPr="008F2640">
              <w:rPr>
                <w:rFonts w:ascii="Times New Roman" w:hAnsi="Times New Roman" w:cs="Times New Roman"/>
                <w:bCs/>
              </w:rPr>
              <w:t>Refer to details</w:t>
            </w:r>
          </w:p>
        </w:tc>
      </w:tr>
      <w:tr w:rsidR="008F2640" w:rsidRPr="008F2640" w:rsidTr="000D6826">
        <w:trPr>
          <w:trHeight w:val="641"/>
        </w:trPr>
        <w:tc>
          <w:tcPr>
            <w:tcW w:w="2087" w:type="dxa"/>
            <w:tcBorders>
              <w:top w:val="single" w:sz="4" w:space="0" w:color="000000"/>
              <w:left w:val="single" w:sz="4" w:space="0" w:color="000000"/>
              <w:bottom w:val="single" w:sz="4" w:space="0" w:color="000000"/>
            </w:tcBorders>
            <w:shd w:val="clear" w:color="auto" w:fill="FFFFFF"/>
          </w:tcPr>
          <w:p w:rsidR="008F2640" w:rsidRPr="008F2640" w:rsidRDefault="008F2640" w:rsidP="000D6826">
            <w:pPr>
              <w:rPr>
                <w:rFonts w:ascii="Times New Roman" w:hAnsi="Times New Roman" w:cs="Times New Roman"/>
                <w:b/>
              </w:rPr>
            </w:pPr>
            <w:r w:rsidRPr="008F2640">
              <w:rPr>
                <w:rFonts w:ascii="Times New Roman" w:hAnsi="Times New Roman" w:cs="Times New Roman"/>
                <w:b/>
              </w:rPr>
              <w:t>INSTRUCTIONS FOR</w:t>
            </w:r>
          </w:p>
          <w:p w:rsidR="008F2640" w:rsidRPr="008F2640" w:rsidRDefault="008F2640" w:rsidP="000D6826">
            <w:pPr>
              <w:rPr>
                <w:rFonts w:ascii="Times New Roman" w:hAnsi="Times New Roman" w:cs="Times New Roman"/>
                <w:b/>
              </w:rPr>
            </w:pPr>
            <w:r w:rsidRPr="008F2640">
              <w:rPr>
                <w:rFonts w:ascii="Times New Roman" w:hAnsi="Times New Roman" w:cs="Times New Roman"/>
                <w:b/>
              </w:rPr>
              <w:t>WRITING JOURNAL</w:t>
            </w:r>
          </w:p>
          <w:p w:rsidR="008F2640" w:rsidRPr="008F2640" w:rsidRDefault="008F2640" w:rsidP="000D6826">
            <w:pPr>
              <w:spacing w:after="200"/>
              <w:rPr>
                <w:rFonts w:ascii="Times New Roman" w:hAnsi="Times New Roman" w:cs="Times New Roman"/>
                <w:b/>
              </w:rPr>
            </w:pPr>
          </w:p>
        </w:tc>
        <w:tc>
          <w:tcPr>
            <w:tcW w:w="7410" w:type="dxa"/>
            <w:tcBorders>
              <w:top w:val="single" w:sz="4" w:space="0" w:color="000000"/>
              <w:left w:val="single" w:sz="4" w:space="0" w:color="000000"/>
              <w:bottom w:val="single" w:sz="4" w:space="0" w:color="000000"/>
              <w:right w:val="single" w:sz="4" w:space="0" w:color="000000"/>
            </w:tcBorders>
            <w:shd w:val="clear" w:color="auto" w:fill="FFFFFF"/>
          </w:tcPr>
          <w:p w:rsidR="008F2640" w:rsidRPr="008F2640" w:rsidRDefault="008F2640" w:rsidP="000D6826">
            <w:pPr>
              <w:numPr>
                <w:ilvl w:val="0"/>
                <w:numId w:val="19"/>
              </w:numPr>
              <w:rPr>
                <w:rFonts w:ascii="Times New Roman" w:hAnsi="Times New Roman" w:cs="Times New Roman"/>
                <w:bCs/>
              </w:rPr>
            </w:pPr>
            <w:r w:rsidRPr="008F2640">
              <w:rPr>
                <w:rFonts w:ascii="Times New Roman" w:hAnsi="Times New Roman" w:cs="Times New Roman"/>
                <w:bCs/>
              </w:rPr>
              <w:t>Title</w:t>
            </w:r>
          </w:p>
          <w:p w:rsidR="008F2640" w:rsidRPr="008F2640" w:rsidRDefault="008F2640" w:rsidP="000D6826">
            <w:pPr>
              <w:numPr>
                <w:ilvl w:val="0"/>
                <w:numId w:val="19"/>
              </w:numPr>
              <w:rPr>
                <w:rFonts w:ascii="Times New Roman" w:hAnsi="Times New Roman" w:cs="Times New Roman"/>
                <w:bCs/>
              </w:rPr>
            </w:pPr>
            <w:r w:rsidRPr="008F2640">
              <w:rPr>
                <w:rFonts w:ascii="Times New Roman" w:hAnsi="Times New Roman" w:cs="Times New Roman"/>
                <w:bCs/>
              </w:rPr>
              <w:t>Problem Definition</w:t>
            </w:r>
          </w:p>
          <w:p w:rsidR="008F2640" w:rsidRPr="008F2640" w:rsidRDefault="008F2640" w:rsidP="000D6826">
            <w:pPr>
              <w:numPr>
                <w:ilvl w:val="0"/>
                <w:numId w:val="19"/>
              </w:numPr>
              <w:rPr>
                <w:rFonts w:ascii="Times New Roman" w:hAnsi="Times New Roman" w:cs="Times New Roman"/>
                <w:bCs/>
              </w:rPr>
            </w:pPr>
            <w:r w:rsidRPr="008F2640">
              <w:rPr>
                <w:rFonts w:ascii="Times New Roman" w:hAnsi="Times New Roman" w:cs="Times New Roman"/>
                <w:bCs/>
              </w:rPr>
              <w:t>Objectives</w:t>
            </w:r>
          </w:p>
          <w:p w:rsidR="008F2640" w:rsidRPr="008F2640" w:rsidRDefault="008F2640" w:rsidP="000D6826">
            <w:pPr>
              <w:numPr>
                <w:ilvl w:val="0"/>
                <w:numId w:val="19"/>
              </w:numPr>
              <w:rPr>
                <w:rFonts w:ascii="Times New Roman" w:hAnsi="Times New Roman" w:cs="Times New Roman"/>
                <w:bCs/>
              </w:rPr>
            </w:pPr>
            <w:r w:rsidRPr="008F2640">
              <w:rPr>
                <w:rFonts w:ascii="Times New Roman" w:hAnsi="Times New Roman" w:cs="Times New Roman"/>
                <w:bCs/>
              </w:rPr>
              <w:t xml:space="preserve">Theory </w:t>
            </w:r>
          </w:p>
          <w:p w:rsidR="008F2640" w:rsidRPr="008F2640" w:rsidRDefault="008F2640" w:rsidP="000D6826">
            <w:pPr>
              <w:numPr>
                <w:ilvl w:val="0"/>
                <w:numId w:val="19"/>
              </w:numPr>
              <w:rPr>
                <w:rFonts w:ascii="Times New Roman" w:hAnsi="Times New Roman" w:cs="Times New Roman"/>
                <w:bCs/>
              </w:rPr>
            </w:pPr>
            <w:r w:rsidRPr="008F2640">
              <w:rPr>
                <w:rFonts w:ascii="Times New Roman" w:hAnsi="Times New Roman" w:cs="Times New Roman"/>
                <w:bCs/>
              </w:rPr>
              <w:t>Class Diagram/UML diagram</w:t>
            </w:r>
          </w:p>
          <w:p w:rsidR="008F2640" w:rsidRPr="008F2640" w:rsidRDefault="008F2640" w:rsidP="000D6826">
            <w:pPr>
              <w:numPr>
                <w:ilvl w:val="0"/>
                <w:numId w:val="19"/>
              </w:numPr>
              <w:rPr>
                <w:rFonts w:ascii="Times New Roman" w:hAnsi="Times New Roman" w:cs="Times New Roman"/>
                <w:bCs/>
              </w:rPr>
            </w:pPr>
            <w:r w:rsidRPr="008F2640">
              <w:rPr>
                <w:rFonts w:ascii="Times New Roman" w:hAnsi="Times New Roman" w:cs="Times New Roman"/>
                <w:bCs/>
              </w:rPr>
              <w:t xml:space="preserve">Test cases </w:t>
            </w:r>
          </w:p>
          <w:p w:rsidR="008F2640" w:rsidRPr="008F2640" w:rsidRDefault="008F2640" w:rsidP="000D6826">
            <w:pPr>
              <w:numPr>
                <w:ilvl w:val="0"/>
                <w:numId w:val="19"/>
              </w:numPr>
              <w:rPr>
                <w:rFonts w:ascii="Times New Roman" w:hAnsi="Times New Roman" w:cs="Times New Roman"/>
                <w:bCs/>
              </w:rPr>
            </w:pPr>
            <w:r w:rsidRPr="008F2640">
              <w:rPr>
                <w:rFonts w:ascii="Times New Roman" w:hAnsi="Times New Roman" w:cs="Times New Roman"/>
                <w:bCs/>
              </w:rPr>
              <w:t>Program Listing</w:t>
            </w:r>
          </w:p>
          <w:p w:rsidR="008F2640" w:rsidRPr="008F2640" w:rsidRDefault="008F2640" w:rsidP="000D6826">
            <w:pPr>
              <w:numPr>
                <w:ilvl w:val="0"/>
                <w:numId w:val="19"/>
              </w:numPr>
              <w:rPr>
                <w:rFonts w:ascii="Times New Roman" w:hAnsi="Times New Roman" w:cs="Times New Roman"/>
                <w:bCs/>
              </w:rPr>
            </w:pPr>
            <w:r w:rsidRPr="008F2640">
              <w:rPr>
                <w:rFonts w:ascii="Times New Roman" w:hAnsi="Times New Roman" w:cs="Times New Roman"/>
                <w:bCs/>
              </w:rPr>
              <w:t xml:space="preserve">Output </w:t>
            </w:r>
          </w:p>
          <w:p w:rsidR="008F2640" w:rsidRPr="008F2640" w:rsidRDefault="008F2640" w:rsidP="000D6826">
            <w:pPr>
              <w:numPr>
                <w:ilvl w:val="0"/>
                <w:numId w:val="19"/>
              </w:numPr>
              <w:rPr>
                <w:rFonts w:ascii="Times New Roman" w:hAnsi="Times New Roman" w:cs="Times New Roman"/>
              </w:rPr>
            </w:pPr>
            <w:r w:rsidRPr="008F2640">
              <w:rPr>
                <w:rFonts w:ascii="Times New Roman" w:hAnsi="Times New Roman" w:cs="Times New Roman"/>
                <w:bCs/>
              </w:rPr>
              <w:t>Conclusion</w:t>
            </w:r>
          </w:p>
        </w:tc>
      </w:tr>
    </w:tbl>
    <w:p w:rsidR="008F2640" w:rsidRPr="008F2640" w:rsidRDefault="008F2640" w:rsidP="008F2640">
      <w:pPr>
        <w:rPr>
          <w:rFonts w:ascii="Times New Roman" w:hAnsi="Times New Roman" w:cs="Times New Roman"/>
          <w:b/>
        </w:rPr>
      </w:pPr>
    </w:p>
    <w:p w:rsidR="00E56FD1" w:rsidRDefault="00E56FD1" w:rsidP="008F2640">
      <w:pPr>
        <w:rPr>
          <w:rFonts w:ascii="Times New Roman" w:hAnsi="Times New Roman" w:cs="Times New Roman"/>
          <w:b/>
          <w:bCs/>
        </w:rPr>
      </w:pPr>
    </w:p>
    <w:p w:rsidR="00E56FD1" w:rsidRDefault="00E56FD1" w:rsidP="008F2640">
      <w:pPr>
        <w:rPr>
          <w:rFonts w:ascii="Times New Roman" w:hAnsi="Times New Roman" w:cs="Times New Roman"/>
          <w:b/>
          <w:bCs/>
        </w:rPr>
      </w:pPr>
    </w:p>
    <w:p w:rsidR="00E56FD1" w:rsidRDefault="00E56FD1" w:rsidP="008F2640">
      <w:pPr>
        <w:rPr>
          <w:rFonts w:ascii="Times New Roman" w:hAnsi="Times New Roman" w:cs="Times New Roman"/>
          <w:b/>
          <w:bCs/>
        </w:rPr>
      </w:pPr>
    </w:p>
    <w:p w:rsidR="00E56FD1" w:rsidRDefault="00E56FD1" w:rsidP="008F2640">
      <w:pPr>
        <w:rPr>
          <w:rFonts w:ascii="Times New Roman" w:hAnsi="Times New Roman" w:cs="Times New Roman"/>
          <w:b/>
          <w:bCs/>
        </w:rPr>
      </w:pPr>
    </w:p>
    <w:p w:rsidR="00E56FD1" w:rsidRDefault="00E56FD1" w:rsidP="008F2640">
      <w:pPr>
        <w:rPr>
          <w:rFonts w:ascii="Times New Roman" w:hAnsi="Times New Roman" w:cs="Times New Roman"/>
          <w:b/>
          <w:bCs/>
        </w:rPr>
      </w:pPr>
    </w:p>
    <w:p w:rsidR="00E56FD1" w:rsidRDefault="00E56FD1" w:rsidP="008F2640">
      <w:pPr>
        <w:rPr>
          <w:rFonts w:ascii="Times New Roman" w:hAnsi="Times New Roman" w:cs="Times New Roman"/>
          <w:b/>
          <w:bCs/>
        </w:rPr>
      </w:pPr>
    </w:p>
    <w:p w:rsidR="00E56FD1" w:rsidRDefault="00E56FD1" w:rsidP="008F2640">
      <w:pPr>
        <w:rPr>
          <w:rFonts w:ascii="Times New Roman" w:hAnsi="Times New Roman" w:cs="Times New Roman"/>
          <w:b/>
          <w:bCs/>
        </w:rPr>
      </w:pPr>
    </w:p>
    <w:p w:rsidR="00E56FD1" w:rsidRDefault="00E56FD1" w:rsidP="008F2640">
      <w:pPr>
        <w:rPr>
          <w:rFonts w:ascii="Times New Roman" w:hAnsi="Times New Roman" w:cs="Times New Roman"/>
          <w:b/>
          <w:bCs/>
        </w:rPr>
      </w:pPr>
    </w:p>
    <w:p w:rsidR="00E56FD1" w:rsidRDefault="00E56FD1" w:rsidP="008F2640">
      <w:pPr>
        <w:rPr>
          <w:rFonts w:ascii="Times New Roman" w:hAnsi="Times New Roman" w:cs="Times New Roman"/>
          <w:b/>
          <w:bCs/>
        </w:rPr>
      </w:pPr>
    </w:p>
    <w:p w:rsidR="00E56FD1" w:rsidRDefault="00E56FD1" w:rsidP="008F2640">
      <w:pPr>
        <w:rPr>
          <w:rFonts w:ascii="Times New Roman" w:hAnsi="Times New Roman" w:cs="Times New Roman"/>
          <w:b/>
          <w:bCs/>
        </w:rPr>
      </w:pPr>
    </w:p>
    <w:p w:rsidR="00E56FD1" w:rsidRDefault="00E56FD1" w:rsidP="008F2640">
      <w:pPr>
        <w:rPr>
          <w:rFonts w:ascii="Times New Roman" w:hAnsi="Times New Roman" w:cs="Times New Roman"/>
          <w:b/>
          <w:bCs/>
        </w:rPr>
      </w:pPr>
    </w:p>
    <w:p w:rsidR="00E56FD1" w:rsidRDefault="00E56FD1" w:rsidP="00E56FD1">
      <w:r>
        <w:rPr>
          <w:rFonts w:ascii="Cambria" w:hAnsi="Cambria" w:cs="Cambria"/>
          <w:sz w:val="20"/>
          <w:szCs w:val="20"/>
        </w:rPr>
        <w:t>P</w:t>
      </w:r>
      <w:proofErr w:type="gramStart"/>
      <w:r>
        <w:rPr>
          <w:rFonts w:ascii="Cambria" w:hAnsi="Cambria" w:cs="Cambria"/>
          <w:sz w:val="20"/>
          <w:szCs w:val="20"/>
        </w:rPr>
        <w:t>:F</w:t>
      </w:r>
      <w:proofErr w:type="gramEnd"/>
      <w:r>
        <w:rPr>
          <w:rFonts w:ascii="Cambria" w:hAnsi="Cambria" w:cs="Cambria"/>
          <w:sz w:val="20"/>
          <w:szCs w:val="20"/>
        </w:rPr>
        <w:t>-LTL-UG/03/R1</w:t>
      </w:r>
    </w:p>
    <w:p w:rsidR="00E56FD1" w:rsidRDefault="00E56FD1" w:rsidP="008F2640">
      <w:pPr>
        <w:rPr>
          <w:rFonts w:ascii="Times New Roman" w:hAnsi="Times New Roman" w:cs="Times New Roman"/>
          <w:b/>
          <w:bCs/>
        </w:rPr>
      </w:pPr>
    </w:p>
    <w:p w:rsidR="008F2640" w:rsidRPr="008F2640" w:rsidRDefault="008F2640" w:rsidP="008F2640">
      <w:pPr>
        <w:rPr>
          <w:rFonts w:ascii="Times New Roman" w:hAnsi="Times New Roman" w:cs="Times New Roman"/>
          <w:b/>
        </w:rPr>
      </w:pPr>
      <w:r w:rsidRPr="008F2640">
        <w:rPr>
          <w:rFonts w:ascii="Times New Roman" w:hAnsi="Times New Roman" w:cs="Times New Roman"/>
          <w:b/>
          <w:bCs/>
        </w:rPr>
        <w:lastRenderedPageBreak/>
        <w:t>Aim: Write a Java program to implement Banker‘s Algorithm</w:t>
      </w:r>
      <w:r w:rsidRPr="008F2640">
        <w:rPr>
          <w:rFonts w:ascii="Times New Roman" w:hAnsi="Times New Roman" w:cs="Times New Roman"/>
          <w:b/>
        </w:rPr>
        <w:t xml:space="preserve"> </w:t>
      </w:r>
    </w:p>
    <w:p w:rsidR="008F2640" w:rsidRPr="008F2640" w:rsidRDefault="008F2640" w:rsidP="008F2640">
      <w:pPr>
        <w:rPr>
          <w:rFonts w:ascii="Times New Roman" w:hAnsi="Times New Roman" w:cs="Times New Roman"/>
          <w:b/>
        </w:rPr>
      </w:pPr>
    </w:p>
    <w:p w:rsidR="008F2640" w:rsidRPr="008F2640" w:rsidRDefault="008F2640" w:rsidP="008F2640">
      <w:pPr>
        <w:rPr>
          <w:rFonts w:ascii="Times New Roman" w:hAnsi="Times New Roman" w:cs="Times New Roman"/>
        </w:rPr>
      </w:pPr>
      <w:r w:rsidRPr="008F2640">
        <w:rPr>
          <w:rFonts w:ascii="Times New Roman" w:hAnsi="Times New Roman" w:cs="Times New Roman"/>
          <w:b/>
        </w:rPr>
        <w:t xml:space="preserve">Pre-requisite:  </w:t>
      </w:r>
    </w:p>
    <w:p w:rsidR="008F2640" w:rsidRPr="008F2640" w:rsidRDefault="008F2640" w:rsidP="008F2640">
      <w:pPr>
        <w:ind w:firstLine="720"/>
        <w:rPr>
          <w:rFonts w:ascii="Times New Roman" w:hAnsi="Times New Roman" w:cs="Times New Roman"/>
          <w:b/>
          <w:bCs/>
        </w:rPr>
      </w:pPr>
      <w:proofErr w:type="gramStart"/>
      <w:r w:rsidRPr="008F2640">
        <w:rPr>
          <w:rFonts w:ascii="Times New Roman" w:hAnsi="Times New Roman" w:cs="Times New Roman"/>
        </w:rPr>
        <w:t>Basic conditions for deadlock and deadlock handling approaches.</w:t>
      </w:r>
      <w:proofErr w:type="gramEnd"/>
      <w:r w:rsidRPr="008F2640">
        <w:rPr>
          <w:rFonts w:ascii="Times New Roman" w:hAnsi="Times New Roman" w:cs="Times New Roman"/>
          <w:b/>
        </w:rPr>
        <w:tab/>
      </w:r>
    </w:p>
    <w:p w:rsidR="008F2640" w:rsidRPr="008F2640" w:rsidRDefault="008F2640" w:rsidP="008F2640">
      <w:pPr>
        <w:spacing w:after="280"/>
        <w:rPr>
          <w:rFonts w:ascii="Times New Roman" w:hAnsi="Times New Roman" w:cs="Times New Roman"/>
        </w:rPr>
      </w:pPr>
      <w:r w:rsidRPr="008F2640">
        <w:rPr>
          <w:rFonts w:ascii="Times New Roman" w:hAnsi="Times New Roman" w:cs="Times New Roman"/>
          <w:b/>
          <w:bCs/>
        </w:rPr>
        <w:t>Learning Objectives:</w:t>
      </w:r>
      <w:r w:rsidRPr="008F2640">
        <w:rPr>
          <w:rFonts w:ascii="Times New Roman" w:hAnsi="Times New Roman" w:cs="Times New Roman"/>
          <w:b/>
        </w:rPr>
        <w:t xml:space="preserve"> </w:t>
      </w:r>
    </w:p>
    <w:p w:rsidR="008F2640" w:rsidRPr="008F2640" w:rsidRDefault="008F2640" w:rsidP="008F2640">
      <w:pPr>
        <w:numPr>
          <w:ilvl w:val="0"/>
          <w:numId w:val="21"/>
        </w:numPr>
        <w:rPr>
          <w:rFonts w:ascii="Times New Roman" w:hAnsi="Times New Roman" w:cs="Times New Roman"/>
        </w:rPr>
      </w:pPr>
      <w:r w:rsidRPr="008F2640">
        <w:rPr>
          <w:rFonts w:ascii="Times New Roman" w:hAnsi="Times New Roman" w:cs="Times New Roman"/>
        </w:rPr>
        <w:t>To study the algorithm for finding out whether a system is in a safe state.</w:t>
      </w:r>
    </w:p>
    <w:p w:rsidR="008F2640" w:rsidRPr="008F2640" w:rsidRDefault="008F2640" w:rsidP="008F2640">
      <w:pPr>
        <w:numPr>
          <w:ilvl w:val="0"/>
          <w:numId w:val="21"/>
        </w:numPr>
        <w:rPr>
          <w:rFonts w:ascii="Times New Roman" w:hAnsi="Times New Roman" w:cs="Times New Roman"/>
        </w:rPr>
      </w:pPr>
      <w:r w:rsidRPr="008F2640">
        <w:rPr>
          <w:rFonts w:ascii="Times New Roman" w:hAnsi="Times New Roman" w:cs="Times New Roman"/>
        </w:rPr>
        <w:t>To study the resource-request algorithm for deadlock avoidance.</w:t>
      </w:r>
    </w:p>
    <w:p w:rsidR="008F2640" w:rsidRPr="008F2640" w:rsidRDefault="008F2640" w:rsidP="008F2640">
      <w:pPr>
        <w:numPr>
          <w:ilvl w:val="0"/>
          <w:numId w:val="21"/>
        </w:numPr>
        <w:spacing w:after="280"/>
        <w:rPr>
          <w:rFonts w:ascii="Times New Roman" w:hAnsi="Times New Roman" w:cs="Times New Roman"/>
          <w:b/>
        </w:rPr>
      </w:pPr>
      <w:r w:rsidRPr="008F2640">
        <w:rPr>
          <w:rFonts w:ascii="Times New Roman" w:hAnsi="Times New Roman" w:cs="Times New Roman"/>
        </w:rPr>
        <w:t>To study and implement the Banker’s algorithm to avoid deadlock.</w:t>
      </w:r>
      <w:r w:rsidRPr="008F2640">
        <w:rPr>
          <w:rFonts w:ascii="Times New Roman" w:hAnsi="Times New Roman" w:cs="Times New Roman"/>
          <w:b/>
        </w:rPr>
        <w:t xml:space="preserve">   </w:t>
      </w:r>
    </w:p>
    <w:p w:rsidR="008F2640" w:rsidRPr="008F2640" w:rsidRDefault="008F2640" w:rsidP="008F2640">
      <w:pPr>
        <w:spacing w:after="280"/>
        <w:rPr>
          <w:rFonts w:ascii="Times New Roman" w:hAnsi="Times New Roman" w:cs="Times New Roman"/>
        </w:rPr>
      </w:pPr>
      <w:r w:rsidRPr="008F2640">
        <w:rPr>
          <w:rFonts w:ascii="Times New Roman" w:hAnsi="Times New Roman" w:cs="Times New Roman"/>
          <w:b/>
        </w:rPr>
        <w:t>Learning Outcomes:</w:t>
      </w:r>
    </w:p>
    <w:p w:rsidR="008F2640" w:rsidRPr="008F2640" w:rsidRDefault="008F2640" w:rsidP="008F2640">
      <w:pPr>
        <w:spacing w:after="280"/>
        <w:rPr>
          <w:rFonts w:ascii="Times New Roman" w:hAnsi="Times New Roman" w:cs="Times New Roman"/>
        </w:rPr>
      </w:pPr>
      <w:r w:rsidRPr="008F2640">
        <w:rPr>
          <w:rFonts w:ascii="Times New Roman" w:hAnsi="Times New Roman" w:cs="Times New Roman"/>
        </w:rPr>
        <w:t>The students will be able to</w:t>
      </w:r>
    </w:p>
    <w:p w:rsidR="008F2640" w:rsidRPr="008F2640" w:rsidRDefault="008F2640" w:rsidP="008F2640">
      <w:pPr>
        <w:numPr>
          <w:ilvl w:val="0"/>
          <w:numId w:val="22"/>
        </w:numPr>
        <w:rPr>
          <w:rFonts w:ascii="Times New Roman" w:hAnsi="Times New Roman" w:cs="Times New Roman"/>
        </w:rPr>
      </w:pPr>
      <w:r w:rsidRPr="008F2640">
        <w:rPr>
          <w:rFonts w:ascii="Times New Roman" w:hAnsi="Times New Roman" w:cs="Times New Roman"/>
        </w:rPr>
        <w:t>Implement deadlock avoidance algorithm</w:t>
      </w:r>
    </w:p>
    <w:p w:rsidR="008F2640" w:rsidRPr="008F2640" w:rsidRDefault="008F2640" w:rsidP="008F2640">
      <w:pPr>
        <w:numPr>
          <w:ilvl w:val="0"/>
          <w:numId w:val="22"/>
        </w:numPr>
        <w:rPr>
          <w:rFonts w:ascii="Times New Roman" w:hAnsi="Times New Roman" w:cs="Times New Roman"/>
        </w:rPr>
      </w:pPr>
      <w:r w:rsidRPr="008F2640">
        <w:rPr>
          <w:rFonts w:ascii="Times New Roman" w:hAnsi="Times New Roman" w:cs="Times New Roman"/>
        </w:rPr>
        <w:t>Compute resource allocation sequences which lead to safe state</w:t>
      </w:r>
    </w:p>
    <w:p w:rsidR="008F2640" w:rsidRPr="008F2640" w:rsidRDefault="008F2640" w:rsidP="008F2640">
      <w:pPr>
        <w:numPr>
          <w:ilvl w:val="0"/>
          <w:numId w:val="22"/>
        </w:numPr>
        <w:spacing w:after="280"/>
        <w:rPr>
          <w:rFonts w:ascii="Times New Roman" w:hAnsi="Times New Roman" w:cs="Times New Roman"/>
          <w:b/>
          <w:bCs/>
        </w:rPr>
      </w:pPr>
      <w:r w:rsidRPr="008F2640">
        <w:rPr>
          <w:rFonts w:ascii="Times New Roman" w:hAnsi="Times New Roman" w:cs="Times New Roman"/>
        </w:rPr>
        <w:t>Demonstrate the limitations of deadlock avoidance algorithms</w:t>
      </w:r>
    </w:p>
    <w:p w:rsidR="008F2640" w:rsidRPr="008F2640" w:rsidRDefault="008F2640" w:rsidP="008F2640">
      <w:pPr>
        <w:rPr>
          <w:rFonts w:ascii="Times New Roman" w:hAnsi="Times New Roman" w:cs="Times New Roman"/>
        </w:rPr>
      </w:pPr>
      <w:r w:rsidRPr="008F2640">
        <w:rPr>
          <w:rFonts w:ascii="Times New Roman" w:hAnsi="Times New Roman" w:cs="Times New Roman"/>
          <w:b/>
          <w:bCs/>
        </w:rPr>
        <w:t>Theory</w:t>
      </w:r>
      <w:r w:rsidRPr="008F2640">
        <w:rPr>
          <w:rFonts w:ascii="Times New Roman" w:hAnsi="Times New Roman" w:cs="Times New Roman"/>
        </w:rPr>
        <w:t>:</w:t>
      </w:r>
    </w:p>
    <w:p w:rsidR="008F2640" w:rsidRPr="008F2640" w:rsidRDefault="008F2640" w:rsidP="008F2640">
      <w:pPr>
        <w:ind w:firstLine="360"/>
        <w:rPr>
          <w:rFonts w:ascii="Times New Roman" w:hAnsi="Times New Roman" w:cs="Times New Roman"/>
        </w:rPr>
      </w:pPr>
      <w:r w:rsidRPr="008F2640">
        <w:rPr>
          <w:rFonts w:ascii="Times New Roman" w:hAnsi="Times New Roman" w:cs="Times New Roman"/>
        </w:rPr>
        <w:t xml:space="preserve">Deadlock:    A set of processes is in a deadlock state when every process in the set is waiting for an event that can only cause by another process in the set. Examples of such processes are resources acquisition and release. </w:t>
      </w:r>
    </w:p>
    <w:p w:rsidR="008F2640" w:rsidRPr="008F2640" w:rsidRDefault="008F2640" w:rsidP="008F2640">
      <w:pPr>
        <w:spacing w:after="280"/>
        <w:ind w:firstLine="360"/>
        <w:contextualSpacing/>
        <w:rPr>
          <w:rFonts w:ascii="Times New Roman" w:hAnsi="Times New Roman" w:cs="Times New Roman"/>
        </w:rPr>
      </w:pPr>
      <w:r w:rsidRPr="008F2640">
        <w:rPr>
          <w:rFonts w:ascii="Times New Roman" w:hAnsi="Times New Roman" w:cs="Times New Roman"/>
        </w:rPr>
        <w:t>As shown in the diagram process P1 is holding the resource R2 and requesting resource R1.</w:t>
      </w:r>
    </w:p>
    <w:p w:rsidR="008F2640" w:rsidRPr="008F2640" w:rsidRDefault="008F2640" w:rsidP="008F2640">
      <w:pPr>
        <w:spacing w:after="280"/>
        <w:ind w:firstLine="360"/>
        <w:contextualSpacing/>
        <w:rPr>
          <w:rFonts w:ascii="Times New Roman" w:hAnsi="Times New Roman" w:cs="Times New Roman"/>
        </w:rPr>
      </w:pPr>
      <w:r w:rsidRPr="008F2640">
        <w:rPr>
          <w:rFonts w:ascii="Times New Roman" w:hAnsi="Times New Roman" w:cs="Times New Roman"/>
        </w:rPr>
        <w:t>Process P2 is holding the resource R1 and requesting resource R2. So no process can proceed further, indicating the deadlock.</w:t>
      </w:r>
    </w:p>
    <w:p w:rsidR="008F2640" w:rsidRPr="008F2640" w:rsidRDefault="008F2640" w:rsidP="008F2640">
      <w:pPr>
        <w:ind w:firstLine="360"/>
        <w:rPr>
          <w:rFonts w:ascii="Times New Roman" w:hAnsi="Times New Roman" w:cs="Times New Roman"/>
        </w:rPr>
      </w:pPr>
    </w:p>
    <w:p w:rsidR="008F2640" w:rsidRPr="008F2640" w:rsidRDefault="008F2640" w:rsidP="008F2640">
      <w:pPr>
        <w:ind w:firstLine="360"/>
        <w:rPr>
          <w:rFonts w:ascii="Times New Roman" w:hAnsi="Times New Roman" w:cs="Times New Roman"/>
        </w:rPr>
      </w:pPr>
      <w:r w:rsidRPr="008F2640">
        <w:rPr>
          <w:rFonts w:ascii="Times New Roman" w:hAnsi="Times New Roman" w:cs="Times New Roman"/>
          <w:noProof/>
          <w:lang w:val="en-IN" w:eastAsia="en-IN"/>
        </w:rPr>
        <w:drawing>
          <wp:inline distT="0" distB="0" distL="0" distR="0">
            <wp:extent cx="4219575" cy="180975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srcRect/>
                    <a:stretch>
                      <a:fillRect/>
                    </a:stretch>
                  </pic:blipFill>
                  <pic:spPr bwMode="auto">
                    <a:xfrm>
                      <a:off x="0" y="0"/>
                      <a:ext cx="4219575" cy="1809750"/>
                    </a:xfrm>
                    <a:prstGeom prst="rect">
                      <a:avLst/>
                    </a:prstGeom>
                    <a:solidFill>
                      <a:srgbClr val="FFFFFF"/>
                    </a:solidFill>
                    <a:ln w="9525">
                      <a:noFill/>
                      <a:miter lim="800000"/>
                      <a:headEnd/>
                      <a:tailEnd/>
                    </a:ln>
                  </pic:spPr>
                </pic:pic>
              </a:graphicData>
            </a:graphic>
          </wp:inline>
        </w:drawing>
      </w:r>
    </w:p>
    <w:p w:rsidR="008F2640" w:rsidRPr="008F2640" w:rsidRDefault="008F2640" w:rsidP="008F2640">
      <w:pPr>
        <w:rPr>
          <w:rFonts w:ascii="Times New Roman" w:hAnsi="Times New Roman" w:cs="Times New Roman"/>
        </w:rPr>
      </w:pPr>
    </w:p>
    <w:p w:rsidR="008F2640" w:rsidRPr="008F2640" w:rsidRDefault="008F2640" w:rsidP="008F2640">
      <w:pPr>
        <w:rPr>
          <w:rFonts w:ascii="Times New Roman" w:hAnsi="Times New Roman" w:cs="Times New Roman"/>
        </w:rPr>
      </w:pPr>
    </w:p>
    <w:p w:rsidR="008F2640" w:rsidRPr="008F2640" w:rsidRDefault="008F2640" w:rsidP="008F2640">
      <w:pPr>
        <w:rPr>
          <w:rFonts w:ascii="Times New Roman" w:hAnsi="Times New Roman" w:cs="Times New Roman"/>
        </w:rPr>
      </w:pPr>
      <w:r w:rsidRPr="008F2640">
        <w:rPr>
          <w:rFonts w:ascii="Times New Roman" w:hAnsi="Times New Roman" w:cs="Times New Roman"/>
        </w:rPr>
        <w:t>Four basic conditions for deadlock to happen:</w:t>
      </w:r>
    </w:p>
    <w:p w:rsidR="008F2640" w:rsidRPr="008F2640" w:rsidRDefault="008F2640" w:rsidP="008F2640">
      <w:pPr>
        <w:ind w:firstLine="360"/>
        <w:rPr>
          <w:rFonts w:ascii="Times New Roman" w:hAnsi="Times New Roman" w:cs="Times New Roman"/>
        </w:rPr>
      </w:pPr>
      <w:r w:rsidRPr="008F2640">
        <w:rPr>
          <w:rFonts w:ascii="Times New Roman" w:hAnsi="Times New Roman" w:cs="Times New Roman"/>
        </w:rPr>
        <w:t>1</w:t>
      </w:r>
      <w:r w:rsidRPr="008F2640">
        <w:rPr>
          <w:rFonts w:ascii="Times New Roman" w:hAnsi="Times New Roman" w:cs="Times New Roman"/>
          <w:b/>
        </w:rPr>
        <w:t xml:space="preserve">. </w:t>
      </w:r>
      <w:proofErr w:type="gramStart"/>
      <w:r w:rsidRPr="008F2640">
        <w:rPr>
          <w:rFonts w:ascii="Times New Roman" w:hAnsi="Times New Roman" w:cs="Times New Roman"/>
          <w:b/>
        </w:rPr>
        <w:t>mutual</w:t>
      </w:r>
      <w:proofErr w:type="gramEnd"/>
      <w:r w:rsidRPr="008F2640">
        <w:rPr>
          <w:rFonts w:ascii="Times New Roman" w:hAnsi="Times New Roman" w:cs="Times New Roman"/>
          <w:b/>
        </w:rPr>
        <w:t xml:space="preserve"> exclusion</w:t>
      </w:r>
      <w:r w:rsidRPr="008F2640">
        <w:rPr>
          <w:rFonts w:ascii="Times New Roman" w:hAnsi="Times New Roman" w:cs="Times New Roman"/>
        </w:rPr>
        <w:t>: at least one resource must be held in a non-sharable mode.</w:t>
      </w:r>
    </w:p>
    <w:p w:rsidR="008F2640" w:rsidRPr="008F2640" w:rsidRDefault="008F2640" w:rsidP="008F2640">
      <w:pPr>
        <w:ind w:firstLine="360"/>
        <w:rPr>
          <w:rFonts w:ascii="Times New Roman" w:hAnsi="Times New Roman" w:cs="Times New Roman"/>
        </w:rPr>
      </w:pPr>
      <w:r w:rsidRPr="008F2640">
        <w:rPr>
          <w:rFonts w:ascii="Times New Roman" w:hAnsi="Times New Roman" w:cs="Times New Roman"/>
        </w:rPr>
        <w:t xml:space="preserve">2. </w:t>
      </w:r>
      <w:proofErr w:type="gramStart"/>
      <w:r w:rsidRPr="008F2640">
        <w:rPr>
          <w:rFonts w:ascii="Times New Roman" w:hAnsi="Times New Roman" w:cs="Times New Roman"/>
          <w:b/>
        </w:rPr>
        <w:t>hold</w:t>
      </w:r>
      <w:proofErr w:type="gramEnd"/>
      <w:r w:rsidRPr="008F2640">
        <w:rPr>
          <w:rFonts w:ascii="Times New Roman" w:hAnsi="Times New Roman" w:cs="Times New Roman"/>
          <w:b/>
        </w:rPr>
        <w:t xml:space="preserve"> and wait:</w:t>
      </w:r>
      <w:r w:rsidRPr="008F2640">
        <w:rPr>
          <w:rFonts w:ascii="Times New Roman" w:hAnsi="Times New Roman" w:cs="Times New Roman"/>
        </w:rPr>
        <w:t xml:space="preserve"> there must be a process holding one resource and waiting for another.</w:t>
      </w:r>
    </w:p>
    <w:p w:rsidR="008F2640" w:rsidRPr="008F2640" w:rsidRDefault="008F2640" w:rsidP="008F2640">
      <w:pPr>
        <w:ind w:firstLine="360"/>
        <w:rPr>
          <w:rFonts w:ascii="Times New Roman" w:hAnsi="Times New Roman" w:cs="Times New Roman"/>
        </w:rPr>
      </w:pPr>
      <w:r w:rsidRPr="008F2640">
        <w:rPr>
          <w:rFonts w:ascii="Times New Roman" w:hAnsi="Times New Roman" w:cs="Times New Roman"/>
        </w:rPr>
        <w:t>3</w:t>
      </w:r>
      <w:r w:rsidRPr="008F2640">
        <w:rPr>
          <w:rFonts w:ascii="Times New Roman" w:hAnsi="Times New Roman" w:cs="Times New Roman"/>
          <w:b/>
        </w:rPr>
        <w:t xml:space="preserve">. </w:t>
      </w:r>
      <w:proofErr w:type="gramStart"/>
      <w:r w:rsidRPr="008F2640">
        <w:rPr>
          <w:rFonts w:ascii="Times New Roman" w:hAnsi="Times New Roman" w:cs="Times New Roman"/>
          <w:b/>
        </w:rPr>
        <w:t>no</w:t>
      </w:r>
      <w:proofErr w:type="gramEnd"/>
      <w:r w:rsidRPr="008F2640">
        <w:rPr>
          <w:rFonts w:ascii="Times New Roman" w:hAnsi="Times New Roman" w:cs="Times New Roman"/>
          <w:b/>
        </w:rPr>
        <w:t xml:space="preserve"> </w:t>
      </w:r>
      <w:proofErr w:type="spellStart"/>
      <w:r w:rsidRPr="008F2640">
        <w:rPr>
          <w:rFonts w:ascii="Times New Roman" w:hAnsi="Times New Roman" w:cs="Times New Roman"/>
          <w:b/>
        </w:rPr>
        <w:t>preemption</w:t>
      </w:r>
      <w:proofErr w:type="spellEnd"/>
      <w:r w:rsidRPr="008F2640">
        <w:rPr>
          <w:rFonts w:ascii="Times New Roman" w:hAnsi="Times New Roman" w:cs="Times New Roman"/>
        </w:rPr>
        <w:t xml:space="preserve">: resources cannot be </w:t>
      </w:r>
      <w:proofErr w:type="spellStart"/>
      <w:r w:rsidRPr="008F2640">
        <w:rPr>
          <w:rFonts w:ascii="Times New Roman" w:hAnsi="Times New Roman" w:cs="Times New Roman"/>
        </w:rPr>
        <w:t>preempted</w:t>
      </w:r>
      <w:proofErr w:type="spellEnd"/>
      <w:r w:rsidRPr="008F2640">
        <w:rPr>
          <w:rFonts w:ascii="Times New Roman" w:hAnsi="Times New Roman" w:cs="Times New Roman"/>
        </w:rPr>
        <w:t>.</w:t>
      </w:r>
    </w:p>
    <w:p w:rsidR="008F2640" w:rsidRPr="008F2640" w:rsidRDefault="008F2640" w:rsidP="008F2640">
      <w:pPr>
        <w:ind w:firstLine="360"/>
        <w:rPr>
          <w:rFonts w:ascii="Times New Roman" w:hAnsi="Times New Roman" w:cs="Times New Roman"/>
          <w:b/>
        </w:rPr>
      </w:pPr>
      <w:r w:rsidRPr="008F2640">
        <w:rPr>
          <w:rFonts w:ascii="Times New Roman" w:hAnsi="Times New Roman" w:cs="Times New Roman"/>
        </w:rPr>
        <w:t xml:space="preserve">4. </w:t>
      </w:r>
      <w:proofErr w:type="gramStart"/>
      <w:r w:rsidRPr="008F2640">
        <w:rPr>
          <w:rFonts w:ascii="Times New Roman" w:hAnsi="Times New Roman" w:cs="Times New Roman"/>
          <w:b/>
        </w:rPr>
        <w:t>circular</w:t>
      </w:r>
      <w:proofErr w:type="gramEnd"/>
      <w:r w:rsidRPr="008F2640">
        <w:rPr>
          <w:rFonts w:ascii="Times New Roman" w:hAnsi="Times New Roman" w:cs="Times New Roman"/>
          <w:b/>
        </w:rPr>
        <w:t xml:space="preserve"> wait</w:t>
      </w:r>
      <w:r w:rsidRPr="008F2640">
        <w:rPr>
          <w:rFonts w:ascii="Times New Roman" w:hAnsi="Times New Roman" w:cs="Times New Roman"/>
        </w:rPr>
        <w:t xml:space="preserve">: there must exist a set of processes [p1, p2, …, </w:t>
      </w:r>
      <w:proofErr w:type="spellStart"/>
      <w:r w:rsidRPr="008F2640">
        <w:rPr>
          <w:rFonts w:ascii="Times New Roman" w:hAnsi="Times New Roman" w:cs="Times New Roman"/>
        </w:rPr>
        <w:t>pn</w:t>
      </w:r>
      <w:proofErr w:type="spellEnd"/>
      <w:r w:rsidRPr="008F2640">
        <w:rPr>
          <w:rFonts w:ascii="Times New Roman" w:hAnsi="Times New Roman" w:cs="Times New Roman"/>
        </w:rPr>
        <w:t xml:space="preserve">] such that p1 is waiting for p2, p2 for p3, and so on and </w:t>
      </w:r>
      <w:proofErr w:type="spellStart"/>
      <w:r w:rsidRPr="008F2640">
        <w:rPr>
          <w:rFonts w:ascii="Times New Roman" w:hAnsi="Times New Roman" w:cs="Times New Roman"/>
        </w:rPr>
        <w:t>pn</w:t>
      </w:r>
      <w:proofErr w:type="spellEnd"/>
      <w:r w:rsidRPr="008F2640">
        <w:rPr>
          <w:rFonts w:ascii="Times New Roman" w:hAnsi="Times New Roman" w:cs="Times New Roman"/>
        </w:rPr>
        <w:t xml:space="preserve"> waits for p1….</w:t>
      </w:r>
    </w:p>
    <w:p w:rsidR="008F2640" w:rsidRPr="008F2640" w:rsidRDefault="008F2640" w:rsidP="008F2640">
      <w:pPr>
        <w:ind w:firstLine="360"/>
        <w:rPr>
          <w:rFonts w:ascii="Times New Roman" w:hAnsi="Times New Roman" w:cs="Times New Roman"/>
        </w:rPr>
      </w:pPr>
      <w:r w:rsidRPr="008F2640">
        <w:rPr>
          <w:rFonts w:ascii="Times New Roman" w:hAnsi="Times New Roman" w:cs="Times New Roman"/>
          <w:b/>
        </w:rPr>
        <w:t xml:space="preserve">The approaches used to handle the deadlock </w:t>
      </w:r>
      <w:proofErr w:type="gramStart"/>
      <w:r w:rsidRPr="008F2640">
        <w:rPr>
          <w:rFonts w:ascii="Times New Roman" w:hAnsi="Times New Roman" w:cs="Times New Roman"/>
          <w:b/>
        </w:rPr>
        <w:t>are :</w:t>
      </w:r>
      <w:proofErr w:type="gramEnd"/>
    </w:p>
    <w:p w:rsidR="008F2640" w:rsidRPr="008F2640" w:rsidRDefault="008F2640" w:rsidP="008F2640">
      <w:pPr>
        <w:ind w:firstLine="360"/>
        <w:rPr>
          <w:rFonts w:ascii="Times New Roman" w:hAnsi="Times New Roman" w:cs="Times New Roman"/>
        </w:rPr>
      </w:pPr>
      <w:r w:rsidRPr="008F2640">
        <w:rPr>
          <w:rFonts w:ascii="Times New Roman" w:hAnsi="Times New Roman" w:cs="Times New Roman"/>
        </w:rPr>
        <w:t>Deadlock Avoidance</w:t>
      </w:r>
    </w:p>
    <w:p w:rsidR="008F2640" w:rsidRPr="008F2640" w:rsidRDefault="008F2640" w:rsidP="008F2640">
      <w:pPr>
        <w:ind w:firstLine="360"/>
        <w:rPr>
          <w:rFonts w:ascii="Times New Roman" w:hAnsi="Times New Roman" w:cs="Times New Roman"/>
        </w:rPr>
      </w:pPr>
      <w:r w:rsidRPr="008F2640">
        <w:rPr>
          <w:rFonts w:ascii="Times New Roman" w:hAnsi="Times New Roman" w:cs="Times New Roman"/>
        </w:rPr>
        <w:t>Deadlock Prevention</w:t>
      </w:r>
    </w:p>
    <w:p w:rsidR="008F2640" w:rsidRPr="008F2640" w:rsidRDefault="008F2640" w:rsidP="008F2640">
      <w:pPr>
        <w:ind w:firstLine="360"/>
        <w:rPr>
          <w:rFonts w:ascii="Times New Roman" w:eastAsia="Times New Roman" w:hAnsi="Times New Roman" w:cs="Times New Roman"/>
        </w:rPr>
      </w:pPr>
      <w:r w:rsidRPr="008F2640">
        <w:rPr>
          <w:rFonts w:ascii="Times New Roman" w:hAnsi="Times New Roman" w:cs="Times New Roman"/>
        </w:rPr>
        <w:t>Deadlock Detection and Recovery</w:t>
      </w:r>
    </w:p>
    <w:p w:rsidR="008F2640" w:rsidRPr="008F2640" w:rsidRDefault="008F2640" w:rsidP="008F2640">
      <w:pPr>
        <w:jc w:val="both"/>
        <w:rPr>
          <w:rFonts w:ascii="Times New Roman" w:hAnsi="Times New Roman" w:cs="Times New Roman"/>
        </w:rPr>
      </w:pPr>
      <w:r w:rsidRPr="008F2640">
        <w:rPr>
          <w:rFonts w:ascii="Times New Roman" w:eastAsia="Times New Roman" w:hAnsi="Times New Roman" w:cs="Times New Roman"/>
        </w:rPr>
        <w:lastRenderedPageBreak/>
        <w:t xml:space="preserve">     </w:t>
      </w:r>
      <w:r w:rsidRPr="008F2640">
        <w:rPr>
          <w:rFonts w:ascii="Times New Roman" w:hAnsi="Times New Roman" w:cs="Times New Roman"/>
          <w:b/>
        </w:rPr>
        <w:t>Banker’s algorithm</w:t>
      </w:r>
      <w:r w:rsidRPr="008F2640">
        <w:rPr>
          <w:rFonts w:ascii="Times New Roman" w:hAnsi="Times New Roman" w:cs="Times New Roman"/>
        </w:rPr>
        <w:t xml:space="preserve"> is a deadlock avoidance algorithm. The name was chosen since this algorithm can be used in a banking system to ensure that the bank never allocates </w:t>
      </w:r>
      <w:proofErr w:type="gramStart"/>
      <w:r w:rsidRPr="008F2640">
        <w:rPr>
          <w:rFonts w:ascii="Times New Roman" w:hAnsi="Times New Roman" w:cs="Times New Roman"/>
        </w:rPr>
        <w:t>it’s</w:t>
      </w:r>
      <w:proofErr w:type="gramEnd"/>
      <w:r w:rsidRPr="008F2640">
        <w:rPr>
          <w:rFonts w:ascii="Times New Roman" w:hAnsi="Times New Roman" w:cs="Times New Roman"/>
        </w:rPr>
        <w:t xml:space="preserve"> available cash in such a way that it can no longer satisfy further requests for cash.</w:t>
      </w:r>
    </w:p>
    <w:p w:rsidR="008F2640" w:rsidRPr="008F2640" w:rsidRDefault="008F2640" w:rsidP="008F2640">
      <w:pPr>
        <w:jc w:val="both"/>
        <w:rPr>
          <w:rFonts w:ascii="Times New Roman" w:hAnsi="Times New Roman" w:cs="Times New Roman"/>
          <w:b/>
        </w:rPr>
      </w:pPr>
      <w:r w:rsidRPr="008F2640">
        <w:rPr>
          <w:rFonts w:ascii="Times New Roman" w:hAnsi="Times New Roman" w:cs="Times New Roman"/>
        </w:rPr>
        <w:tab/>
        <w:t>When a new process enters the system, it must declare the maximum number of instances of each resource type that it may need. This number may not exceed the total number of resources in the system. When a user requests a set of resources, the system must determine whether the allocation of these resources will leave the system in a safe state. The resources are allocated; otherwise, the process must wait until some other process releases enough resources.</w:t>
      </w:r>
    </w:p>
    <w:p w:rsidR="008F2640" w:rsidRPr="008F2640" w:rsidRDefault="008F2640" w:rsidP="008F2640">
      <w:pPr>
        <w:jc w:val="both"/>
        <w:rPr>
          <w:rFonts w:ascii="Times New Roman" w:hAnsi="Times New Roman" w:cs="Times New Roman"/>
          <w:bCs/>
        </w:rPr>
      </w:pPr>
      <w:r w:rsidRPr="008F2640">
        <w:rPr>
          <w:rFonts w:ascii="Times New Roman" w:hAnsi="Times New Roman" w:cs="Times New Roman"/>
          <w:b/>
        </w:rPr>
        <w:t>The Basic algorithm:</w:t>
      </w:r>
    </w:p>
    <w:p w:rsidR="008F2640" w:rsidRPr="008F2640" w:rsidRDefault="008F2640" w:rsidP="008F2640">
      <w:pPr>
        <w:jc w:val="both"/>
        <w:rPr>
          <w:rFonts w:ascii="Times New Roman" w:hAnsi="Times New Roman" w:cs="Times New Roman"/>
          <w:bCs/>
        </w:rPr>
      </w:pPr>
      <w:r w:rsidRPr="008F2640">
        <w:rPr>
          <w:rFonts w:ascii="Times New Roman" w:hAnsi="Times New Roman" w:cs="Times New Roman"/>
          <w:bCs/>
        </w:rPr>
        <w:t>1. If request[</w:t>
      </w:r>
      <w:proofErr w:type="spellStart"/>
      <w:r w:rsidRPr="008F2640">
        <w:rPr>
          <w:rFonts w:ascii="Times New Roman" w:hAnsi="Times New Roman" w:cs="Times New Roman"/>
          <w:bCs/>
        </w:rPr>
        <w:t>i</w:t>
      </w:r>
      <w:proofErr w:type="spellEnd"/>
      <w:r w:rsidRPr="008F2640">
        <w:rPr>
          <w:rFonts w:ascii="Times New Roman" w:hAnsi="Times New Roman" w:cs="Times New Roman"/>
          <w:bCs/>
        </w:rPr>
        <w:t>] &gt; need[</w:t>
      </w:r>
      <w:proofErr w:type="spellStart"/>
      <w:r w:rsidRPr="008F2640">
        <w:rPr>
          <w:rFonts w:ascii="Times New Roman" w:hAnsi="Times New Roman" w:cs="Times New Roman"/>
          <w:bCs/>
        </w:rPr>
        <w:t>i</w:t>
      </w:r>
      <w:proofErr w:type="spellEnd"/>
      <w:r w:rsidRPr="008F2640">
        <w:rPr>
          <w:rFonts w:ascii="Times New Roman" w:hAnsi="Times New Roman" w:cs="Times New Roman"/>
          <w:bCs/>
        </w:rPr>
        <w:t>] then error (asked for too much)</w:t>
      </w:r>
    </w:p>
    <w:p w:rsidR="008F2640" w:rsidRPr="008F2640" w:rsidRDefault="008F2640" w:rsidP="008F2640">
      <w:pPr>
        <w:jc w:val="both"/>
        <w:rPr>
          <w:rFonts w:ascii="Times New Roman" w:hAnsi="Times New Roman" w:cs="Times New Roman"/>
          <w:bCs/>
        </w:rPr>
      </w:pPr>
      <w:r w:rsidRPr="008F2640">
        <w:rPr>
          <w:rFonts w:ascii="Times New Roman" w:hAnsi="Times New Roman" w:cs="Times New Roman"/>
          <w:bCs/>
        </w:rPr>
        <w:t>2. If request[</w:t>
      </w:r>
      <w:proofErr w:type="spellStart"/>
      <w:r w:rsidRPr="008F2640">
        <w:rPr>
          <w:rFonts w:ascii="Times New Roman" w:hAnsi="Times New Roman" w:cs="Times New Roman"/>
          <w:bCs/>
        </w:rPr>
        <w:t>i</w:t>
      </w:r>
      <w:proofErr w:type="spellEnd"/>
      <w:r w:rsidRPr="008F2640">
        <w:rPr>
          <w:rFonts w:ascii="Times New Roman" w:hAnsi="Times New Roman" w:cs="Times New Roman"/>
          <w:bCs/>
        </w:rPr>
        <w:t>] &gt; available[</w:t>
      </w:r>
      <w:proofErr w:type="spellStart"/>
      <w:r w:rsidRPr="008F2640">
        <w:rPr>
          <w:rFonts w:ascii="Times New Roman" w:hAnsi="Times New Roman" w:cs="Times New Roman"/>
          <w:bCs/>
        </w:rPr>
        <w:t>i</w:t>
      </w:r>
      <w:proofErr w:type="spellEnd"/>
      <w:r w:rsidRPr="008F2640">
        <w:rPr>
          <w:rFonts w:ascii="Times New Roman" w:hAnsi="Times New Roman" w:cs="Times New Roman"/>
          <w:bCs/>
        </w:rPr>
        <w:t>] then wait (can’t supply it now)</w:t>
      </w:r>
    </w:p>
    <w:p w:rsidR="008F2640" w:rsidRPr="008F2640" w:rsidRDefault="008F2640" w:rsidP="008F2640">
      <w:pPr>
        <w:jc w:val="both"/>
        <w:rPr>
          <w:rFonts w:ascii="Times New Roman" w:hAnsi="Times New Roman" w:cs="Times New Roman"/>
          <w:bCs/>
        </w:rPr>
      </w:pPr>
      <w:r w:rsidRPr="008F2640">
        <w:rPr>
          <w:rFonts w:ascii="Times New Roman" w:hAnsi="Times New Roman" w:cs="Times New Roman"/>
          <w:bCs/>
        </w:rPr>
        <w:t>3. Resources are available to satisfy the request:</w:t>
      </w:r>
    </w:p>
    <w:p w:rsidR="008F2640" w:rsidRPr="008F2640" w:rsidRDefault="008F2640" w:rsidP="008F2640">
      <w:pPr>
        <w:jc w:val="both"/>
        <w:rPr>
          <w:rFonts w:ascii="Times New Roman" w:hAnsi="Times New Roman" w:cs="Times New Roman"/>
          <w:bCs/>
        </w:rPr>
      </w:pPr>
      <w:r w:rsidRPr="008F2640">
        <w:rPr>
          <w:rFonts w:ascii="Times New Roman" w:hAnsi="Times New Roman" w:cs="Times New Roman"/>
          <w:bCs/>
        </w:rPr>
        <w:t xml:space="preserve">Let’s </w:t>
      </w:r>
      <w:r w:rsidRPr="008F2640">
        <w:rPr>
          <w:rFonts w:ascii="Times New Roman" w:hAnsi="Times New Roman" w:cs="Times New Roman"/>
          <w:bCs/>
          <w:i/>
          <w:iCs/>
        </w:rPr>
        <w:t xml:space="preserve">assume </w:t>
      </w:r>
      <w:r w:rsidRPr="008F2640">
        <w:rPr>
          <w:rFonts w:ascii="Times New Roman" w:hAnsi="Times New Roman" w:cs="Times New Roman"/>
          <w:bCs/>
        </w:rPr>
        <w:t>that we satisfy the request. Then we would have:</w:t>
      </w:r>
    </w:p>
    <w:p w:rsidR="008F2640" w:rsidRPr="008F2640" w:rsidRDefault="008F2640" w:rsidP="008F2640">
      <w:pPr>
        <w:jc w:val="both"/>
        <w:rPr>
          <w:rFonts w:ascii="Times New Roman" w:hAnsi="Times New Roman" w:cs="Times New Roman"/>
          <w:bCs/>
        </w:rPr>
      </w:pPr>
      <w:proofErr w:type="gramStart"/>
      <w:r w:rsidRPr="008F2640">
        <w:rPr>
          <w:rFonts w:ascii="Times New Roman" w:hAnsi="Times New Roman" w:cs="Times New Roman"/>
          <w:bCs/>
        </w:rPr>
        <w:t>available</w:t>
      </w:r>
      <w:proofErr w:type="gramEnd"/>
      <w:r w:rsidRPr="008F2640">
        <w:rPr>
          <w:rFonts w:ascii="Times New Roman" w:hAnsi="Times New Roman" w:cs="Times New Roman"/>
          <w:bCs/>
        </w:rPr>
        <w:t xml:space="preserve"> = available - request[</w:t>
      </w:r>
      <w:proofErr w:type="spellStart"/>
      <w:r w:rsidRPr="008F2640">
        <w:rPr>
          <w:rFonts w:ascii="Times New Roman" w:hAnsi="Times New Roman" w:cs="Times New Roman"/>
          <w:bCs/>
        </w:rPr>
        <w:t>i</w:t>
      </w:r>
      <w:proofErr w:type="spellEnd"/>
      <w:r w:rsidRPr="008F2640">
        <w:rPr>
          <w:rFonts w:ascii="Times New Roman" w:hAnsi="Times New Roman" w:cs="Times New Roman"/>
          <w:bCs/>
        </w:rPr>
        <w:t>]</w:t>
      </w:r>
    </w:p>
    <w:p w:rsidR="008F2640" w:rsidRPr="008F2640" w:rsidRDefault="008F2640" w:rsidP="008F2640">
      <w:pPr>
        <w:jc w:val="both"/>
        <w:rPr>
          <w:rFonts w:ascii="Times New Roman" w:hAnsi="Times New Roman" w:cs="Times New Roman"/>
          <w:bCs/>
        </w:rPr>
      </w:pPr>
      <w:proofErr w:type="gramStart"/>
      <w:r w:rsidRPr="008F2640">
        <w:rPr>
          <w:rFonts w:ascii="Times New Roman" w:hAnsi="Times New Roman" w:cs="Times New Roman"/>
          <w:bCs/>
        </w:rPr>
        <w:t>allocation[</w:t>
      </w:r>
      <w:proofErr w:type="spellStart"/>
      <w:proofErr w:type="gramEnd"/>
      <w:r w:rsidRPr="008F2640">
        <w:rPr>
          <w:rFonts w:ascii="Times New Roman" w:hAnsi="Times New Roman" w:cs="Times New Roman"/>
          <w:bCs/>
        </w:rPr>
        <w:t>i</w:t>
      </w:r>
      <w:proofErr w:type="spellEnd"/>
      <w:r w:rsidRPr="008F2640">
        <w:rPr>
          <w:rFonts w:ascii="Times New Roman" w:hAnsi="Times New Roman" w:cs="Times New Roman"/>
          <w:bCs/>
        </w:rPr>
        <w:t>] = allocation [</w:t>
      </w:r>
      <w:proofErr w:type="spellStart"/>
      <w:r w:rsidRPr="008F2640">
        <w:rPr>
          <w:rFonts w:ascii="Times New Roman" w:hAnsi="Times New Roman" w:cs="Times New Roman"/>
          <w:bCs/>
        </w:rPr>
        <w:t>i</w:t>
      </w:r>
      <w:proofErr w:type="spellEnd"/>
      <w:r w:rsidRPr="008F2640">
        <w:rPr>
          <w:rFonts w:ascii="Times New Roman" w:hAnsi="Times New Roman" w:cs="Times New Roman"/>
          <w:bCs/>
        </w:rPr>
        <w:t>] + request[</w:t>
      </w:r>
      <w:proofErr w:type="spellStart"/>
      <w:r w:rsidRPr="008F2640">
        <w:rPr>
          <w:rFonts w:ascii="Times New Roman" w:hAnsi="Times New Roman" w:cs="Times New Roman"/>
          <w:bCs/>
        </w:rPr>
        <w:t>i</w:t>
      </w:r>
      <w:proofErr w:type="spellEnd"/>
      <w:r w:rsidRPr="008F2640">
        <w:rPr>
          <w:rFonts w:ascii="Times New Roman" w:hAnsi="Times New Roman" w:cs="Times New Roman"/>
          <w:bCs/>
        </w:rPr>
        <w:t>]</w:t>
      </w:r>
    </w:p>
    <w:p w:rsidR="008F2640" w:rsidRPr="008F2640" w:rsidRDefault="008F2640" w:rsidP="008F2640">
      <w:pPr>
        <w:jc w:val="both"/>
        <w:rPr>
          <w:rFonts w:ascii="Times New Roman" w:hAnsi="Times New Roman" w:cs="Times New Roman"/>
          <w:bCs/>
        </w:rPr>
      </w:pPr>
      <w:proofErr w:type="gramStart"/>
      <w:r w:rsidRPr="008F2640">
        <w:rPr>
          <w:rFonts w:ascii="Times New Roman" w:hAnsi="Times New Roman" w:cs="Times New Roman"/>
          <w:bCs/>
        </w:rPr>
        <w:t>need[</w:t>
      </w:r>
      <w:proofErr w:type="spellStart"/>
      <w:proofErr w:type="gramEnd"/>
      <w:r w:rsidRPr="008F2640">
        <w:rPr>
          <w:rFonts w:ascii="Times New Roman" w:hAnsi="Times New Roman" w:cs="Times New Roman"/>
          <w:bCs/>
        </w:rPr>
        <w:t>i</w:t>
      </w:r>
      <w:proofErr w:type="spellEnd"/>
      <w:r w:rsidRPr="008F2640">
        <w:rPr>
          <w:rFonts w:ascii="Times New Roman" w:hAnsi="Times New Roman" w:cs="Times New Roman"/>
          <w:bCs/>
        </w:rPr>
        <w:t>] = need [</w:t>
      </w:r>
      <w:proofErr w:type="spellStart"/>
      <w:r w:rsidRPr="008F2640">
        <w:rPr>
          <w:rFonts w:ascii="Times New Roman" w:hAnsi="Times New Roman" w:cs="Times New Roman"/>
          <w:bCs/>
        </w:rPr>
        <w:t>i</w:t>
      </w:r>
      <w:proofErr w:type="spellEnd"/>
      <w:r w:rsidRPr="008F2640">
        <w:rPr>
          <w:rFonts w:ascii="Times New Roman" w:hAnsi="Times New Roman" w:cs="Times New Roman"/>
          <w:bCs/>
        </w:rPr>
        <w:t>] - request [</w:t>
      </w:r>
      <w:proofErr w:type="spellStart"/>
      <w:r w:rsidRPr="008F2640">
        <w:rPr>
          <w:rFonts w:ascii="Times New Roman" w:hAnsi="Times New Roman" w:cs="Times New Roman"/>
          <w:bCs/>
        </w:rPr>
        <w:t>i</w:t>
      </w:r>
      <w:proofErr w:type="spellEnd"/>
      <w:r w:rsidRPr="008F2640">
        <w:rPr>
          <w:rFonts w:ascii="Times New Roman" w:hAnsi="Times New Roman" w:cs="Times New Roman"/>
          <w:bCs/>
        </w:rPr>
        <w:t>]</w:t>
      </w:r>
    </w:p>
    <w:p w:rsidR="008F2640" w:rsidRPr="008F2640" w:rsidRDefault="008F2640" w:rsidP="008F2640">
      <w:pPr>
        <w:jc w:val="both"/>
        <w:rPr>
          <w:rFonts w:ascii="Times New Roman" w:hAnsi="Times New Roman" w:cs="Times New Roman"/>
        </w:rPr>
      </w:pPr>
      <w:r w:rsidRPr="008F2640">
        <w:rPr>
          <w:rFonts w:ascii="Times New Roman" w:hAnsi="Times New Roman" w:cs="Times New Roman"/>
          <w:bCs/>
        </w:rPr>
        <w:t xml:space="preserve">Now, check if this would leave us in a safe state; if yes, grant the request, if </w:t>
      </w:r>
      <w:proofErr w:type="spellStart"/>
      <w:r w:rsidRPr="008F2640">
        <w:rPr>
          <w:rFonts w:ascii="Times New Roman" w:hAnsi="Times New Roman" w:cs="Times New Roman"/>
          <w:bCs/>
        </w:rPr>
        <w:t>no</w:t>
      </w:r>
      <w:proofErr w:type="spellEnd"/>
      <w:r w:rsidRPr="008F2640">
        <w:rPr>
          <w:rFonts w:ascii="Times New Roman" w:hAnsi="Times New Roman" w:cs="Times New Roman"/>
          <w:bCs/>
        </w:rPr>
        <w:t>, then leave the state as is and cause process to wait.</w:t>
      </w:r>
    </w:p>
    <w:p w:rsidR="008F2640" w:rsidRPr="008F2640" w:rsidRDefault="008F2640" w:rsidP="008F2640">
      <w:pPr>
        <w:ind w:hanging="360"/>
        <w:rPr>
          <w:rFonts w:ascii="Times New Roman" w:hAnsi="Times New Roman" w:cs="Times New Roman"/>
        </w:rPr>
      </w:pPr>
    </w:p>
    <w:p w:rsidR="008F2640" w:rsidRPr="008F2640" w:rsidRDefault="008F2640" w:rsidP="008F2640">
      <w:pPr>
        <w:ind w:left="360" w:hanging="360"/>
        <w:rPr>
          <w:rFonts w:ascii="Times New Roman" w:hAnsi="Times New Roman" w:cs="Times New Roman"/>
        </w:rPr>
      </w:pPr>
      <w:r w:rsidRPr="008F2640">
        <w:rPr>
          <w:rFonts w:ascii="Times New Roman" w:hAnsi="Times New Roman" w:cs="Times New Roman"/>
          <w:b/>
        </w:rPr>
        <w:t xml:space="preserve">Steps </w:t>
      </w:r>
      <w:proofErr w:type="gramStart"/>
      <w:r w:rsidRPr="008F2640">
        <w:rPr>
          <w:rFonts w:ascii="Times New Roman" w:hAnsi="Times New Roman" w:cs="Times New Roman"/>
          <w:b/>
        </w:rPr>
        <w:t>To</w:t>
      </w:r>
      <w:proofErr w:type="gramEnd"/>
      <w:r w:rsidRPr="008F2640">
        <w:rPr>
          <w:rFonts w:ascii="Times New Roman" w:hAnsi="Times New Roman" w:cs="Times New Roman"/>
          <w:b/>
        </w:rPr>
        <w:t xml:space="preserve"> Do/algorithm:</w:t>
      </w:r>
    </w:p>
    <w:p w:rsidR="008F2640" w:rsidRPr="008F2640" w:rsidRDefault="008F2640" w:rsidP="008F2640">
      <w:pPr>
        <w:pStyle w:val="ListParagraph"/>
        <w:numPr>
          <w:ilvl w:val="0"/>
          <w:numId w:val="24"/>
        </w:numPr>
        <w:rPr>
          <w:rFonts w:ascii="Times New Roman" w:hAnsi="Times New Roman" w:cs="Times New Roman"/>
        </w:rPr>
      </w:pPr>
      <w:r w:rsidRPr="008F2640">
        <w:rPr>
          <w:rFonts w:ascii="Times New Roman" w:hAnsi="Times New Roman" w:cs="Times New Roman"/>
        </w:rPr>
        <w:t>Input need the Claim matrix (C) and Allocation matrix (A) and Resource Vector ( R )</w:t>
      </w:r>
    </w:p>
    <w:p w:rsidR="008F2640" w:rsidRPr="008F2640" w:rsidRDefault="008F2640" w:rsidP="008F2640">
      <w:pPr>
        <w:pStyle w:val="ListParagraph"/>
        <w:numPr>
          <w:ilvl w:val="0"/>
          <w:numId w:val="24"/>
        </w:numPr>
        <w:rPr>
          <w:rFonts w:ascii="Times New Roman" w:hAnsi="Times New Roman" w:cs="Times New Roman"/>
        </w:rPr>
      </w:pPr>
      <w:r w:rsidRPr="008F2640">
        <w:rPr>
          <w:rFonts w:ascii="Times New Roman" w:hAnsi="Times New Roman" w:cs="Times New Roman"/>
        </w:rPr>
        <w:t>Calculate (C-A) and Available Vector V.</w:t>
      </w:r>
    </w:p>
    <w:p w:rsidR="008F2640" w:rsidRPr="008F2640" w:rsidRDefault="008F2640" w:rsidP="008F2640">
      <w:pPr>
        <w:pStyle w:val="ListParagraph"/>
        <w:numPr>
          <w:ilvl w:val="0"/>
          <w:numId w:val="24"/>
        </w:numPr>
        <w:rPr>
          <w:rFonts w:ascii="Times New Roman" w:hAnsi="Times New Roman" w:cs="Times New Roman"/>
        </w:rPr>
      </w:pPr>
      <w:r w:rsidRPr="008F2640">
        <w:rPr>
          <w:rFonts w:ascii="Times New Roman" w:hAnsi="Times New Roman" w:cs="Times New Roman"/>
        </w:rPr>
        <w:t>Test for safety condition of the system.</w:t>
      </w:r>
    </w:p>
    <w:p w:rsidR="008F2640" w:rsidRPr="008F2640" w:rsidRDefault="008F2640" w:rsidP="008F2640">
      <w:pPr>
        <w:pStyle w:val="ListParagraph"/>
        <w:numPr>
          <w:ilvl w:val="0"/>
          <w:numId w:val="24"/>
        </w:numPr>
        <w:rPr>
          <w:rFonts w:ascii="Times New Roman" w:hAnsi="Times New Roman" w:cs="Times New Roman"/>
        </w:rPr>
      </w:pPr>
      <w:r w:rsidRPr="008F2640">
        <w:rPr>
          <w:rFonts w:ascii="Times New Roman" w:hAnsi="Times New Roman" w:cs="Times New Roman"/>
        </w:rPr>
        <w:t xml:space="preserve">Decide on whether the resources have to be allocated or not.   </w:t>
      </w:r>
    </w:p>
    <w:p w:rsidR="008F2640" w:rsidRPr="008F2640" w:rsidRDefault="008F2640" w:rsidP="008F2640">
      <w:pPr>
        <w:pStyle w:val="ListParagraph"/>
        <w:rPr>
          <w:rFonts w:ascii="Times New Roman" w:hAnsi="Times New Roman" w:cs="Times New Roman"/>
        </w:rPr>
      </w:pPr>
    </w:p>
    <w:p w:rsidR="008F2640" w:rsidRPr="008F2640" w:rsidRDefault="008F2640" w:rsidP="008F2640">
      <w:pPr>
        <w:pStyle w:val="ListParagraph"/>
        <w:rPr>
          <w:rFonts w:ascii="Times New Roman" w:hAnsi="Times New Roman" w:cs="Times New Roman"/>
        </w:rPr>
      </w:pPr>
      <w:r w:rsidRPr="008F2640">
        <w:rPr>
          <w:rFonts w:ascii="Times New Roman" w:hAnsi="Times New Roman" w:cs="Times New Roman"/>
        </w:rPr>
        <w:t>Let Request[</w:t>
      </w:r>
      <w:proofErr w:type="spellStart"/>
      <w:r w:rsidRPr="008F2640">
        <w:rPr>
          <w:rFonts w:ascii="Times New Roman" w:hAnsi="Times New Roman" w:cs="Times New Roman"/>
        </w:rPr>
        <w:t>i</w:t>
      </w:r>
      <w:proofErr w:type="spellEnd"/>
      <w:r w:rsidRPr="008F2640">
        <w:rPr>
          <w:rFonts w:ascii="Times New Roman" w:hAnsi="Times New Roman" w:cs="Times New Roman"/>
        </w:rPr>
        <w:t>] be the request vector for process P[</w:t>
      </w:r>
      <w:proofErr w:type="spellStart"/>
      <w:r w:rsidRPr="008F2640">
        <w:rPr>
          <w:rFonts w:ascii="Times New Roman" w:hAnsi="Times New Roman" w:cs="Times New Roman"/>
        </w:rPr>
        <w:t>i</w:t>
      </w:r>
      <w:proofErr w:type="spellEnd"/>
      <w:r w:rsidRPr="008F2640">
        <w:rPr>
          <w:rFonts w:ascii="Times New Roman" w:hAnsi="Times New Roman" w:cs="Times New Roman"/>
        </w:rPr>
        <w:t xml:space="preserve">]. If </w:t>
      </w:r>
      <w:proofErr w:type="gramStart"/>
      <w:r w:rsidRPr="008F2640">
        <w:rPr>
          <w:rFonts w:ascii="Times New Roman" w:hAnsi="Times New Roman" w:cs="Times New Roman"/>
        </w:rPr>
        <w:t>Request[</w:t>
      </w:r>
      <w:proofErr w:type="spellStart"/>
      <w:proofErr w:type="gramEnd"/>
      <w:r w:rsidRPr="008F2640">
        <w:rPr>
          <w:rFonts w:ascii="Times New Roman" w:hAnsi="Times New Roman" w:cs="Times New Roman"/>
        </w:rPr>
        <w:t>i,j</w:t>
      </w:r>
      <w:proofErr w:type="spellEnd"/>
      <w:r w:rsidRPr="008F2640">
        <w:rPr>
          <w:rFonts w:ascii="Times New Roman" w:hAnsi="Times New Roman" w:cs="Times New Roman"/>
        </w:rPr>
        <w:t>] = k, then process P[</w:t>
      </w:r>
      <w:proofErr w:type="spellStart"/>
      <w:r w:rsidRPr="008F2640">
        <w:rPr>
          <w:rFonts w:ascii="Times New Roman" w:hAnsi="Times New Roman" w:cs="Times New Roman"/>
        </w:rPr>
        <w:t>i</w:t>
      </w:r>
      <w:proofErr w:type="spellEnd"/>
      <w:r w:rsidRPr="008F2640">
        <w:rPr>
          <w:rFonts w:ascii="Times New Roman" w:hAnsi="Times New Roman" w:cs="Times New Roman"/>
        </w:rPr>
        <w:t>] wants k instances of resource type R[j]. When a request for resources is made by process P[</w:t>
      </w:r>
      <w:proofErr w:type="spellStart"/>
      <w:r w:rsidRPr="008F2640">
        <w:rPr>
          <w:rFonts w:ascii="Times New Roman" w:hAnsi="Times New Roman" w:cs="Times New Roman"/>
        </w:rPr>
        <w:t>i</w:t>
      </w:r>
      <w:proofErr w:type="spellEnd"/>
      <w:r w:rsidRPr="008F2640">
        <w:rPr>
          <w:rFonts w:ascii="Times New Roman" w:hAnsi="Times New Roman" w:cs="Times New Roman"/>
        </w:rPr>
        <w:t>], the following action are taken:</w:t>
      </w:r>
    </w:p>
    <w:p w:rsidR="008F2640" w:rsidRPr="008F2640" w:rsidRDefault="008F2640" w:rsidP="008F2640">
      <w:pPr>
        <w:pStyle w:val="ListParagraph"/>
        <w:tabs>
          <w:tab w:val="left" w:pos="1800"/>
        </w:tabs>
        <w:rPr>
          <w:rFonts w:ascii="Times New Roman" w:hAnsi="Times New Roman" w:cs="Times New Roman"/>
        </w:rPr>
      </w:pPr>
      <w:r w:rsidRPr="008F2640">
        <w:rPr>
          <w:rFonts w:ascii="Times New Roman" w:hAnsi="Times New Roman" w:cs="Times New Roman"/>
        </w:rPr>
        <w:t>If Request[</w:t>
      </w:r>
      <w:proofErr w:type="spellStart"/>
      <w:r w:rsidRPr="008F2640">
        <w:rPr>
          <w:rFonts w:ascii="Times New Roman" w:hAnsi="Times New Roman" w:cs="Times New Roman"/>
        </w:rPr>
        <w:t>i</w:t>
      </w:r>
      <w:proofErr w:type="spellEnd"/>
      <w:r w:rsidRPr="008F2640">
        <w:rPr>
          <w:rFonts w:ascii="Times New Roman" w:hAnsi="Times New Roman" w:cs="Times New Roman"/>
        </w:rPr>
        <w:t>] &lt;= Need[</w:t>
      </w:r>
      <w:proofErr w:type="spellStart"/>
      <w:r w:rsidRPr="008F2640">
        <w:rPr>
          <w:rFonts w:ascii="Times New Roman" w:hAnsi="Times New Roman" w:cs="Times New Roman"/>
        </w:rPr>
        <w:t>i</w:t>
      </w:r>
      <w:proofErr w:type="spellEnd"/>
      <w:r w:rsidRPr="008F2640">
        <w:rPr>
          <w:rFonts w:ascii="Times New Roman" w:hAnsi="Times New Roman" w:cs="Times New Roman"/>
        </w:rPr>
        <w:t xml:space="preserve">], go to step 2. Otherwise, raise an error condition, since the process has exceeded </w:t>
      </w:r>
      <w:proofErr w:type="spellStart"/>
      <w:proofErr w:type="gramStart"/>
      <w:r w:rsidRPr="008F2640">
        <w:rPr>
          <w:rFonts w:ascii="Times New Roman" w:hAnsi="Times New Roman" w:cs="Times New Roman"/>
        </w:rPr>
        <w:t>it’s</w:t>
      </w:r>
      <w:proofErr w:type="spellEnd"/>
      <w:proofErr w:type="gramEnd"/>
      <w:r w:rsidRPr="008F2640">
        <w:rPr>
          <w:rFonts w:ascii="Times New Roman" w:hAnsi="Times New Roman" w:cs="Times New Roman"/>
        </w:rPr>
        <w:t xml:space="preserve"> maximum claim.</w:t>
      </w:r>
    </w:p>
    <w:p w:rsidR="008F2640" w:rsidRPr="008F2640" w:rsidRDefault="008F2640" w:rsidP="008F2640">
      <w:pPr>
        <w:pStyle w:val="ListParagraph"/>
        <w:tabs>
          <w:tab w:val="left" w:pos="1800"/>
        </w:tabs>
        <w:rPr>
          <w:rFonts w:ascii="Times New Roman" w:hAnsi="Times New Roman" w:cs="Times New Roman"/>
        </w:rPr>
      </w:pPr>
      <w:r w:rsidRPr="008F2640">
        <w:rPr>
          <w:rFonts w:ascii="Times New Roman" w:hAnsi="Times New Roman" w:cs="Times New Roman"/>
        </w:rPr>
        <w:t>If Request[</w:t>
      </w:r>
      <w:proofErr w:type="spellStart"/>
      <w:r w:rsidRPr="008F2640">
        <w:rPr>
          <w:rFonts w:ascii="Times New Roman" w:hAnsi="Times New Roman" w:cs="Times New Roman"/>
        </w:rPr>
        <w:t>i</w:t>
      </w:r>
      <w:proofErr w:type="spellEnd"/>
      <w:r w:rsidRPr="008F2640">
        <w:rPr>
          <w:rFonts w:ascii="Times New Roman" w:hAnsi="Times New Roman" w:cs="Times New Roman"/>
        </w:rPr>
        <w:t>] &lt;= Available, go to step 3. Otherwise, P[</w:t>
      </w:r>
      <w:proofErr w:type="spellStart"/>
      <w:r w:rsidRPr="008F2640">
        <w:rPr>
          <w:rFonts w:ascii="Times New Roman" w:hAnsi="Times New Roman" w:cs="Times New Roman"/>
        </w:rPr>
        <w:t>i</w:t>
      </w:r>
      <w:proofErr w:type="spellEnd"/>
      <w:r w:rsidRPr="008F2640">
        <w:rPr>
          <w:rFonts w:ascii="Times New Roman" w:hAnsi="Times New Roman" w:cs="Times New Roman"/>
        </w:rPr>
        <w:t xml:space="preserve">] must wait, since the resources are not available. </w:t>
      </w:r>
    </w:p>
    <w:p w:rsidR="008F2640" w:rsidRPr="008F2640" w:rsidRDefault="008F2640" w:rsidP="008F2640">
      <w:pPr>
        <w:pStyle w:val="ListParagraph"/>
        <w:tabs>
          <w:tab w:val="left" w:pos="1800"/>
        </w:tabs>
        <w:rPr>
          <w:rFonts w:ascii="Times New Roman" w:hAnsi="Times New Roman" w:cs="Times New Roman"/>
        </w:rPr>
      </w:pPr>
      <w:r w:rsidRPr="008F2640">
        <w:rPr>
          <w:rFonts w:ascii="Times New Roman" w:hAnsi="Times New Roman" w:cs="Times New Roman"/>
        </w:rPr>
        <w:t>Have the system pretend to have allocated the required resources to process P[</w:t>
      </w:r>
      <w:proofErr w:type="spellStart"/>
      <w:r w:rsidRPr="008F2640">
        <w:rPr>
          <w:rFonts w:ascii="Times New Roman" w:hAnsi="Times New Roman" w:cs="Times New Roman"/>
        </w:rPr>
        <w:t>i</w:t>
      </w:r>
      <w:proofErr w:type="spellEnd"/>
      <w:r w:rsidRPr="008F2640">
        <w:rPr>
          <w:rFonts w:ascii="Times New Roman" w:hAnsi="Times New Roman" w:cs="Times New Roman"/>
        </w:rPr>
        <w:t>] by modifying the state as follows:</w:t>
      </w:r>
    </w:p>
    <w:p w:rsidR="008F2640" w:rsidRPr="008F2640" w:rsidRDefault="008F2640" w:rsidP="008F2640">
      <w:pPr>
        <w:pStyle w:val="ListParagraph"/>
        <w:rPr>
          <w:rFonts w:ascii="Times New Roman" w:hAnsi="Times New Roman" w:cs="Times New Roman"/>
        </w:rPr>
      </w:pPr>
    </w:p>
    <w:p w:rsidR="008F2640" w:rsidRPr="008F2640" w:rsidRDefault="008F2640" w:rsidP="008F2640">
      <w:pPr>
        <w:pStyle w:val="ListParagraph"/>
        <w:tabs>
          <w:tab w:val="left" w:pos="1418"/>
        </w:tabs>
        <w:jc w:val="both"/>
        <w:rPr>
          <w:rFonts w:ascii="Times New Roman" w:eastAsia="Times New Roman" w:hAnsi="Times New Roman" w:cs="Times New Roman"/>
        </w:rPr>
      </w:pPr>
      <w:r w:rsidRPr="008F2640">
        <w:rPr>
          <w:rFonts w:ascii="Times New Roman" w:eastAsia="Times New Roman" w:hAnsi="Times New Roman" w:cs="Times New Roman"/>
        </w:rPr>
        <w:t xml:space="preserve">                                   </w:t>
      </w:r>
      <w:r w:rsidRPr="008F2640">
        <w:rPr>
          <w:rFonts w:ascii="Times New Roman" w:hAnsi="Times New Roman" w:cs="Times New Roman"/>
        </w:rPr>
        <w:t>Available: = Available - Request[</w:t>
      </w:r>
      <w:proofErr w:type="spellStart"/>
      <w:r w:rsidRPr="008F2640">
        <w:rPr>
          <w:rFonts w:ascii="Times New Roman" w:hAnsi="Times New Roman" w:cs="Times New Roman"/>
        </w:rPr>
        <w:t>i</w:t>
      </w:r>
      <w:proofErr w:type="spellEnd"/>
      <w:r w:rsidRPr="008F2640">
        <w:rPr>
          <w:rFonts w:ascii="Times New Roman" w:hAnsi="Times New Roman" w:cs="Times New Roman"/>
        </w:rPr>
        <w:t>];</w:t>
      </w:r>
    </w:p>
    <w:p w:rsidR="008F2640" w:rsidRPr="008F2640" w:rsidRDefault="008F2640" w:rsidP="008F2640">
      <w:pPr>
        <w:pStyle w:val="ListParagraph"/>
        <w:tabs>
          <w:tab w:val="left" w:pos="1418"/>
        </w:tabs>
        <w:jc w:val="both"/>
        <w:rPr>
          <w:rFonts w:ascii="Times New Roman" w:eastAsia="Times New Roman" w:hAnsi="Times New Roman" w:cs="Times New Roman"/>
        </w:rPr>
      </w:pPr>
      <w:r w:rsidRPr="008F2640">
        <w:rPr>
          <w:rFonts w:ascii="Times New Roman" w:eastAsia="Times New Roman" w:hAnsi="Times New Roman" w:cs="Times New Roman"/>
        </w:rPr>
        <w:t xml:space="preserve">                                   </w:t>
      </w:r>
      <w:r w:rsidRPr="008F2640">
        <w:rPr>
          <w:rFonts w:ascii="Times New Roman" w:hAnsi="Times New Roman" w:cs="Times New Roman"/>
        </w:rPr>
        <w:t>Allocation[</w:t>
      </w:r>
      <w:proofErr w:type="spellStart"/>
      <w:r w:rsidRPr="008F2640">
        <w:rPr>
          <w:rFonts w:ascii="Times New Roman" w:hAnsi="Times New Roman" w:cs="Times New Roman"/>
        </w:rPr>
        <w:t>i</w:t>
      </w:r>
      <w:proofErr w:type="spellEnd"/>
      <w:r w:rsidRPr="008F2640">
        <w:rPr>
          <w:rFonts w:ascii="Times New Roman" w:hAnsi="Times New Roman" w:cs="Times New Roman"/>
        </w:rPr>
        <w:t>]:= Allocation[</w:t>
      </w:r>
      <w:proofErr w:type="spellStart"/>
      <w:r w:rsidRPr="008F2640">
        <w:rPr>
          <w:rFonts w:ascii="Times New Roman" w:hAnsi="Times New Roman" w:cs="Times New Roman"/>
        </w:rPr>
        <w:t>i</w:t>
      </w:r>
      <w:proofErr w:type="spellEnd"/>
      <w:r w:rsidRPr="008F2640">
        <w:rPr>
          <w:rFonts w:ascii="Times New Roman" w:hAnsi="Times New Roman" w:cs="Times New Roman"/>
        </w:rPr>
        <w:t>] + Request[</w:t>
      </w:r>
      <w:proofErr w:type="spellStart"/>
      <w:r w:rsidRPr="008F2640">
        <w:rPr>
          <w:rFonts w:ascii="Times New Roman" w:hAnsi="Times New Roman" w:cs="Times New Roman"/>
        </w:rPr>
        <w:t>i</w:t>
      </w:r>
      <w:proofErr w:type="spellEnd"/>
      <w:r w:rsidRPr="008F2640">
        <w:rPr>
          <w:rFonts w:ascii="Times New Roman" w:hAnsi="Times New Roman" w:cs="Times New Roman"/>
        </w:rPr>
        <w:t>];</w:t>
      </w:r>
    </w:p>
    <w:p w:rsidR="008F2640" w:rsidRPr="008F2640" w:rsidRDefault="008F2640" w:rsidP="008F2640">
      <w:pPr>
        <w:pStyle w:val="ListParagraph"/>
        <w:tabs>
          <w:tab w:val="left" w:pos="1418"/>
        </w:tabs>
        <w:jc w:val="both"/>
        <w:rPr>
          <w:rFonts w:ascii="Times New Roman" w:hAnsi="Times New Roman" w:cs="Times New Roman"/>
        </w:rPr>
      </w:pPr>
      <w:r w:rsidRPr="008F2640">
        <w:rPr>
          <w:rFonts w:ascii="Times New Roman" w:eastAsia="Times New Roman" w:hAnsi="Times New Roman" w:cs="Times New Roman"/>
        </w:rPr>
        <w:t xml:space="preserve">                                   </w:t>
      </w:r>
      <w:r w:rsidRPr="008F2640">
        <w:rPr>
          <w:rFonts w:ascii="Times New Roman" w:hAnsi="Times New Roman" w:cs="Times New Roman"/>
        </w:rPr>
        <w:t>Need[</w:t>
      </w:r>
      <w:proofErr w:type="spellStart"/>
      <w:r w:rsidRPr="008F2640">
        <w:rPr>
          <w:rFonts w:ascii="Times New Roman" w:hAnsi="Times New Roman" w:cs="Times New Roman"/>
        </w:rPr>
        <w:t>i</w:t>
      </w:r>
      <w:proofErr w:type="spellEnd"/>
      <w:r w:rsidRPr="008F2640">
        <w:rPr>
          <w:rFonts w:ascii="Times New Roman" w:hAnsi="Times New Roman" w:cs="Times New Roman"/>
        </w:rPr>
        <w:t>]:= Need[</w:t>
      </w:r>
      <w:proofErr w:type="spellStart"/>
      <w:r w:rsidRPr="008F2640">
        <w:rPr>
          <w:rFonts w:ascii="Times New Roman" w:hAnsi="Times New Roman" w:cs="Times New Roman"/>
        </w:rPr>
        <w:t>i</w:t>
      </w:r>
      <w:proofErr w:type="spellEnd"/>
      <w:proofErr w:type="gramStart"/>
      <w:r w:rsidRPr="008F2640">
        <w:rPr>
          <w:rFonts w:ascii="Times New Roman" w:hAnsi="Times New Roman" w:cs="Times New Roman"/>
        </w:rPr>
        <w:t>]-</w:t>
      </w:r>
      <w:proofErr w:type="gramEnd"/>
      <w:r w:rsidRPr="008F2640">
        <w:rPr>
          <w:rFonts w:ascii="Times New Roman" w:hAnsi="Times New Roman" w:cs="Times New Roman"/>
        </w:rPr>
        <w:t xml:space="preserve"> Request[</w:t>
      </w:r>
      <w:proofErr w:type="spellStart"/>
      <w:r w:rsidRPr="008F2640">
        <w:rPr>
          <w:rFonts w:ascii="Times New Roman" w:hAnsi="Times New Roman" w:cs="Times New Roman"/>
        </w:rPr>
        <w:t>i</w:t>
      </w:r>
      <w:proofErr w:type="spellEnd"/>
      <w:r w:rsidRPr="008F2640">
        <w:rPr>
          <w:rFonts w:ascii="Times New Roman" w:hAnsi="Times New Roman" w:cs="Times New Roman"/>
        </w:rPr>
        <w:t>];</w:t>
      </w:r>
    </w:p>
    <w:p w:rsidR="008F2640" w:rsidRPr="008F2640" w:rsidRDefault="008F2640" w:rsidP="008F2640">
      <w:pPr>
        <w:pStyle w:val="ListParagraph"/>
        <w:tabs>
          <w:tab w:val="left" w:pos="1418"/>
        </w:tabs>
        <w:jc w:val="both"/>
        <w:rPr>
          <w:rFonts w:ascii="Times New Roman" w:hAnsi="Times New Roman" w:cs="Times New Roman"/>
        </w:rPr>
      </w:pPr>
    </w:p>
    <w:p w:rsidR="008F2640" w:rsidRPr="008F2640" w:rsidRDefault="008F2640" w:rsidP="008F2640">
      <w:pPr>
        <w:pStyle w:val="ListParagraph"/>
        <w:rPr>
          <w:rFonts w:ascii="Times New Roman" w:hAnsi="Times New Roman" w:cs="Times New Roman"/>
        </w:rPr>
      </w:pPr>
      <w:r w:rsidRPr="008F2640">
        <w:rPr>
          <w:rFonts w:ascii="Times New Roman" w:hAnsi="Times New Roman" w:cs="Times New Roman"/>
        </w:rPr>
        <w:t>If the resulting resource-allocation state is safe, the transaction is completed and process P[</w:t>
      </w:r>
      <w:proofErr w:type="spellStart"/>
      <w:r w:rsidRPr="008F2640">
        <w:rPr>
          <w:rFonts w:ascii="Times New Roman" w:hAnsi="Times New Roman" w:cs="Times New Roman"/>
        </w:rPr>
        <w:t>i</w:t>
      </w:r>
      <w:proofErr w:type="spellEnd"/>
      <w:r w:rsidRPr="008F2640">
        <w:rPr>
          <w:rFonts w:ascii="Times New Roman" w:hAnsi="Times New Roman" w:cs="Times New Roman"/>
        </w:rPr>
        <w:t xml:space="preserve">] is allocated </w:t>
      </w:r>
      <w:proofErr w:type="gramStart"/>
      <w:r w:rsidRPr="008F2640">
        <w:rPr>
          <w:rFonts w:ascii="Times New Roman" w:hAnsi="Times New Roman" w:cs="Times New Roman"/>
        </w:rPr>
        <w:t>it’s</w:t>
      </w:r>
      <w:proofErr w:type="gramEnd"/>
      <w:r w:rsidRPr="008F2640">
        <w:rPr>
          <w:rFonts w:ascii="Times New Roman" w:hAnsi="Times New Roman" w:cs="Times New Roman"/>
        </w:rPr>
        <w:t xml:space="preserve"> resources. However, if the new state is unsafe, then P[</w:t>
      </w:r>
      <w:proofErr w:type="spellStart"/>
      <w:r w:rsidRPr="008F2640">
        <w:rPr>
          <w:rFonts w:ascii="Times New Roman" w:hAnsi="Times New Roman" w:cs="Times New Roman"/>
        </w:rPr>
        <w:t>i</w:t>
      </w:r>
      <w:proofErr w:type="spellEnd"/>
      <w:r w:rsidRPr="008F2640">
        <w:rPr>
          <w:rFonts w:ascii="Times New Roman" w:hAnsi="Times New Roman" w:cs="Times New Roman"/>
        </w:rPr>
        <w:t>] must wait for Request[</w:t>
      </w:r>
      <w:proofErr w:type="spellStart"/>
      <w:r w:rsidRPr="008F2640">
        <w:rPr>
          <w:rFonts w:ascii="Times New Roman" w:hAnsi="Times New Roman" w:cs="Times New Roman"/>
        </w:rPr>
        <w:t>i</w:t>
      </w:r>
      <w:proofErr w:type="spellEnd"/>
      <w:r w:rsidRPr="008F2640">
        <w:rPr>
          <w:rFonts w:ascii="Times New Roman" w:hAnsi="Times New Roman" w:cs="Times New Roman"/>
        </w:rPr>
        <w:t>] and the old resource-allocation state is restored.</w:t>
      </w:r>
    </w:p>
    <w:p w:rsidR="008F2640" w:rsidRPr="008F2640" w:rsidRDefault="008F2640" w:rsidP="008F2640">
      <w:pPr>
        <w:pStyle w:val="ListParagraph"/>
        <w:rPr>
          <w:rFonts w:ascii="Times New Roman" w:hAnsi="Times New Roman" w:cs="Times New Roman"/>
        </w:rPr>
      </w:pPr>
    </w:p>
    <w:p w:rsidR="008F2640" w:rsidRPr="008F2640" w:rsidRDefault="008F2640" w:rsidP="008F2640">
      <w:pPr>
        <w:ind w:left="360" w:hanging="360"/>
        <w:rPr>
          <w:rFonts w:ascii="Times New Roman" w:hAnsi="Times New Roman" w:cs="Times New Roman"/>
        </w:rPr>
      </w:pPr>
    </w:p>
    <w:p w:rsidR="008F2640" w:rsidRPr="008F2640" w:rsidRDefault="008F2640" w:rsidP="008F2640">
      <w:pPr>
        <w:tabs>
          <w:tab w:val="left" w:pos="900"/>
        </w:tabs>
        <w:rPr>
          <w:rFonts w:ascii="Times New Roman" w:hAnsi="Times New Roman" w:cs="Times New Roman"/>
        </w:rPr>
      </w:pPr>
      <w:r w:rsidRPr="008F2640">
        <w:rPr>
          <w:rFonts w:ascii="Times New Roman" w:hAnsi="Times New Roman" w:cs="Times New Roman"/>
          <w:b/>
          <w:bCs/>
        </w:rPr>
        <w:t>Oral/Review Questions:</w:t>
      </w:r>
    </w:p>
    <w:p w:rsidR="008F2640" w:rsidRPr="008F2640" w:rsidRDefault="008F2640" w:rsidP="008F2640">
      <w:pPr>
        <w:rPr>
          <w:rFonts w:ascii="Times New Roman" w:hAnsi="Times New Roman" w:cs="Times New Roman"/>
        </w:rPr>
      </w:pPr>
    </w:p>
    <w:p w:rsidR="008F2640" w:rsidRPr="008F2640" w:rsidRDefault="008F2640" w:rsidP="008F2640">
      <w:pPr>
        <w:rPr>
          <w:rFonts w:ascii="Times New Roman" w:hAnsi="Times New Roman" w:cs="Times New Roman"/>
        </w:rPr>
      </w:pPr>
      <w:r w:rsidRPr="008F2640">
        <w:rPr>
          <w:rFonts w:ascii="Times New Roman" w:hAnsi="Times New Roman" w:cs="Times New Roman"/>
        </w:rPr>
        <w:t>What is deadlock? When does it occur?</w:t>
      </w:r>
    </w:p>
    <w:p w:rsidR="008F2640" w:rsidRPr="008F2640" w:rsidRDefault="008F2640" w:rsidP="008F2640">
      <w:pPr>
        <w:rPr>
          <w:rFonts w:ascii="Times New Roman" w:hAnsi="Times New Roman" w:cs="Times New Roman"/>
        </w:rPr>
      </w:pPr>
      <w:r w:rsidRPr="008F2640">
        <w:rPr>
          <w:rFonts w:ascii="Times New Roman" w:hAnsi="Times New Roman" w:cs="Times New Roman"/>
        </w:rPr>
        <w:lastRenderedPageBreak/>
        <w:t>What is deadlock prevention?</w:t>
      </w:r>
    </w:p>
    <w:p w:rsidR="008F2640" w:rsidRPr="008F2640" w:rsidRDefault="008F2640" w:rsidP="008F2640">
      <w:pPr>
        <w:rPr>
          <w:rFonts w:ascii="Times New Roman" w:hAnsi="Times New Roman" w:cs="Times New Roman"/>
        </w:rPr>
      </w:pPr>
      <w:r w:rsidRPr="008F2640">
        <w:rPr>
          <w:rFonts w:ascii="Times New Roman" w:hAnsi="Times New Roman" w:cs="Times New Roman"/>
        </w:rPr>
        <w:t>What is deadlock avoidance?</w:t>
      </w:r>
    </w:p>
    <w:p w:rsidR="008F2640" w:rsidRPr="008F2640" w:rsidRDefault="008F2640" w:rsidP="008F2640">
      <w:pPr>
        <w:rPr>
          <w:rFonts w:ascii="Times New Roman" w:hAnsi="Times New Roman" w:cs="Times New Roman"/>
        </w:rPr>
      </w:pPr>
      <w:r w:rsidRPr="008F2640">
        <w:rPr>
          <w:rFonts w:ascii="Times New Roman" w:hAnsi="Times New Roman" w:cs="Times New Roman"/>
        </w:rPr>
        <w:t>Which algorithm is used for deadlock avoidance?</w:t>
      </w:r>
    </w:p>
    <w:p w:rsidR="008F2640" w:rsidRPr="008F2640" w:rsidRDefault="008F2640" w:rsidP="008F2640">
      <w:pPr>
        <w:rPr>
          <w:rFonts w:ascii="Times New Roman" w:hAnsi="Times New Roman" w:cs="Times New Roman"/>
        </w:rPr>
      </w:pPr>
      <w:r w:rsidRPr="008F2640">
        <w:rPr>
          <w:rFonts w:ascii="Times New Roman" w:hAnsi="Times New Roman" w:cs="Times New Roman"/>
        </w:rPr>
        <w:t>What is deadlock detection?</w:t>
      </w:r>
    </w:p>
    <w:p w:rsidR="008F2640" w:rsidRPr="008F2640" w:rsidRDefault="008F2640" w:rsidP="008F2640">
      <w:pPr>
        <w:rPr>
          <w:rFonts w:ascii="Times New Roman" w:hAnsi="Times New Roman" w:cs="Times New Roman"/>
        </w:rPr>
      </w:pPr>
    </w:p>
    <w:p w:rsidR="008F2640" w:rsidRPr="008F2640" w:rsidRDefault="008F2640" w:rsidP="008F2640">
      <w:pPr>
        <w:jc w:val="center"/>
        <w:rPr>
          <w:rFonts w:ascii="Times New Roman" w:hAnsi="Times New Roman" w:cs="Times New Roman"/>
        </w:rPr>
      </w:pPr>
    </w:p>
    <w:p w:rsidR="008F2640" w:rsidRPr="008F2640" w:rsidRDefault="008F2640" w:rsidP="008F2640">
      <w:pPr>
        <w:jc w:val="center"/>
        <w:rPr>
          <w:rFonts w:ascii="Times New Roman" w:hAnsi="Times New Roman" w:cs="Times New Roman"/>
        </w:rPr>
      </w:pPr>
    </w:p>
    <w:p w:rsidR="008F2640" w:rsidRPr="008F2640" w:rsidRDefault="008F2640" w:rsidP="008F2640">
      <w:pPr>
        <w:jc w:val="center"/>
        <w:rPr>
          <w:rFonts w:ascii="Times New Roman" w:hAnsi="Times New Roman" w:cs="Times New Roman"/>
        </w:rPr>
      </w:pPr>
    </w:p>
    <w:p w:rsidR="008F2640" w:rsidRPr="008F2640" w:rsidRDefault="008F2640" w:rsidP="008F2640">
      <w:pPr>
        <w:jc w:val="center"/>
        <w:rPr>
          <w:rFonts w:ascii="Times New Roman" w:hAnsi="Times New Roman" w:cs="Times New Roman"/>
        </w:rPr>
      </w:pPr>
    </w:p>
    <w:p w:rsidR="008F2640" w:rsidRPr="008F2640" w:rsidRDefault="008F2640" w:rsidP="008F2640">
      <w:pPr>
        <w:jc w:val="center"/>
        <w:rPr>
          <w:rFonts w:ascii="Times New Roman" w:hAnsi="Times New Roman" w:cs="Times New Roman"/>
          <w:b/>
          <w:bCs/>
          <w:sz w:val="28"/>
          <w:szCs w:val="28"/>
        </w:rPr>
      </w:pPr>
    </w:p>
    <w:p w:rsidR="008F2640" w:rsidRPr="008F2640" w:rsidRDefault="008F2640" w:rsidP="008F2640">
      <w:pPr>
        <w:jc w:val="center"/>
        <w:rPr>
          <w:rFonts w:ascii="Times New Roman" w:hAnsi="Times New Roman" w:cs="Times New Roman"/>
          <w:b/>
          <w:bCs/>
          <w:sz w:val="28"/>
          <w:szCs w:val="28"/>
        </w:rPr>
      </w:pPr>
    </w:p>
    <w:p w:rsidR="008F2640" w:rsidRPr="008F2640" w:rsidRDefault="008F2640" w:rsidP="008F2640">
      <w:pPr>
        <w:jc w:val="center"/>
        <w:rPr>
          <w:rFonts w:ascii="Times New Roman" w:hAnsi="Times New Roman" w:cs="Times New Roman"/>
          <w:b/>
          <w:bCs/>
          <w:sz w:val="28"/>
          <w:szCs w:val="28"/>
        </w:rPr>
      </w:pPr>
    </w:p>
    <w:p w:rsidR="00E56FD1" w:rsidRDefault="00E56FD1" w:rsidP="008F2640">
      <w:pPr>
        <w:jc w:val="center"/>
        <w:rPr>
          <w:rFonts w:ascii="Times New Roman" w:hAnsi="Times New Roman" w:cs="Times New Roman"/>
          <w:b/>
          <w:bCs/>
          <w:sz w:val="28"/>
          <w:szCs w:val="28"/>
        </w:rPr>
      </w:pPr>
    </w:p>
    <w:p w:rsidR="00E56FD1" w:rsidRDefault="00E56FD1" w:rsidP="008F2640">
      <w:pPr>
        <w:jc w:val="center"/>
        <w:rPr>
          <w:rFonts w:ascii="Times New Roman" w:hAnsi="Times New Roman" w:cs="Times New Roman"/>
          <w:b/>
          <w:bCs/>
          <w:sz w:val="28"/>
          <w:szCs w:val="28"/>
        </w:rPr>
      </w:pPr>
    </w:p>
    <w:p w:rsidR="00E56FD1" w:rsidRDefault="00E56FD1" w:rsidP="008F2640">
      <w:pPr>
        <w:jc w:val="center"/>
        <w:rPr>
          <w:rFonts w:ascii="Times New Roman" w:hAnsi="Times New Roman" w:cs="Times New Roman"/>
          <w:b/>
          <w:bCs/>
          <w:sz w:val="28"/>
          <w:szCs w:val="28"/>
        </w:rPr>
      </w:pPr>
    </w:p>
    <w:p w:rsidR="00E56FD1" w:rsidRDefault="00E56FD1" w:rsidP="008F2640">
      <w:pPr>
        <w:jc w:val="center"/>
        <w:rPr>
          <w:rFonts w:ascii="Times New Roman" w:hAnsi="Times New Roman" w:cs="Times New Roman"/>
          <w:b/>
          <w:bCs/>
          <w:sz w:val="28"/>
          <w:szCs w:val="28"/>
        </w:rPr>
      </w:pPr>
    </w:p>
    <w:p w:rsidR="00E56FD1" w:rsidRDefault="00E56FD1" w:rsidP="008F2640">
      <w:pPr>
        <w:jc w:val="center"/>
        <w:rPr>
          <w:rFonts w:ascii="Times New Roman" w:hAnsi="Times New Roman" w:cs="Times New Roman"/>
          <w:b/>
          <w:bCs/>
          <w:sz w:val="28"/>
          <w:szCs w:val="28"/>
        </w:rPr>
      </w:pPr>
    </w:p>
    <w:p w:rsidR="00E56FD1" w:rsidRDefault="00E56FD1" w:rsidP="008F2640">
      <w:pPr>
        <w:jc w:val="center"/>
        <w:rPr>
          <w:rFonts w:ascii="Times New Roman" w:hAnsi="Times New Roman" w:cs="Times New Roman"/>
          <w:b/>
          <w:bCs/>
          <w:sz w:val="28"/>
          <w:szCs w:val="28"/>
        </w:rPr>
      </w:pPr>
    </w:p>
    <w:p w:rsidR="00E56FD1" w:rsidRDefault="00E56FD1" w:rsidP="008F2640">
      <w:pPr>
        <w:jc w:val="center"/>
        <w:rPr>
          <w:rFonts w:ascii="Times New Roman" w:hAnsi="Times New Roman" w:cs="Times New Roman"/>
          <w:b/>
          <w:bCs/>
          <w:sz w:val="28"/>
          <w:szCs w:val="28"/>
        </w:rPr>
      </w:pPr>
    </w:p>
    <w:p w:rsidR="00E56FD1" w:rsidRDefault="00E56FD1" w:rsidP="008F2640">
      <w:pPr>
        <w:jc w:val="center"/>
        <w:rPr>
          <w:rFonts w:ascii="Times New Roman" w:hAnsi="Times New Roman" w:cs="Times New Roman"/>
          <w:b/>
          <w:bCs/>
          <w:sz w:val="28"/>
          <w:szCs w:val="28"/>
        </w:rPr>
      </w:pPr>
    </w:p>
    <w:p w:rsidR="00E56FD1" w:rsidRDefault="00E56FD1" w:rsidP="008F2640">
      <w:pPr>
        <w:jc w:val="center"/>
        <w:rPr>
          <w:rFonts w:ascii="Times New Roman" w:hAnsi="Times New Roman" w:cs="Times New Roman"/>
          <w:b/>
          <w:bCs/>
          <w:sz w:val="28"/>
          <w:szCs w:val="28"/>
        </w:rPr>
      </w:pPr>
    </w:p>
    <w:p w:rsidR="00E56FD1" w:rsidRDefault="00E56FD1" w:rsidP="008F2640">
      <w:pPr>
        <w:jc w:val="center"/>
        <w:rPr>
          <w:rFonts w:ascii="Times New Roman" w:hAnsi="Times New Roman" w:cs="Times New Roman"/>
          <w:b/>
          <w:bCs/>
          <w:sz w:val="28"/>
          <w:szCs w:val="28"/>
        </w:rPr>
      </w:pPr>
    </w:p>
    <w:p w:rsidR="00E56FD1" w:rsidRDefault="00E56FD1" w:rsidP="008F2640">
      <w:pPr>
        <w:jc w:val="center"/>
        <w:rPr>
          <w:rFonts w:ascii="Times New Roman" w:hAnsi="Times New Roman" w:cs="Times New Roman"/>
          <w:b/>
          <w:bCs/>
          <w:sz w:val="28"/>
          <w:szCs w:val="28"/>
        </w:rPr>
      </w:pPr>
    </w:p>
    <w:p w:rsidR="00E56FD1" w:rsidRDefault="00E56FD1" w:rsidP="008F2640">
      <w:pPr>
        <w:jc w:val="center"/>
        <w:rPr>
          <w:rFonts w:ascii="Times New Roman" w:hAnsi="Times New Roman" w:cs="Times New Roman"/>
          <w:b/>
          <w:bCs/>
          <w:sz w:val="28"/>
          <w:szCs w:val="28"/>
        </w:rPr>
      </w:pPr>
    </w:p>
    <w:p w:rsidR="00E56FD1" w:rsidRDefault="00E56FD1" w:rsidP="008F2640">
      <w:pPr>
        <w:jc w:val="center"/>
        <w:rPr>
          <w:rFonts w:ascii="Times New Roman" w:hAnsi="Times New Roman" w:cs="Times New Roman"/>
          <w:b/>
          <w:bCs/>
          <w:sz w:val="28"/>
          <w:szCs w:val="28"/>
        </w:rPr>
      </w:pPr>
    </w:p>
    <w:p w:rsidR="00E56FD1" w:rsidRDefault="00E56FD1" w:rsidP="008F2640">
      <w:pPr>
        <w:jc w:val="center"/>
        <w:rPr>
          <w:rFonts w:ascii="Times New Roman" w:hAnsi="Times New Roman" w:cs="Times New Roman"/>
          <w:b/>
          <w:bCs/>
          <w:sz w:val="28"/>
          <w:szCs w:val="28"/>
        </w:rPr>
      </w:pPr>
    </w:p>
    <w:p w:rsidR="00E56FD1" w:rsidRDefault="00E56FD1" w:rsidP="008F2640">
      <w:pPr>
        <w:jc w:val="center"/>
        <w:rPr>
          <w:rFonts w:ascii="Times New Roman" w:hAnsi="Times New Roman" w:cs="Times New Roman"/>
          <w:b/>
          <w:bCs/>
          <w:sz w:val="28"/>
          <w:szCs w:val="28"/>
        </w:rPr>
      </w:pPr>
    </w:p>
    <w:p w:rsidR="00E56FD1" w:rsidRDefault="00E56FD1" w:rsidP="008F2640">
      <w:pPr>
        <w:jc w:val="center"/>
        <w:rPr>
          <w:rFonts w:ascii="Times New Roman" w:hAnsi="Times New Roman" w:cs="Times New Roman"/>
          <w:b/>
          <w:bCs/>
          <w:sz w:val="28"/>
          <w:szCs w:val="28"/>
        </w:rPr>
      </w:pPr>
    </w:p>
    <w:p w:rsidR="00E56FD1" w:rsidRDefault="00E56FD1" w:rsidP="008F2640">
      <w:pPr>
        <w:jc w:val="center"/>
        <w:rPr>
          <w:rFonts w:ascii="Times New Roman" w:hAnsi="Times New Roman" w:cs="Times New Roman"/>
          <w:b/>
          <w:bCs/>
          <w:sz w:val="28"/>
          <w:szCs w:val="28"/>
        </w:rPr>
      </w:pPr>
    </w:p>
    <w:p w:rsidR="00E56FD1" w:rsidRDefault="00E56FD1" w:rsidP="008F2640">
      <w:pPr>
        <w:jc w:val="center"/>
        <w:rPr>
          <w:rFonts w:ascii="Times New Roman" w:hAnsi="Times New Roman" w:cs="Times New Roman"/>
          <w:b/>
          <w:bCs/>
          <w:sz w:val="28"/>
          <w:szCs w:val="28"/>
        </w:rPr>
      </w:pPr>
    </w:p>
    <w:p w:rsidR="00E56FD1" w:rsidRDefault="00E56FD1" w:rsidP="008F2640">
      <w:pPr>
        <w:jc w:val="center"/>
        <w:rPr>
          <w:rFonts w:ascii="Times New Roman" w:hAnsi="Times New Roman" w:cs="Times New Roman"/>
          <w:b/>
          <w:bCs/>
          <w:sz w:val="28"/>
          <w:szCs w:val="28"/>
        </w:rPr>
      </w:pPr>
    </w:p>
    <w:p w:rsidR="00E56FD1" w:rsidRDefault="00E56FD1" w:rsidP="008F2640">
      <w:pPr>
        <w:jc w:val="center"/>
        <w:rPr>
          <w:rFonts w:ascii="Times New Roman" w:hAnsi="Times New Roman" w:cs="Times New Roman"/>
          <w:b/>
          <w:bCs/>
          <w:sz w:val="28"/>
          <w:szCs w:val="28"/>
        </w:rPr>
      </w:pPr>
    </w:p>
    <w:p w:rsidR="00E56FD1" w:rsidRDefault="00E56FD1" w:rsidP="008F2640">
      <w:pPr>
        <w:jc w:val="center"/>
        <w:rPr>
          <w:rFonts w:ascii="Times New Roman" w:hAnsi="Times New Roman" w:cs="Times New Roman"/>
          <w:b/>
          <w:bCs/>
          <w:sz w:val="28"/>
          <w:szCs w:val="28"/>
        </w:rPr>
      </w:pPr>
    </w:p>
    <w:p w:rsidR="00E56FD1" w:rsidRDefault="00E56FD1" w:rsidP="008F2640">
      <w:pPr>
        <w:jc w:val="center"/>
        <w:rPr>
          <w:rFonts w:ascii="Times New Roman" w:hAnsi="Times New Roman" w:cs="Times New Roman"/>
          <w:b/>
          <w:bCs/>
          <w:sz w:val="28"/>
          <w:szCs w:val="28"/>
        </w:rPr>
      </w:pPr>
    </w:p>
    <w:p w:rsidR="00E56FD1" w:rsidRDefault="00E56FD1" w:rsidP="008F2640">
      <w:pPr>
        <w:jc w:val="center"/>
        <w:rPr>
          <w:rFonts w:ascii="Times New Roman" w:hAnsi="Times New Roman" w:cs="Times New Roman"/>
          <w:b/>
          <w:bCs/>
          <w:sz w:val="28"/>
          <w:szCs w:val="28"/>
        </w:rPr>
      </w:pPr>
    </w:p>
    <w:p w:rsidR="00E56FD1" w:rsidRDefault="00E56FD1" w:rsidP="008F2640">
      <w:pPr>
        <w:jc w:val="center"/>
        <w:rPr>
          <w:rFonts w:ascii="Times New Roman" w:hAnsi="Times New Roman" w:cs="Times New Roman"/>
          <w:b/>
          <w:bCs/>
          <w:sz w:val="28"/>
          <w:szCs w:val="28"/>
        </w:rPr>
      </w:pPr>
    </w:p>
    <w:p w:rsidR="00E56FD1" w:rsidRDefault="00E56FD1" w:rsidP="008F2640">
      <w:pPr>
        <w:jc w:val="center"/>
        <w:rPr>
          <w:rFonts w:ascii="Times New Roman" w:hAnsi="Times New Roman" w:cs="Times New Roman"/>
          <w:b/>
          <w:bCs/>
          <w:sz w:val="28"/>
          <w:szCs w:val="28"/>
        </w:rPr>
      </w:pPr>
    </w:p>
    <w:p w:rsidR="00E56FD1" w:rsidRDefault="00E56FD1" w:rsidP="008F2640">
      <w:pPr>
        <w:jc w:val="center"/>
        <w:rPr>
          <w:rFonts w:ascii="Times New Roman" w:hAnsi="Times New Roman" w:cs="Times New Roman"/>
          <w:b/>
          <w:bCs/>
          <w:sz w:val="28"/>
          <w:szCs w:val="28"/>
        </w:rPr>
      </w:pPr>
    </w:p>
    <w:p w:rsidR="00E56FD1" w:rsidRDefault="00E56FD1" w:rsidP="008F2640">
      <w:pPr>
        <w:jc w:val="center"/>
        <w:rPr>
          <w:rFonts w:ascii="Times New Roman" w:hAnsi="Times New Roman" w:cs="Times New Roman"/>
          <w:b/>
          <w:bCs/>
          <w:sz w:val="28"/>
          <w:szCs w:val="28"/>
        </w:rPr>
      </w:pPr>
    </w:p>
    <w:p w:rsidR="00E56FD1" w:rsidRDefault="00E56FD1" w:rsidP="008F2640">
      <w:pPr>
        <w:jc w:val="center"/>
        <w:rPr>
          <w:rFonts w:ascii="Times New Roman" w:hAnsi="Times New Roman" w:cs="Times New Roman"/>
          <w:b/>
          <w:bCs/>
          <w:sz w:val="28"/>
          <w:szCs w:val="28"/>
        </w:rPr>
      </w:pPr>
    </w:p>
    <w:p w:rsidR="00E56FD1" w:rsidRDefault="00E56FD1" w:rsidP="008F2640">
      <w:pPr>
        <w:jc w:val="center"/>
        <w:rPr>
          <w:rFonts w:ascii="Times New Roman" w:hAnsi="Times New Roman" w:cs="Times New Roman"/>
          <w:b/>
          <w:bCs/>
          <w:sz w:val="28"/>
          <w:szCs w:val="28"/>
        </w:rPr>
      </w:pPr>
    </w:p>
    <w:p w:rsidR="00E56FD1" w:rsidRDefault="00E56FD1" w:rsidP="008F2640">
      <w:pPr>
        <w:jc w:val="center"/>
        <w:rPr>
          <w:rFonts w:ascii="Times New Roman" w:hAnsi="Times New Roman" w:cs="Times New Roman"/>
          <w:b/>
          <w:bCs/>
          <w:sz w:val="28"/>
          <w:szCs w:val="28"/>
        </w:rPr>
      </w:pPr>
    </w:p>
    <w:p w:rsidR="00E56FD1" w:rsidRDefault="00E56FD1" w:rsidP="008F2640">
      <w:pPr>
        <w:jc w:val="center"/>
        <w:rPr>
          <w:rFonts w:ascii="Times New Roman" w:hAnsi="Times New Roman" w:cs="Times New Roman"/>
          <w:b/>
          <w:bCs/>
          <w:sz w:val="28"/>
          <w:szCs w:val="28"/>
        </w:rPr>
      </w:pPr>
    </w:p>
    <w:p w:rsidR="00E56FD1" w:rsidRDefault="00E56FD1" w:rsidP="008F2640">
      <w:pPr>
        <w:jc w:val="center"/>
        <w:rPr>
          <w:rFonts w:ascii="Times New Roman" w:hAnsi="Times New Roman" w:cs="Times New Roman"/>
          <w:b/>
          <w:bCs/>
          <w:sz w:val="28"/>
          <w:szCs w:val="28"/>
        </w:rPr>
      </w:pPr>
    </w:p>
    <w:p w:rsidR="008F2640" w:rsidRPr="008F2640" w:rsidRDefault="008F2640" w:rsidP="008F2640">
      <w:pPr>
        <w:jc w:val="center"/>
        <w:rPr>
          <w:rFonts w:ascii="Times New Roman" w:hAnsi="Times New Roman" w:cs="Times New Roman"/>
          <w:b/>
        </w:rPr>
      </w:pPr>
      <w:r w:rsidRPr="008F2640">
        <w:rPr>
          <w:rFonts w:ascii="Times New Roman" w:hAnsi="Times New Roman" w:cs="Times New Roman"/>
          <w:b/>
          <w:bCs/>
          <w:sz w:val="28"/>
          <w:szCs w:val="28"/>
        </w:rPr>
        <w:lastRenderedPageBreak/>
        <w:t>ASSIGNMENT NUMBER: C3</w:t>
      </w:r>
    </w:p>
    <w:p w:rsidR="008F2640" w:rsidRPr="008F2640" w:rsidRDefault="008F2640" w:rsidP="008F2640">
      <w:pPr>
        <w:tabs>
          <w:tab w:val="left" w:pos="6380"/>
        </w:tabs>
        <w:rPr>
          <w:rFonts w:ascii="Times New Roman" w:hAnsi="Times New Roman" w:cs="Times New Roman"/>
          <w:b/>
        </w:rPr>
      </w:pPr>
      <w:r w:rsidRPr="008F2640">
        <w:rPr>
          <w:rFonts w:ascii="Times New Roman" w:hAnsi="Times New Roman" w:cs="Times New Roman"/>
          <w:b/>
        </w:rPr>
        <w:tab/>
        <w:t xml:space="preserve">Revised On: </w:t>
      </w:r>
      <w:r w:rsidR="000D6826">
        <w:rPr>
          <w:rFonts w:ascii="Times New Roman" w:hAnsi="Times New Roman" w:cs="Times New Roman"/>
          <w:b/>
        </w:rPr>
        <w:t>16/12/2019</w:t>
      </w:r>
    </w:p>
    <w:tbl>
      <w:tblPr>
        <w:tblW w:w="0" w:type="auto"/>
        <w:tblInd w:w="-20" w:type="dxa"/>
        <w:tblLayout w:type="fixed"/>
        <w:tblLook w:val="0000"/>
      </w:tblPr>
      <w:tblGrid>
        <w:gridCol w:w="2088"/>
        <w:gridCol w:w="7420"/>
      </w:tblGrid>
      <w:tr w:rsidR="008F2640" w:rsidRPr="008F2640" w:rsidTr="000D6826">
        <w:trPr>
          <w:trHeight w:val="657"/>
        </w:trPr>
        <w:tc>
          <w:tcPr>
            <w:tcW w:w="2088" w:type="dxa"/>
            <w:tcBorders>
              <w:top w:val="single" w:sz="4" w:space="0" w:color="000000"/>
              <w:left w:val="single" w:sz="4" w:space="0" w:color="000000"/>
              <w:bottom w:val="single" w:sz="4" w:space="0" w:color="000000"/>
            </w:tcBorders>
            <w:shd w:val="clear" w:color="auto" w:fill="auto"/>
          </w:tcPr>
          <w:p w:rsidR="008F2640" w:rsidRPr="008F2640" w:rsidRDefault="008F2640" w:rsidP="000D6826">
            <w:pPr>
              <w:spacing w:after="200"/>
              <w:rPr>
                <w:rFonts w:ascii="Times New Roman" w:eastAsia="Times New Roman" w:hAnsi="Times New Roman" w:cs="Times New Roman"/>
                <w:b/>
                <w:bCs/>
              </w:rPr>
            </w:pPr>
            <w:r w:rsidRPr="008F2640">
              <w:rPr>
                <w:rFonts w:ascii="Times New Roman" w:hAnsi="Times New Roman" w:cs="Times New Roman"/>
                <w:b/>
              </w:rPr>
              <w:t>TITLE</w:t>
            </w:r>
          </w:p>
        </w:tc>
        <w:tc>
          <w:tcPr>
            <w:tcW w:w="7420" w:type="dxa"/>
            <w:tcBorders>
              <w:top w:val="single" w:sz="4" w:space="0" w:color="000000"/>
              <w:left w:val="single" w:sz="4" w:space="0" w:color="000000"/>
              <w:bottom w:val="single" w:sz="4" w:space="0" w:color="000000"/>
              <w:right w:val="single" w:sz="4" w:space="0" w:color="000000"/>
            </w:tcBorders>
            <w:shd w:val="clear" w:color="auto" w:fill="auto"/>
          </w:tcPr>
          <w:p w:rsidR="008F2640" w:rsidRPr="008F2640" w:rsidRDefault="008F2640" w:rsidP="000D6826">
            <w:pPr>
              <w:widowControl/>
              <w:spacing w:after="200" w:line="276" w:lineRule="auto"/>
              <w:rPr>
                <w:rFonts w:ascii="Times New Roman" w:hAnsi="Times New Roman" w:cs="Times New Roman"/>
              </w:rPr>
            </w:pPr>
            <w:r w:rsidRPr="008F2640">
              <w:rPr>
                <w:rFonts w:ascii="Times New Roman" w:eastAsia="Times New Roman" w:hAnsi="Times New Roman" w:cs="Times New Roman"/>
                <w:b/>
                <w:bCs/>
              </w:rPr>
              <w:t xml:space="preserve"> </w:t>
            </w:r>
            <w:r w:rsidRPr="008F2640">
              <w:rPr>
                <w:rFonts w:ascii="Times New Roman" w:hAnsi="Times New Roman" w:cs="Times New Roman"/>
                <w:b/>
              </w:rPr>
              <w:t>Study of UNIX system calls for process management.</w:t>
            </w:r>
          </w:p>
        </w:tc>
      </w:tr>
      <w:tr w:rsidR="008F2640" w:rsidRPr="008F2640" w:rsidTr="000D6826">
        <w:trPr>
          <w:trHeight w:val="962"/>
        </w:trPr>
        <w:tc>
          <w:tcPr>
            <w:tcW w:w="2088" w:type="dxa"/>
            <w:tcBorders>
              <w:top w:val="single" w:sz="4" w:space="0" w:color="000000"/>
              <w:left w:val="single" w:sz="4" w:space="0" w:color="000000"/>
              <w:bottom w:val="single" w:sz="4" w:space="0" w:color="000000"/>
            </w:tcBorders>
            <w:shd w:val="clear" w:color="auto" w:fill="auto"/>
          </w:tcPr>
          <w:p w:rsidR="008F2640" w:rsidRPr="008F2640" w:rsidRDefault="008F2640" w:rsidP="000D6826">
            <w:pPr>
              <w:spacing w:after="200"/>
              <w:rPr>
                <w:rFonts w:ascii="Times New Roman" w:hAnsi="Times New Roman" w:cs="Times New Roman"/>
                <w:sz w:val="23"/>
                <w:szCs w:val="23"/>
              </w:rPr>
            </w:pPr>
            <w:r w:rsidRPr="008F2640">
              <w:rPr>
                <w:rFonts w:ascii="Times New Roman" w:hAnsi="Times New Roman" w:cs="Times New Roman"/>
                <w:b/>
              </w:rPr>
              <w:t>PROBLEM STATEMENT /DEFINITION</w:t>
            </w:r>
          </w:p>
        </w:tc>
        <w:tc>
          <w:tcPr>
            <w:tcW w:w="7420" w:type="dxa"/>
            <w:tcBorders>
              <w:top w:val="single" w:sz="4" w:space="0" w:color="000000"/>
              <w:left w:val="single" w:sz="4" w:space="0" w:color="000000"/>
              <w:bottom w:val="single" w:sz="4" w:space="0" w:color="000000"/>
              <w:right w:val="single" w:sz="4" w:space="0" w:color="000000"/>
            </w:tcBorders>
            <w:shd w:val="clear" w:color="auto" w:fill="auto"/>
          </w:tcPr>
          <w:p w:rsidR="008F2640" w:rsidRPr="008F2640" w:rsidRDefault="008F2640" w:rsidP="000D6826">
            <w:pPr>
              <w:pStyle w:val="Default"/>
              <w:rPr>
                <w:rFonts w:ascii="Times New Roman" w:hAnsi="Times New Roman" w:cs="Times New Roman"/>
              </w:rPr>
            </w:pPr>
            <w:r w:rsidRPr="008F2640">
              <w:rPr>
                <w:rFonts w:ascii="Times New Roman" w:hAnsi="Times New Roman" w:cs="Times New Roman"/>
                <w:sz w:val="23"/>
                <w:szCs w:val="23"/>
              </w:rPr>
              <w:t xml:space="preserve">Implement UNIX system calls like </w:t>
            </w:r>
            <w:proofErr w:type="spellStart"/>
            <w:r w:rsidRPr="008F2640">
              <w:rPr>
                <w:rFonts w:ascii="Times New Roman" w:hAnsi="Times New Roman" w:cs="Times New Roman"/>
                <w:sz w:val="23"/>
                <w:szCs w:val="23"/>
              </w:rPr>
              <w:t>ps</w:t>
            </w:r>
            <w:proofErr w:type="spellEnd"/>
            <w:r w:rsidRPr="008F2640">
              <w:rPr>
                <w:rFonts w:ascii="Times New Roman" w:hAnsi="Times New Roman" w:cs="Times New Roman"/>
                <w:sz w:val="23"/>
                <w:szCs w:val="23"/>
              </w:rPr>
              <w:t xml:space="preserve">, fork, join, exec family, and wait for process management (use shell script/ Java/ C programming). </w:t>
            </w:r>
          </w:p>
          <w:p w:rsidR="008F2640" w:rsidRPr="008F2640" w:rsidRDefault="008F2640" w:rsidP="000D6826">
            <w:pPr>
              <w:widowControl/>
              <w:spacing w:after="200" w:line="276" w:lineRule="auto"/>
              <w:rPr>
                <w:rFonts w:ascii="Times New Roman" w:hAnsi="Times New Roman" w:cs="Times New Roman"/>
              </w:rPr>
            </w:pPr>
          </w:p>
        </w:tc>
      </w:tr>
      <w:tr w:rsidR="008F2640" w:rsidRPr="008F2640" w:rsidTr="000D6826">
        <w:trPr>
          <w:trHeight w:val="1250"/>
        </w:trPr>
        <w:tc>
          <w:tcPr>
            <w:tcW w:w="2088" w:type="dxa"/>
            <w:tcBorders>
              <w:top w:val="single" w:sz="4" w:space="0" w:color="000000"/>
              <w:left w:val="single" w:sz="4" w:space="0" w:color="000000"/>
              <w:bottom w:val="single" w:sz="4" w:space="0" w:color="000000"/>
            </w:tcBorders>
            <w:shd w:val="clear" w:color="auto" w:fill="auto"/>
          </w:tcPr>
          <w:p w:rsidR="008F2640" w:rsidRPr="008F2640" w:rsidRDefault="008F2640" w:rsidP="000D6826">
            <w:pPr>
              <w:rPr>
                <w:rFonts w:ascii="Times New Roman" w:hAnsi="Times New Roman" w:cs="Times New Roman"/>
                <w:b/>
              </w:rPr>
            </w:pPr>
            <w:r w:rsidRPr="008F2640">
              <w:rPr>
                <w:rFonts w:ascii="Times New Roman" w:hAnsi="Times New Roman" w:cs="Times New Roman"/>
                <w:b/>
              </w:rPr>
              <w:t>OBJECTIVE</w:t>
            </w:r>
          </w:p>
          <w:p w:rsidR="008F2640" w:rsidRPr="008F2640" w:rsidRDefault="008F2640" w:rsidP="000D6826">
            <w:pPr>
              <w:spacing w:after="200"/>
              <w:rPr>
                <w:rFonts w:ascii="Times New Roman" w:hAnsi="Times New Roman" w:cs="Times New Roman"/>
                <w:b/>
              </w:rPr>
            </w:pPr>
          </w:p>
        </w:tc>
        <w:tc>
          <w:tcPr>
            <w:tcW w:w="7420" w:type="dxa"/>
            <w:tcBorders>
              <w:top w:val="single" w:sz="4" w:space="0" w:color="000000"/>
              <w:left w:val="single" w:sz="4" w:space="0" w:color="000000"/>
              <w:bottom w:val="single" w:sz="4" w:space="0" w:color="000000"/>
              <w:right w:val="single" w:sz="4" w:space="0" w:color="000000"/>
            </w:tcBorders>
            <w:shd w:val="clear" w:color="auto" w:fill="auto"/>
          </w:tcPr>
          <w:p w:rsidR="008F2640" w:rsidRPr="008F2640" w:rsidRDefault="008F2640" w:rsidP="000D6826">
            <w:pPr>
              <w:numPr>
                <w:ilvl w:val="0"/>
                <w:numId w:val="10"/>
              </w:numPr>
              <w:autoSpaceDE w:val="0"/>
              <w:rPr>
                <w:rFonts w:ascii="Times New Roman" w:hAnsi="Times New Roman" w:cs="Times New Roman"/>
              </w:rPr>
            </w:pPr>
            <w:r w:rsidRPr="008F2640">
              <w:rPr>
                <w:rFonts w:ascii="Times New Roman" w:hAnsi="Times New Roman" w:cs="Times New Roman"/>
              </w:rPr>
              <w:t>To get familiar with Linux programming</w:t>
            </w:r>
          </w:p>
          <w:p w:rsidR="008F2640" w:rsidRPr="008F2640" w:rsidRDefault="008F2640" w:rsidP="000D6826">
            <w:pPr>
              <w:numPr>
                <w:ilvl w:val="0"/>
                <w:numId w:val="10"/>
              </w:numPr>
              <w:autoSpaceDE w:val="0"/>
              <w:spacing w:after="280"/>
              <w:rPr>
                <w:rFonts w:ascii="Times New Roman" w:hAnsi="Times New Roman" w:cs="Times New Roman"/>
              </w:rPr>
            </w:pPr>
            <w:r w:rsidRPr="008F2640">
              <w:rPr>
                <w:rFonts w:ascii="Times New Roman" w:hAnsi="Times New Roman" w:cs="Times New Roman"/>
              </w:rPr>
              <w:t xml:space="preserve">To study basic Linux commands and </w:t>
            </w:r>
            <w:proofErr w:type="spellStart"/>
            <w:r w:rsidRPr="008F2640">
              <w:rPr>
                <w:rFonts w:ascii="Times New Roman" w:hAnsi="Times New Roman" w:cs="Times New Roman"/>
              </w:rPr>
              <w:t>utilites</w:t>
            </w:r>
            <w:proofErr w:type="spellEnd"/>
          </w:p>
          <w:p w:rsidR="008F2640" w:rsidRPr="008F2640" w:rsidRDefault="008F2640" w:rsidP="000D6826">
            <w:pPr>
              <w:numPr>
                <w:ilvl w:val="0"/>
                <w:numId w:val="10"/>
              </w:numPr>
              <w:autoSpaceDE w:val="0"/>
              <w:rPr>
                <w:rFonts w:ascii="Times New Roman" w:hAnsi="Times New Roman" w:cs="Times New Roman"/>
              </w:rPr>
            </w:pPr>
            <w:r w:rsidRPr="008F2640">
              <w:rPr>
                <w:rFonts w:ascii="Times New Roman" w:hAnsi="Times New Roman" w:cs="Times New Roman"/>
              </w:rPr>
              <w:t>Learn process and thread management calls in Linux.</w:t>
            </w:r>
            <w:r w:rsidRPr="008F2640">
              <w:rPr>
                <w:rFonts w:ascii="Times New Roman" w:hAnsi="Times New Roman" w:cs="Times New Roman"/>
                <w:b/>
              </w:rPr>
              <w:t xml:space="preserve">  </w:t>
            </w:r>
          </w:p>
        </w:tc>
      </w:tr>
      <w:tr w:rsidR="008F2640" w:rsidRPr="008F2640" w:rsidTr="000D6826">
        <w:trPr>
          <w:trHeight w:val="557"/>
        </w:trPr>
        <w:tc>
          <w:tcPr>
            <w:tcW w:w="2088" w:type="dxa"/>
            <w:tcBorders>
              <w:top w:val="single" w:sz="4" w:space="0" w:color="000000"/>
              <w:left w:val="single" w:sz="4" w:space="0" w:color="000000"/>
              <w:bottom w:val="single" w:sz="4" w:space="0" w:color="000000"/>
            </w:tcBorders>
            <w:shd w:val="clear" w:color="auto" w:fill="auto"/>
          </w:tcPr>
          <w:p w:rsidR="008F2640" w:rsidRPr="008F2640" w:rsidRDefault="008F2640" w:rsidP="000D6826">
            <w:pPr>
              <w:spacing w:after="200"/>
              <w:rPr>
                <w:rFonts w:ascii="Times New Roman" w:hAnsi="Times New Roman" w:cs="Times New Roman"/>
                <w:bCs/>
              </w:rPr>
            </w:pPr>
            <w:r w:rsidRPr="008F2640">
              <w:rPr>
                <w:rFonts w:ascii="Times New Roman" w:hAnsi="Times New Roman" w:cs="Times New Roman"/>
                <w:b/>
              </w:rPr>
              <w:t>S/W PACKAGES AND HARDWARE APPARATUS USED</w:t>
            </w:r>
          </w:p>
        </w:tc>
        <w:tc>
          <w:tcPr>
            <w:tcW w:w="7420" w:type="dxa"/>
            <w:tcBorders>
              <w:top w:val="single" w:sz="4" w:space="0" w:color="000000"/>
              <w:left w:val="single" w:sz="4" w:space="0" w:color="000000"/>
              <w:bottom w:val="single" w:sz="4" w:space="0" w:color="000000"/>
              <w:right w:val="single" w:sz="4" w:space="0" w:color="000000"/>
            </w:tcBorders>
            <w:shd w:val="clear" w:color="auto" w:fill="auto"/>
          </w:tcPr>
          <w:p w:rsidR="008F2640" w:rsidRPr="008F2640" w:rsidRDefault="008F2640" w:rsidP="000D6826">
            <w:pPr>
              <w:jc w:val="both"/>
              <w:rPr>
                <w:rFonts w:ascii="Times New Roman" w:hAnsi="Times New Roman" w:cs="Times New Roman"/>
                <w:bCs/>
              </w:rPr>
            </w:pPr>
            <w:r w:rsidRPr="008F2640">
              <w:rPr>
                <w:rFonts w:ascii="Times New Roman" w:hAnsi="Times New Roman" w:cs="Times New Roman"/>
                <w:bCs/>
              </w:rPr>
              <w:t>C/C++ editors and compilers for Linux OS</w:t>
            </w:r>
          </w:p>
          <w:p w:rsidR="008F2640" w:rsidRPr="008F2640" w:rsidRDefault="008F2640" w:rsidP="000D6826">
            <w:pPr>
              <w:rPr>
                <w:rFonts w:ascii="Times New Roman" w:hAnsi="Times New Roman" w:cs="Times New Roman"/>
                <w:bCs/>
              </w:rPr>
            </w:pPr>
            <w:r w:rsidRPr="008F2640">
              <w:rPr>
                <w:rFonts w:ascii="Times New Roman" w:hAnsi="Times New Roman" w:cs="Times New Roman"/>
                <w:bCs/>
              </w:rPr>
              <w:t>Linux OS/Fedora/</w:t>
            </w:r>
            <w:proofErr w:type="spellStart"/>
            <w:r w:rsidRPr="008F2640">
              <w:rPr>
                <w:rFonts w:ascii="Times New Roman" w:hAnsi="Times New Roman" w:cs="Times New Roman"/>
                <w:bCs/>
              </w:rPr>
              <w:t>Ubuntu</w:t>
            </w:r>
            <w:proofErr w:type="spellEnd"/>
          </w:p>
          <w:p w:rsidR="008F2640" w:rsidRPr="008F2640" w:rsidRDefault="008F2640" w:rsidP="000D6826">
            <w:pPr>
              <w:rPr>
                <w:rFonts w:ascii="Times New Roman" w:hAnsi="Times New Roman" w:cs="Times New Roman"/>
                <w:bCs/>
              </w:rPr>
            </w:pPr>
            <w:r w:rsidRPr="008F2640">
              <w:rPr>
                <w:rFonts w:ascii="Times New Roman" w:hAnsi="Times New Roman" w:cs="Times New Roman"/>
                <w:bCs/>
              </w:rPr>
              <w:t>PC with the configuration as</w:t>
            </w:r>
          </w:p>
          <w:p w:rsidR="008F2640" w:rsidRPr="008F2640" w:rsidRDefault="008F2640" w:rsidP="000D6826">
            <w:pPr>
              <w:widowControl/>
              <w:spacing w:after="200" w:line="276" w:lineRule="auto"/>
              <w:rPr>
                <w:rFonts w:ascii="Times New Roman" w:hAnsi="Times New Roman" w:cs="Times New Roman"/>
              </w:rPr>
            </w:pPr>
            <w:r w:rsidRPr="008F2640">
              <w:rPr>
                <w:rFonts w:ascii="Times New Roman" w:hAnsi="Times New Roman" w:cs="Times New Roman"/>
                <w:bCs/>
              </w:rPr>
              <w:t>Pentium IV 2.4 GHz. 1 GB RAM, 40 G.B HDD, 15’’Color Monitor, Keyboard, Mouse</w:t>
            </w:r>
          </w:p>
        </w:tc>
      </w:tr>
      <w:tr w:rsidR="008F2640" w:rsidRPr="008F2640" w:rsidTr="000D6826">
        <w:trPr>
          <w:trHeight w:val="1032"/>
        </w:trPr>
        <w:tc>
          <w:tcPr>
            <w:tcW w:w="2088" w:type="dxa"/>
            <w:tcBorders>
              <w:top w:val="single" w:sz="4" w:space="0" w:color="000000"/>
              <w:left w:val="single" w:sz="4" w:space="0" w:color="000000"/>
              <w:bottom w:val="single" w:sz="4" w:space="0" w:color="000000"/>
            </w:tcBorders>
            <w:shd w:val="clear" w:color="auto" w:fill="auto"/>
          </w:tcPr>
          <w:p w:rsidR="008F2640" w:rsidRPr="008F2640" w:rsidRDefault="008F2640" w:rsidP="000D6826">
            <w:pPr>
              <w:spacing w:after="200"/>
              <w:rPr>
                <w:rFonts w:ascii="Times New Roman" w:hAnsi="Times New Roman" w:cs="Times New Roman"/>
              </w:rPr>
            </w:pPr>
            <w:r w:rsidRPr="008F2640">
              <w:rPr>
                <w:rFonts w:ascii="Times New Roman" w:hAnsi="Times New Roman" w:cs="Times New Roman"/>
                <w:b/>
              </w:rPr>
              <w:t>REFERENCES</w:t>
            </w:r>
          </w:p>
        </w:tc>
        <w:tc>
          <w:tcPr>
            <w:tcW w:w="7420" w:type="dxa"/>
            <w:tcBorders>
              <w:top w:val="single" w:sz="4" w:space="0" w:color="000000"/>
              <w:left w:val="single" w:sz="4" w:space="0" w:color="000000"/>
              <w:bottom w:val="single" w:sz="4" w:space="0" w:color="000000"/>
              <w:right w:val="single" w:sz="4" w:space="0" w:color="000000"/>
            </w:tcBorders>
            <w:shd w:val="clear" w:color="auto" w:fill="auto"/>
          </w:tcPr>
          <w:p w:rsidR="008F2640" w:rsidRPr="008F2640" w:rsidRDefault="008F2640" w:rsidP="000D6826">
            <w:pPr>
              <w:numPr>
                <w:ilvl w:val="0"/>
                <w:numId w:val="29"/>
              </w:numPr>
              <w:rPr>
                <w:rFonts w:ascii="Times New Roman" w:hAnsi="Times New Roman" w:cs="Times New Roman"/>
                <w:color w:val="000000"/>
              </w:rPr>
            </w:pPr>
            <w:r w:rsidRPr="008F2640">
              <w:rPr>
                <w:rFonts w:ascii="Times New Roman" w:hAnsi="Times New Roman" w:cs="Times New Roman"/>
              </w:rPr>
              <w:t>Adam Hoover, “System Programming with C and UNIX”, Pearson Education</w:t>
            </w:r>
          </w:p>
          <w:p w:rsidR="008F2640" w:rsidRPr="008F2640" w:rsidRDefault="008F2640" w:rsidP="000D6826">
            <w:pPr>
              <w:numPr>
                <w:ilvl w:val="0"/>
                <w:numId w:val="29"/>
              </w:numPr>
              <w:shd w:val="clear" w:color="auto" w:fill="FFFFFF"/>
              <w:rPr>
                <w:rFonts w:ascii="Times New Roman" w:hAnsi="Times New Roman" w:cs="Times New Roman"/>
              </w:rPr>
            </w:pPr>
            <w:r w:rsidRPr="008F2640">
              <w:rPr>
                <w:rFonts w:ascii="Times New Roman" w:hAnsi="Times New Roman" w:cs="Times New Roman"/>
                <w:color w:val="000000"/>
              </w:rPr>
              <w:t>Stallings W., "Operating Systems", 5th Edition, Prentice Hall, 81 - 7808 - 503 - 8.</w:t>
            </w:r>
          </w:p>
          <w:p w:rsidR="008F2640" w:rsidRPr="008F2640" w:rsidRDefault="008F2640" w:rsidP="000D6826">
            <w:pPr>
              <w:spacing w:after="200"/>
              <w:rPr>
                <w:rFonts w:ascii="Times New Roman" w:hAnsi="Times New Roman" w:cs="Times New Roman"/>
              </w:rPr>
            </w:pPr>
            <w:r w:rsidRPr="008F2640">
              <w:rPr>
                <w:rFonts w:ascii="Times New Roman" w:hAnsi="Times New Roman" w:cs="Times New Roman"/>
              </w:rPr>
              <w:t xml:space="preserve">Web references: Linux.org </w:t>
            </w:r>
          </w:p>
        </w:tc>
      </w:tr>
      <w:tr w:rsidR="008F2640" w:rsidRPr="008F2640" w:rsidTr="000D6826">
        <w:trPr>
          <w:trHeight w:val="641"/>
        </w:trPr>
        <w:tc>
          <w:tcPr>
            <w:tcW w:w="2088" w:type="dxa"/>
            <w:tcBorders>
              <w:top w:val="single" w:sz="4" w:space="0" w:color="000000"/>
              <w:left w:val="single" w:sz="4" w:space="0" w:color="000000"/>
              <w:bottom w:val="single" w:sz="4" w:space="0" w:color="000000"/>
            </w:tcBorders>
            <w:shd w:val="clear" w:color="auto" w:fill="auto"/>
          </w:tcPr>
          <w:p w:rsidR="008F2640" w:rsidRPr="008F2640" w:rsidRDefault="008F2640" w:rsidP="000D6826">
            <w:pPr>
              <w:snapToGrid w:val="0"/>
              <w:rPr>
                <w:rFonts w:ascii="Times New Roman" w:hAnsi="Times New Roman" w:cs="Times New Roman"/>
                <w:b/>
              </w:rPr>
            </w:pPr>
          </w:p>
          <w:p w:rsidR="008F2640" w:rsidRPr="008F2640" w:rsidRDefault="008F2640" w:rsidP="000D6826">
            <w:pPr>
              <w:spacing w:after="200"/>
              <w:rPr>
                <w:rFonts w:ascii="Times New Roman" w:hAnsi="Times New Roman" w:cs="Times New Roman"/>
                <w:bCs/>
              </w:rPr>
            </w:pPr>
            <w:r w:rsidRPr="008F2640">
              <w:rPr>
                <w:rFonts w:ascii="Times New Roman" w:hAnsi="Times New Roman" w:cs="Times New Roman"/>
                <w:b/>
              </w:rPr>
              <w:t>STEPS</w:t>
            </w:r>
          </w:p>
        </w:tc>
        <w:tc>
          <w:tcPr>
            <w:tcW w:w="7420" w:type="dxa"/>
            <w:tcBorders>
              <w:top w:val="single" w:sz="4" w:space="0" w:color="000000"/>
              <w:left w:val="single" w:sz="4" w:space="0" w:color="000000"/>
              <w:bottom w:val="single" w:sz="4" w:space="0" w:color="000000"/>
              <w:right w:val="single" w:sz="4" w:space="0" w:color="000000"/>
            </w:tcBorders>
            <w:shd w:val="clear" w:color="auto" w:fill="auto"/>
          </w:tcPr>
          <w:p w:rsidR="008F2640" w:rsidRPr="008F2640" w:rsidRDefault="008F2640" w:rsidP="000D6826">
            <w:pPr>
              <w:snapToGrid w:val="0"/>
              <w:rPr>
                <w:rFonts w:ascii="Times New Roman" w:hAnsi="Times New Roman" w:cs="Times New Roman"/>
                <w:bCs/>
              </w:rPr>
            </w:pPr>
          </w:p>
          <w:p w:rsidR="008F2640" w:rsidRPr="008F2640" w:rsidRDefault="008F2640" w:rsidP="000D6826">
            <w:pPr>
              <w:widowControl/>
              <w:spacing w:after="200" w:line="276" w:lineRule="auto"/>
              <w:rPr>
                <w:rFonts w:ascii="Times New Roman" w:hAnsi="Times New Roman" w:cs="Times New Roman"/>
              </w:rPr>
            </w:pPr>
            <w:r w:rsidRPr="008F2640">
              <w:rPr>
                <w:rFonts w:ascii="Times New Roman" w:eastAsia="Times New Roman" w:hAnsi="Times New Roman" w:cs="Times New Roman"/>
                <w:bCs/>
              </w:rPr>
              <w:t xml:space="preserve">      </w:t>
            </w:r>
            <w:r w:rsidRPr="008F2640">
              <w:rPr>
                <w:rFonts w:ascii="Times New Roman" w:hAnsi="Times New Roman" w:cs="Times New Roman"/>
                <w:bCs/>
              </w:rPr>
              <w:t>Refer to details</w:t>
            </w:r>
          </w:p>
        </w:tc>
      </w:tr>
    </w:tbl>
    <w:p w:rsidR="008F2640" w:rsidRPr="008F2640" w:rsidRDefault="008F2640" w:rsidP="008F2640">
      <w:pPr>
        <w:autoSpaceDE w:val="0"/>
        <w:rPr>
          <w:rFonts w:ascii="Times New Roman" w:hAnsi="Times New Roman" w:cs="Times New Roman"/>
          <w:b/>
        </w:rPr>
      </w:pPr>
    </w:p>
    <w:p w:rsidR="00E56FD1" w:rsidRDefault="00E56FD1" w:rsidP="008F2640">
      <w:pPr>
        <w:autoSpaceDE w:val="0"/>
        <w:rPr>
          <w:rFonts w:ascii="Times New Roman" w:hAnsi="Times New Roman" w:cs="Times New Roman"/>
          <w:b/>
          <w:bCs/>
        </w:rPr>
      </w:pPr>
    </w:p>
    <w:p w:rsidR="00E56FD1" w:rsidRDefault="00E56FD1" w:rsidP="008F2640">
      <w:pPr>
        <w:autoSpaceDE w:val="0"/>
        <w:rPr>
          <w:rFonts w:ascii="Times New Roman" w:hAnsi="Times New Roman" w:cs="Times New Roman"/>
          <w:b/>
          <w:bCs/>
        </w:rPr>
      </w:pPr>
    </w:p>
    <w:p w:rsidR="00E56FD1" w:rsidRDefault="00E56FD1" w:rsidP="008F2640">
      <w:pPr>
        <w:autoSpaceDE w:val="0"/>
        <w:rPr>
          <w:rFonts w:ascii="Times New Roman" w:hAnsi="Times New Roman" w:cs="Times New Roman"/>
          <w:b/>
          <w:bCs/>
        </w:rPr>
      </w:pPr>
    </w:p>
    <w:p w:rsidR="00E56FD1" w:rsidRDefault="00E56FD1" w:rsidP="008F2640">
      <w:pPr>
        <w:autoSpaceDE w:val="0"/>
        <w:rPr>
          <w:rFonts w:ascii="Times New Roman" w:hAnsi="Times New Roman" w:cs="Times New Roman"/>
          <w:b/>
          <w:bCs/>
        </w:rPr>
      </w:pPr>
    </w:p>
    <w:p w:rsidR="00E56FD1" w:rsidRDefault="00E56FD1" w:rsidP="008F2640">
      <w:pPr>
        <w:autoSpaceDE w:val="0"/>
        <w:rPr>
          <w:rFonts w:ascii="Times New Roman" w:hAnsi="Times New Roman" w:cs="Times New Roman"/>
          <w:b/>
          <w:bCs/>
        </w:rPr>
      </w:pPr>
    </w:p>
    <w:p w:rsidR="00E56FD1" w:rsidRDefault="00E56FD1" w:rsidP="008F2640">
      <w:pPr>
        <w:autoSpaceDE w:val="0"/>
        <w:rPr>
          <w:rFonts w:ascii="Times New Roman" w:hAnsi="Times New Roman" w:cs="Times New Roman"/>
          <w:b/>
          <w:bCs/>
        </w:rPr>
      </w:pPr>
    </w:p>
    <w:p w:rsidR="00E56FD1" w:rsidRDefault="00E56FD1" w:rsidP="008F2640">
      <w:pPr>
        <w:autoSpaceDE w:val="0"/>
        <w:rPr>
          <w:rFonts w:ascii="Times New Roman" w:hAnsi="Times New Roman" w:cs="Times New Roman"/>
          <w:b/>
          <w:bCs/>
        </w:rPr>
      </w:pPr>
    </w:p>
    <w:p w:rsidR="00E56FD1" w:rsidRDefault="00E56FD1" w:rsidP="008F2640">
      <w:pPr>
        <w:autoSpaceDE w:val="0"/>
        <w:rPr>
          <w:rFonts w:ascii="Times New Roman" w:hAnsi="Times New Roman" w:cs="Times New Roman"/>
          <w:b/>
          <w:bCs/>
        </w:rPr>
      </w:pPr>
    </w:p>
    <w:p w:rsidR="00E56FD1" w:rsidRDefault="00E56FD1" w:rsidP="008F2640">
      <w:pPr>
        <w:autoSpaceDE w:val="0"/>
        <w:rPr>
          <w:rFonts w:ascii="Times New Roman" w:hAnsi="Times New Roman" w:cs="Times New Roman"/>
          <w:b/>
          <w:bCs/>
        </w:rPr>
      </w:pPr>
    </w:p>
    <w:p w:rsidR="00E56FD1" w:rsidRDefault="00E56FD1" w:rsidP="008F2640">
      <w:pPr>
        <w:autoSpaceDE w:val="0"/>
        <w:rPr>
          <w:rFonts w:ascii="Times New Roman" w:hAnsi="Times New Roman" w:cs="Times New Roman"/>
          <w:b/>
          <w:bCs/>
        </w:rPr>
      </w:pPr>
    </w:p>
    <w:p w:rsidR="00E56FD1" w:rsidRDefault="00E56FD1" w:rsidP="008F2640">
      <w:pPr>
        <w:autoSpaceDE w:val="0"/>
        <w:rPr>
          <w:rFonts w:ascii="Times New Roman" w:hAnsi="Times New Roman" w:cs="Times New Roman"/>
          <w:b/>
          <w:bCs/>
        </w:rPr>
      </w:pPr>
    </w:p>
    <w:p w:rsidR="00E56FD1" w:rsidRDefault="00E56FD1" w:rsidP="008F2640">
      <w:pPr>
        <w:autoSpaceDE w:val="0"/>
        <w:rPr>
          <w:rFonts w:ascii="Times New Roman" w:hAnsi="Times New Roman" w:cs="Times New Roman"/>
          <w:b/>
          <w:bCs/>
        </w:rPr>
      </w:pPr>
    </w:p>
    <w:p w:rsidR="00E56FD1" w:rsidRDefault="00E56FD1" w:rsidP="008F2640">
      <w:pPr>
        <w:autoSpaceDE w:val="0"/>
        <w:rPr>
          <w:rFonts w:ascii="Times New Roman" w:hAnsi="Times New Roman" w:cs="Times New Roman"/>
          <w:b/>
          <w:bCs/>
        </w:rPr>
      </w:pPr>
    </w:p>
    <w:p w:rsidR="00E56FD1" w:rsidRDefault="00E56FD1" w:rsidP="008F2640">
      <w:pPr>
        <w:autoSpaceDE w:val="0"/>
        <w:rPr>
          <w:rFonts w:ascii="Times New Roman" w:hAnsi="Times New Roman" w:cs="Times New Roman"/>
          <w:b/>
          <w:bCs/>
        </w:rPr>
      </w:pPr>
    </w:p>
    <w:p w:rsidR="00E56FD1" w:rsidRDefault="00E56FD1" w:rsidP="008F2640">
      <w:pPr>
        <w:autoSpaceDE w:val="0"/>
        <w:rPr>
          <w:rFonts w:ascii="Times New Roman" w:hAnsi="Times New Roman" w:cs="Times New Roman"/>
          <w:b/>
          <w:bCs/>
        </w:rPr>
      </w:pPr>
    </w:p>
    <w:p w:rsidR="00E56FD1" w:rsidRDefault="00E56FD1" w:rsidP="008F2640">
      <w:pPr>
        <w:autoSpaceDE w:val="0"/>
        <w:rPr>
          <w:rFonts w:ascii="Times New Roman" w:hAnsi="Times New Roman" w:cs="Times New Roman"/>
          <w:b/>
          <w:bCs/>
        </w:rPr>
      </w:pPr>
    </w:p>
    <w:p w:rsidR="00E56FD1" w:rsidRDefault="00E56FD1" w:rsidP="008F2640">
      <w:pPr>
        <w:autoSpaceDE w:val="0"/>
        <w:rPr>
          <w:rFonts w:ascii="Times New Roman" w:hAnsi="Times New Roman" w:cs="Times New Roman"/>
          <w:b/>
          <w:bCs/>
        </w:rPr>
      </w:pPr>
    </w:p>
    <w:p w:rsidR="00E56FD1" w:rsidRDefault="00E56FD1" w:rsidP="008F2640">
      <w:pPr>
        <w:autoSpaceDE w:val="0"/>
        <w:rPr>
          <w:rFonts w:ascii="Times New Roman" w:hAnsi="Times New Roman" w:cs="Times New Roman"/>
          <w:b/>
          <w:bCs/>
        </w:rPr>
      </w:pPr>
    </w:p>
    <w:p w:rsidR="00E56FD1" w:rsidRDefault="00E56FD1" w:rsidP="008F2640">
      <w:pPr>
        <w:autoSpaceDE w:val="0"/>
        <w:rPr>
          <w:rFonts w:ascii="Times New Roman" w:hAnsi="Times New Roman" w:cs="Times New Roman"/>
          <w:b/>
          <w:bCs/>
        </w:rPr>
      </w:pPr>
    </w:p>
    <w:p w:rsidR="00E56FD1" w:rsidRDefault="00E56FD1" w:rsidP="008F2640">
      <w:pPr>
        <w:autoSpaceDE w:val="0"/>
        <w:rPr>
          <w:rFonts w:ascii="Times New Roman" w:hAnsi="Times New Roman" w:cs="Times New Roman"/>
          <w:b/>
          <w:bCs/>
        </w:rPr>
      </w:pPr>
    </w:p>
    <w:p w:rsidR="00E56FD1" w:rsidRDefault="00E56FD1" w:rsidP="00E56FD1">
      <w:r>
        <w:rPr>
          <w:rFonts w:ascii="Cambria" w:hAnsi="Cambria" w:cs="Cambria"/>
          <w:sz w:val="20"/>
          <w:szCs w:val="20"/>
        </w:rPr>
        <w:t>P</w:t>
      </w:r>
      <w:proofErr w:type="gramStart"/>
      <w:r>
        <w:rPr>
          <w:rFonts w:ascii="Cambria" w:hAnsi="Cambria" w:cs="Cambria"/>
          <w:sz w:val="20"/>
          <w:szCs w:val="20"/>
        </w:rPr>
        <w:t>:F</w:t>
      </w:r>
      <w:proofErr w:type="gramEnd"/>
      <w:r>
        <w:rPr>
          <w:rFonts w:ascii="Cambria" w:hAnsi="Cambria" w:cs="Cambria"/>
          <w:sz w:val="20"/>
          <w:szCs w:val="20"/>
        </w:rPr>
        <w:t>-LTL-UG/03/R1</w:t>
      </w:r>
    </w:p>
    <w:p w:rsidR="00E56FD1" w:rsidRDefault="00E56FD1" w:rsidP="008F2640">
      <w:pPr>
        <w:autoSpaceDE w:val="0"/>
        <w:rPr>
          <w:rFonts w:ascii="Times New Roman" w:hAnsi="Times New Roman" w:cs="Times New Roman"/>
          <w:b/>
          <w:bCs/>
        </w:rPr>
      </w:pPr>
    </w:p>
    <w:p w:rsidR="008F2640" w:rsidRPr="008F2640" w:rsidRDefault="008F2640" w:rsidP="008F2640">
      <w:pPr>
        <w:autoSpaceDE w:val="0"/>
        <w:rPr>
          <w:rFonts w:ascii="Times New Roman" w:hAnsi="Times New Roman" w:cs="Times New Roman"/>
          <w:b/>
        </w:rPr>
      </w:pPr>
      <w:r w:rsidRPr="008F2640">
        <w:rPr>
          <w:rFonts w:ascii="Times New Roman" w:hAnsi="Times New Roman" w:cs="Times New Roman"/>
          <w:b/>
          <w:bCs/>
        </w:rPr>
        <w:t xml:space="preserve">Aim:  </w:t>
      </w:r>
      <w:r w:rsidRPr="008F2640">
        <w:rPr>
          <w:rFonts w:ascii="Times New Roman" w:hAnsi="Times New Roman" w:cs="Times New Roman"/>
          <w:b/>
        </w:rPr>
        <w:t>Study of Linux system calls for process management.</w:t>
      </w:r>
    </w:p>
    <w:p w:rsidR="008F2640" w:rsidRPr="008F2640" w:rsidRDefault="008F2640" w:rsidP="008F2640">
      <w:pPr>
        <w:autoSpaceDE w:val="0"/>
        <w:rPr>
          <w:rFonts w:ascii="Times New Roman" w:hAnsi="Times New Roman" w:cs="Times New Roman"/>
        </w:rPr>
      </w:pPr>
      <w:r w:rsidRPr="008F2640">
        <w:rPr>
          <w:rFonts w:ascii="Times New Roman" w:hAnsi="Times New Roman" w:cs="Times New Roman"/>
          <w:b/>
        </w:rPr>
        <w:t xml:space="preserve">Pre-requisite:  </w:t>
      </w:r>
    </w:p>
    <w:p w:rsidR="008F2640" w:rsidRPr="008F2640" w:rsidRDefault="008F2640" w:rsidP="008F2640">
      <w:pPr>
        <w:autoSpaceDE w:val="0"/>
        <w:ind w:firstLine="720"/>
        <w:rPr>
          <w:rFonts w:ascii="Times New Roman" w:hAnsi="Times New Roman" w:cs="Times New Roman"/>
          <w:b/>
          <w:bCs/>
        </w:rPr>
      </w:pPr>
      <w:proofErr w:type="gramStart"/>
      <w:r w:rsidRPr="008F2640">
        <w:rPr>
          <w:rFonts w:ascii="Times New Roman" w:hAnsi="Times New Roman" w:cs="Times New Roman"/>
        </w:rPr>
        <w:t>Basics of process management and Linux environment.</w:t>
      </w:r>
      <w:proofErr w:type="gramEnd"/>
      <w:r w:rsidRPr="008F2640">
        <w:rPr>
          <w:rFonts w:ascii="Times New Roman" w:hAnsi="Times New Roman" w:cs="Times New Roman"/>
        </w:rPr>
        <w:tab/>
      </w:r>
    </w:p>
    <w:p w:rsidR="008F2640" w:rsidRPr="008F2640" w:rsidRDefault="008F2640" w:rsidP="008F2640">
      <w:pPr>
        <w:autoSpaceDE w:val="0"/>
        <w:spacing w:after="280"/>
        <w:rPr>
          <w:rFonts w:ascii="Times New Roman" w:hAnsi="Times New Roman" w:cs="Times New Roman"/>
        </w:rPr>
      </w:pPr>
      <w:r w:rsidRPr="008F2640">
        <w:rPr>
          <w:rFonts w:ascii="Times New Roman" w:hAnsi="Times New Roman" w:cs="Times New Roman"/>
          <w:b/>
          <w:bCs/>
        </w:rPr>
        <w:t>Learning Objectives:</w:t>
      </w:r>
      <w:r w:rsidRPr="008F2640">
        <w:rPr>
          <w:rFonts w:ascii="Times New Roman" w:hAnsi="Times New Roman" w:cs="Times New Roman"/>
          <w:b/>
        </w:rPr>
        <w:t xml:space="preserve"> </w:t>
      </w:r>
    </w:p>
    <w:p w:rsidR="008F2640" w:rsidRPr="008F2640" w:rsidRDefault="008F2640" w:rsidP="008F2640">
      <w:pPr>
        <w:numPr>
          <w:ilvl w:val="0"/>
          <w:numId w:val="30"/>
        </w:numPr>
        <w:autoSpaceDE w:val="0"/>
        <w:rPr>
          <w:rFonts w:ascii="Times New Roman" w:hAnsi="Times New Roman" w:cs="Times New Roman"/>
        </w:rPr>
      </w:pPr>
      <w:r w:rsidRPr="008F2640">
        <w:rPr>
          <w:rFonts w:ascii="Times New Roman" w:hAnsi="Times New Roman" w:cs="Times New Roman"/>
        </w:rPr>
        <w:t>To get familiar with Linux programming</w:t>
      </w:r>
    </w:p>
    <w:p w:rsidR="008F2640" w:rsidRPr="008F2640" w:rsidRDefault="008F2640" w:rsidP="008F2640">
      <w:pPr>
        <w:numPr>
          <w:ilvl w:val="0"/>
          <w:numId w:val="30"/>
        </w:numPr>
        <w:autoSpaceDE w:val="0"/>
        <w:rPr>
          <w:rFonts w:ascii="Times New Roman" w:hAnsi="Times New Roman" w:cs="Times New Roman"/>
        </w:rPr>
      </w:pPr>
      <w:r w:rsidRPr="008F2640">
        <w:rPr>
          <w:rFonts w:ascii="Times New Roman" w:hAnsi="Times New Roman" w:cs="Times New Roman"/>
        </w:rPr>
        <w:t xml:space="preserve">To study basic Linux commands and </w:t>
      </w:r>
      <w:proofErr w:type="spellStart"/>
      <w:r w:rsidRPr="008F2640">
        <w:rPr>
          <w:rFonts w:ascii="Times New Roman" w:hAnsi="Times New Roman" w:cs="Times New Roman"/>
        </w:rPr>
        <w:t>utilites</w:t>
      </w:r>
      <w:proofErr w:type="spellEnd"/>
    </w:p>
    <w:p w:rsidR="008F2640" w:rsidRPr="008F2640" w:rsidRDefault="008F2640" w:rsidP="008F2640">
      <w:pPr>
        <w:numPr>
          <w:ilvl w:val="0"/>
          <w:numId w:val="30"/>
        </w:numPr>
        <w:autoSpaceDE w:val="0"/>
        <w:spacing w:after="280"/>
        <w:rPr>
          <w:rFonts w:ascii="Times New Roman" w:hAnsi="Times New Roman" w:cs="Times New Roman"/>
          <w:b/>
        </w:rPr>
      </w:pPr>
      <w:r w:rsidRPr="008F2640">
        <w:rPr>
          <w:rFonts w:ascii="Times New Roman" w:hAnsi="Times New Roman" w:cs="Times New Roman"/>
        </w:rPr>
        <w:t>Learn process and thread management calls in Linux.</w:t>
      </w:r>
      <w:r w:rsidRPr="008F2640">
        <w:rPr>
          <w:rFonts w:ascii="Times New Roman" w:hAnsi="Times New Roman" w:cs="Times New Roman"/>
          <w:b/>
        </w:rPr>
        <w:t xml:space="preserve">  </w:t>
      </w:r>
    </w:p>
    <w:p w:rsidR="008F2640" w:rsidRPr="008F2640" w:rsidRDefault="008F2640" w:rsidP="008F2640">
      <w:pPr>
        <w:autoSpaceDE w:val="0"/>
        <w:spacing w:after="280"/>
        <w:rPr>
          <w:rFonts w:ascii="Times New Roman" w:hAnsi="Times New Roman" w:cs="Times New Roman"/>
        </w:rPr>
      </w:pPr>
      <w:r w:rsidRPr="008F2640">
        <w:rPr>
          <w:rFonts w:ascii="Times New Roman" w:hAnsi="Times New Roman" w:cs="Times New Roman"/>
          <w:b/>
        </w:rPr>
        <w:t>Learning Outcomes:</w:t>
      </w:r>
    </w:p>
    <w:p w:rsidR="008F2640" w:rsidRPr="008F2640" w:rsidRDefault="008F2640" w:rsidP="008F2640">
      <w:pPr>
        <w:autoSpaceDE w:val="0"/>
        <w:spacing w:after="280"/>
        <w:rPr>
          <w:rFonts w:ascii="Times New Roman" w:hAnsi="Times New Roman" w:cs="Times New Roman"/>
        </w:rPr>
      </w:pPr>
      <w:r w:rsidRPr="008F2640">
        <w:rPr>
          <w:rFonts w:ascii="Times New Roman" w:hAnsi="Times New Roman" w:cs="Times New Roman"/>
        </w:rPr>
        <w:t>The students will be able to</w:t>
      </w:r>
    </w:p>
    <w:p w:rsidR="008F2640" w:rsidRPr="008F2640" w:rsidRDefault="008F2640" w:rsidP="008F2640">
      <w:pPr>
        <w:numPr>
          <w:ilvl w:val="0"/>
          <w:numId w:val="31"/>
        </w:numPr>
        <w:autoSpaceDE w:val="0"/>
        <w:rPr>
          <w:rFonts w:ascii="Times New Roman" w:hAnsi="Times New Roman" w:cs="Times New Roman"/>
        </w:rPr>
      </w:pPr>
      <w:r w:rsidRPr="008F2640">
        <w:rPr>
          <w:rFonts w:ascii="Times New Roman" w:hAnsi="Times New Roman" w:cs="Times New Roman"/>
        </w:rPr>
        <w:t>Execute basic Linux commands.</w:t>
      </w:r>
    </w:p>
    <w:p w:rsidR="008F2640" w:rsidRPr="008F2640" w:rsidRDefault="008F2640" w:rsidP="008F2640">
      <w:pPr>
        <w:numPr>
          <w:ilvl w:val="0"/>
          <w:numId w:val="31"/>
        </w:numPr>
        <w:autoSpaceDE w:val="0"/>
        <w:rPr>
          <w:rFonts w:ascii="Times New Roman" w:hAnsi="Times New Roman" w:cs="Times New Roman"/>
        </w:rPr>
      </w:pPr>
      <w:r w:rsidRPr="008F2640">
        <w:rPr>
          <w:rFonts w:ascii="Times New Roman" w:hAnsi="Times New Roman" w:cs="Times New Roman"/>
        </w:rPr>
        <w:t>Make use of Linux system calls related to process management.</w:t>
      </w:r>
    </w:p>
    <w:p w:rsidR="008F2640" w:rsidRPr="008F2640" w:rsidRDefault="008F2640" w:rsidP="008F2640">
      <w:pPr>
        <w:numPr>
          <w:ilvl w:val="0"/>
          <w:numId w:val="31"/>
        </w:numPr>
        <w:shd w:val="clear" w:color="auto" w:fill="FFFFFF"/>
        <w:autoSpaceDE w:val="0"/>
        <w:spacing w:after="280"/>
        <w:rPr>
          <w:rFonts w:ascii="Times New Roman" w:hAnsi="Times New Roman" w:cs="Times New Roman"/>
          <w:b/>
          <w:bCs/>
        </w:rPr>
      </w:pPr>
      <w:r w:rsidRPr="008F2640">
        <w:rPr>
          <w:rFonts w:ascii="Times New Roman" w:hAnsi="Times New Roman" w:cs="Times New Roman"/>
        </w:rPr>
        <w:t>Implement and execute programs in Linux environment.</w:t>
      </w:r>
    </w:p>
    <w:p w:rsidR="008F2640" w:rsidRPr="008F2640" w:rsidRDefault="008F2640" w:rsidP="008F2640">
      <w:pPr>
        <w:pStyle w:val="HTMLPreformatted"/>
        <w:ind w:left="120"/>
        <w:rPr>
          <w:rFonts w:ascii="Times New Roman" w:hAnsi="Times New Roman" w:cs="Times New Roman"/>
        </w:rPr>
      </w:pPr>
      <w:r w:rsidRPr="008F2640">
        <w:rPr>
          <w:rFonts w:ascii="Times New Roman" w:hAnsi="Times New Roman" w:cs="Times New Roman"/>
          <w:b/>
          <w:bCs/>
          <w:sz w:val="24"/>
          <w:szCs w:val="24"/>
        </w:rPr>
        <w:t>Theory</w:t>
      </w:r>
      <w:r w:rsidRPr="008F2640">
        <w:rPr>
          <w:rFonts w:ascii="Times New Roman" w:hAnsi="Times New Roman" w:cs="Times New Roman"/>
          <w:sz w:val="24"/>
          <w:szCs w:val="24"/>
        </w:rPr>
        <w:t xml:space="preserve">: </w:t>
      </w:r>
      <w:r w:rsidRPr="008F2640">
        <w:rPr>
          <w:rFonts w:ascii="Times New Roman" w:hAnsi="Times New Roman" w:cs="Times New Roman"/>
        </w:rPr>
        <w:t xml:space="preserve"> </w:t>
      </w:r>
    </w:p>
    <w:p w:rsidR="008F2640" w:rsidRPr="008F2640" w:rsidRDefault="008F2640" w:rsidP="008F2640">
      <w:pPr>
        <w:pStyle w:val="HTMLPreformatted"/>
        <w:numPr>
          <w:ilvl w:val="0"/>
          <w:numId w:val="15"/>
        </w:numPr>
        <w:rPr>
          <w:rFonts w:ascii="Times New Roman" w:hAnsi="Times New Roman" w:cs="Times New Roman"/>
        </w:rPr>
      </w:pPr>
      <w:r w:rsidRPr="008F2640">
        <w:rPr>
          <w:rFonts w:ascii="Times New Roman" w:hAnsi="Times New Roman" w:cs="Times New Roman"/>
        </w:rPr>
        <w:t xml:space="preserve"> </w:t>
      </w:r>
      <w:r w:rsidRPr="008F2640">
        <w:rPr>
          <w:rFonts w:ascii="Times New Roman" w:hAnsi="Times New Roman" w:cs="Times New Roman"/>
          <w:b/>
          <w:color w:val="181818"/>
          <w:sz w:val="24"/>
          <w:szCs w:val="24"/>
        </w:rPr>
        <w:t>fork</w:t>
      </w:r>
      <w:r w:rsidRPr="008F2640">
        <w:rPr>
          <w:rFonts w:ascii="Times New Roman" w:hAnsi="Times New Roman" w:cs="Times New Roman"/>
          <w:color w:val="181818"/>
          <w:sz w:val="24"/>
          <w:szCs w:val="24"/>
        </w:rPr>
        <w:t xml:space="preserve"> - create a child process</w:t>
      </w:r>
    </w:p>
    <w:p w:rsidR="008F2640" w:rsidRPr="008F2640" w:rsidRDefault="008F2640" w:rsidP="008F2640">
      <w:pPr>
        <w:rPr>
          <w:rFonts w:ascii="Times New Roman" w:hAnsi="Times New Roman" w:cs="Times New Roman"/>
        </w:rPr>
      </w:pPr>
    </w:p>
    <w:p w:rsidR="008F2640" w:rsidRPr="008F2640" w:rsidRDefault="008F2640" w:rsidP="008F2640">
      <w:pPr>
        <w:pStyle w:val="HTMLPreformatted"/>
        <w:ind w:left="120"/>
        <w:rPr>
          <w:rFonts w:ascii="Times New Roman" w:hAnsi="Times New Roman" w:cs="Times New Roman"/>
          <w:color w:val="181818"/>
          <w:lang w:eastAsia="en-US"/>
        </w:rPr>
      </w:pPr>
      <w:r w:rsidRPr="008F2640">
        <w:rPr>
          <w:rFonts w:ascii="Times New Roman" w:hAnsi="Times New Roman" w:cs="Times New Roman"/>
          <w:sz w:val="24"/>
          <w:szCs w:val="24"/>
        </w:rPr>
        <w:t xml:space="preserve"> </w:t>
      </w:r>
      <w:r w:rsidRPr="008F2640">
        <w:rPr>
          <w:rFonts w:ascii="Times New Roman" w:hAnsi="Times New Roman" w:cs="Times New Roman"/>
          <w:b/>
          <w:bCs/>
          <w:color w:val="502000"/>
          <w:sz w:val="24"/>
          <w:szCs w:val="24"/>
        </w:rPr>
        <w:t>#include &lt;sys/</w:t>
      </w:r>
      <w:proofErr w:type="spellStart"/>
      <w:r w:rsidRPr="008F2640">
        <w:rPr>
          <w:rFonts w:ascii="Times New Roman" w:hAnsi="Times New Roman" w:cs="Times New Roman"/>
          <w:b/>
          <w:bCs/>
          <w:color w:val="502000"/>
          <w:sz w:val="24"/>
          <w:szCs w:val="24"/>
        </w:rPr>
        <w:t>types.h</w:t>
      </w:r>
      <w:proofErr w:type="spellEnd"/>
      <w:r w:rsidRPr="008F2640">
        <w:rPr>
          <w:rFonts w:ascii="Times New Roman" w:hAnsi="Times New Roman" w:cs="Times New Roman"/>
          <w:b/>
          <w:bCs/>
          <w:color w:val="502000"/>
          <w:sz w:val="24"/>
          <w:szCs w:val="24"/>
        </w:rPr>
        <w:t>&gt;</w:t>
      </w:r>
    </w:p>
    <w:p w:rsidR="008F2640" w:rsidRPr="008F2640" w:rsidRDefault="008F2640" w:rsidP="008F2640">
      <w:pPr>
        <w:widowControl/>
        <w:tabs>
          <w:tab w:val="left" w:pos="1036"/>
          <w:tab w:val="left" w:pos="1952"/>
          <w:tab w:val="left" w:pos="2868"/>
          <w:tab w:val="left" w:pos="3784"/>
          <w:tab w:val="left" w:pos="4700"/>
          <w:tab w:val="left" w:pos="5616"/>
          <w:tab w:val="left" w:pos="6532"/>
          <w:tab w:val="left" w:pos="7448"/>
          <w:tab w:val="left" w:pos="8364"/>
          <w:tab w:val="left" w:pos="9280"/>
          <w:tab w:val="left" w:pos="10196"/>
          <w:tab w:val="left" w:pos="11112"/>
          <w:tab w:val="left" w:pos="12028"/>
          <w:tab w:val="left" w:pos="12944"/>
          <w:tab w:val="left" w:pos="13860"/>
          <w:tab w:val="left" w:pos="14776"/>
        </w:tabs>
        <w:suppressAutoHyphens w:val="0"/>
        <w:ind w:left="120"/>
        <w:rPr>
          <w:rFonts w:ascii="Times New Roman" w:eastAsia="Times New Roman" w:hAnsi="Times New Roman" w:cs="Times New Roman"/>
          <w:color w:val="181818"/>
          <w:lang w:val="en-US" w:eastAsia="en-US" w:bidi="ar-SA"/>
        </w:rPr>
      </w:pPr>
      <w:r w:rsidRPr="008F2640">
        <w:rPr>
          <w:rFonts w:ascii="Times New Roman" w:eastAsia="Times New Roman" w:hAnsi="Times New Roman" w:cs="Times New Roman"/>
          <w:color w:val="181818"/>
          <w:lang w:val="en-US" w:eastAsia="en-US" w:bidi="ar-SA"/>
        </w:rPr>
        <w:t xml:space="preserve">       </w:t>
      </w:r>
      <w:r w:rsidRPr="008F2640">
        <w:rPr>
          <w:rFonts w:ascii="Times New Roman" w:eastAsia="Times New Roman" w:hAnsi="Times New Roman" w:cs="Times New Roman"/>
          <w:b/>
          <w:bCs/>
          <w:color w:val="502000"/>
          <w:lang w:val="en-US" w:eastAsia="en-US" w:bidi="ar-SA"/>
        </w:rPr>
        <w:t>#include &lt;</w:t>
      </w:r>
      <w:proofErr w:type="spellStart"/>
      <w:r w:rsidRPr="008F2640">
        <w:rPr>
          <w:rFonts w:ascii="Times New Roman" w:eastAsia="Times New Roman" w:hAnsi="Times New Roman" w:cs="Times New Roman"/>
          <w:b/>
          <w:bCs/>
          <w:color w:val="502000"/>
          <w:lang w:val="en-US" w:eastAsia="en-US" w:bidi="ar-SA"/>
        </w:rPr>
        <w:t>unistd.h</w:t>
      </w:r>
      <w:proofErr w:type="spellEnd"/>
      <w:r w:rsidRPr="008F2640">
        <w:rPr>
          <w:rFonts w:ascii="Times New Roman" w:eastAsia="Times New Roman" w:hAnsi="Times New Roman" w:cs="Times New Roman"/>
          <w:b/>
          <w:bCs/>
          <w:color w:val="502000"/>
          <w:lang w:val="en-US" w:eastAsia="en-US" w:bidi="ar-SA"/>
        </w:rPr>
        <w:t>&gt;</w:t>
      </w:r>
    </w:p>
    <w:p w:rsidR="008F2640" w:rsidRPr="008F2640" w:rsidRDefault="008F2640" w:rsidP="008F2640">
      <w:pPr>
        <w:widowControl/>
        <w:tabs>
          <w:tab w:val="left" w:pos="1036"/>
          <w:tab w:val="left" w:pos="1952"/>
          <w:tab w:val="left" w:pos="2868"/>
          <w:tab w:val="left" w:pos="3784"/>
          <w:tab w:val="left" w:pos="4700"/>
          <w:tab w:val="left" w:pos="5616"/>
          <w:tab w:val="left" w:pos="6532"/>
          <w:tab w:val="left" w:pos="7448"/>
          <w:tab w:val="left" w:pos="8364"/>
          <w:tab w:val="left" w:pos="9280"/>
          <w:tab w:val="left" w:pos="10196"/>
          <w:tab w:val="left" w:pos="11112"/>
          <w:tab w:val="left" w:pos="12028"/>
          <w:tab w:val="left" w:pos="12944"/>
          <w:tab w:val="left" w:pos="13860"/>
          <w:tab w:val="left" w:pos="14776"/>
        </w:tabs>
        <w:suppressAutoHyphens w:val="0"/>
        <w:ind w:left="120"/>
        <w:rPr>
          <w:rFonts w:ascii="Times New Roman" w:eastAsia="Times New Roman" w:hAnsi="Times New Roman" w:cs="Times New Roman"/>
          <w:color w:val="181818"/>
          <w:lang w:val="en-US" w:eastAsia="en-US" w:bidi="ar-SA"/>
        </w:rPr>
      </w:pPr>
    </w:p>
    <w:p w:rsidR="008F2640" w:rsidRPr="008F2640" w:rsidRDefault="008F2640" w:rsidP="008F2640">
      <w:pPr>
        <w:widowControl/>
        <w:tabs>
          <w:tab w:val="left" w:pos="1036"/>
          <w:tab w:val="left" w:pos="1952"/>
          <w:tab w:val="left" w:pos="2868"/>
          <w:tab w:val="left" w:pos="3784"/>
          <w:tab w:val="left" w:pos="4700"/>
          <w:tab w:val="left" w:pos="5616"/>
          <w:tab w:val="left" w:pos="6532"/>
          <w:tab w:val="left" w:pos="7448"/>
          <w:tab w:val="left" w:pos="8364"/>
          <w:tab w:val="left" w:pos="9280"/>
          <w:tab w:val="left" w:pos="10196"/>
          <w:tab w:val="left" w:pos="11112"/>
          <w:tab w:val="left" w:pos="12028"/>
          <w:tab w:val="left" w:pos="12944"/>
          <w:tab w:val="left" w:pos="13860"/>
          <w:tab w:val="left" w:pos="14776"/>
        </w:tabs>
        <w:suppressAutoHyphens w:val="0"/>
        <w:ind w:left="120"/>
        <w:rPr>
          <w:rFonts w:ascii="Times New Roman" w:eastAsia="Times New Roman" w:hAnsi="Times New Roman" w:cs="Times New Roman"/>
          <w:color w:val="181818"/>
          <w:lang w:val="en-US" w:eastAsia="en-US" w:bidi="ar-SA"/>
        </w:rPr>
      </w:pPr>
      <w:r w:rsidRPr="008F2640">
        <w:rPr>
          <w:rFonts w:ascii="Times New Roman" w:eastAsia="Times New Roman" w:hAnsi="Times New Roman" w:cs="Times New Roman"/>
          <w:color w:val="181818"/>
          <w:lang w:val="en-US" w:eastAsia="en-US" w:bidi="ar-SA"/>
        </w:rPr>
        <w:t xml:space="preserve">       </w:t>
      </w:r>
      <w:proofErr w:type="spellStart"/>
      <w:proofErr w:type="gramStart"/>
      <w:r w:rsidRPr="008F2640">
        <w:rPr>
          <w:rFonts w:ascii="Times New Roman" w:eastAsia="Times New Roman" w:hAnsi="Times New Roman" w:cs="Times New Roman"/>
          <w:b/>
          <w:bCs/>
          <w:color w:val="502000"/>
          <w:lang w:val="en-US" w:eastAsia="en-US" w:bidi="ar-SA"/>
        </w:rPr>
        <w:t>pid_t</w:t>
      </w:r>
      <w:proofErr w:type="spellEnd"/>
      <w:proofErr w:type="gramEnd"/>
      <w:r w:rsidRPr="008F2640">
        <w:rPr>
          <w:rFonts w:ascii="Times New Roman" w:eastAsia="Times New Roman" w:hAnsi="Times New Roman" w:cs="Times New Roman"/>
          <w:b/>
          <w:bCs/>
          <w:color w:val="502000"/>
          <w:lang w:val="en-US" w:eastAsia="en-US" w:bidi="ar-SA"/>
        </w:rPr>
        <w:t xml:space="preserve"> fork(void);</w:t>
      </w:r>
    </w:p>
    <w:p w:rsidR="008F2640" w:rsidRPr="008F2640" w:rsidRDefault="008F2640" w:rsidP="008F2640">
      <w:pPr>
        <w:widowControl/>
        <w:tabs>
          <w:tab w:val="left" w:pos="1036"/>
          <w:tab w:val="left" w:pos="1952"/>
          <w:tab w:val="left" w:pos="2868"/>
          <w:tab w:val="left" w:pos="3784"/>
          <w:tab w:val="left" w:pos="4700"/>
          <w:tab w:val="left" w:pos="5616"/>
          <w:tab w:val="left" w:pos="6532"/>
          <w:tab w:val="left" w:pos="7448"/>
          <w:tab w:val="left" w:pos="8364"/>
          <w:tab w:val="left" w:pos="9280"/>
          <w:tab w:val="left" w:pos="10196"/>
          <w:tab w:val="left" w:pos="11112"/>
          <w:tab w:val="left" w:pos="12028"/>
          <w:tab w:val="left" w:pos="12944"/>
          <w:tab w:val="left" w:pos="13860"/>
          <w:tab w:val="left" w:pos="14776"/>
        </w:tabs>
        <w:suppressAutoHyphens w:val="0"/>
        <w:ind w:left="120"/>
        <w:rPr>
          <w:rFonts w:ascii="Times New Roman" w:eastAsia="Times New Roman" w:hAnsi="Times New Roman" w:cs="Times New Roman"/>
          <w:color w:val="181818"/>
          <w:lang w:val="en-US" w:eastAsia="en-US" w:bidi="ar-SA"/>
        </w:rPr>
      </w:pPr>
    </w:p>
    <w:p w:rsidR="008F2640" w:rsidRPr="008F2640" w:rsidRDefault="008F2640" w:rsidP="008F2640">
      <w:pPr>
        <w:pStyle w:val="HTMLPreformatted"/>
        <w:ind w:left="100"/>
        <w:rPr>
          <w:rFonts w:ascii="Times New Roman" w:hAnsi="Times New Roman" w:cs="Times New Roman"/>
          <w:color w:val="181818"/>
          <w:sz w:val="24"/>
          <w:szCs w:val="24"/>
        </w:rPr>
      </w:pPr>
      <w:proofErr w:type="gramStart"/>
      <w:r w:rsidRPr="008F2640">
        <w:rPr>
          <w:rFonts w:ascii="Times New Roman" w:hAnsi="Times New Roman" w:cs="Times New Roman"/>
          <w:b/>
          <w:bCs/>
          <w:color w:val="502000"/>
          <w:sz w:val="24"/>
          <w:szCs w:val="24"/>
        </w:rPr>
        <w:t>fork</w:t>
      </w:r>
      <w:r w:rsidRPr="008F2640">
        <w:rPr>
          <w:rFonts w:ascii="Times New Roman" w:hAnsi="Times New Roman" w:cs="Times New Roman"/>
          <w:color w:val="181818"/>
          <w:sz w:val="24"/>
          <w:szCs w:val="24"/>
        </w:rPr>
        <w:t>(</w:t>
      </w:r>
      <w:proofErr w:type="gramEnd"/>
      <w:r w:rsidRPr="008F2640">
        <w:rPr>
          <w:rFonts w:ascii="Times New Roman" w:hAnsi="Times New Roman" w:cs="Times New Roman"/>
          <w:color w:val="181818"/>
          <w:sz w:val="24"/>
          <w:szCs w:val="24"/>
        </w:rPr>
        <w:t xml:space="preserve">) creates a new process by duplicating the calling process.  The new process is referred to as the </w:t>
      </w:r>
      <w:r w:rsidRPr="008F2640">
        <w:rPr>
          <w:rFonts w:ascii="Times New Roman" w:hAnsi="Times New Roman" w:cs="Times New Roman"/>
          <w:i/>
          <w:iCs/>
          <w:color w:val="006000"/>
          <w:sz w:val="24"/>
          <w:szCs w:val="24"/>
        </w:rPr>
        <w:t>child</w:t>
      </w:r>
      <w:r w:rsidRPr="008F2640">
        <w:rPr>
          <w:rFonts w:ascii="Times New Roman" w:hAnsi="Times New Roman" w:cs="Times New Roman"/>
          <w:color w:val="181818"/>
          <w:sz w:val="24"/>
          <w:szCs w:val="24"/>
        </w:rPr>
        <w:t xml:space="preserve"> process.  The calling process is referred to as the </w:t>
      </w:r>
      <w:r w:rsidRPr="008F2640">
        <w:rPr>
          <w:rFonts w:ascii="Times New Roman" w:hAnsi="Times New Roman" w:cs="Times New Roman"/>
          <w:i/>
          <w:iCs/>
          <w:color w:val="006000"/>
          <w:sz w:val="24"/>
          <w:szCs w:val="24"/>
        </w:rPr>
        <w:t>parent</w:t>
      </w:r>
      <w:r w:rsidRPr="008F2640">
        <w:rPr>
          <w:rFonts w:ascii="Times New Roman" w:hAnsi="Times New Roman" w:cs="Times New Roman"/>
          <w:color w:val="181818"/>
          <w:sz w:val="24"/>
          <w:szCs w:val="24"/>
        </w:rPr>
        <w:t xml:space="preserve"> process.</w:t>
      </w:r>
    </w:p>
    <w:p w:rsidR="008F2640" w:rsidRPr="008F2640" w:rsidRDefault="008F2640" w:rsidP="008F2640">
      <w:pPr>
        <w:pStyle w:val="HTMLPreformatted"/>
        <w:ind w:left="120"/>
        <w:rPr>
          <w:rFonts w:ascii="Times New Roman" w:hAnsi="Times New Roman" w:cs="Times New Roman"/>
          <w:color w:val="181818"/>
          <w:sz w:val="24"/>
          <w:szCs w:val="24"/>
        </w:rPr>
      </w:pPr>
    </w:p>
    <w:p w:rsidR="008F2640" w:rsidRPr="008F2640" w:rsidRDefault="008F2640" w:rsidP="008F2640">
      <w:pPr>
        <w:pStyle w:val="HTMLPreformatted"/>
        <w:ind w:left="120"/>
        <w:rPr>
          <w:rFonts w:ascii="Times New Roman" w:hAnsi="Times New Roman" w:cs="Times New Roman"/>
          <w:color w:val="181818"/>
          <w:sz w:val="24"/>
          <w:szCs w:val="24"/>
        </w:rPr>
      </w:pPr>
      <w:r w:rsidRPr="008F2640">
        <w:rPr>
          <w:rFonts w:ascii="Times New Roman" w:hAnsi="Times New Roman" w:cs="Times New Roman"/>
          <w:color w:val="181818"/>
          <w:sz w:val="24"/>
          <w:szCs w:val="24"/>
        </w:rPr>
        <w:t>The child process is an exact duplicate of the parent process except for the following points:</w:t>
      </w:r>
    </w:p>
    <w:p w:rsidR="008F2640" w:rsidRPr="008F2640" w:rsidRDefault="008F2640" w:rsidP="008F2640">
      <w:pPr>
        <w:pStyle w:val="HTMLPreformatted"/>
        <w:ind w:left="120"/>
        <w:rPr>
          <w:rFonts w:ascii="Times New Roman" w:hAnsi="Times New Roman" w:cs="Times New Roman"/>
          <w:color w:val="181818"/>
          <w:sz w:val="24"/>
          <w:szCs w:val="24"/>
        </w:rPr>
      </w:pPr>
    </w:p>
    <w:p w:rsidR="008F2640" w:rsidRPr="008F2640" w:rsidRDefault="008F2640" w:rsidP="008F2640">
      <w:pPr>
        <w:pStyle w:val="HTMLPreformatted"/>
        <w:ind w:left="120"/>
        <w:rPr>
          <w:rFonts w:ascii="Times New Roman" w:hAnsi="Times New Roman" w:cs="Times New Roman"/>
          <w:color w:val="181818"/>
          <w:sz w:val="24"/>
          <w:szCs w:val="24"/>
        </w:rPr>
      </w:pPr>
      <w:proofErr w:type="gramStart"/>
      <w:r w:rsidRPr="008F2640">
        <w:rPr>
          <w:rFonts w:ascii="Times New Roman" w:hAnsi="Times New Roman" w:cs="Times New Roman"/>
          <w:color w:val="181818"/>
          <w:sz w:val="24"/>
          <w:szCs w:val="24"/>
        </w:rPr>
        <w:t>*  The</w:t>
      </w:r>
      <w:proofErr w:type="gramEnd"/>
      <w:r w:rsidRPr="008F2640">
        <w:rPr>
          <w:rFonts w:ascii="Times New Roman" w:hAnsi="Times New Roman" w:cs="Times New Roman"/>
          <w:color w:val="181818"/>
          <w:sz w:val="24"/>
          <w:szCs w:val="24"/>
        </w:rPr>
        <w:t xml:space="preserve"> child has its own unique process ID, and this PID does not match the ID of any existing process group or session.</w:t>
      </w:r>
    </w:p>
    <w:p w:rsidR="008F2640" w:rsidRPr="008F2640" w:rsidRDefault="008F2640" w:rsidP="008F2640">
      <w:pPr>
        <w:pStyle w:val="HTMLPreformatted"/>
        <w:ind w:left="120"/>
        <w:rPr>
          <w:rFonts w:ascii="Times New Roman" w:hAnsi="Times New Roman" w:cs="Times New Roman"/>
          <w:color w:val="181818"/>
          <w:sz w:val="24"/>
          <w:szCs w:val="24"/>
        </w:rPr>
      </w:pPr>
    </w:p>
    <w:p w:rsidR="008F2640" w:rsidRPr="008F2640" w:rsidRDefault="008F2640" w:rsidP="008F2640">
      <w:pPr>
        <w:pStyle w:val="HTMLPreformatted"/>
        <w:ind w:left="120"/>
        <w:rPr>
          <w:rFonts w:ascii="Times New Roman" w:hAnsi="Times New Roman" w:cs="Times New Roman"/>
          <w:b/>
          <w:bCs/>
          <w:color w:val="A00000"/>
          <w:lang w:eastAsia="en-US"/>
        </w:rPr>
      </w:pPr>
      <w:proofErr w:type="gramStart"/>
      <w:r w:rsidRPr="008F2640">
        <w:rPr>
          <w:rFonts w:ascii="Times New Roman" w:hAnsi="Times New Roman" w:cs="Times New Roman"/>
          <w:color w:val="181818"/>
          <w:sz w:val="24"/>
          <w:szCs w:val="24"/>
        </w:rPr>
        <w:t>*  The</w:t>
      </w:r>
      <w:proofErr w:type="gramEnd"/>
      <w:r w:rsidRPr="008F2640">
        <w:rPr>
          <w:rFonts w:ascii="Times New Roman" w:hAnsi="Times New Roman" w:cs="Times New Roman"/>
          <w:color w:val="181818"/>
          <w:sz w:val="24"/>
          <w:szCs w:val="24"/>
        </w:rPr>
        <w:t xml:space="preserve"> child's parent process ID is the same as the parent's process ID.</w:t>
      </w:r>
    </w:p>
    <w:p w:rsidR="008F2640" w:rsidRPr="008F2640" w:rsidRDefault="008F2640" w:rsidP="008F2640">
      <w:pPr>
        <w:widowControl/>
        <w:suppressAutoHyphens w:val="0"/>
        <w:spacing w:before="375" w:after="100"/>
        <w:ind w:left="120" w:right="120"/>
        <w:rPr>
          <w:rFonts w:ascii="Times New Roman" w:eastAsia="Times New Roman" w:hAnsi="Times New Roman" w:cs="Times New Roman"/>
          <w:color w:val="181818"/>
          <w:lang w:val="en-US" w:eastAsia="en-US" w:bidi="ar-SA"/>
        </w:rPr>
      </w:pPr>
      <w:r w:rsidRPr="008F2640">
        <w:rPr>
          <w:rFonts w:ascii="Times New Roman" w:eastAsia="Times New Roman" w:hAnsi="Times New Roman" w:cs="Times New Roman"/>
          <w:b/>
          <w:bCs/>
          <w:color w:val="A00000"/>
          <w:lang w:val="en-US" w:eastAsia="en-US" w:bidi="ar-SA"/>
        </w:rPr>
        <w:t xml:space="preserve">RETURN VALUE          </w:t>
      </w:r>
    </w:p>
    <w:p w:rsidR="008F2640" w:rsidRPr="008F2640" w:rsidRDefault="008F2640" w:rsidP="008F2640">
      <w:pPr>
        <w:widowControl/>
        <w:tabs>
          <w:tab w:val="left" w:pos="1036"/>
          <w:tab w:val="left" w:pos="1952"/>
          <w:tab w:val="left" w:pos="2868"/>
          <w:tab w:val="left" w:pos="3784"/>
          <w:tab w:val="left" w:pos="4700"/>
          <w:tab w:val="left" w:pos="5616"/>
          <w:tab w:val="left" w:pos="6532"/>
          <w:tab w:val="left" w:pos="7448"/>
          <w:tab w:val="left" w:pos="8364"/>
          <w:tab w:val="left" w:pos="9280"/>
          <w:tab w:val="left" w:pos="10196"/>
          <w:tab w:val="left" w:pos="11112"/>
          <w:tab w:val="left" w:pos="12028"/>
          <w:tab w:val="left" w:pos="12944"/>
          <w:tab w:val="left" w:pos="13860"/>
          <w:tab w:val="left" w:pos="14776"/>
        </w:tabs>
        <w:suppressAutoHyphens w:val="0"/>
        <w:ind w:left="120"/>
        <w:rPr>
          <w:rFonts w:ascii="Times New Roman" w:eastAsia="Times New Roman" w:hAnsi="Times New Roman" w:cs="Times New Roman"/>
          <w:color w:val="181818"/>
          <w:lang w:val="en-US" w:eastAsia="en-US" w:bidi="ar-SA"/>
        </w:rPr>
      </w:pPr>
      <w:r w:rsidRPr="008F2640">
        <w:rPr>
          <w:rFonts w:ascii="Times New Roman" w:eastAsia="Times New Roman" w:hAnsi="Times New Roman" w:cs="Times New Roman"/>
          <w:color w:val="181818"/>
          <w:lang w:val="en-US" w:eastAsia="en-US" w:bidi="ar-SA"/>
        </w:rPr>
        <w:t xml:space="preserve">       On success, the PID of the child process is returned in the parent</w:t>
      </w:r>
      <w:proofErr w:type="gramStart"/>
      <w:r w:rsidRPr="008F2640">
        <w:rPr>
          <w:rFonts w:ascii="Times New Roman" w:eastAsia="Times New Roman" w:hAnsi="Times New Roman" w:cs="Times New Roman"/>
          <w:color w:val="181818"/>
          <w:lang w:val="en-US" w:eastAsia="en-US" w:bidi="ar-SA"/>
        </w:rPr>
        <w:t>,  and</w:t>
      </w:r>
      <w:proofErr w:type="gramEnd"/>
      <w:r w:rsidRPr="008F2640">
        <w:rPr>
          <w:rFonts w:ascii="Times New Roman" w:eastAsia="Times New Roman" w:hAnsi="Times New Roman" w:cs="Times New Roman"/>
          <w:color w:val="181818"/>
          <w:lang w:val="en-US" w:eastAsia="en-US" w:bidi="ar-SA"/>
        </w:rPr>
        <w:t xml:space="preserve"> 0 is returned in the child.  On failure, -1 is returned in the   parent, no child process is created.</w:t>
      </w:r>
    </w:p>
    <w:p w:rsidR="008F2640" w:rsidRPr="008F2640" w:rsidRDefault="008F2640" w:rsidP="008F2640">
      <w:pPr>
        <w:widowControl/>
        <w:tabs>
          <w:tab w:val="left" w:pos="1036"/>
          <w:tab w:val="left" w:pos="1952"/>
          <w:tab w:val="left" w:pos="2868"/>
          <w:tab w:val="left" w:pos="3784"/>
          <w:tab w:val="left" w:pos="4700"/>
          <w:tab w:val="left" w:pos="5616"/>
          <w:tab w:val="left" w:pos="6532"/>
          <w:tab w:val="left" w:pos="7448"/>
          <w:tab w:val="left" w:pos="8364"/>
          <w:tab w:val="left" w:pos="9280"/>
          <w:tab w:val="left" w:pos="10196"/>
          <w:tab w:val="left" w:pos="11112"/>
          <w:tab w:val="left" w:pos="12028"/>
          <w:tab w:val="left" w:pos="12944"/>
          <w:tab w:val="left" w:pos="13860"/>
          <w:tab w:val="left" w:pos="14776"/>
        </w:tabs>
        <w:suppressAutoHyphens w:val="0"/>
        <w:ind w:left="120"/>
        <w:rPr>
          <w:rFonts w:ascii="Times New Roman" w:eastAsia="Times New Roman" w:hAnsi="Times New Roman" w:cs="Times New Roman"/>
          <w:color w:val="181818"/>
          <w:lang w:val="en-US" w:eastAsia="en-US" w:bidi="ar-SA"/>
        </w:rPr>
      </w:pPr>
    </w:p>
    <w:p w:rsidR="008F2640" w:rsidRPr="008F2640" w:rsidRDefault="008F2640" w:rsidP="008F2640">
      <w:pPr>
        <w:widowControl/>
        <w:numPr>
          <w:ilvl w:val="0"/>
          <w:numId w:val="15"/>
        </w:numPr>
        <w:suppressAutoHyphens w:val="0"/>
        <w:spacing w:after="100"/>
        <w:jc w:val="both"/>
        <w:rPr>
          <w:rFonts w:ascii="Times New Roman" w:eastAsia="Times New Roman" w:hAnsi="Times New Roman" w:cs="Times New Roman"/>
          <w:color w:val="000000"/>
          <w:lang w:val="en-US" w:eastAsia="en-US" w:bidi="ar-SA"/>
        </w:rPr>
      </w:pPr>
      <w:r w:rsidRPr="008F2640">
        <w:rPr>
          <w:rFonts w:ascii="Times New Roman" w:eastAsia="Times New Roman" w:hAnsi="Times New Roman" w:cs="Times New Roman"/>
          <w:b/>
          <w:color w:val="000000"/>
          <w:lang w:val="en-US" w:eastAsia="en-US" w:bidi="ar-SA"/>
        </w:rPr>
        <w:t>An </w:t>
      </w:r>
      <w:proofErr w:type="gramStart"/>
      <w:r w:rsidRPr="008F2640">
        <w:rPr>
          <w:rFonts w:ascii="Times New Roman" w:eastAsia="Times New Roman" w:hAnsi="Times New Roman" w:cs="Times New Roman"/>
          <w:b/>
          <w:color w:val="000000"/>
          <w:lang w:val="en-US" w:eastAsia="en-US" w:bidi="ar-SA"/>
        </w:rPr>
        <w:t xml:space="preserve">exec </w:t>
      </w:r>
      <w:r w:rsidRPr="008F2640">
        <w:rPr>
          <w:rFonts w:ascii="Times New Roman" w:eastAsia="Times New Roman" w:hAnsi="Times New Roman" w:cs="Times New Roman"/>
          <w:color w:val="000000"/>
          <w:lang w:val="en-US" w:eastAsia="en-US" w:bidi="ar-SA"/>
        </w:rPr>
        <w:t> call</w:t>
      </w:r>
      <w:proofErr w:type="gramEnd"/>
      <w:r w:rsidRPr="008F2640">
        <w:rPr>
          <w:rFonts w:ascii="Times New Roman" w:eastAsia="Times New Roman" w:hAnsi="Times New Roman" w:cs="Times New Roman"/>
          <w:color w:val="000000"/>
          <w:lang w:val="en-US" w:eastAsia="en-US" w:bidi="ar-SA"/>
        </w:rPr>
        <w:t xml:space="preserve"> will load a </w:t>
      </w:r>
      <w:r w:rsidRPr="008F2640">
        <w:rPr>
          <w:rFonts w:ascii="Times New Roman" w:eastAsia="Times New Roman" w:hAnsi="Times New Roman" w:cs="Times New Roman"/>
          <w:i/>
          <w:iCs/>
          <w:color w:val="000000"/>
          <w:lang w:val="en-US" w:eastAsia="en-US" w:bidi="ar-SA"/>
        </w:rPr>
        <w:t>new</w:t>
      </w:r>
      <w:r w:rsidRPr="008F2640">
        <w:rPr>
          <w:rFonts w:ascii="Times New Roman" w:eastAsia="Times New Roman" w:hAnsi="Times New Roman" w:cs="Times New Roman"/>
          <w:color w:val="000000"/>
          <w:lang w:val="en-US" w:eastAsia="en-US" w:bidi="ar-SA"/>
        </w:rPr>
        <w:t> program into the process and replace the current running program with the one specified. For example, consider this program, which will execute the </w:t>
      </w:r>
      <w:proofErr w:type="spellStart"/>
      <w:r w:rsidRPr="008F2640">
        <w:rPr>
          <w:rFonts w:ascii="Times New Roman" w:eastAsia="Times New Roman" w:hAnsi="Times New Roman" w:cs="Times New Roman"/>
          <w:color w:val="000000"/>
          <w:lang w:val="en-US" w:eastAsia="en-US" w:bidi="ar-SA"/>
        </w:rPr>
        <w:t>ls</w:t>
      </w:r>
      <w:proofErr w:type="spellEnd"/>
      <w:r w:rsidRPr="008F2640">
        <w:rPr>
          <w:rFonts w:ascii="Times New Roman" w:eastAsia="Times New Roman" w:hAnsi="Times New Roman" w:cs="Times New Roman"/>
          <w:color w:val="000000"/>
          <w:lang w:val="en-US" w:eastAsia="en-US" w:bidi="ar-SA"/>
        </w:rPr>
        <w:t xml:space="preserve"> -l command in the current directory:</w:t>
      </w:r>
    </w:p>
    <w:p w:rsidR="008F2640" w:rsidRPr="008F2640" w:rsidRDefault="008F2640" w:rsidP="008F2640">
      <w:pPr>
        <w:widowControl/>
        <w:suppressAutoHyphens w:val="0"/>
        <w:spacing w:after="100"/>
        <w:jc w:val="both"/>
        <w:rPr>
          <w:rFonts w:ascii="Times New Roman" w:eastAsia="Times New Roman" w:hAnsi="Times New Roman" w:cs="Times New Roman"/>
          <w:color w:val="000000"/>
          <w:lang w:val="en-US" w:eastAsia="en-US" w:bidi="ar-SA"/>
        </w:rPr>
      </w:pPr>
      <w:r w:rsidRPr="008F2640">
        <w:rPr>
          <w:rFonts w:ascii="Times New Roman" w:eastAsia="Times New Roman" w:hAnsi="Times New Roman" w:cs="Times New Roman"/>
          <w:color w:val="000000"/>
          <w:lang w:val="en-US" w:eastAsia="en-US" w:bidi="ar-SA"/>
        </w:rPr>
        <w:t>There are three main versions of exec which we will focus on:</w:t>
      </w:r>
    </w:p>
    <w:p w:rsidR="008F2640" w:rsidRPr="008F2640" w:rsidRDefault="008F2640" w:rsidP="008F2640">
      <w:pPr>
        <w:widowControl/>
        <w:numPr>
          <w:ilvl w:val="0"/>
          <w:numId w:val="13"/>
        </w:numPr>
        <w:suppressAutoHyphens w:val="0"/>
        <w:spacing w:before="150" w:after="150"/>
        <w:ind w:left="720" w:right="150" w:hanging="360"/>
        <w:jc w:val="both"/>
        <w:rPr>
          <w:rFonts w:ascii="Times New Roman" w:eastAsia="Times New Roman" w:hAnsi="Times New Roman" w:cs="Times New Roman"/>
          <w:color w:val="000000"/>
          <w:lang w:val="en-US" w:eastAsia="en-US" w:bidi="ar-SA"/>
        </w:rPr>
      </w:pPr>
      <w:proofErr w:type="spellStart"/>
      <w:r w:rsidRPr="008F2640">
        <w:rPr>
          <w:rFonts w:ascii="Times New Roman" w:eastAsia="Times New Roman" w:hAnsi="Times New Roman" w:cs="Times New Roman"/>
          <w:color w:val="000000"/>
          <w:lang w:val="en-US" w:eastAsia="en-US" w:bidi="ar-SA"/>
        </w:rPr>
        <w:t>execv</w:t>
      </w:r>
      <w:proofErr w:type="spellEnd"/>
      <w:r w:rsidRPr="008F2640">
        <w:rPr>
          <w:rFonts w:ascii="Times New Roman" w:eastAsia="Times New Roman" w:hAnsi="Times New Roman" w:cs="Times New Roman"/>
          <w:color w:val="000000"/>
          <w:lang w:val="en-US" w:eastAsia="en-US" w:bidi="ar-SA"/>
        </w:rPr>
        <w:t xml:space="preserve">(char * path, char * </w:t>
      </w:r>
      <w:proofErr w:type="spellStart"/>
      <w:r w:rsidRPr="008F2640">
        <w:rPr>
          <w:rFonts w:ascii="Times New Roman" w:eastAsia="Times New Roman" w:hAnsi="Times New Roman" w:cs="Times New Roman"/>
          <w:color w:val="000000"/>
          <w:lang w:val="en-US" w:eastAsia="en-US" w:bidi="ar-SA"/>
        </w:rPr>
        <w:t>argv</w:t>
      </w:r>
      <w:proofErr w:type="spellEnd"/>
      <w:r w:rsidRPr="008F2640">
        <w:rPr>
          <w:rFonts w:ascii="Times New Roman" w:eastAsia="Times New Roman" w:hAnsi="Times New Roman" w:cs="Times New Roman"/>
          <w:color w:val="000000"/>
          <w:lang w:val="en-US" w:eastAsia="en-US" w:bidi="ar-SA"/>
        </w:rPr>
        <w:t>[]) : given the path to the program and an argument array, load and execute the program</w:t>
      </w:r>
    </w:p>
    <w:p w:rsidR="008F2640" w:rsidRPr="008F2640" w:rsidRDefault="008F2640" w:rsidP="008F2640">
      <w:pPr>
        <w:widowControl/>
        <w:numPr>
          <w:ilvl w:val="0"/>
          <w:numId w:val="13"/>
        </w:numPr>
        <w:suppressAutoHyphens w:val="0"/>
        <w:spacing w:before="150" w:after="150"/>
        <w:ind w:left="720" w:right="150" w:hanging="360"/>
        <w:jc w:val="both"/>
        <w:rPr>
          <w:rFonts w:ascii="Times New Roman" w:eastAsia="Times New Roman" w:hAnsi="Times New Roman" w:cs="Times New Roman"/>
          <w:color w:val="000000"/>
          <w:lang w:val="en-US" w:eastAsia="en-US" w:bidi="ar-SA"/>
        </w:rPr>
      </w:pPr>
      <w:proofErr w:type="spellStart"/>
      <w:r w:rsidRPr="008F2640">
        <w:rPr>
          <w:rFonts w:ascii="Times New Roman" w:eastAsia="Times New Roman" w:hAnsi="Times New Roman" w:cs="Times New Roman"/>
          <w:color w:val="000000"/>
          <w:lang w:val="en-US" w:eastAsia="en-US" w:bidi="ar-SA"/>
        </w:rPr>
        <w:lastRenderedPageBreak/>
        <w:t>execvp</w:t>
      </w:r>
      <w:proofErr w:type="spellEnd"/>
      <w:r w:rsidRPr="008F2640">
        <w:rPr>
          <w:rFonts w:ascii="Times New Roman" w:eastAsia="Times New Roman" w:hAnsi="Times New Roman" w:cs="Times New Roman"/>
          <w:color w:val="000000"/>
          <w:lang w:val="en-US" w:eastAsia="en-US" w:bidi="ar-SA"/>
        </w:rPr>
        <w:t xml:space="preserve">(char * file, char * </w:t>
      </w:r>
      <w:proofErr w:type="spellStart"/>
      <w:r w:rsidRPr="008F2640">
        <w:rPr>
          <w:rFonts w:ascii="Times New Roman" w:eastAsia="Times New Roman" w:hAnsi="Times New Roman" w:cs="Times New Roman"/>
          <w:color w:val="000000"/>
          <w:lang w:val="en-US" w:eastAsia="en-US" w:bidi="ar-SA"/>
        </w:rPr>
        <w:t>argv</w:t>
      </w:r>
      <w:proofErr w:type="spellEnd"/>
      <w:r w:rsidRPr="008F2640">
        <w:rPr>
          <w:rFonts w:ascii="Times New Roman" w:eastAsia="Times New Roman" w:hAnsi="Times New Roman" w:cs="Times New Roman"/>
          <w:color w:val="000000"/>
          <w:lang w:val="en-US" w:eastAsia="en-US" w:bidi="ar-SA"/>
        </w:rPr>
        <w:t>[]) : given a file(name) of the program and an argument array, find the file in the environment </w:t>
      </w:r>
      <w:proofErr w:type="spellStart"/>
      <w:r w:rsidRPr="008F2640">
        <w:rPr>
          <w:rFonts w:ascii="Times New Roman" w:eastAsia="Times New Roman" w:hAnsi="Times New Roman" w:cs="Times New Roman"/>
          <w:color w:val="000000"/>
          <w:lang w:val="en-US" w:eastAsia="en-US" w:bidi="ar-SA"/>
        </w:rPr>
        <w:t>PATHand</w:t>
      </w:r>
      <w:proofErr w:type="spellEnd"/>
      <w:r w:rsidRPr="008F2640">
        <w:rPr>
          <w:rFonts w:ascii="Times New Roman" w:eastAsia="Times New Roman" w:hAnsi="Times New Roman" w:cs="Times New Roman"/>
          <w:color w:val="000000"/>
          <w:lang w:val="en-US" w:eastAsia="en-US" w:bidi="ar-SA"/>
        </w:rPr>
        <w:t xml:space="preserve"> execute the program</w:t>
      </w:r>
    </w:p>
    <w:p w:rsidR="008F2640" w:rsidRPr="008F2640" w:rsidRDefault="008F2640" w:rsidP="008F2640">
      <w:pPr>
        <w:widowControl/>
        <w:numPr>
          <w:ilvl w:val="0"/>
          <w:numId w:val="13"/>
        </w:numPr>
        <w:suppressAutoHyphens w:val="0"/>
        <w:spacing w:before="150" w:after="150"/>
        <w:ind w:left="720" w:right="150" w:hanging="360"/>
        <w:jc w:val="both"/>
        <w:rPr>
          <w:rFonts w:ascii="Times New Roman" w:eastAsia="Times New Roman" w:hAnsi="Times New Roman" w:cs="Times New Roman"/>
          <w:b/>
          <w:bCs/>
          <w:color w:val="000080"/>
          <w:lang w:val="en-US" w:eastAsia="en-US" w:bidi="ar-SA"/>
        </w:rPr>
      </w:pPr>
      <w:proofErr w:type="spellStart"/>
      <w:r w:rsidRPr="008F2640">
        <w:rPr>
          <w:rFonts w:ascii="Times New Roman" w:eastAsia="Times New Roman" w:hAnsi="Times New Roman" w:cs="Times New Roman"/>
          <w:color w:val="000000"/>
          <w:lang w:val="en-US" w:eastAsia="en-US" w:bidi="ar-SA"/>
        </w:rPr>
        <w:t>execvpe</w:t>
      </w:r>
      <w:proofErr w:type="spellEnd"/>
      <w:r w:rsidRPr="008F2640">
        <w:rPr>
          <w:rFonts w:ascii="Times New Roman" w:eastAsia="Times New Roman" w:hAnsi="Times New Roman" w:cs="Times New Roman"/>
          <w:color w:val="000000"/>
          <w:lang w:val="en-US" w:eastAsia="en-US" w:bidi="ar-SA"/>
        </w:rPr>
        <w:t xml:space="preserve">(char * file, char * </w:t>
      </w:r>
      <w:proofErr w:type="spellStart"/>
      <w:r w:rsidRPr="008F2640">
        <w:rPr>
          <w:rFonts w:ascii="Times New Roman" w:eastAsia="Times New Roman" w:hAnsi="Times New Roman" w:cs="Times New Roman"/>
          <w:color w:val="000000"/>
          <w:lang w:val="en-US" w:eastAsia="en-US" w:bidi="ar-SA"/>
        </w:rPr>
        <w:t>argv</w:t>
      </w:r>
      <w:proofErr w:type="spellEnd"/>
      <w:r w:rsidRPr="008F2640">
        <w:rPr>
          <w:rFonts w:ascii="Times New Roman" w:eastAsia="Times New Roman" w:hAnsi="Times New Roman" w:cs="Times New Roman"/>
          <w:color w:val="000000"/>
          <w:lang w:val="en-US" w:eastAsia="en-US" w:bidi="ar-SA"/>
        </w:rPr>
        <w:t xml:space="preserve">[], char * </w:t>
      </w:r>
      <w:proofErr w:type="spellStart"/>
      <w:r w:rsidRPr="008F2640">
        <w:rPr>
          <w:rFonts w:ascii="Times New Roman" w:eastAsia="Times New Roman" w:hAnsi="Times New Roman" w:cs="Times New Roman"/>
          <w:color w:val="000000"/>
          <w:lang w:val="en-US" w:eastAsia="en-US" w:bidi="ar-SA"/>
        </w:rPr>
        <w:t>envp</w:t>
      </w:r>
      <w:proofErr w:type="spellEnd"/>
      <w:r w:rsidRPr="008F2640">
        <w:rPr>
          <w:rFonts w:ascii="Times New Roman" w:eastAsia="Times New Roman" w:hAnsi="Times New Roman" w:cs="Times New Roman"/>
          <w:color w:val="000000"/>
          <w:lang w:val="en-US" w:eastAsia="en-US" w:bidi="ar-SA"/>
        </w:rPr>
        <w:t xml:space="preserve">[]) given a file(name), an argument array, and the </w:t>
      </w:r>
      <w:proofErr w:type="spellStart"/>
      <w:r w:rsidRPr="008F2640">
        <w:rPr>
          <w:rFonts w:ascii="Times New Roman" w:eastAsia="Times New Roman" w:hAnsi="Times New Roman" w:cs="Times New Roman"/>
          <w:color w:val="000000"/>
          <w:lang w:val="en-US" w:eastAsia="en-US" w:bidi="ar-SA"/>
        </w:rPr>
        <w:t>enviroment</w:t>
      </w:r>
      <w:proofErr w:type="spellEnd"/>
      <w:r w:rsidRPr="008F2640">
        <w:rPr>
          <w:rFonts w:ascii="Times New Roman" w:eastAsia="Times New Roman" w:hAnsi="Times New Roman" w:cs="Times New Roman"/>
          <w:color w:val="000000"/>
          <w:lang w:val="en-US" w:eastAsia="en-US" w:bidi="ar-SA"/>
        </w:rPr>
        <w:t xml:space="preserve"> settings, within the </w:t>
      </w:r>
      <w:proofErr w:type="spellStart"/>
      <w:r w:rsidRPr="008F2640">
        <w:rPr>
          <w:rFonts w:ascii="Times New Roman" w:eastAsia="Times New Roman" w:hAnsi="Times New Roman" w:cs="Times New Roman"/>
          <w:color w:val="000000"/>
          <w:lang w:val="en-US" w:eastAsia="en-US" w:bidi="ar-SA"/>
        </w:rPr>
        <w:t>enviroment</w:t>
      </w:r>
      <w:proofErr w:type="spellEnd"/>
      <w:r w:rsidRPr="008F2640">
        <w:rPr>
          <w:rFonts w:ascii="Times New Roman" w:eastAsia="Times New Roman" w:hAnsi="Times New Roman" w:cs="Times New Roman"/>
          <w:color w:val="000000"/>
          <w:lang w:val="en-US" w:eastAsia="en-US" w:bidi="ar-SA"/>
        </w:rPr>
        <w:t>, search the PATH for the program named file and execute with the arguments.</w:t>
      </w:r>
    </w:p>
    <w:p w:rsidR="008F2640" w:rsidRPr="008F2640" w:rsidRDefault="008F2640" w:rsidP="008F2640">
      <w:pPr>
        <w:widowControl/>
        <w:numPr>
          <w:ilvl w:val="0"/>
          <w:numId w:val="15"/>
        </w:numPr>
        <w:suppressAutoHyphens w:val="0"/>
        <w:spacing w:before="100" w:after="100"/>
        <w:rPr>
          <w:rFonts w:ascii="Times New Roman" w:eastAsia="Times New Roman" w:hAnsi="Times New Roman" w:cs="Times New Roman"/>
          <w:color w:val="000000"/>
          <w:lang w:val="en-US" w:eastAsia="en-US" w:bidi="ar-SA"/>
        </w:rPr>
      </w:pPr>
      <w:r w:rsidRPr="008F2640">
        <w:rPr>
          <w:rFonts w:ascii="Times New Roman" w:eastAsia="Times New Roman" w:hAnsi="Times New Roman" w:cs="Times New Roman"/>
          <w:b/>
          <w:bCs/>
          <w:color w:val="000080"/>
          <w:lang w:val="en-US" w:eastAsia="en-US" w:bidi="ar-SA"/>
        </w:rPr>
        <w:t>Waiting on a child with wait()</w:t>
      </w:r>
    </w:p>
    <w:p w:rsidR="008F2640" w:rsidRPr="008F2640" w:rsidRDefault="008F2640" w:rsidP="008F2640">
      <w:pPr>
        <w:widowControl/>
        <w:suppressAutoHyphens w:val="0"/>
        <w:spacing w:after="100"/>
        <w:ind w:left="480"/>
        <w:jc w:val="both"/>
        <w:rPr>
          <w:rFonts w:ascii="Times New Roman" w:eastAsia="Times New Roman" w:hAnsi="Times New Roman" w:cs="Times New Roman"/>
          <w:color w:val="000000"/>
          <w:lang w:val="en-US" w:eastAsia="en-US" w:bidi="ar-SA"/>
        </w:rPr>
      </w:pPr>
    </w:p>
    <w:p w:rsidR="008F2640" w:rsidRPr="008F2640" w:rsidRDefault="008F2640" w:rsidP="008F2640">
      <w:pPr>
        <w:widowControl/>
        <w:suppressAutoHyphens w:val="0"/>
        <w:spacing w:after="100"/>
        <w:ind w:left="480"/>
        <w:jc w:val="both"/>
        <w:rPr>
          <w:rFonts w:ascii="Times New Roman" w:hAnsi="Times New Roman" w:cs="Times New Roman"/>
          <w:color w:val="181818"/>
        </w:rPr>
      </w:pPr>
      <w:r w:rsidRPr="008F2640">
        <w:rPr>
          <w:rFonts w:ascii="Times New Roman" w:eastAsia="Times New Roman" w:hAnsi="Times New Roman" w:cs="Times New Roman"/>
          <w:color w:val="000000"/>
          <w:lang w:val="en-US" w:eastAsia="en-US" w:bidi="ar-SA"/>
        </w:rPr>
        <w:t>The </w:t>
      </w:r>
      <w:proofErr w:type="gramStart"/>
      <w:r w:rsidRPr="008F2640">
        <w:rPr>
          <w:rFonts w:ascii="Times New Roman" w:eastAsia="Times New Roman" w:hAnsi="Times New Roman" w:cs="Times New Roman"/>
          <w:color w:val="000000"/>
          <w:lang w:val="en-US" w:eastAsia="en-US" w:bidi="ar-SA"/>
        </w:rPr>
        <w:t>wait(</w:t>
      </w:r>
      <w:proofErr w:type="gramEnd"/>
      <w:r w:rsidRPr="008F2640">
        <w:rPr>
          <w:rFonts w:ascii="Times New Roman" w:eastAsia="Times New Roman" w:hAnsi="Times New Roman" w:cs="Times New Roman"/>
          <w:color w:val="000000"/>
          <w:lang w:val="en-US" w:eastAsia="en-US" w:bidi="ar-SA"/>
        </w:rPr>
        <w:t>) system call is used by a parent process to </w:t>
      </w:r>
      <w:r w:rsidRPr="008F2640">
        <w:rPr>
          <w:rFonts w:ascii="Times New Roman" w:eastAsia="Times New Roman" w:hAnsi="Times New Roman" w:cs="Times New Roman"/>
          <w:i/>
          <w:iCs/>
          <w:color w:val="000000"/>
          <w:lang w:val="en-US" w:eastAsia="en-US" w:bidi="ar-SA"/>
        </w:rPr>
        <w:t>wait</w:t>
      </w:r>
      <w:r w:rsidRPr="008F2640">
        <w:rPr>
          <w:rFonts w:ascii="Times New Roman" w:eastAsia="Times New Roman" w:hAnsi="Times New Roman" w:cs="Times New Roman"/>
          <w:color w:val="000000"/>
          <w:lang w:val="en-US" w:eastAsia="en-US" w:bidi="ar-SA"/>
        </w:rPr>
        <w:t> for the status of the child to change. A status change can occur for a number of reasons, the program stopped or continued, but we'll only concern ourselves with the most common status change: the program terminated or exited. (We will discuss stopped and continued in later lessons.)</w:t>
      </w:r>
    </w:p>
    <w:p w:rsidR="008F2640" w:rsidRPr="008F2640" w:rsidRDefault="008F2640" w:rsidP="008F2640">
      <w:pPr>
        <w:pStyle w:val="HTMLPreformatted"/>
        <w:ind w:left="480"/>
        <w:rPr>
          <w:rFonts w:ascii="Times New Roman" w:hAnsi="Times New Roman" w:cs="Times New Roman"/>
          <w:color w:val="181818"/>
          <w:sz w:val="24"/>
          <w:szCs w:val="24"/>
        </w:rPr>
      </w:pPr>
    </w:p>
    <w:p w:rsidR="008F2640" w:rsidRPr="008F2640" w:rsidRDefault="008F2640" w:rsidP="008F2640">
      <w:pPr>
        <w:pStyle w:val="HTMLPreformatted"/>
        <w:ind w:left="100"/>
        <w:rPr>
          <w:rFonts w:ascii="Times New Roman" w:hAnsi="Times New Roman" w:cs="Times New Roman"/>
          <w:color w:val="181818"/>
        </w:rPr>
      </w:pPr>
    </w:p>
    <w:p w:rsidR="008F2640" w:rsidRPr="008F2640" w:rsidRDefault="008F2640" w:rsidP="008F2640">
      <w:pPr>
        <w:ind w:firstLine="720"/>
        <w:rPr>
          <w:rFonts w:ascii="Times New Roman" w:hAnsi="Times New Roman" w:cs="Times New Roman"/>
        </w:rPr>
      </w:pPr>
    </w:p>
    <w:p w:rsidR="008F2640" w:rsidRPr="008F2640" w:rsidRDefault="008F2640" w:rsidP="008F2640">
      <w:pPr>
        <w:rPr>
          <w:rFonts w:ascii="Times New Roman" w:hAnsi="Times New Roman" w:cs="Times New Roman"/>
        </w:rPr>
      </w:pPr>
      <w:r w:rsidRPr="008F2640">
        <w:rPr>
          <w:rStyle w:val="Strong"/>
          <w:rFonts w:ascii="Times New Roman" w:hAnsi="Times New Roman" w:cs="Times New Roman"/>
        </w:rPr>
        <w:t>System calls provide the interface between a process and the operating system.</w:t>
      </w:r>
      <w:r w:rsidRPr="008F2640">
        <w:rPr>
          <w:rFonts w:ascii="Times New Roman" w:hAnsi="Times New Roman" w:cs="Times New Roman"/>
        </w:rPr>
        <w:t xml:space="preserve"> </w:t>
      </w:r>
      <w:r w:rsidRPr="008F2640">
        <w:rPr>
          <w:rStyle w:val="Emphasis"/>
          <w:rFonts w:ascii="Times New Roman" w:hAnsi="Times New Roman" w:cs="Times New Roman"/>
        </w:rPr>
        <w:t>These system calls are the routine services of the operating system</w:t>
      </w:r>
      <w:r w:rsidRPr="008F2640">
        <w:rPr>
          <w:rFonts w:ascii="Times New Roman" w:hAnsi="Times New Roman" w:cs="Times New Roman"/>
        </w:rPr>
        <w:t>.</w:t>
      </w:r>
    </w:p>
    <w:p w:rsidR="008F2640" w:rsidRPr="008F2640" w:rsidRDefault="008F2640" w:rsidP="008F2640">
      <w:pPr>
        <w:rPr>
          <w:rFonts w:ascii="Times New Roman" w:hAnsi="Times New Roman" w:cs="Times New Roman"/>
          <w:b/>
        </w:rPr>
      </w:pPr>
      <w:r w:rsidRPr="008F2640">
        <w:rPr>
          <w:rFonts w:ascii="Times New Roman" w:hAnsi="Times New Roman" w:cs="Times New Roman"/>
        </w:rPr>
        <w:t xml:space="preserve">Linux system call fork () creates a process </w:t>
      </w:r>
      <w:proofErr w:type="gramStart"/>
      <w:r w:rsidRPr="008F2640">
        <w:rPr>
          <w:rFonts w:ascii="Times New Roman" w:hAnsi="Times New Roman" w:cs="Times New Roman"/>
        </w:rPr>
        <w:t>Exec(</w:t>
      </w:r>
      <w:proofErr w:type="gramEnd"/>
      <w:r w:rsidRPr="008F2640">
        <w:rPr>
          <w:rFonts w:ascii="Times New Roman" w:hAnsi="Times New Roman" w:cs="Times New Roman"/>
        </w:rPr>
        <w:t xml:space="preserve">) ,join() etc.  </w:t>
      </w:r>
    </w:p>
    <w:p w:rsidR="008F2640" w:rsidRPr="008F2640" w:rsidRDefault="008F2640" w:rsidP="008F2640">
      <w:pPr>
        <w:ind w:left="360" w:hanging="360"/>
        <w:rPr>
          <w:rFonts w:ascii="Times New Roman" w:hAnsi="Times New Roman" w:cs="Times New Roman"/>
        </w:rPr>
      </w:pPr>
      <w:r w:rsidRPr="008F2640">
        <w:rPr>
          <w:rFonts w:ascii="Times New Roman" w:hAnsi="Times New Roman" w:cs="Times New Roman"/>
          <w:b/>
        </w:rPr>
        <w:t xml:space="preserve">Steps </w:t>
      </w:r>
      <w:proofErr w:type="gramStart"/>
      <w:r w:rsidRPr="008F2640">
        <w:rPr>
          <w:rFonts w:ascii="Times New Roman" w:hAnsi="Times New Roman" w:cs="Times New Roman"/>
          <w:b/>
        </w:rPr>
        <w:t>To</w:t>
      </w:r>
      <w:proofErr w:type="gramEnd"/>
      <w:r w:rsidRPr="008F2640">
        <w:rPr>
          <w:rFonts w:ascii="Times New Roman" w:hAnsi="Times New Roman" w:cs="Times New Roman"/>
          <w:b/>
        </w:rPr>
        <w:t xml:space="preserve"> Do/algorithm:</w:t>
      </w:r>
    </w:p>
    <w:p w:rsidR="008F2640" w:rsidRPr="008F2640" w:rsidRDefault="008F2640" w:rsidP="008F2640">
      <w:pPr>
        <w:pStyle w:val="ListParagraph"/>
        <w:numPr>
          <w:ilvl w:val="0"/>
          <w:numId w:val="32"/>
        </w:numPr>
        <w:rPr>
          <w:rFonts w:ascii="Times New Roman" w:hAnsi="Times New Roman" w:cs="Times New Roman"/>
        </w:rPr>
      </w:pPr>
      <w:r w:rsidRPr="008F2640">
        <w:rPr>
          <w:rFonts w:ascii="Times New Roman" w:hAnsi="Times New Roman" w:cs="Times New Roman"/>
        </w:rPr>
        <w:t>Study the various Linux process handling system calls.</w:t>
      </w:r>
    </w:p>
    <w:p w:rsidR="008F2640" w:rsidRPr="008F2640" w:rsidRDefault="008F2640" w:rsidP="008F2640">
      <w:pPr>
        <w:pStyle w:val="ListParagraph"/>
        <w:numPr>
          <w:ilvl w:val="0"/>
          <w:numId w:val="32"/>
        </w:numPr>
        <w:rPr>
          <w:rFonts w:ascii="Times New Roman" w:hAnsi="Times New Roman" w:cs="Times New Roman"/>
        </w:rPr>
      </w:pPr>
      <w:r w:rsidRPr="008F2640">
        <w:rPr>
          <w:rFonts w:ascii="Times New Roman" w:hAnsi="Times New Roman" w:cs="Times New Roman"/>
        </w:rPr>
        <w:t>Execute basic Linux commands.</w:t>
      </w:r>
    </w:p>
    <w:p w:rsidR="008F2640" w:rsidRPr="008F2640" w:rsidRDefault="008F2640" w:rsidP="008F2640">
      <w:pPr>
        <w:pStyle w:val="ListParagraph"/>
        <w:numPr>
          <w:ilvl w:val="0"/>
          <w:numId w:val="32"/>
        </w:numPr>
        <w:rPr>
          <w:rFonts w:ascii="Times New Roman" w:hAnsi="Times New Roman" w:cs="Times New Roman"/>
        </w:rPr>
      </w:pPr>
      <w:r w:rsidRPr="008F2640">
        <w:rPr>
          <w:rFonts w:ascii="Times New Roman" w:hAnsi="Times New Roman" w:cs="Times New Roman"/>
        </w:rPr>
        <w:t>Print the information about a process its task structure ids etc.</w:t>
      </w:r>
    </w:p>
    <w:p w:rsidR="008F2640" w:rsidRPr="008F2640" w:rsidRDefault="008F2640" w:rsidP="008F2640">
      <w:pPr>
        <w:pStyle w:val="ListParagraph"/>
        <w:rPr>
          <w:rFonts w:ascii="Times New Roman" w:hAnsi="Times New Roman" w:cs="Times New Roman"/>
        </w:rPr>
      </w:pPr>
    </w:p>
    <w:p w:rsidR="008F2640" w:rsidRPr="008F2640" w:rsidRDefault="008F2640" w:rsidP="008F2640">
      <w:pPr>
        <w:rPr>
          <w:rFonts w:ascii="Times New Roman" w:hAnsi="Times New Roman" w:cs="Times New Roman"/>
        </w:rPr>
      </w:pPr>
      <w:r w:rsidRPr="008F2640">
        <w:rPr>
          <w:rFonts w:ascii="Times New Roman" w:hAnsi="Times New Roman" w:cs="Times New Roman"/>
          <w:b/>
        </w:rPr>
        <w:t>FAQs:</w:t>
      </w:r>
    </w:p>
    <w:p w:rsidR="008F2640" w:rsidRPr="000D6826" w:rsidRDefault="008F2640" w:rsidP="000D6826">
      <w:pPr>
        <w:pStyle w:val="ListParagraph"/>
        <w:numPr>
          <w:ilvl w:val="0"/>
          <w:numId w:val="42"/>
        </w:numPr>
        <w:autoSpaceDE w:val="0"/>
        <w:rPr>
          <w:rFonts w:ascii="Times New Roman" w:hAnsi="Times New Roman" w:cs="Times New Roman"/>
        </w:rPr>
      </w:pPr>
      <w:r w:rsidRPr="000D6826">
        <w:rPr>
          <w:rFonts w:ascii="Times New Roman" w:hAnsi="Times New Roman" w:cs="Times New Roman"/>
        </w:rPr>
        <w:t>What is use of exe and wait command?</w:t>
      </w:r>
    </w:p>
    <w:p w:rsidR="008F2640" w:rsidRPr="000D6826" w:rsidRDefault="008F2640" w:rsidP="000D6826">
      <w:pPr>
        <w:pStyle w:val="ListParagraph"/>
        <w:numPr>
          <w:ilvl w:val="0"/>
          <w:numId w:val="42"/>
        </w:numPr>
        <w:autoSpaceDE w:val="0"/>
        <w:rPr>
          <w:rFonts w:ascii="Times New Roman" w:hAnsi="Times New Roman" w:cs="Times New Roman"/>
        </w:rPr>
      </w:pPr>
      <w:r w:rsidRPr="000D6826">
        <w:rPr>
          <w:rFonts w:ascii="Times New Roman" w:hAnsi="Times New Roman" w:cs="Times New Roman"/>
        </w:rPr>
        <w:t>Explain multi-threading and threads related system calls in Linux.</w:t>
      </w:r>
    </w:p>
    <w:p w:rsidR="008F2640" w:rsidRPr="000D6826" w:rsidRDefault="008F2640" w:rsidP="000D6826">
      <w:pPr>
        <w:pStyle w:val="ListParagraph"/>
        <w:numPr>
          <w:ilvl w:val="0"/>
          <w:numId w:val="42"/>
        </w:numPr>
        <w:autoSpaceDE w:val="0"/>
        <w:rPr>
          <w:rFonts w:ascii="Times New Roman" w:hAnsi="Times New Roman" w:cs="Times New Roman"/>
        </w:rPr>
      </w:pPr>
      <w:r w:rsidRPr="000D6826">
        <w:rPr>
          <w:rFonts w:ascii="Times New Roman" w:hAnsi="Times New Roman" w:cs="Times New Roman"/>
        </w:rPr>
        <w:t>Which command is used to get process ids?</w:t>
      </w:r>
    </w:p>
    <w:p w:rsidR="008F2640" w:rsidRPr="000D6826" w:rsidRDefault="008F2640" w:rsidP="000D6826">
      <w:pPr>
        <w:pStyle w:val="ListParagraph"/>
        <w:numPr>
          <w:ilvl w:val="0"/>
          <w:numId w:val="42"/>
        </w:numPr>
        <w:autoSpaceDE w:val="0"/>
        <w:rPr>
          <w:rFonts w:ascii="Times New Roman" w:hAnsi="Times New Roman" w:cs="Times New Roman"/>
        </w:rPr>
      </w:pPr>
      <w:r w:rsidRPr="000D6826">
        <w:rPr>
          <w:rFonts w:ascii="Times New Roman" w:hAnsi="Times New Roman" w:cs="Times New Roman"/>
        </w:rPr>
        <w:t>How to kill some running process from command prompt?</w:t>
      </w:r>
    </w:p>
    <w:p w:rsidR="008F2640" w:rsidRPr="000D6826" w:rsidRDefault="008F2640" w:rsidP="000D6826">
      <w:pPr>
        <w:pStyle w:val="ListParagraph"/>
        <w:numPr>
          <w:ilvl w:val="0"/>
          <w:numId w:val="42"/>
        </w:numPr>
        <w:autoSpaceDE w:val="0"/>
        <w:rPr>
          <w:rFonts w:ascii="Times New Roman" w:hAnsi="Times New Roman" w:cs="Times New Roman"/>
        </w:rPr>
      </w:pPr>
      <w:r w:rsidRPr="000D6826">
        <w:rPr>
          <w:rFonts w:ascii="Times New Roman" w:hAnsi="Times New Roman" w:cs="Times New Roman"/>
        </w:rPr>
        <w:t xml:space="preserve">Which system call is used to create </w:t>
      </w:r>
      <w:proofErr w:type="gramStart"/>
      <w:r w:rsidRPr="000D6826">
        <w:rPr>
          <w:rFonts w:ascii="Times New Roman" w:hAnsi="Times New Roman" w:cs="Times New Roman"/>
        </w:rPr>
        <w:t>new  processes</w:t>
      </w:r>
      <w:proofErr w:type="gramEnd"/>
      <w:r w:rsidRPr="000D6826">
        <w:rPr>
          <w:rFonts w:ascii="Times New Roman" w:hAnsi="Times New Roman" w:cs="Times New Roman"/>
        </w:rPr>
        <w:t>?</w:t>
      </w:r>
    </w:p>
    <w:p w:rsidR="008F2640" w:rsidRPr="008F2640" w:rsidRDefault="008F2640" w:rsidP="008F2640">
      <w:pPr>
        <w:rPr>
          <w:rFonts w:ascii="Times New Roman" w:hAnsi="Times New Roman" w:cs="Times New Roman"/>
        </w:rPr>
      </w:pPr>
    </w:p>
    <w:p w:rsidR="008F2640" w:rsidRPr="008F2640" w:rsidRDefault="008F2640" w:rsidP="008F2640">
      <w:pPr>
        <w:tabs>
          <w:tab w:val="left" w:pos="900"/>
        </w:tabs>
        <w:jc w:val="center"/>
        <w:rPr>
          <w:rFonts w:ascii="Times New Roman" w:hAnsi="Times New Roman" w:cs="Times New Roman"/>
          <w:b/>
          <w:bCs/>
        </w:rPr>
      </w:pPr>
    </w:p>
    <w:p w:rsidR="008F2640" w:rsidRPr="008F2640" w:rsidRDefault="008F2640" w:rsidP="008F2640">
      <w:pPr>
        <w:rPr>
          <w:rFonts w:ascii="Times New Roman" w:hAnsi="Times New Roman" w:cs="Times New Roman"/>
          <w:b/>
          <w:bCs/>
          <w:u w:val="single"/>
        </w:rPr>
      </w:pPr>
    </w:p>
    <w:p w:rsidR="008F2640" w:rsidRPr="008F2640" w:rsidRDefault="008F2640" w:rsidP="008F2640">
      <w:pPr>
        <w:rPr>
          <w:rFonts w:ascii="Times New Roman" w:hAnsi="Times New Roman" w:cs="Times New Roman"/>
          <w:b/>
          <w:bCs/>
          <w:u w:val="single"/>
        </w:rPr>
      </w:pPr>
    </w:p>
    <w:p w:rsidR="008F2640" w:rsidRPr="008F2640" w:rsidRDefault="008F2640" w:rsidP="008F2640">
      <w:pPr>
        <w:rPr>
          <w:rFonts w:ascii="Times New Roman" w:hAnsi="Times New Roman" w:cs="Times New Roman"/>
          <w:b/>
          <w:bCs/>
          <w:u w:val="single"/>
        </w:rPr>
      </w:pPr>
    </w:p>
    <w:p w:rsidR="008F2640" w:rsidRPr="008F2640" w:rsidRDefault="008F2640" w:rsidP="008F2640">
      <w:pPr>
        <w:rPr>
          <w:rFonts w:ascii="Times New Roman" w:hAnsi="Times New Roman" w:cs="Times New Roman"/>
          <w:b/>
          <w:bCs/>
          <w:u w:val="single"/>
        </w:rPr>
      </w:pPr>
    </w:p>
    <w:p w:rsidR="008F2640" w:rsidRPr="008F2640" w:rsidRDefault="008F2640" w:rsidP="008F2640">
      <w:pPr>
        <w:rPr>
          <w:rFonts w:ascii="Times New Roman" w:hAnsi="Times New Roman" w:cs="Times New Roman"/>
          <w:b/>
          <w:bCs/>
          <w:u w:val="single"/>
        </w:rPr>
      </w:pPr>
    </w:p>
    <w:p w:rsidR="008F2640" w:rsidRPr="008F2640" w:rsidRDefault="008F2640" w:rsidP="008F2640">
      <w:pPr>
        <w:rPr>
          <w:rFonts w:ascii="Times New Roman" w:hAnsi="Times New Roman" w:cs="Times New Roman"/>
          <w:b/>
          <w:bCs/>
          <w:u w:val="single"/>
        </w:rPr>
      </w:pPr>
    </w:p>
    <w:p w:rsidR="008F2640" w:rsidRPr="008F2640" w:rsidRDefault="008F2640" w:rsidP="008F2640">
      <w:pPr>
        <w:rPr>
          <w:rFonts w:ascii="Times New Roman" w:hAnsi="Times New Roman" w:cs="Times New Roman"/>
          <w:b/>
          <w:bCs/>
          <w:u w:val="single"/>
        </w:rPr>
      </w:pPr>
    </w:p>
    <w:p w:rsidR="008F2640" w:rsidRPr="008F2640" w:rsidRDefault="008F2640" w:rsidP="008F2640">
      <w:pPr>
        <w:rPr>
          <w:rFonts w:ascii="Times New Roman" w:hAnsi="Times New Roman" w:cs="Times New Roman"/>
          <w:b/>
          <w:bCs/>
          <w:u w:val="single"/>
        </w:rPr>
      </w:pPr>
    </w:p>
    <w:p w:rsidR="008F2640" w:rsidRPr="008F2640" w:rsidRDefault="008F2640" w:rsidP="008F2640">
      <w:pPr>
        <w:rPr>
          <w:rFonts w:ascii="Times New Roman" w:hAnsi="Times New Roman" w:cs="Times New Roman"/>
          <w:b/>
          <w:bCs/>
          <w:u w:val="single"/>
        </w:rPr>
      </w:pPr>
    </w:p>
    <w:p w:rsidR="008F2640" w:rsidRPr="008F2640" w:rsidRDefault="008F2640" w:rsidP="008F2640">
      <w:pPr>
        <w:rPr>
          <w:rFonts w:ascii="Times New Roman" w:hAnsi="Times New Roman" w:cs="Times New Roman"/>
          <w:b/>
          <w:bCs/>
          <w:u w:val="single"/>
        </w:rPr>
      </w:pPr>
    </w:p>
    <w:p w:rsidR="008F2640" w:rsidRPr="008F2640" w:rsidRDefault="008F2640" w:rsidP="008F2640">
      <w:pPr>
        <w:rPr>
          <w:rFonts w:ascii="Times New Roman" w:hAnsi="Times New Roman" w:cs="Times New Roman"/>
          <w:b/>
          <w:bCs/>
          <w:u w:val="single"/>
        </w:rPr>
      </w:pPr>
    </w:p>
    <w:p w:rsidR="008F2640" w:rsidRPr="008F2640" w:rsidRDefault="008F2640" w:rsidP="008F2640">
      <w:pPr>
        <w:rPr>
          <w:rFonts w:ascii="Times New Roman" w:hAnsi="Times New Roman" w:cs="Times New Roman"/>
          <w:b/>
          <w:bCs/>
          <w:u w:val="single"/>
        </w:rPr>
      </w:pPr>
    </w:p>
    <w:p w:rsidR="008F2640" w:rsidRPr="008F2640" w:rsidRDefault="008F2640" w:rsidP="008F2640">
      <w:pPr>
        <w:rPr>
          <w:rFonts w:ascii="Times New Roman" w:hAnsi="Times New Roman" w:cs="Times New Roman"/>
          <w:b/>
          <w:bCs/>
          <w:u w:val="single"/>
        </w:rPr>
      </w:pPr>
    </w:p>
    <w:p w:rsidR="008F2640" w:rsidRPr="008F2640" w:rsidRDefault="008F2640" w:rsidP="008F2640">
      <w:pPr>
        <w:rPr>
          <w:rFonts w:ascii="Times New Roman" w:hAnsi="Times New Roman" w:cs="Times New Roman"/>
          <w:b/>
          <w:bCs/>
          <w:u w:val="single"/>
        </w:rPr>
      </w:pPr>
    </w:p>
    <w:p w:rsidR="00E56FD1" w:rsidRDefault="00E56FD1" w:rsidP="000D6826">
      <w:pPr>
        <w:rPr>
          <w:rFonts w:ascii="Times New Roman" w:hAnsi="Times New Roman" w:cs="Times New Roman"/>
          <w:b/>
          <w:bCs/>
          <w:u w:val="single"/>
        </w:rPr>
      </w:pPr>
    </w:p>
    <w:p w:rsidR="00E56FD1" w:rsidRDefault="00E56FD1" w:rsidP="007E2F7C">
      <w:pPr>
        <w:jc w:val="center"/>
        <w:rPr>
          <w:rFonts w:ascii="Times New Roman" w:hAnsi="Times New Roman" w:cs="Times New Roman"/>
          <w:b/>
          <w:bCs/>
          <w:u w:val="single"/>
        </w:rPr>
      </w:pPr>
    </w:p>
    <w:p w:rsidR="00E56FD1" w:rsidRDefault="00E56FD1" w:rsidP="007E2F7C">
      <w:pPr>
        <w:jc w:val="center"/>
        <w:rPr>
          <w:rFonts w:ascii="Times New Roman" w:hAnsi="Times New Roman" w:cs="Times New Roman"/>
          <w:b/>
          <w:bCs/>
          <w:u w:val="single"/>
        </w:rPr>
      </w:pPr>
    </w:p>
    <w:p w:rsidR="008F2640" w:rsidRDefault="008F2640" w:rsidP="007E2F7C">
      <w:pPr>
        <w:jc w:val="center"/>
        <w:rPr>
          <w:rFonts w:ascii="Times New Roman" w:hAnsi="Times New Roman" w:cs="Times New Roman"/>
          <w:b/>
          <w:bCs/>
          <w:u w:val="single"/>
        </w:rPr>
      </w:pPr>
      <w:r w:rsidRPr="008F2640">
        <w:rPr>
          <w:rFonts w:ascii="Times New Roman" w:hAnsi="Times New Roman" w:cs="Times New Roman"/>
          <w:b/>
          <w:bCs/>
          <w:u w:val="single"/>
        </w:rPr>
        <w:lastRenderedPageBreak/>
        <w:t xml:space="preserve">ASSIGNMENT </w:t>
      </w:r>
      <w:proofErr w:type="spellStart"/>
      <w:r w:rsidRPr="008F2640">
        <w:rPr>
          <w:rFonts w:ascii="Times New Roman" w:hAnsi="Times New Roman" w:cs="Times New Roman"/>
          <w:b/>
          <w:bCs/>
          <w:u w:val="single"/>
        </w:rPr>
        <w:t>NO</w:t>
      </w:r>
      <w:proofErr w:type="gramStart"/>
      <w:r w:rsidRPr="008F2640">
        <w:rPr>
          <w:rFonts w:ascii="Times New Roman" w:hAnsi="Times New Roman" w:cs="Times New Roman"/>
          <w:b/>
          <w:bCs/>
          <w:u w:val="single"/>
        </w:rPr>
        <w:t>:Gr</w:t>
      </w:r>
      <w:proofErr w:type="spellEnd"/>
      <w:proofErr w:type="gramEnd"/>
      <w:r w:rsidRPr="008F2640">
        <w:rPr>
          <w:rFonts w:ascii="Times New Roman" w:hAnsi="Times New Roman" w:cs="Times New Roman"/>
          <w:b/>
          <w:bCs/>
          <w:u w:val="single"/>
        </w:rPr>
        <w:t xml:space="preserve"> D-1:</w:t>
      </w:r>
    </w:p>
    <w:p w:rsidR="000D6826" w:rsidRDefault="000D6826" w:rsidP="000D6826">
      <w:pPr>
        <w:jc w:val="right"/>
        <w:rPr>
          <w:rFonts w:ascii="Times New Roman" w:hAnsi="Times New Roman" w:cs="Times New Roman"/>
          <w:b/>
          <w:bCs/>
          <w:u w:val="single"/>
        </w:rPr>
      </w:pPr>
      <w:r>
        <w:rPr>
          <w:rFonts w:ascii="Times New Roman" w:hAnsi="Times New Roman" w:cs="Times New Roman"/>
          <w:b/>
          <w:bCs/>
          <w:u w:val="single"/>
        </w:rPr>
        <w:t>Revised on</w:t>
      </w:r>
      <w:proofErr w:type="gramStart"/>
      <w:r>
        <w:rPr>
          <w:rFonts w:ascii="Times New Roman" w:hAnsi="Times New Roman" w:cs="Times New Roman"/>
          <w:b/>
          <w:bCs/>
          <w:u w:val="single"/>
        </w:rPr>
        <w:t>:1</w:t>
      </w:r>
      <w:r w:rsidR="00363362">
        <w:rPr>
          <w:rFonts w:ascii="Times New Roman" w:hAnsi="Times New Roman" w:cs="Times New Roman"/>
          <w:b/>
          <w:bCs/>
          <w:u w:val="single"/>
        </w:rPr>
        <w:t>6</w:t>
      </w:r>
      <w:proofErr w:type="gramEnd"/>
      <w:r w:rsidR="00363362">
        <w:rPr>
          <w:rFonts w:ascii="Times New Roman" w:hAnsi="Times New Roman" w:cs="Times New Roman"/>
          <w:b/>
          <w:bCs/>
          <w:u w:val="single"/>
        </w:rPr>
        <w:t>/12/2019</w:t>
      </w:r>
    </w:p>
    <w:p w:rsidR="008F2640" w:rsidRPr="008F2640" w:rsidRDefault="008F2640" w:rsidP="008F2640">
      <w:pPr>
        <w:rPr>
          <w:rFonts w:ascii="Times New Roman" w:hAnsi="Times New Roman" w:cs="Times New Roman"/>
          <w:b/>
        </w:rPr>
      </w:pPr>
    </w:p>
    <w:tbl>
      <w:tblPr>
        <w:tblW w:w="0" w:type="auto"/>
        <w:tblInd w:w="-15" w:type="dxa"/>
        <w:tblLayout w:type="fixed"/>
        <w:tblLook w:val="0000"/>
      </w:tblPr>
      <w:tblGrid>
        <w:gridCol w:w="2087"/>
        <w:gridCol w:w="7410"/>
      </w:tblGrid>
      <w:tr w:rsidR="008F2640" w:rsidRPr="008F2640" w:rsidTr="000D6826">
        <w:trPr>
          <w:trHeight w:val="657"/>
        </w:trPr>
        <w:tc>
          <w:tcPr>
            <w:tcW w:w="2087" w:type="dxa"/>
            <w:tcBorders>
              <w:top w:val="single" w:sz="4" w:space="0" w:color="000000"/>
              <w:left w:val="single" w:sz="4" w:space="0" w:color="000000"/>
              <w:bottom w:val="single" w:sz="4" w:space="0" w:color="000000"/>
            </w:tcBorders>
            <w:shd w:val="clear" w:color="auto" w:fill="FFFFFF"/>
          </w:tcPr>
          <w:p w:rsidR="008F2640" w:rsidRPr="008F2640" w:rsidRDefault="008F2640" w:rsidP="000D6826">
            <w:pPr>
              <w:spacing w:after="200"/>
              <w:rPr>
                <w:rFonts w:ascii="Times New Roman" w:hAnsi="Times New Roman" w:cs="Times New Roman"/>
                <w:b/>
              </w:rPr>
            </w:pPr>
            <w:r w:rsidRPr="008F2640">
              <w:rPr>
                <w:rFonts w:ascii="Times New Roman" w:hAnsi="Times New Roman" w:cs="Times New Roman"/>
                <w:b/>
              </w:rPr>
              <w:t>TITLE</w:t>
            </w:r>
          </w:p>
        </w:tc>
        <w:tc>
          <w:tcPr>
            <w:tcW w:w="7410" w:type="dxa"/>
            <w:tcBorders>
              <w:top w:val="single" w:sz="4" w:space="0" w:color="000000"/>
              <w:left w:val="single" w:sz="4" w:space="0" w:color="000000"/>
              <w:bottom w:val="single" w:sz="4" w:space="0" w:color="000000"/>
              <w:right w:val="single" w:sz="4" w:space="0" w:color="000000"/>
            </w:tcBorders>
            <w:shd w:val="clear" w:color="auto" w:fill="FFFFFF"/>
          </w:tcPr>
          <w:p w:rsidR="008F2640" w:rsidRPr="008F2640" w:rsidRDefault="008F2640" w:rsidP="000D6826">
            <w:pPr>
              <w:spacing w:after="200"/>
              <w:rPr>
                <w:rFonts w:ascii="Times New Roman" w:hAnsi="Times New Roman" w:cs="Times New Roman"/>
              </w:rPr>
            </w:pPr>
            <w:r w:rsidRPr="008F2640">
              <w:rPr>
                <w:rFonts w:ascii="Times New Roman" w:hAnsi="Times New Roman" w:cs="Times New Roman"/>
                <w:b/>
              </w:rPr>
              <w:t>Implementation of Page replacement algorithms.</w:t>
            </w:r>
          </w:p>
        </w:tc>
      </w:tr>
      <w:tr w:rsidR="008F2640" w:rsidRPr="008F2640" w:rsidTr="000D6826">
        <w:trPr>
          <w:trHeight w:val="962"/>
        </w:trPr>
        <w:tc>
          <w:tcPr>
            <w:tcW w:w="2087" w:type="dxa"/>
            <w:tcBorders>
              <w:top w:val="single" w:sz="4" w:space="0" w:color="000000"/>
              <w:left w:val="single" w:sz="4" w:space="0" w:color="000000"/>
              <w:bottom w:val="single" w:sz="4" w:space="0" w:color="000000"/>
            </w:tcBorders>
            <w:shd w:val="clear" w:color="auto" w:fill="FFFFFF"/>
          </w:tcPr>
          <w:p w:rsidR="008F2640" w:rsidRPr="008F2640" w:rsidRDefault="008F2640" w:rsidP="000D6826">
            <w:pPr>
              <w:spacing w:after="200"/>
              <w:rPr>
                <w:rFonts w:ascii="Times New Roman" w:hAnsi="Times New Roman" w:cs="Times New Roman"/>
              </w:rPr>
            </w:pPr>
            <w:r w:rsidRPr="008F2640">
              <w:rPr>
                <w:rFonts w:ascii="Times New Roman" w:hAnsi="Times New Roman" w:cs="Times New Roman"/>
                <w:b/>
              </w:rPr>
              <w:t>PROBLEM STATEMENT /DEFINITION</w:t>
            </w:r>
          </w:p>
        </w:tc>
        <w:tc>
          <w:tcPr>
            <w:tcW w:w="7410" w:type="dxa"/>
            <w:tcBorders>
              <w:top w:val="single" w:sz="4" w:space="0" w:color="000000"/>
              <w:left w:val="single" w:sz="4" w:space="0" w:color="000000"/>
              <w:bottom w:val="single" w:sz="4" w:space="0" w:color="000000"/>
              <w:right w:val="single" w:sz="4" w:space="0" w:color="000000"/>
            </w:tcBorders>
            <w:shd w:val="clear" w:color="auto" w:fill="FFFFFF"/>
          </w:tcPr>
          <w:p w:rsidR="008F2640" w:rsidRPr="008F2640" w:rsidRDefault="008F2640" w:rsidP="000D6826">
            <w:pPr>
              <w:spacing w:after="200"/>
              <w:rPr>
                <w:rFonts w:ascii="Times New Roman" w:hAnsi="Times New Roman" w:cs="Times New Roman"/>
              </w:rPr>
            </w:pPr>
            <w:r w:rsidRPr="008F2640">
              <w:rPr>
                <w:rFonts w:ascii="Times New Roman" w:hAnsi="Times New Roman" w:cs="Times New Roman"/>
              </w:rPr>
              <w:t xml:space="preserve">Write a Java Program (Using OOP features) to implement paging simulation using </w:t>
            </w:r>
          </w:p>
          <w:p w:rsidR="008F2640" w:rsidRPr="008F2640" w:rsidRDefault="008F2640" w:rsidP="000D6826">
            <w:pPr>
              <w:pStyle w:val="ListParagraph"/>
              <w:numPr>
                <w:ilvl w:val="0"/>
                <w:numId w:val="27"/>
              </w:numPr>
              <w:rPr>
                <w:rFonts w:ascii="Times New Roman" w:hAnsi="Times New Roman" w:cs="Times New Roman"/>
              </w:rPr>
            </w:pPr>
            <w:r w:rsidRPr="008F2640">
              <w:rPr>
                <w:rFonts w:ascii="Times New Roman" w:hAnsi="Times New Roman" w:cs="Times New Roman"/>
              </w:rPr>
              <w:t>FIFO</w:t>
            </w:r>
          </w:p>
          <w:p w:rsidR="008F2640" w:rsidRPr="008F2640" w:rsidRDefault="008F2640" w:rsidP="000D6826">
            <w:pPr>
              <w:pStyle w:val="ListParagraph"/>
              <w:numPr>
                <w:ilvl w:val="0"/>
                <w:numId w:val="27"/>
              </w:numPr>
              <w:rPr>
                <w:rFonts w:ascii="Times New Roman" w:hAnsi="Times New Roman" w:cs="Times New Roman"/>
              </w:rPr>
            </w:pPr>
            <w:r w:rsidRPr="008F2640">
              <w:rPr>
                <w:rFonts w:ascii="Times New Roman" w:hAnsi="Times New Roman" w:cs="Times New Roman"/>
              </w:rPr>
              <w:t>Least Recently Used (LRU)</w:t>
            </w:r>
          </w:p>
          <w:p w:rsidR="008F2640" w:rsidRPr="008F2640" w:rsidRDefault="008F2640" w:rsidP="000D6826">
            <w:pPr>
              <w:pStyle w:val="ListParagraph"/>
              <w:numPr>
                <w:ilvl w:val="0"/>
                <w:numId w:val="27"/>
              </w:numPr>
              <w:rPr>
                <w:rFonts w:ascii="Times New Roman" w:hAnsi="Times New Roman" w:cs="Times New Roman"/>
              </w:rPr>
            </w:pPr>
            <w:r w:rsidRPr="008F2640">
              <w:rPr>
                <w:rFonts w:ascii="Times New Roman" w:hAnsi="Times New Roman" w:cs="Times New Roman"/>
              </w:rPr>
              <w:t>Optimal Algorithms</w:t>
            </w:r>
          </w:p>
        </w:tc>
      </w:tr>
      <w:tr w:rsidR="008F2640" w:rsidRPr="008F2640" w:rsidTr="000D6826">
        <w:trPr>
          <w:trHeight w:val="1250"/>
        </w:trPr>
        <w:tc>
          <w:tcPr>
            <w:tcW w:w="2087" w:type="dxa"/>
            <w:tcBorders>
              <w:top w:val="single" w:sz="4" w:space="0" w:color="000000"/>
              <w:left w:val="single" w:sz="4" w:space="0" w:color="000000"/>
              <w:bottom w:val="single" w:sz="4" w:space="0" w:color="000000"/>
            </w:tcBorders>
            <w:shd w:val="clear" w:color="auto" w:fill="FFFFFF"/>
          </w:tcPr>
          <w:p w:rsidR="008F2640" w:rsidRPr="008F2640" w:rsidRDefault="008F2640" w:rsidP="000D6826">
            <w:pPr>
              <w:rPr>
                <w:rFonts w:ascii="Times New Roman" w:hAnsi="Times New Roman" w:cs="Times New Roman"/>
                <w:b/>
              </w:rPr>
            </w:pPr>
            <w:r w:rsidRPr="008F2640">
              <w:rPr>
                <w:rFonts w:ascii="Times New Roman" w:hAnsi="Times New Roman" w:cs="Times New Roman"/>
                <w:b/>
              </w:rPr>
              <w:t>OBJECTIVE</w:t>
            </w:r>
          </w:p>
          <w:p w:rsidR="008F2640" w:rsidRPr="008F2640" w:rsidRDefault="008F2640" w:rsidP="000D6826">
            <w:pPr>
              <w:spacing w:after="200"/>
              <w:rPr>
                <w:rFonts w:ascii="Times New Roman" w:hAnsi="Times New Roman" w:cs="Times New Roman"/>
                <w:b/>
              </w:rPr>
            </w:pPr>
          </w:p>
        </w:tc>
        <w:tc>
          <w:tcPr>
            <w:tcW w:w="7410" w:type="dxa"/>
            <w:tcBorders>
              <w:top w:val="single" w:sz="4" w:space="0" w:color="000000"/>
              <w:left w:val="single" w:sz="4" w:space="0" w:color="000000"/>
              <w:bottom w:val="single" w:sz="4" w:space="0" w:color="000000"/>
              <w:right w:val="single" w:sz="4" w:space="0" w:color="000000"/>
            </w:tcBorders>
            <w:shd w:val="clear" w:color="auto" w:fill="FFFFFF"/>
          </w:tcPr>
          <w:p w:rsidR="008F2640" w:rsidRPr="008F2640" w:rsidRDefault="008F2640" w:rsidP="000D6826">
            <w:pPr>
              <w:numPr>
                <w:ilvl w:val="0"/>
                <w:numId w:val="20"/>
              </w:numPr>
              <w:spacing w:after="280"/>
              <w:jc w:val="both"/>
              <w:rPr>
                <w:rFonts w:ascii="Times New Roman" w:hAnsi="Times New Roman" w:cs="Times New Roman"/>
              </w:rPr>
            </w:pPr>
            <w:r w:rsidRPr="008F2640">
              <w:rPr>
                <w:rFonts w:ascii="Times New Roman" w:hAnsi="Times New Roman" w:cs="Times New Roman"/>
              </w:rPr>
              <w:t xml:space="preserve">Understand virtual memory management </w:t>
            </w:r>
          </w:p>
          <w:p w:rsidR="008F2640" w:rsidRPr="008F2640" w:rsidRDefault="008F2640" w:rsidP="000D6826">
            <w:pPr>
              <w:numPr>
                <w:ilvl w:val="0"/>
                <w:numId w:val="21"/>
              </w:numPr>
              <w:spacing w:after="280"/>
              <w:jc w:val="both"/>
              <w:rPr>
                <w:rFonts w:ascii="Times New Roman" w:hAnsi="Times New Roman" w:cs="Times New Roman"/>
              </w:rPr>
            </w:pPr>
            <w:r w:rsidRPr="008F2640">
              <w:rPr>
                <w:rFonts w:ascii="Times New Roman" w:hAnsi="Times New Roman" w:cs="Times New Roman"/>
              </w:rPr>
              <w:t>Analyze the need of page replacement algorithms</w:t>
            </w:r>
          </w:p>
          <w:p w:rsidR="008F2640" w:rsidRPr="008F2640" w:rsidRDefault="008F2640" w:rsidP="000D6826">
            <w:pPr>
              <w:numPr>
                <w:ilvl w:val="0"/>
                <w:numId w:val="22"/>
              </w:numPr>
              <w:jc w:val="both"/>
              <w:rPr>
                <w:rFonts w:ascii="Times New Roman" w:hAnsi="Times New Roman" w:cs="Times New Roman"/>
              </w:rPr>
            </w:pPr>
            <w:r w:rsidRPr="008F2640">
              <w:rPr>
                <w:rFonts w:ascii="Times New Roman" w:hAnsi="Times New Roman" w:cs="Times New Roman"/>
              </w:rPr>
              <w:t>Compare various page replacement algorithms</w:t>
            </w:r>
            <w:r w:rsidRPr="008F2640">
              <w:rPr>
                <w:rFonts w:ascii="Times New Roman" w:hAnsi="Times New Roman" w:cs="Times New Roman"/>
                <w:b/>
              </w:rPr>
              <w:t xml:space="preserve">  </w:t>
            </w:r>
          </w:p>
        </w:tc>
      </w:tr>
      <w:tr w:rsidR="008F2640" w:rsidRPr="008F2640" w:rsidTr="000D6826">
        <w:trPr>
          <w:trHeight w:val="557"/>
        </w:trPr>
        <w:tc>
          <w:tcPr>
            <w:tcW w:w="2087" w:type="dxa"/>
            <w:tcBorders>
              <w:top w:val="single" w:sz="4" w:space="0" w:color="000000"/>
              <w:left w:val="single" w:sz="4" w:space="0" w:color="000000"/>
              <w:bottom w:val="single" w:sz="4" w:space="0" w:color="000000"/>
            </w:tcBorders>
            <w:shd w:val="clear" w:color="auto" w:fill="FFFFFF"/>
          </w:tcPr>
          <w:p w:rsidR="008F2640" w:rsidRPr="008F2640" w:rsidRDefault="008F2640" w:rsidP="000D6826">
            <w:pPr>
              <w:spacing w:after="200"/>
              <w:rPr>
                <w:rFonts w:ascii="Times New Roman" w:hAnsi="Times New Roman" w:cs="Times New Roman"/>
                <w:bCs/>
              </w:rPr>
            </w:pPr>
            <w:r w:rsidRPr="008F2640">
              <w:rPr>
                <w:rFonts w:ascii="Times New Roman" w:hAnsi="Times New Roman" w:cs="Times New Roman"/>
                <w:b/>
              </w:rPr>
              <w:t>S/W PACKAGES AND HARDWARE APPARATUS USED</w:t>
            </w:r>
          </w:p>
        </w:tc>
        <w:tc>
          <w:tcPr>
            <w:tcW w:w="7410" w:type="dxa"/>
            <w:tcBorders>
              <w:top w:val="single" w:sz="4" w:space="0" w:color="000000"/>
              <w:left w:val="single" w:sz="4" w:space="0" w:color="000000"/>
              <w:bottom w:val="single" w:sz="4" w:space="0" w:color="000000"/>
              <w:right w:val="single" w:sz="4" w:space="0" w:color="000000"/>
            </w:tcBorders>
            <w:shd w:val="clear" w:color="auto" w:fill="FFFFFF"/>
          </w:tcPr>
          <w:p w:rsidR="008F2640" w:rsidRPr="008F2640" w:rsidRDefault="008F2640" w:rsidP="000D6826">
            <w:pPr>
              <w:jc w:val="both"/>
              <w:rPr>
                <w:rFonts w:ascii="Times New Roman" w:hAnsi="Times New Roman" w:cs="Times New Roman"/>
                <w:bCs/>
              </w:rPr>
            </w:pPr>
            <w:r w:rsidRPr="008F2640">
              <w:rPr>
                <w:rFonts w:ascii="Times New Roman" w:hAnsi="Times New Roman" w:cs="Times New Roman"/>
                <w:bCs/>
              </w:rPr>
              <w:t xml:space="preserve">64-bit open source Linux (Fedora 20), Eclipse IDE, JAVA, </w:t>
            </w:r>
          </w:p>
          <w:p w:rsidR="008F2640" w:rsidRPr="008F2640" w:rsidRDefault="008F2640" w:rsidP="000D6826">
            <w:pPr>
              <w:widowControl/>
              <w:spacing w:after="200" w:line="276" w:lineRule="auto"/>
              <w:rPr>
                <w:rFonts w:ascii="Times New Roman" w:hAnsi="Times New Roman" w:cs="Times New Roman"/>
              </w:rPr>
            </w:pPr>
            <w:r w:rsidRPr="008F2640">
              <w:rPr>
                <w:rFonts w:ascii="Times New Roman" w:hAnsi="Times New Roman" w:cs="Times New Roman"/>
                <w:bCs/>
              </w:rPr>
              <w:t>I3 and I5 machines</w:t>
            </w:r>
          </w:p>
        </w:tc>
      </w:tr>
      <w:tr w:rsidR="008F2640" w:rsidRPr="008F2640" w:rsidTr="000D6826">
        <w:trPr>
          <w:trHeight w:val="1032"/>
        </w:trPr>
        <w:tc>
          <w:tcPr>
            <w:tcW w:w="2087" w:type="dxa"/>
            <w:tcBorders>
              <w:top w:val="single" w:sz="4" w:space="0" w:color="000000"/>
              <w:left w:val="single" w:sz="4" w:space="0" w:color="000000"/>
              <w:bottom w:val="single" w:sz="4" w:space="0" w:color="000000"/>
            </w:tcBorders>
            <w:shd w:val="clear" w:color="auto" w:fill="FFFFFF"/>
          </w:tcPr>
          <w:p w:rsidR="008F2640" w:rsidRPr="008F2640" w:rsidRDefault="008F2640" w:rsidP="000D6826">
            <w:pPr>
              <w:spacing w:after="200"/>
              <w:rPr>
                <w:rFonts w:ascii="Times New Roman" w:hAnsi="Times New Roman" w:cs="Times New Roman"/>
                <w:color w:val="000000"/>
              </w:rPr>
            </w:pPr>
            <w:r w:rsidRPr="008F2640">
              <w:rPr>
                <w:rFonts w:ascii="Times New Roman" w:hAnsi="Times New Roman" w:cs="Times New Roman"/>
                <w:b/>
              </w:rPr>
              <w:t>REFERENCES</w:t>
            </w:r>
          </w:p>
        </w:tc>
        <w:tc>
          <w:tcPr>
            <w:tcW w:w="7410" w:type="dxa"/>
            <w:tcBorders>
              <w:top w:val="single" w:sz="4" w:space="0" w:color="000000"/>
              <w:left w:val="single" w:sz="4" w:space="0" w:color="000000"/>
              <w:bottom w:val="single" w:sz="4" w:space="0" w:color="000000"/>
              <w:right w:val="single" w:sz="4" w:space="0" w:color="000000"/>
            </w:tcBorders>
            <w:shd w:val="clear" w:color="auto" w:fill="FFFFFF"/>
          </w:tcPr>
          <w:p w:rsidR="008F2640" w:rsidRPr="008F2640" w:rsidRDefault="008F2640" w:rsidP="000D6826">
            <w:pPr>
              <w:numPr>
                <w:ilvl w:val="0"/>
                <w:numId w:val="23"/>
              </w:numPr>
              <w:shd w:val="clear" w:color="auto" w:fill="FFFFFF"/>
              <w:rPr>
                <w:rFonts w:ascii="Times New Roman" w:hAnsi="Times New Roman" w:cs="Times New Roman"/>
                <w:color w:val="000000"/>
              </w:rPr>
            </w:pPr>
            <w:proofErr w:type="spellStart"/>
            <w:r w:rsidRPr="008F2640">
              <w:rPr>
                <w:rFonts w:ascii="Times New Roman" w:hAnsi="Times New Roman" w:cs="Times New Roman"/>
                <w:color w:val="000000"/>
              </w:rPr>
              <w:t>Dhamdhere</w:t>
            </w:r>
            <w:proofErr w:type="spellEnd"/>
            <w:r w:rsidRPr="008F2640">
              <w:rPr>
                <w:rFonts w:ascii="Times New Roman" w:hAnsi="Times New Roman" w:cs="Times New Roman"/>
                <w:color w:val="000000"/>
              </w:rPr>
              <w:t xml:space="preserve"> D., "Systems Programming and Operating Systems", 2nd Edition, ' McGraw Hill, </w:t>
            </w:r>
          </w:p>
          <w:p w:rsidR="008F2640" w:rsidRPr="008F2640" w:rsidRDefault="008F2640" w:rsidP="000D6826">
            <w:pPr>
              <w:numPr>
                <w:ilvl w:val="0"/>
                <w:numId w:val="23"/>
              </w:numPr>
              <w:shd w:val="clear" w:color="auto" w:fill="FFFFFF"/>
              <w:spacing w:after="200"/>
              <w:rPr>
                <w:rFonts w:ascii="Times New Roman" w:hAnsi="Times New Roman" w:cs="Times New Roman"/>
              </w:rPr>
            </w:pPr>
            <w:r w:rsidRPr="008F2640">
              <w:rPr>
                <w:rFonts w:ascii="Times New Roman" w:hAnsi="Times New Roman" w:cs="Times New Roman"/>
                <w:color w:val="000000"/>
              </w:rPr>
              <w:t>Stallings W., "Operating Systems", 4th Edition, Prentice Hall, 81 - 7808 - 503 - 8.</w:t>
            </w:r>
          </w:p>
        </w:tc>
      </w:tr>
      <w:tr w:rsidR="008F2640" w:rsidRPr="008F2640" w:rsidTr="000D6826">
        <w:trPr>
          <w:trHeight w:val="641"/>
        </w:trPr>
        <w:tc>
          <w:tcPr>
            <w:tcW w:w="2087" w:type="dxa"/>
            <w:tcBorders>
              <w:top w:val="single" w:sz="4" w:space="0" w:color="000000"/>
              <w:left w:val="single" w:sz="4" w:space="0" w:color="000000"/>
              <w:bottom w:val="single" w:sz="4" w:space="0" w:color="000000"/>
            </w:tcBorders>
            <w:shd w:val="clear" w:color="auto" w:fill="FFFFFF"/>
          </w:tcPr>
          <w:p w:rsidR="008F2640" w:rsidRPr="008F2640" w:rsidRDefault="008F2640" w:rsidP="000D6826">
            <w:pPr>
              <w:snapToGrid w:val="0"/>
              <w:rPr>
                <w:rFonts w:ascii="Times New Roman" w:hAnsi="Times New Roman" w:cs="Times New Roman"/>
                <w:b/>
              </w:rPr>
            </w:pPr>
          </w:p>
          <w:p w:rsidR="008F2640" w:rsidRPr="008F2640" w:rsidRDefault="008F2640" w:rsidP="000D6826">
            <w:pPr>
              <w:spacing w:after="200"/>
              <w:rPr>
                <w:rFonts w:ascii="Times New Roman" w:hAnsi="Times New Roman" w:cs="Times New Roman"/>
                <w:bCs/>
              </w:rPr>
            </w:pPr>
            <w:r w:rsidRPr="008F2640">
              <w:rPr>
                <w:rFonts w:ascii="Times New Roman" w:hAnsi="Times New Roman" w:cs="Times New Roman"/>
                <w:b/>
              </w:rPr>
              <w:t>STEPS</w:t>
            </w:r>
          </w:p>
        </w:tc>
        <w:tc>
          <w:tcPr>
            <w:tcW w:w="7410" w:type="dxa"/>
            <w:tcBorders>
              <w:top w:val="single" w:sz="4" w:space="0" w:color="000000"/>
              <w:left w:val="single" w:sz="4" w:space="0" w:color="000000"/>
              <w:bottom w:val="single" w:sz="4" w:space="0" w:color="000000"/>
              <w:right w:val="single" w:sz="4" w:space="0" w:color="000000"/>
            </w:tcBorders>
            <w:shd w:val="clear" w:color="auto" w:fill="FFFFFF"/>
          </w:tcPr>
          <w:p w:rsidR="008F2640" w:rsidRPr="008F2640" w:rsidRDefault="008F2640" w:rsidP="000D6826">
            <w:pPr>
              <w:snapToGrid w:val="0"/>
              <w:rPr>
                <w:rFonts w:ascii="Times New Roman" w:hAnsi="Times New Roman" w:cs="Times New Roman"/>
                <w:bCs/>
              </w:rPr>
            </w:pPr>
          </w:p>
          <w:p w:rsidR="008F2640" w:rsidRPr="008F2640" w:rsidRDefault="008F2640" w:rsidP="000D6826">
            <w:pPr>
              <w:widowControl/>
              <w:spacing w:after="200" w:line="276" w:lineRule="auto"/>
              <w:rPr>
                <w:rFonts w:ascii="Times New Roman" w:hAnsi="Times New Roman" w:cs="Times New Roman"/>
              </w:rPr>
            </w:pPr>
            <w:r w:rsidRPr="008F2640">
              <w:rPr>
                <w:rFonts w:ascii="Times New Roman" w:eastAsia="Times New Roman" w:hAnsi="Times New Roman" w:cs="Times New Roman"/>
                <w:bCs/>
              </w:rPr>
              <w:t xml:space="preserve">      </w:t>
            </w:r>
            <w:r w:rsidRPr="008F2640">
              <w:rPr>
                <w:rFonts w:ascii="Times New Roman" w:hAnsi="Times New Roman" w:cs="Times New Roman"/>
                <w:bCs/>
              </w:rPr>
              <w:t>Refer to details</w:t>
            </w:r>
          </w:p>
        </w:tc>
      </w:tr>
      <w:tr w:rsidR="008F2640" w:rsidRPr="008F2640" w:rsidTr="000D6826">
        <w:trPr>
          <w:trHeight w:val="641"/>
        </w:trPr>
        <w:tc>
          <w:tcPr>
            <w:tcW w:w="2087" w:type="dxa"/>
            <w:tcBorders>
              <w:top w:val="single" w:sz="4" w:space="0" w:color="000000"/>
              <w:left w:val="single" w:sz="4" w:space="0" w:color="000000"/>
              <w:bottom w:val="single" w:sz="4" w:space="0" w:color="000000"/>
            </w:tcBorders>
            <w:shd w:val="clear" w:color="auto" w:fill="FFFFFF"/>
          </w:tcPr>
          <w:p w:rsidR="008F2640" w:rsidRPr="008F2640" w:rsidRDefault="008F2640" w:rsidP="000D6826">
            <w:pPr>
              <w:rPr>
                <w:rFonts w:ascii="Times New Roman" w:hAnsi="Times New Roman" w:cs="Times New Roman"/>
                <w:b/>
              </w:rPr>
            </w:pPr>
            <w:r w:rsidRPr="008F2640">
              <w:rPr>
                <w:rFonts w:ascii="Times New Roman" w:hAnsi="Times New Roman" w:cs="Times New Roman"/>
                <w:b/>
              </w:rPr>
              <w:t>INSTRUCTIONS FOR</w:t>
            </w:r>
          </w:p>
          <w:p w:rsidR="008F2640" w:rsidRPr="008F2640" w:rsidRDefault="008F2640" w:rsidP="000D6826">
            <w:pPr>
              <w:rPr>
                <w:rFonts w:ascii="Times New Roman" w:hAnsi="Times New Roman" w:cs="Times New Roman"/>
                <w:b/>
              </w:rPr>
            </w:pPr>
            <w:r w:rsidRPr="008F2640">
              <w:rPr>
                <w:rFonts w:ascii="Times New Roman" w:hAnsi="Times New Roman" w:cs="Times New Roman"/>
                <w:b/>
              </w:rPr>
              <w:t>WRITING JOURNAL</w:t>
            </w:r>
          </w:p>
          <w:p w:rsidR="008F2640" w:rsidRPr="008F2640" w:rsidRDefault="008F2640" w:rsidP="000D6826">
            <w:pPr>
              <w:spacing w:after="200"/>
              <w:rPr>
                <w:rFonts w:ascii="Times New Roman" w:hAnsi="Times New Roman" w:cs="Times New Roman"/>
                <w:b/>
              </w:rPr>
            </w:pPr>
          </w:p>
        </w:tc>
        <w:tc>
          <w:tcPr>
            <w:tcW w:w="7410" w:type="dxa"/>
            <w:tcBorders>
              <w:top w:val="single" w:sz="4" w:space="0" w:color="000000"/>
              <w:left w:val="single" w:sz="4" w:space="0" w:color="000000"/>
              <w:bottom w:val="single" w:sz="4" w:space="0" w:color="000000"/>
              <w:right w:val="single" w:sz="4" w:space="0" w:color="000000"/>
            </w:tcBorders>
            <w:shd w:val="clear" w:color="auto" w:fill="FFFFFF"/>
          </w:tcPr>
          <w:p w:rsidR="008F2640" w:rsidRPr="008F2640" w:rsidRDefault="008F2640" w:rsidP="000D6826">
            <w:pPr>
              <w:numPr>
                <w:ilvl w:val="0"/>
                <w:numId w:val="19"/>
              </w:numPr>
              <w:rPr>
                <w:rFonts w:ascii="Times New Roman" w:hAnsi="Times New Roman" w:cs="Times New Roman"/>
                <w:bCs/>
              </w:rPr>
            </w:pPr>
            <w:r w:rsidRPr="008F2640">
              <w:rPr>
                <w:rFonts w:ascii="Times New Roman" w:hAnsi="Times New Roman" w:cs="Times New Roman"/>
                <w:bCs/>
              </w:rPr>
              <w:t>Title</w:t>
            </w:r>
          </w:p>
          <w:p w:rsidR="008F2640" w:rsidRPr="008F2640" w:rsidRDefault="008F2640" w:rsidP="000D6826">
            <w:pPr>
              <w:numPr>
                <w:ilvl w:val="0"/>
                <w:numId w:val="19"/>
              </w:numPr>
              <w:rPr>
                <w:rFonts w:ascii="Times New Roman" w:hAnsi="Times New Roman" w:cs="Times New Roman"/>
                <w:bCs/>
              </w:rPr>
            </w:pPr>
            <w:r w:rsidRPr="008F2640">
              <w:rPr>
                <w:rFonts w:ascii="Times New Roman" w:hAnsi="Times New Roman" w:cs="Times New Roman"/>
                <w:bCs/>
              </w:rPr>
              <w:t>Problem Definition</w:t>
            </w:r>
          </w:p>
          <w:p w:rsidR="008F2640" w:rsidRPr="008F2640" w:rsidRDefault="008F2640" w:rsidP="000D6826">
            <w:pPr>
              <w:numPr>
                <w:ilvl w:val="0"/>
                <w:numId w:val="19"/>
              </w:numPr>
              <w:rPr>
                <w:rFonts w:ascii="Times New Roman" w:hAnsi="Times New Roman" w:cs="Times New Roman"/>
                <w:bCs/>
              </w:rPr>
            </w:pPr>
            <w:r w:rsidRPr="008F2640">
              <w:rPr>
                <w:rFonts w:ascii="Times New Roman" w:hAnsi="Times New Roman" w:cs="Times New Roman"/>
                <w:bCs/>
              </w:rPr>
              <w:t>Objectives</w:t>
            </w:r>
          </w:p>
          <w:p w:rsidR="008F2640" w:rsidRPr="008F2640" w:rsidRDefault="008F2640" w:rsidP="000D6826">
            <w:pPr>
              <w:numPr>
                <w:ilvl w:val="0"/>
                <w:numId w:val="19"/>
              </w:numPr>
              <w:rPr>
                <w:rFonts w:ascii="Times New Roman" w:hAnsi="Times New Roman" w:cs="Times New Roman"/>
                <w:bCs/>
              </w:rPr>
            </w:pPr>
            <w:r w:rsidRPr="008F2640">
              <w:rPr>
                <w:rFonts w:ascii="Times New Roman" w:hAnsi="Times New Roman" w:cs="Times New Roman"/>
                <w:bCs/>
              </w:rPr>
              <w:t xml:space="preserve">Theory </w:t>
            </w:r>
          </w:p>
          <w:p w:rsidR="008F2640" w:rsidRPr="008F2640" w:rsidRDefault="008F2640" w:rsidP="000D6826">
            <w:pPr>
              <w:numPr>
                <w:ilvl w:val="0"/>
                <w:numId w:val="19"/>
              </w:numPr>
              <w:rPr>
                <w:rFonts w:ascii="Times New Roman" w:hAnsi="Times New Roman" w:cs="Times New Roman"/>
                <w:bCs/>
              </w:rPr>
            </w:pPr>
            <w:r w:rsidRPr="008F2640">
              <w:rPr>
                <w:rFonts w:ascii="Times New Roman" w:hAnsi="Times New Roman" w:cs="Times New Roman"/>
                <w:bCs/>
              </w:rPr>
              <w:t>Class Diagram/UML diagram</w:t>
            </w:r>
          </w:p>
          <w:p w:rsidR="008F2640" w:rsidRPr="008F2640" w:rsidRDefault="008F2640" w:rsidP="000D6826">
            <w:pPr>
              <w:numPr>
                <w:ilvl w:val="0"/>
                <w:numId w:val="19"/>
              </w:numPr>
              <w:rPr>
                <w:rFonts w:ascii="Times New Roman" w:hAnsi="Times New Roman" w:cs="Times New Roman"/>
                <w:bCs/>
              </w:rPr>
            </w:pPr>
            <w:r w:rsidRPr="008F2640">
              <w:rPr>
                <w:rFonts w:ascii="Times New Roman" w:hAnsi="Times New Roman" w:cs="Times New Roman"/>
                <w:bCs/>
              </w:rPr>
              <w:t xml:space="preserve">Test cases </w:t>
            </w:r>
          </w:p>
          <w:p w:rsidR="008F2640" w:rsidRPr="008F2640" w:rsidRDefault="008F2640" w:rsidP="000D6826">
            <w:pPr>
              <w:numPr>
                <w:ilvl w:val="0"/>
                <w:numId w:val="19"/>
              </w:numPr>
              <w:rPr>
                <w:rFonts w:ascii="Times New Roman" w:hAnsi="Times New Roman" w:cs="Times New Roman"/>
                <w:bCs/>
              </w:rPr>
            </w:pPr>
            <w:r w:rsidRPr="008F2640">
              <w:rPr>
                <w:rFonts w:ascii="Times New Roman" w:hAnsi="Times New Roman" w:cs="Times New Roman"/>
                <w:bCs/>
              </w:rPr>
              <w:t>Program Listing</w:t>
            </w:r>
          </w:p>
          <w:p w:rsidR="008F2640" w:rsidRPr="008F2640" w:rsidRDefault="008F2640" w:rsidP="000D6826">
            <w:pPr>
              <w:numPr>
                <w:ilvl w:val="0"/>
                <w:numId w:val="19"/>
              </w:numPr>
              <w:rPr>
                <w:rFonts w:ascii="Times New Roman" w:hAnsi="Times New Roman" w:cs="Times New Roman"/>
                <w:bCs/>
              </w:rPr>
            </w:pPr>
            <w:r w:rsidRPr="008F2640">
              <w:rPr>
                <w:rFonts w:ascii="Times New Roman" w:hAnsi="Times New Roman" w:cs="Times New Roman"/>
                <w:bCs/>
              </w:rPr>
              <w:t xml:space="preserve">Output </w:t>
            </w:r>
          </w:p>
          <w:p w:rsidR="008F2640" w:rsidRPr="008F2640" w:rsidRDefault="008F2640" w:rsidP="000D6826">
            <w:pPr>
              <w:numPr>
                <w:ilvl w:val="0"/>
                <w:numId w:val="19"/>
              </w:numPr>
              <w:rPr>
                <w:rFonts w:ascii="Times New Roman" w:hAnsi="Times New Roman" w:cs="Times New Roman"/>
              </w:rPr>
            </w:pPr>
            <w:r w:rsidRPr="008F2640">
              <w:rPr>
                <w:rFonts w:ascii="Times New Roman" w:hAnsi="Times New Roman" w:cs="Times New Roman"/>
                <w:bCs/>
              </w:rPr>
              <w:t>Conclusion</w:t>
            </w:r>
          </w:p>
        </w:tc>
      </w:tr>
    </w:tbl>
    <w:p w:rsidR="008F2640" w:rsidRPr="008F2640" w:rsidRDefault="008F2640" w:rsidP="008F2640">
      <w:pPr>
        <w:jc w:val="center"/>
        <w:rPr>
          <w:rFonts w:ascii="Times New Roman" w:hAnsi="Times New Roman" w:cs="Times New Roman"/>
          <w:b/>
          <w:bCs/>
          <w:sz w:val="28"/>
          <w:szCs w:val="28"/>
        </w:rPr>
      </w:pPr>
    </w:p>
    <w:p w:rsidR="008F2640" w:rsidRPr="008F2640" w:rsidRDefault="008F2640" w:rsidP="008F2640">
      <w:pPr>
        <w:rPr>
          <w:rFonts w:ascii="Times New Roman" w:hAnsi="Times New Roman" w:cs="Times New Roman"/>
          <w:b/>
        </w:rPr>
      </w:pPr>
    </w:p>
    <w:p w:rsidR="00E56FD1" w:rsidRDefault="00E56FD1" w:rsidP="008F2640">
      <w:pPr>
        <w:spacing w:after="200"/>
        <w:rPr>
          <w:rFonts w:ascii="Times New Roman" w:hAnsi="Times New Roman" w:cs="Times New Roman"/>
          <w:b/>
          <w:bCs/>
        </w:rPr>
      </w:pPr>
    </w:p>
    <w:p w:rsidR="00E56FD1" w:rsidRDefault="00E56FD1" w:rsidP="008F2640">
      <w:pPr>
        <w:spacing w:after="200"/>
        <w:rPr>
          <w:rFonts w:ascii="Times New Roman" w:hAnsi="Times New Roman" w:cs="Times New Roman"/>
          <w:b/>
          <w:bCs/>
        </w:rPr>
      </w:pPr>
    </w:p>
    <w:p w:rsidR="00E56FD1" w:rsidRDefault="00E56FD1" w:rsidP="008F2640">
      <w:pPr>
        <w:spacing w:after="200"/>
        <w:rPr>
          <w:rFonts w:ascii="Times New Roman" w:hAnsi="Times New Roman" w:cs="Times New Roman"/>
          <w:b/>
          <w:bCs/>
        </w:rPr>
      </w:pPr>
    </w:p>
    <w:p w:rsidR="00E56FD1" w:rsidRDefault="00E56FD1" w:rsidP="008F2640">
      <w:pPr>
        <w:spacing w:after="200"/>
        <w:rPr>
          <w:rFonts w:ascii="Times New Roman" w:hAnsi="Times New Roman" w:cs="Times New Roman"/>
          <w:b/>
          <w:bCs/>
        </w:rPr>
      </w:pPr>
    </w:p>
    <w:p w:rsidR="00E56FD1" w:rsidRDefault="00E56FD1" w:rsidP="00E56FD1">
      <w:r>
        <w:rPr>
          <w:rFonts w:ascii="Cambria" w:hAnsi="Cambria" w:cs="Cambria"/>
          <w:sz w:val="20"/>
          <w:szCs w:val="20"/>
        </w:rPr>
        <w:t>P</w:t>
      </w:r>
      <w:proofErr w:type="gramStart"/>
      <w:r>
        <w:rPr>
          <w:rFonts w:ascii="Cambria" w:hAnsi="Cambria" w:cs="Cambria"/>
          <w:sz w:val="20"/>
          <w:szCs w:val="20"/>
        </w:rPr>
        <w:t>:F</w:t>
      </w:r>
      <w:proofErr w:type="gramEnd"/>
      <w:r>
        <w:rPr>
          <w:rFonts w:ascii="Cambria" w:hAnsi="Cambria" w:cs="Cambria"/>
          <w:sz w:val="20"/>
          <w:szCs w:val="20"/>
        </w:rPr>
        <w:t>-LTL-UG/03/R1</w:t>
      </w:r>
    </w:p>
    <w:p w:rsidR="00E56FD1" w:rsidRDefault="00E56FD1" w:rsidP="008F2640">
      <w:pPr>
        <w:spacing w:after="200"/>
        <w:rPr>
          <w:rFonts w:ascii="Times New Roman" w:hAnsi="Times New Roman" w:cs="Times New Roman"/>
          <w:b/>
          <w:bCs/>
        </w:rPr>
      </w:pPr>
    </w:p>
    <w:p w:rsidR="008F2640" w:rsidRPr="00363362" w:rsidRDefault="008F2640" w:rsidP="008F2640">
      <w:pPr>
        <w:spacing w:after="200"/>
        <w:rPr>
          <w:rFonts w:ascii="Times New Roman" w:hAnsi="Times New Roman" w:cs="Times New Roman"/>
        </w:rPr>
      </w:pPr>
      <w:r w:rsidRPr="00363362">
        <w:rPr>
          <w:rFonts w:ascii="Times New Roman" w:hAnsi="Times New Roman" w:cs="Times New Roman"/>
        </w:rPr>
        <w:t xml:space="preserve">Aim: Implement paging simulation using </w:t>
      </w:r>
    </w:p>
    <w:p w:rsidR="008F2640" w:rsidRPr="00363362" w:rsidRDefault="008F2640" w:rsidP="008F2640">
      <w:pPr>
        <w:pStyle w:val="ListParagraph"/>
        <w:numPr>
          <w:ilvl w:val="0"/>
          <w:numId w:val="28"/>
        </w:numPr>
        <w:rPr>
          <w:rFonts w:ascii="Times New Roman" w:hAnsi="Times New Roman" w:cs="Times New Roman"/>
        </w:rPr>
      </w:pPr>
      <w:r w:rsidRPr="00363362">
        <w:rPr>
          <w:rFonts w:ascii="Times New Roman" w:hAnsi="Times New Roman" w:cs="Times New Roman"/>
        </w:rPr>
        <w:t>FIFO</w:t>
      </w:r>
    </w:p>
    <w:p w:rsidR="008F2640" w:rsidRPr="00363362" w:rsidRDefault="008F2640" w:rsidP="008F2640">
      <w:pPr>
        <w:pStyle w:val="ListParagraph"/>
        <w:numPr>
          <w:ilvl w:val="0"/>
          <w:numId w:val="28"/>
        </w:numPr>
        <w:rPr>
          <w:rFonts w:ascii="Times New Roman" w:hAnsi="Times New Roman" w:cs="Times New Roman"/>
        </w:rPr>
      </w:pPr>
      <w:r w:rsidRPr="00363362">
        <w:rPr>
          <w:rFonts w:ascii="Times New Roman" w:hAnsi="Times New Roman" w:cs="Times New Roman"/>
        </w:rPr>
        <w:t>Least Recently Used (LRU)</w:t>
      </w:r>
    </w:p>
    <w:p w:rsidR="008F2640" w:rsidRPr="00363362" w:rsidRDefault="008F2640" w:rsidP="008F2640">
      <w:pPr>
        <w:pStyle w:val="ListParagraph"/>
        <w:numPr>
          <w:ilvl w:val="0"/>
          <w:numId w:val="28"/>
        </w:numPr>
        <w:rPr>
          <w:rFonts w:ascii="Times New Roman" w:hAnsi="Times New Roman" w:cs="Times New Roman"/>
        </w:rPr>
      </w:pPr>
      <w:r w:rsidRPr="00363362">
        <w:rPr>
          <w:rFonts w:ascii="Times New Roman" w:hAnsi="Times New Roman" w:cs="Times New Roman"/>
        </w:rPr>
        <w:t>Optimal Algorithms</w:t>
      </w:r>
    </w:p>
    <w:p w:rsidR="008F2640" w:rsidRPr="00363362" w:rsidRDefault="008F2640" w:rsidP="008F2640">
      <w:pPr>
        <w:pStyle w:val="ListParagraph"/>
        <w:rPr>
          <w:rFonts w:ascii="Times New Roman" w:hAnsi="Times New Roman" w:cs="Times New Roman"/>
        </w:rPr>
      </w:pPr>
    </w:p>
    <w:p w:rsidR="008F2640" w:rsidRPr="008F2640" w:rsidRDefault="008F2640" w:rsidP="008F2640">
      <w:pPr>
        <w:rPr>
          <w:rFonts w:ascii="Times New Roman" w:hAnsi="Times New Roman" w:cs="Times New Roman"/>
        </w:rPr>
      </w:pPr>
      <w:r w:rsidRPr="008F2640">
        <w:rPr>
          <w:rFonts w:ascii="Times New Roman" w:hAnsi="Times New Roman" w:cs="Times New Roman"/>
          <w:b/>
        </w:rPr>
        <w:t xml:space="preserve">Pre-requisite:  </w:t>
      </w:r>
    </w:p>
    <w:p w:rsidR="008F2640" w:rsidRPr="008F2640" w:rsidRDefault="008F2640" w:rsidP="008F2640">
      <w:pPr>
        <w:spacing w:after="200"/>
        <w:ind w:firstLine="720"/>
        <w:contextualSpacing/>
        <w:rPr>
          <w:rFonts w:ascii="Times New Roman" w:hAnsi="Times New Roman" w:cs="Times New Roman"/>
        </w:rPr>
      </w:pPr>
      <w:proofErr w:type="gramStart"/>
      <w:r w:rsidRPr="008F2640">
        <w:rPr>
          <w:rFonts w:ascii="Times New Roman" w:hAnsi="Times New Roman" w:cs="Times New Roman"/>
        </w:rPr>
        <w:t>Basic functionalities of OS.</w:t>
      </w:r>
      <w:proofErr w:type="gramEnd"/>
    </w:p>
    <w:p w:rsidR="008F2640" w:rsidRPr="008F2640" w:rsidRDefault="008F2640" w:rsidP="008F2640">
      <w:pPr>
        <w:spacing w:after="200"/>
        <w:ind w:firstLine="720"/>
        <w:contextualSpacing/>
        <w:rPr>
          <w:rFonts w:ascii="Times New Roman" w:hAnsi="Times New Roman" w:cs="Times New Roman"/>
        </w:rPr>
      </w:pPr>
      <w:proofErr w:type="gramStart"/>
      <w:r w:rsidRPr="008F2640">
        <w:rPr>
          <w:rFonts w:ascii="Times New Roman" w:hAnsi="Times New Roman" w:cs="Times New Roman"/>
        </w:rPr>
        <w:t>Memory management in OS.</w:t>
      </w:r>
      <w:proofErr w:type="gramEnd"/>
    </w:p>
    <w:p w:rsidR="008F2640" w:rsidRPr="008F2640" w:rsidRDefault="008F2640" w:rsidP="008F2640">
      <w:pPr>
        <w:spacing w:after="200"/>
        <w:ind w:firstLine="720"/>
        <w:contextualSpacing/>
        <w:rPr>
          <w:rFonts w:ascii="Times New Roman" w:hAnsi="Times New Roman" w:cs="Times New Roman"/>
        </w:rPr>
      </w:pPr>
    </w:p>
    <w:p w:rsidR="008F2640" w:rsidRPr="008F2640" w:rsidRDefault="008F2640" w:rsidP="008F2640">
      <w:pPr>
        <w:spacing w:after="280"/>
        <w:rPr>
          <w:rFonts w:ascii="Times New Roman" w:hAnsi="Times New Roman" w:cs="Times New Roman"/>
        </w:rPr>
      </w:pPr>
      <w:r w:rsidRPr="008F2640">
        <w:rPr>
          <w:rFonts w:ascii="Times New Roman" w:hAnsi="Times New Roman" w:cs="Times New Roman"/>
          <w:b/>
          <w:bCs/>
        </w:rPr>
        <w:t>Learning Objectives:</w:t>
      </w:r>
      <w:r w:rsidRPr="008F2640">
        <w:rPr>
          <w:rFonts w:ascii="Times New Roman" w:hAnsi="Times New Roman" w:cs="Times New Roman"/>
          <w:b/>
        </w:rPr>
        <w:t xml:space="preserve"> </w:t>
      </w:r>
    </w:p>
    <w:p w:rsidR="008F2640" w:rsidRPr="008F2640" w:rsidRDefault="008F2640" w:rsidP="008F2640">
      <w:pPr>
        <w:numPr>
          <w:ilvl w:val="0"/>
          <w:numId w:val="21"/>
        </w:numPr>
        <w:spacing w:after="280"/>
        <w:jc w:val="both"/>
        <w:rPr>
          <w:rFonts w:ascii="Times New Roman" w:hAnsi="Times New Roman" w:cs="Times New Roman"/>
        </w:rPr>
      </w:pPr>
      <w:r w:rsidRPr="008F2640">
        <w:rPr>
          <w:rFonts w:ascii="Times New Roman" w:hAnsi="Times New Roman" w:cs="Times New Roman"/>
        </w:rPr>
        <w:t xml:space="preserve">Understand virtual memory management </w:t>
      </w:r>
    </w:p>
    <w:p w:rsidR="008F2640" w:rsidRPr="008F2640" w:rsidRDefault="008F2640" w:rsidP="008F2640">
      <w:pPr>
        <w:numPr>
          <w:ilvl w:val="0"/>
          <w:numId w:val="21"/>
        </w:numPr>
        <w:spacing w:after="280"/>
        <w:jc w:val="both"/>
        <w:rPr>
          <w:rFonts w:ascii="Times New Roman" w:hAnsi="Times New Roman" w:cs="Times New Roman"/>
        </w:rPr>
      </w:pPr>
      <w:r w:rsidRPr="008F2640">
        <w:rPr>
          <w:rFonts w:ascii="Times New Roman" w:hAnsi="Times New Roman" w:cs="Times New Roman"/>
        </w:rPr>
        <w:t>Analyze the need of page replacement algorithms</w:t>
      </w:r>
    </w:p>
    <w:p w:rsidR="008F2640" w:rsidRPr="008F2640" w:rsidRDefault="008F2640" w:rsidP="008F2640">
      <w:pPr>
        <w:numPr>
          <w:ilvl w:val="0"/>
          <w:numId w:val="21"/>
        </w:numPr>
        <w:spacing w:after="280"/>
        <w:jc w:val="both"/>
        <w:rPr>
          <w:rFonts w:ascii="Times New Roman" w:eastAsia="Times New Roman" w:hAnsi="Times New Roman" w:cs="Times New Roman"/>
        </w:rPr>
      </w:pPr>
      <w:r w:rsidRPr="008F2640">
        <w:rPr>
          <w:rFonts w:ascii="Times New Roman" w:hAnsi="Times New Roman" w:cs="Times New Roman"/>
        </w:rPr>
        <w:t>Compare various page replacement algorithms</w:t>
      </w:r>
      <w:r w:rsidRPr="008F2640">
        <w:rPr>
          <w:rFonts w:ascii="Times New Roman" w:hAnsi="Times New Roman" w:cs="Times New Roman"/>
          <w:b/>
        </w:rPr>
        <w:t xml:space="preserve">  </w:t>
      </w:r>
    </w:p>
    <w:p w:rsidR="008F2640" w:rsidRPr="008F2640" w:rsidRDefault="008F2640" w:rsidP="008F2640">
      <w:pPr>
        <w:spacing w:after="280"/>
        <w:ind w:left="720"/>
        <w:contextualSpacing/>
        <w:jc w:val="both"/>
        <w:rPr>
          <w:rFonts w:ascii="Times New Roman" w:hAnsi="Times New Roman" w:cs="Times New Roman"/>
          <w:b/>
        </w:rPr>
      </w:pPr>
      <w:r w:rsidRPr="008F2640">
        <w:rPr>
          <w:rFonts w:ascii="Times New Roman" w:eastAsia="Times New Roman" w:hAnsi="Times New Roman" w:cs="Times New Roman"/>
        </w:rPr>
        <w:t xml:space="preserve">  </w:t>
      </w:r>
    </w:p>
    <w:p w:rsidR="008F2640" w:rsidRPr="008F2640" w:rsidRDefault="008F2640" w:rsidP="008F2640">
      <w:pPr>
        <w:spacing w:after="280"/>
        <w:rPr>
          <w:rFonts w:ascii="Times New Roman" w:hAnsi="Times New Roman" w:cs="Times New Roman"/>
        </w:rPr>
      </w:pPr>
      <w:r w:rsidRPr="008F2640">
        <w:rPr>
          <w:rFonts w:ascii="Times New Roman" w:hAnsi="Times New Roman" w:cs="Times New Roman"/>
          <w:b/>
        </w:rPr>
        <w:t>Learning Outcomes:</w:t>
      </w:r>
    </w:p>
    <w:p w:rsidR="008F2640" w:rsidRPr="008F2640" w:rsidRDefault="008F2640" w:rsidP="008F2640">
      <w:pPr>
        <w:spacing w:after="280"/>
        <w:rPr>
          <w:rFonts w:ascii="Times New Roman" w:hAnsi="Times New Roman" w:cs="Times New Roman"/>
        </w:rPr>
      </w:pPr>
      <w:r w:rsidRPr="008F2640">
        <w:rPr>
          <w:rFonts w:ascii="Times New Roman" w:hAnsi="Times New Roman" w:cs="Times New Roman"/>
        </w:rPr>
        <w:t>The students will be able to</w:t>
      </w:r>
    </w:p>
    <w:p w:rsidR="008F2640" w:rsidRPr="008F2640" w:rsidRDefault="008F2640" w:rsidP="008F2640">
      <w:pPr>
        <w:numPr>
          <w:ilvl w:val="0"/>
          <w:numId w:val="24"/>
        </w:numPr>
        <w:rPr>
          <w:rFonts w:ascii="Times New Roman" w:hAnsi="Times New Roman" w:cs="Times New Roman"/>
        </w:rPr>
      </w:pPr>
      <w:r w:rsidRPr="008F2640">
        <w:rPr>
          <w:rFonts w:ascii="Times New Roman" w:hAnsi="Times New Roman" w:cs="Times New Roman"/>
        </w:rPr>
        <w:t>Implement various page replacement algorithms like FIFO, LRU and Optimal</w:t>
      </w:r>
    </w:p>
    <w:p w:rsidR="008F2640" w:rsidRPr="008F2640" w:rsidRDefault="008F2640" w:rsidP="008F2640">
      <w:pPr>
        <w:numPr>
          <w:ilvl w:val="0"/>
          <w:numId w:val="24"/>
        </w:numPr>
        <w:spacing w:after="280"/>
        <w:rPr>
          <w:rFonts w:ascii="Times New Roman" w:hAnsi="Times New Roman" w:cs="Times New Roman"/>
          <w:b/>
          <w:bCs/>
        </w:rPr>
      </w:pPr>
      <w:r w:rsidRPr="008F2640">
        <w:rPr>
          <w:rFonts w:ascii="Times New Roman" w:hAnsi="Times New Roman" w:cs="Times New Roman"/>
        </w:rPr>
        <w:t>Compare the page replacement algorithms based on hit ratio</w:t>
      </w:r>
    </w:p>
    <w:p w:rsidR="008F2640" w:rsidRPr="008F2640" w:rsidRDefault="008F2640" w:rsidP="008F2640">
      <w:pPr>
        <w:ind w:left="360" w:hanging="360"/>
        <w:rPr>
          <w:rFonts w:ascii="Times New Roman" w:hAnsi="Times New Roman" w:cs="Times New Roman"/>
        </w:rPr>
      </w:pPr>
      <w:r w:rsidRPr="008F2640">
        <w:rPr>
          <w:rFonts w:ascii="Times New Roman" w:hAnsi="Times New Roman" w:cs="Times New Roman"/>
          <w:b/>
          <w:bCs/>
        </w:rPr>
        <w:t>Theory</w:t>
      </w:r>
      <w:r w:rsidRPr="008F2640">
        <w:rPr>
          <w:rFonts w:ascii="Times New Roman" w:hAnsi="Times New Roman" w:cs="Times New Roman"/>
        </w:rPr>
        <w:t>:</w:t>
      </w:r>
    </w:p>
    <w:p w:rsidR="008F2640" w:rsidRPr="008F2640" w:rsidRDefault="008F2640" w:rsidP="008F2640">
      <w:pPr>
        <w:ind w:firstLine="360"/>
        <w:jc w:val="both"/>
        <w:rPr>
          <w:rFonts w:ascii="Times New Roman" w:hAnsi="Times New Roman" w:cs="Times New Roman"/>
        </w:rPr>
      </w:pPr>
      <w:r w:rsidRPr="008F2640">
        <w:rPr>
          <w:rFonts w:ascii="Times New Roman" w:hAnsi="Times New Roman" w:cs="Times New Roman"/>
        </w:rPr>
        <w:t>Whenever there is a page reference for which the page needed in not present memory, that event is called page fault or page fetch or page failure situation. In such case we have to make space in memory for this new page by replacing any existing page. But we cannot replace any page. We have to replace a page which is not used currently. There are some algorithms based on them. We can select appropriate page replacement policy. Designing appropriate algorithms to solve this problem is an important task because disk I/O is expensive.</w:t>
      </w:r>
    </w:p>
    <w:p w:rsidR="008F2640" w:rsidRPr="008F2640" w:rsidRDefault="008F2640" w:rsidP="008F2640">
      <w:pPr>
        <w:jc w:val="both"/>
        <w:rPr>
          <w:rFonts w:ascii="Times New Roman" w:hAnsi="Times New Roman" w:cs="Times New Roman"/>
        </w:rPr>
      </w:pPr>
    </w:p>
    <w:p w:rsidR="008F2640" w:rsidRPr="008F2640" w:rsidRDefault="008F2640" w:rsidP="008F2640">
      <w:pPr>
        <w:jc w:val="both"/>
        <w:rPr>
          <w:rFonts w:ascii="Times New Roman" w:hAnsi="Times New Roman" w:cs="Times New Roman"/>
        </w:rPr>
      </w:pPr>
    </w:p>
    <w:p w:rsidR="008F2640" w:rsidRPr="008F2640" w:rsidRDefault="008F2640" w:rsidP="008F2640">
      <w:pPr>
        <w:jc w:val="both"/>
        <w:rPr>
          <w:rFonts w:ascii="Times New Roman" w:hAnsi="Times New Roman" w:cs="Times New Roman"/>
          <w:b/>
        </w:rPr>
      </w:pPr>
      <w:r w:rsidRPr="008F2640">
        <w:rPr>
          <w:rFonts w:ascii="Times New Roman" w:hAnsi="Times New Roman" w:cs="Times New Roman"/>
          <w:b/>
        </w:rPr>
        <w:t>First in First out (FIFO)</w:t>
      </w:r>
    </w:p>
    <w:p w:rsidR="008F2640" w:rsidRPr="008F2640" w:rsidRDefault="008F2640" w:rsidP="008F2640">
      <w:pPr>
        <w:jc w:val="both"/>
        <w:rPr>
          <w:rFonts w:ascii="Times New Roman" w:hAnsi="Times New Roman" w:cs="Times New Roman"/>
          <w:b/>
        </w:rPr>
      </w:pPr>
    </w:p>
    <w:p w:rsidR="008F2640" w:rsidRPr="008F2640" w:rsidRDefault="008F2640" w:rsidP="008F2640">
      <w:pPr>
        <w:widowControl/>
        <w:suppressAutoHyphens w:val="0"/>
        <w:rPr>
          <w:rFonts w:ascii="Times New Roman" w:hAnsi="Times New Roman" w:cs="Times New Roman"/>
          <w:sz w:val="23"/>
          <w:szCs w:val="23"/>
          <w:lang w:val="en-US" w:eastAsia="en-US" w:bidi="ar-SA"/>
        </w:rPr>
      </w:pPr>
      <w:r w:rsidRPr="008F2640">
        <w:rPr>
          <w:rFonts w:ascii="Times New Roman" w:hAnsi="Times New Roman" w:cs="Times New Roman"/>
          <w:sz w:val="23"/>
          <w:szCs w:val="23"/>
          <w:lang w:val="en-US" w:eastAsia="en-US" w:bidi="ar-SA"/>
        </w:rPr>
        <w:t xml:space="preserve">The oldest page in the physical memory is the one selected for replacement. Keep a list </w:t>
      </w:r>
      <w:proofErr w:type="gramStart"/>
      <w:r w:rsidRPr="008F2640">
        <w:rPr>
          <w:rFonts w:ascii="Times New Roman" w:hAnsi="Times New Roman" w:cs="Times New Roman"/>
          <w:sz w:val="23"/>
          <w:szCs w:val="23"/>
          <w:lang w:val="en-US" w:eastAsia="en-US" w:bidi="ar-SA"/>
        </w:rPr>
        <w:t>On</w:t>
      </w:r>
      <w:proofErr w:type="gramEnd"/>
      <w:r w:rsidRPr="008F2640">
        <w:rPr>
          <w:rFonts w:ascii="Times New Roman" w:hAnsi="Times New Roman" w:cs="Times New Roman"/>
          <w:sz w:val="23"/>
          <w:szCs w:val="23"/>
          <w:lang w:val="en-US" w:eastAsia="en-US" w:bidi="ar-SA"/>
        </w:rPr>
        <w:t xml:space="preserve"> a page fault, the page at the head is removed and the new page added to the tail of the list</w:t>
      </w:r>
    </w:p>
    <w:p w:rsidR="008F2640" w:rsidRPr="008F2640" w:rsidRDefault="008F2640" w:rsidP="008F2640">
      <w:pPr>
        <w:rPr>
          <w:rFonts w:ascii="Times New Roman" w:hAnsi="Times New Roman" w:cs="Times New Roman"/>
          <w:sz w:val="23"/>
          <w:szCs w:val="23"/>
          <w:lang w:val="en-US" w:eastAsia="en-US" w:bidi="ar-SA"/>
        </w:rPr>
      </w:pPr>
      <w:r w:rsidRPr="008F2640">
        <w:rPr>
          <w:rFonts w:ascii="Times New Roman" w:hAnsi="Times New Roman" w:cs="Times New Roman"/>
          <w:sz w:val="23"/>
          <w:szCs w:val="23"/>
          <w:lang w:val="en-US" w:eastAsia="en-US" w:bidi="ar-SA"/>
        </w:rPr>
        <w:t xml:space="preserve">Example - </w:t>
      </w:r>
    </w:p>
    <w:p w:rsidR="008F2640" w:rsidRPr="008F2640" w:rsidRDefault="008F2640" w:rsidP="008F2640">
      <w:pPr>
        <w:rPr>
          <w:rFonts w:ascii="Times New Roman" w:hAnsi="Times New Roman" w:cs="Times New Roman"/>
          <w:sz w:val="23"/>
          <w:szCs w:val="23"/>
          <w:lang w:val="en-US" w:eastAsia="en-US" w:bidi="ar-SA"/>
        </w:rPr>
      </w:pPr>
    </w:p>
    <w:p w:rsidR="008F2640" w:rsidRPr="008F2640" w:rsidRDefault="008F2640" w:rsidP="008F2640">
      <w:pPr>
        <w:rPr>
          <w:rFonts w:ascii="Times New Roman" w:hAnsi="Times New Roman" w:cs="Times New Roman"/>
          <w:sz w:val="23"/>
          <w:szCs w:val="23"/>
          <w:lang w:val="en-US" w:eastAsia="en-US" w:bidi="ar-SA"/>
        </w:rPr>
      </w:pPr>
      <w:r w:rsidRPr="008F2640">
        <w:rPr>
          <w:rFonts w:ascii="Times New Roman" w:hAnsi="Times New Roman" w:cs="Times New Roman"/>
          <w:noProof/>
          <w:lang w:val="en-IN" w:eastAsia="en-IN"/>
        </w:rPr>
        <w:lastRenderedPageBreak/>
        <w:drawing>
          <wp:inline distT="0" distB="0" distL="0" distR="0">
            <wp:extent cx="4772025" cy="200977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srcRect/>
                    <a:stretch>
                      <a:fillRect/>
                    </a:stretch>
                  </pic:blipFill>
                  <pic:spPr bwMode="auto">
                    <a:xfrm>
                      <a:off x="0" y="0"/>
                      <a:ext cx="4772025" cy="2009775"/>
                    </a:xfrm>
                    <a:prstGeom prst="rect">
                      <a:avLst/>
                    </a:prstGeom>
                    <a:solidFill>
                      <a:srgbClr val="FFFFFF"/>
                    </a:solidFill>
                    <a:ln w="9525">
                      <a:noFill/>
                      <a:miter lim="800000"/>
                      <a:headEnd/>
                      <a:tailEnd/>
                    </a:ln>
                  </pic:spPr>
                </pic:pic>
              </a:graphicData>
            </a:graphic>
          </wp:inline>
        </w:drawing>
      </w:r>
    </w:p>
    <w:p w:rsidR="008F2640" w:rsidRPr="008F2640" w:rsidRDefault="008F2640" w:rsidP="008F2640">
      <w:pPr>
        <w:rPr>
          <w:rFonts w:ascii="Times New Roman" w:hAnsi="Times New Roman" w:cs="Times New Roman"/>
          <w:sz w:val="23"/>
          <w:szCs w:val="23"/>
          <w:lang w:val="en-US" w:eastAsia="en-US" w:bidi="ar-SA"/>
        </w:rPr>
      </w:pPr>
    </w:p>
    <w:p w:rsidR="008F2640" w:rsidRPr="008F2640" w:rsidRDefault="008F2640" w:rsidP="008F2640">
      <w:pPr>
        <w:widowControl/>
        <w:suppressAutoHyphens w:val="0"/>
        <w:rPr>
          <w:rFonts w:ascii="Times New Roman" w:hAnsi="Times New Roman" w:cs="Times New Roman"/>
        </w:rPr>
      </w:pPr>
      <w:proofErr w:type="gramStart"/>
      <w:r w:rsidRPr="008F2640">
        <w:rPr>
          <w:rFonts w:ascii="Times New Roman" w:hAnsi="Times New Roman" w:cs="Times New Roman"/>
          <w:b/>
          <w:bCs/>
          <w:lang w:val="en-US" w:eastAsia="en-US" w:bidi="ar-SA"/>
        </w:rPr>
        <w:t>LRU(</w:t>
      </w:r>
      <w:proofErr w:type="gramEnd"/>
      <w:r w:rsidRPr="008F2640">
        <w:rPr>
          <w:rFonts w:ascii="Times New Roman" w:hAnsi="Times New Roman" w:cs="Times New Roman"/>
          <w:b/>
          <w:bCs/>
          <w:lang w:val="en-US" w:eastAsia="en-US" w:bidi="ar-SA"/>
        </w:rPr>
        <w:t xml:space="preserve">Least Recently Used): </w:t>
      </w:r>
      <w:r w:rsidRPr="008F2640">
        <w:rPr>
          <w:rFonts w:ascii="Times New Roman" w:eastAsia="Times New Roman" w:hAnsi="Times New Roman" w:cs="Times New Roman"/>
        </w:rPr>
        <w:t>In this algorithm, the page that has not been used for longest period of time is selected for replacement. Although LRU is theoretically realizable, it is not cheap. To fully implement LRU, it is necessary to maintain a linked list of all pages in memory, with the most recently used page at the front and the least recently used page at the rear. The difficulty is that the list must be updated on every memory reference. Finding a page in the list, deleting it, and then moving it to the front is a very time consuming operation, even in hardware (assuming that such hardware could be built).</w:t>
      </w:r>
    </w:p>
    <w:p w:rsidR="008F2640" w:rsidRPr="008F2640" w:rsidRDefault="008F2640" w:rsidP="008F2640">
      <w:pPr>
        <w:rPr>
          <w:rFonts w:ascii="Times New Roman" w:eastAsia="TimesNewRomanPSMT" w:hAnsi="Times New Roman" w:cs="Times New Roman"/>
          <w:lang w:val="en-US" w:eastAsia="en-US" w:bidi="ar-SA"/>
        </w:rPr>
      </w:pPr>
      <w:r w:rsidRPr="008F2640">
        <w:rPr>
          <w:rFonts w:ascii="Times New Roman" w:hAnsi="Times New Roman" w:cs="Times New Roman"/>
          <w:noProof/>
          <w:lang w:val="en-IN" w:eastAsia="en-IN"/>
        </w:rPr>
        <w:drawing>
          <wp:inline distT="0" distB="0" distL="0" distR="0">
            <wp:extent cx="5353050" cy="256222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srcRect/>
                    <a:stretch>
                      <a:fillRect/>
                    </a:stretch>
                  </pic:blipFill>
                  <pic:spPr bwMode="auto">
                    <a:xfrm>
                      <a:off x="0" y="0"/>
                      <a:ext cx="5353050" cy="2562225"/>
                    </a:xfrm>
                    <a:prstGeom prst="rect">
                      <a:avLst/>
                    </a:prstGeom>
                    <a:solidFill>
                      <a:srgbClr val="FFFFFF"/>
                    </a:solidFill>
                    <a:ln w="9525">
                      <a:noFill/>
                      <a:miter lim="800000"/>
                      <a:headEnd/>
                      <a:tailEnd/>
                    </a:ln>
                  </pic:spPr>
                </pic:pic>
              </a:graphicData>
            </a:graphic>
          </wp:inline>
        </w:drawing>
      </w:r>
    </w:p>
    <w:p w:rsidR="008F2640" w:rsidRPr="008F2640" w:rsidRDefault="008F2640" w:rsidP="008F2640">
      <w:pPr>
        <w:rPr>
          <w:rFonts w:ascii="Times New Roman" w:eastAsia="TimesNewRomanPSMT" w:hAnsi="Times New Roman" w:cs="Times New Roman"/>
          <w:lang w:val="en-US" w:eastAsia="en-US" w:bidi="ar-SA"/>
        </w:rPr>
      </w:pPr>
    </w:p>
    <w:p w:rsidR="008F2640" w:rsidRPr="008F2640" w:rsidRDefault="008F2640" w:rsidP="008F2640">
      <w:pPr>
        <w:widowControl/>
        <w:suppressAutoHyphens w:val="0"/>
        <w:rPr>
          <w:rFonts w:ascii="Times New Roman" w:hAnsi="Times New Roman" w:cs="Times New Roman"/>
          <w:b/>
          <w:bCs/>
          <w:lang w:val="en-US" w:eastAsia="en-US" w:bidi="ar-SA"/>
        </w:rPr>
      </w:pPr>
    </w:p>
    <w:p w:rsidR="008F2640" w:rsidRPr="008F2640" w:rsidRDefault="008F2640" w:rsidP="008F2640">
      <w:pPr>
        <w:widowControl/>
        <w:suppressAutoHyphens w:val="0"/>
        <w:rPr>
          <w:rFonts w:ascii="Times New Roman" w:eastAsia="Times New Roman" w:hAnsi="Times New Roman" w:cs="Times New Roman"/>
        </w:rPr>
      </w:pPr>
      <w:r w:rsidRPr="008F2640">
        <w:rPr>
          <w:rFonts w:ascii="Times New Roman" w:hAnsi="Times New Roman" w:cs="Times New Roman"/>
          <w:b/>
          <w:bCs/>
          <w:lang w:val="en-US" w:eastAsia="en-US" w:bidi="ar-SA"/>
        </w:rPr>
        <w:t>The Optimal Page Replacement Algorithm:</w:t>
      </w:r>
    </w:p>
    <w:p w:rsidR="008F2640" w:rsidRPr="008F2640" w:rsidRDefault="008F2640" w:rsidP="008F2640">
      <w:pPr>
        <w:widowControl/>
        <w:suppressAutoHyphens w:val="0"/>
        <w:rPr>
          <w:rFonts w:ascii="Times New Roman" w:eastAsia="Times New Roman" w:hAnsi="Times New Roman" w:cs="Times New Roman"/>
        </w:rPr>
      </w:pPr>
      <w:r w:rsidRPr="008F2640">
        <w:rPr>
          <w:rFonts w:ascii="Times New Roman" w:eastAsia="Times New Roman" w:hAnsi="Times New Roman" w:cs="Times New Roman"/>
        </w:rPr>
        <w:t xml:space="preserve">The algorithm has lowest page fault rate of all algorithm. This algorithm state that: Replace the page which will not be used for longest period of time </w:t>
      </w:r>
      <w:proofErr w:type="spellStart"/>
      <w:r w:rsidRPr="008F2640">
        <w:rPr>
          <w:rFonts w:ascii="Times New Roman" w:eastAsia="Times New Roman" w:hAnsi="Times New Roman" w:cs="Times New Roman"/>
        </w:rPr>
        <w:t>i.e</w:t>
      </w:r>
      <w:proofErr w:type="spellEnd"/>
      <w:r w:rsidRPr="008F2640">
        <w:rPr>
          <w:rFonts w:ascii="Times New Roman" w:eastAsia="Times New Roman" w:hAnsi="Times New Roman" w:cs="Times New Roman"/>
        </w:rPr>
        <w:t xml:space="preserve"> future knowledge of reference string is required. </w:t>
      </w:r>
      <w:proofErr w:type="gramStart"/>
      <w:r w:rsidRPr="008F2640">
        <w:rPr>
          <w:rFonts w:ascii="Times New Roman" w:eastAsia="Times New Roman" w:hAnsi="Times New Roman" w:cs="Times New Roman"/>
        </w:rPr>
        <w:t xml:space="preserve">Often called </w:t>
      </w:r>
      <w:proofErr w:type="spellStart"/>
      <w:r w:rsidRPr="008F2640">
        <w:rPr>
          <w:rFonts w:ascii="Times New Roman" w:eastAsia="Times New Roman" w:hAnsi="Times New Roman" w:cs="Times New Roman"/>
        </w:rPr>
        <w:t>Balady's</w:t>
      </w:r>
      <w:proofErr w:type="spellEnd"/>
      <w:r w:rsidRPr="008F2640">
        <w:rPr>
          <w:rFonts w:ascii="Times New Roman" w:eastAsia="Times New Roman" w:hAnsi="Times New Roman" w:cs="Times New Roman"/>
        </w:rPr>
        <w:t xml:space="preserve"> Min Basic idea: Replace the page that will not be referenced for the longest time.</w:t>
      </w:r>
      <w:bookmarkStart w:id="3" w:name="_GoBack"/>
      <w:bookmarkEnd w:id="3"/>
      <w:proofErr w:type="gramEnd"/>
    </w:p>
    <w:p w:rsidR="008F2640" w:rsidRPr="008F2640" w:rsidRDefault="008F2640" w:rsidP="008F2640">
      <w:pPr>
        <w:widowControl/>
        <w:suppressAutoHyphens w:val="0"/>
        <w:rPr>
          <w:rFonts w:ascii="Times New Roman" w:eastAsia="Times New Roman" w:hAnsi="Times New Roman" w:cs="Times New Roman"/>
        </w:rPr>
      </w:pPr>
    </w:p>
    <w:p w:rsidR="008F2640" w:rsidRPr="008F2640" w:rsidRDefault="008F2640" w:rsidP="008F2640">
      <w:pPr>
        <w:widowControl/>
        <w:suppressAutoHyphens w:val="0"/>
        <w:rPr>
          <w:rFonts w:ascii="Times New Roman" w:hAnsi="Times New Roman" w:cs="Times New Roman"/>
          <w:b/>
        </w:rPr>
      </w:pPr>
      <w:r w:rsidRPr="008F2640">
        <w:rPr>
          <w:rFonts w:ascii="Times New Roman" w:hAnsi="Times New Roman" w:cs="Times New Roman"/>
          <w:noProof/>
          <w:lang w:val="en-IN" w:eastAsia="en-IN"/>
        </w:rPr>
        <w:lastRenderedPageBreak/>
        <w:drawing>
          <wp:inline distT="0" distB="0" distL="0" distR="0">
            <wp:extent cx="5391150" cy="21336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srcRect/>
                    <a:stretch>
                      <a:fillRect/>
                    </a:stretch>
                  </pic:blipFill>
                  <pic:spPr bwMode="auto">
                    <a:xfrm>
                      <a:off x="0" y="0"/>
                      <a:ext cx="5391150" cy="2133600"/>
                    </a:xfrm>
                    <a:prstGeom prst="rect">
                      <a:avLst/>
                    </a:prstGeom>
                    <a:solidFill>
                      <a:srgbClr val="FFFFFF"/>
                    </a:solidFill>
                    <a:ln w="9525">
                      <a:noFill/>
                      <a:miter lim="800000"/>
                      <a:headEnd/>
                      <a:tailEnd/>
                    </a:ln>
                  </pic:spPr>
                </pic:pic>
              </a:graphicData>
            </a:graphic>
          </wp:inline>
        </w:drawing>
      </w:r>
    </w:p>
    <w:p w:rsidR="008F2640" w:rsidRPr="008F2640" w:rsidRDefault="008F2640" w:rsidP="008F2640">
      <w:pPr>
        <w:rPr>
          <w:rFonts w:ascii="Times New Roman" w:hAnsi="Times New Roman" w:cs="Times New Roman"/>
        </w:rPr>
      </w:pPr>
      <w:r w:rsidRPr="008F2640">
        <w:rPr>
          <w:rFonts w:ascii="Times New Roman" w:hAnsi="Times New Roman" w:cs="Times New Roman"/>
          <w:b/>
        </w:rPr>
        <w:t>Steps to do /algorithm:</w:t>
      </w:r>
    </w:p>
    <w:p w:rsidR="008F2640" w:rsidRPr="008F2640" w:rsidRDefault="008F2640" w:rsidP="008F2640">
      <w:pPr>
        <w:pStyle w:val="BodyTextIndent"/>
        <w:numPr>
          <w:ilvl w:val="0"/>
          <w:numId w:val="25"/>
        </w:numPr>
        <w:rPr>
          <w:szCs w:val="24"/>
        </w:rPr>
      </w:pPr>
      <w:r w:rsidRPr="008F2640">
        <w:rPr>
          <w:szCs w:val="24"/>
        </w:rPr>
        <w:t>Create s menu to select various page replacement  algorithms</w:t>
      </w:r>
    </w:p>
    <w:p w:rsidR="008F2640" w:rsidRPr="008F2640" w:rsidRDefault="008F2640" w:rsidP="008F2640">
      <w:pPr>
        <w:pStyle w:val="BodyTextIndent"/>
        <w:numPr>
          <w:ilvl w:val="0"/>
          <w:numId w:val="25"/>
        </w:numPr>
        <w:rPr>
          <w:szCs w:val="24"/>
        </w:rPr>
      </w:pPr>
      <w:r w:rsidRPr="008F2640">
        <w:rPr>
          <w:szCs w:val="24"/>
        </w:rPr>
        <w:t xml:space="preserve">Take no of page frames and pages along with reference strings. </w:t>
      </w:r>
    </w:p>
    <w:p w:rsidR="008F2640" w:rsidRPr="008F2640" w:rsidRDefault="008F2640" w:rsidP="008F2640">
      <w:pPr>
        <w:pStyle w:val="BodyTextIndent"/>
        <w:numPr>
          <w:ilvl w:val="0"/>
          <w:numId w:val="25"/>
        </w:numPr>
        <w:rPr>
          <w:szCs w:val="24"/>
        </w:rPr>
      </w:pPr>
      <w:r w:rsidRPr="008F2640">
        <w:rPr>
          <w:szCs w:val="24"/>
        </w:rPr>
        <w:t>Calculate the number of page faults.</w:t>
      </w:r>
    </w:p>
    <w:p w:rsidR="008F2640" w:rsidRPr="008F2640" w:rsidRDefault="008F2640" w:rsidP="008F2640">
      <w:pPr>
        <w:pStyle w:val="BodyTextIndent"/>
        <w:numPr>
          <w:ilvl w:val="0"/>
          <w:numId w:val="25"/>
        </w:numPr>
        <w:rPr>
          <w:szCs w:val="24"/>
        </w:rPr>
      </w:pPr>
      <w:r w:rsidRPr="008F2640">
        <w:rPr>
          <w:szCs w:val="24"/>
        </w:rPr>
        <w:t>Perform a comparative assessment of best policy for given reference string.</w:t>
      </w:r>
    </w:p>
    <w:p w:rsidR="008F2640" w:rsidRPr="008F2640" w:rsidRDefault="008F2640" w:rsidP="008F2640">
      <w:pPr>
        <w:pStyle w:val="BodyTextIndent"/>
        <w:ind w:left="0"/>
        <w:rPr>
          <w:szCs w:val="24"/>
        </w:rPr>
      </w:pPr>
    </w:p>
    <w:p w:rsidR="008F2640" w:rsidRPr="008F2640" w:rsidRDefault="008F2640" w:rsidP="008F2640">
      <w:pPr>
        <w:jc w:val="both"/>
        <w:rPr>
          <w:rFonts w:ascii="Times New Roman" w:hAnsi="Times New Roman" w:cs="Times New Roman"/>
        </w:rPr>
      </w:pPr>
    </w:p>
    <w:p w:rsidR="008F2640" w:rsidRPr="008F2640" w:rsidRDefault="008F2640" w:rsidP="008F2640">
      <w:pPr>
        <w:ind w:left="360" w:hanging="360"/>
        <w:rPr>
          <w:rFonts w:ascii="Times New Roman" w:hAnsi="Times New Roman" w:cs="Times New Roman"/>
        </w:rPr>
      </w:pPr>
      <w:r w:rsidRPr="008F2640">
        <w:rPr>
          <w:rFonts w:ascii="Times New Roman" w:hAnsi="Times New Roman" w:cs="Times New Roman"/>
          <w:b/>
        </w:rPr>
        <w:t xml:space="preserve">FAQs: </w:t>
      </w:r>
    </w:p>
    <w:p w:rsidR="008F2640" w:rsidRPr="00363362" w:rsidRDefault="008F2640" w:rsidP="00363362">
      <w:pPr>
        <w:pStyle w:val="ListParagraph"/>
        <w:numPr>
          <w:ilvl w:val="0"/>
          <w:numId w:val="43"/>
        </w:numPr>
        <w:spacing w:after="280"/>
        <w:rPr>
          <w:rFonts w:ascii="Times New Roman" w:hAnsi="Times New Roman" w:cs="Times New Roman"/>
        </w:rPr>
      </w:pPr>
      <w:r w:rsidRPr="00363362">
        <w:rPr>
          <w:rFonts w:ascii="Times New Roman" w:hAnsi="Times New Roman" w:cs="Times New Roman"/>
        </w:rPr>
        <w:t>Which page replacement algorithm gives minimum hit ratio?</w:t>
      </w:r>
    </w:p>
    <w:p w:rsidR="008F2640" w:rsidRPr="00363362" w:rsidRDefault="008F2640" w:rsidP="00363362">
      <w:pPr>
        <w:pStyle w:val="ListParagraph"/>
        <w:numPr>
          <w:ilvl w:val="0"/>
          <w:numId w:val="43"/>
        </w:numPr>
        <w:spacing w:after="280"/>
        <w:rPr>
          <w:rFonts w:ascii="Times New Roman" w:hAnsi="Times New Roman" w:cs="Times New Roman"/>
        </w:rPr>
      </w:pPr>
      <w:r w:rsidRPr="00363362">
        <w:rPr>
          <w:rFonts w:ascii="Times New Roman" w:hAnsi="Times New Roman" w:cs="Times New Roman"/>
        </w:rPr>
        <w:t>Which data structures are used to implement FIFO policy?</w:t>
      </w:r>
    </w:p>
    <w:p w:rsidR="008F2640" w:rsidRPr="00363362" w:rsidRDefault="008F2640" w:rsidP="00363362">
      <w:pPr>
        <w:pStyle w:val="ListParagraph"/>
        <w:numPr>
          <w:ilvl w:val="0"/>
          <w:numId w:val="43"/>
        </w:numPr>
        <w:spacing w:after="280"/>
        <w:rPr>
          <w:rFonts w:ascii="Times New Roman" w:hAnsi="Times New Roman" w:cs="Times New Roman"/>
        </w:rPr>
      </w:pPr>
      <w:r w:rsidRPr="00363362">
        <w:rPr>
          <w:rFonts w:ascii="Times New Roman" w:hAnsi="Times New Roman" w:cs="Times New Roman"/>
        </w:rPr>
        <w:t>Which data structures are used to implement optimal page replacement policy?</w:t>
      </w:r>
    </w:p>
    <w:p w:rsidR="008F2640" w:rsidRPr="008F2640" w:rsidRDefault="008F2640" w:rsidP="008F2640">
      <w:pPr>
        <w:spacing w:after="280"/>
        <w:ind w:left="360" w:hanging="360"/>
        <w:contextualSpacing/>
        <w:rPr>
          <w:rFonts w:ascii="Times New Roman" w:hAnsi="Times New Roman" w:cs="Times New Roman"/>
        </w:rPr>
      </w:pPr>
    </w:p>
    <w:p w:rsidR="008F2640" w:rsidRPr="008F2640" w:rsidRDefault="008F2640" w:rsidP="008F2640">
      <w:pPr>
        <w:ind w:left="360" w:hanging="360"/>
        <w:rPr>
          <w:rFonts w:ascii="Times New Roman" w:hAnsi="Times New Roman" w:cs="Times New Roman"/>
        </w:rPr>
      </w:pPr>
    </w:p>
    <w:p w:rsidR="008F2640" w:rsidRPr="008F2640" w:rsidRDefault="008F2640" w:rsidP="008F2640">
      <w:pPr>
        <w:tabs>
          <w:tab w:val="left" w:pos="900"/>
        </w:tabs>
        <w:spacing w:after="280"/>
        <w:contextualSpacing/>
        <w:rPr>
          <w:rFonts w:ascii="Times New Roman" w:hAnsi="Times New Roman" w:cs="Times New Roman"/>
        </w:rPr>
      </w:pPr>
      <w:r w:rsidRPr="008F2640">
        <w:rPr>
          <w:rFonts w:ascii="Times New Roman" w:hAnsi="Times New Roman" w:cs="Times New Roman"/>
          <w:b/>
          <w:bCs/>
        </w:rPr>
        <w:t>Oral/Review Questions:</w:t>
      </w:r>
    </w:p>
    <w:p w:rsidR="008F2640" w:rsidRPr="00363362" w:rsidRDefault="008F2640" w:rsidP="00363362">
      <w:pPr>
        <w:pStyle w:val="ListParagraph"/>
        <w:numPr>
          <w:ilvl w:val="0"/>
          <w:numId w:val="44"/>
        </w:numPr>
        <w:tabs>
          <w:tab w:val="left" w:pos="900"/>
        </w:tabs>
        <w:spacing w:after="280"/>
        <w:rPr>
          <w:rFonts w:ascii="Times New Roman" w:hAnsi="Times New Roman" w:cs="Times New Roman"/>
        </w:rPr>
      </w:pPr>
      <w:r w:rsidRPr="00363362">
        <w:rPr>
          <w:rFonts w:ascii="Times New Roman" w:hAnsi="Times New Roman" w:cs="Times New Roman"/>
        </w:rPr>
        <w:t>What is page replacement? When does it needed?</w:t>
      </w:r>
    </w:p>
    <w:p w:rsidR="008F2640" w:rsidRPr="00363362" w:rsidRDefault="008F2640" w:rsidP="00363362">
      <w:pPr>
        <w:pStyle w:val="ListParagraph"/>
        <w:numPr>
          <w:ilvl w:val="0"/>
          <w:numId w:val="44"/>
        </w:numPr>
        <w:tabs>
          <w:tab w:val="left" w:pos="900"/>
        </w:tabs>
        <w:spacing w:after="280"/>
        <w:rPr>
          <w:rFonts w:ascii="Times New Roman" w:hAnsi="Times New Roman" w:cs="Times New Roman"/>
        </w:rPr>
      </w:pPr>
      <w:r w:rsidRPr="00363362">
        <w:rPr>
          <w:rFonts w:ascii="Times New Roman" w:hAnsi="Times New Roman" w:cs="Times New Roman"/>
        </w:rPr>
        <w:t>Name the page replacement algorithms?</w:t>
      </w:r>
    </w:p>
    <w:p w:rsidR="008F2640" w:rsidRPr="00363362" w:rsidRDefault="008F2640" w:rsidP="00363362">
      <w:pPr>
        <w:pStyle w:val="ListParagraph"/>
        <w:numPr>
          <w:ilvl w:val="0"/>
          <w:numId w:val="44"/>
        </w:numPr>
        <w:spacing w:after="280"/>
        <w:rPr>
          <w:rFonts w:ascii="Times New Roman" w:hAnsi="Times New Roman" w:cs="Times New Roman"/>
        </w:rPr>
      </w:pPr>
      <w:r w:rsidRPr="00363362">
        <w:rPr>
          <w:rFonts w:ascii="Times New Roman" w:hAnsi="Times New Roman" w:cs="Times New Roman"/>
        </w:rPr>
        <w:t>What is optimal page replacement policy?</w:t>
      </w:r>
    </w:p>
    <w:p w:rsidR="008F2640" w:rsidRPr="00363362" w:rsidRDefault="008F2640" w:rsidP="00363362">
      <w:pPr>
        <w:pStyle w:val="ListParagraph"/>
        <w:numPr>
          <w:ilvl w:val="0"/>
          <w:numId w:val="44"/>
        </w:numPr>
        <w:spacing w:after="280"/>
        <w:rPr>
          <w:rFonts w:ascii="Times New Roman" w:hAnsi="Times New Roman" w:cs="Times New Roman"/>
        </w:rPr>
      </w:pPr>
      <w:r w:rsidRPr="00363362">
        <w:rPr>
          <w:rFonts w:ascii="Times New Roman" w:hAnsi="Times New Roman" w:cs="Times New Roman"/>
        </w:rPr>
        <w:t>Which policy assumes locality of references?</w:t>
      </w:r>
    </w:p>
    <w:p w:rsidR="008F2640" w:rsidRPr="00363362" w:rsidRDefault="008F2640" w:rsidP="00363362">
      <w:pPr>
        <w:pStyle w:val="ListParagraph"/>
        <w:numPr>
          <w:ilvl w:val="0"/>
          <w:numId w:val="44"/>
        </w:numPr>
        <w:spacing w:after="280"/>
        <w:rPr>
          <w:rFonts w:ascii="Times New Roman" w:hAnsi="Times New Roman" w:cs="Times New Roman"/>
        </w:rPr>
      </w:pPr>
      <w:r w:rsidRPr="00363362">
        <w:rPr>
          <w:rFonts w:ascii="Times New Roman" w:hAnsi="Times New Roman" w:cs="Times New Roman"/>
        </w:rPr>
        <w:t>Which policy needs future knowledge about usage pattern?</w:t>
      </w:r>
    </w:p>
    <w:p w:rsidR="008F2640" w:rsidRPr="008F2640" w:rsidRDefault="008F2640" w:rsidP="008F2640">
      <w:pPr>
        <w:tabs>
          <w:tab w:val="left" w:pos="900"/>
        </w:tabs>
        <w:rPr>
          <w:rFonts w:ascii="Times New Roman" w:hAnsi="Times New Roman" w:cs="Times New Roman"/>
        </w:rPr>
      </w:pPr>
    </w:p>
    <w:p w:rsidR="008F2640" w:rsidRPr="008F2640" w:rsidRDefault="008F2640">
      <w:pPr>
        <w:rPr>
          <w:rFonts w:ascii="Times New Roman" w:hAnsi="Times New Roman" w:cs="Times New Roman"/>
        </w:rPr>
      </w:pPr>
    </w:p>
    <w:p w:rsidR="008F2640" w:rsidRPr="008F2640" w:rsidRDefault="008F2640">
      <w:pPr>
        <w:rPr>
          <w:rFonts w:ascii="Times New Roman" w:hAnsi="Times New Roman" w:cs="Times New Roman"/>
        </w:rPr>
      </w:pPr>
    </w:p>
    <w:p w:rsidR="008F2640" w:rsidRPr="008F2640" w:rsidRDefault="008F2640">
      <w:pPr>
        <w:rPr>
          <w:rFonts w:ascii="Times New Roman" w:hAnsi="Times New Roman" w:cs="Times New Roman"/>
        </w:rPr>
      </w:pPr>
    </w:p>
    <w:p w:rsidR="008F2640" w:rsidRPr="008F2640" w:rsidRDefault="008F2640">
      <w:pPr>
        <w:rPr>
          <w:rFonts w:ascii="Times New Roman" w:hAnsi="Times New Roman" w:cs="Times New Roman"/>
        </w:rPr>
      </w:pPr>
    </w:p>
    <w:p w:rsidR="008F2640" w:rsidRPr="008F2640" w:rsidRDefault="008F2640">
      <w:pPr>
        <w:rPr>
          <w:rFonts w:ascii="Times New Roman" w:hAnsi="Times New Roman" w:cs="Times New Roman"/>
        </w:rPr>
      </w:pPr>
    </w:p>
    <w:p w:rsidR="008F2640" w:rsidRPr="008F2640" w:rsidRDefault="008F2640">
      <w:pPr>
        <w:rPr>
          <w:rFonts w:ascii="Times New Roman" w:hAnsi="Times New Roman" w:cs="Times New Roman"/>
        </w:rPr>
      </w:pPr>
    </w:p>
    <w:p w:rsidR="008F2640" w:rsidRPr="008F2640" w:rsidRDefault="008F2640">
      <w:pPr>
        <w:rPr>
          <w:rFonts w:ascii="Times New Roman" w:hAnsi="Times New Roman" w:cs="Times New Roman"/>
        </w:rPr>
      </w:pPr>
    </w:p>
    <w:p w:rsidR="008F2640" w:rsidRPr="008F2640" w:rsidRDefault="008F2640">
      <w:pPr>
        <w:rPr>
          <w:rFonts w:ascii="Times New Roman" w:hAnsi="Times New Roman" w:cs="Times New Roman"/>
        </w:rPr>
      </w:pPr>
    </w:p>
    <w:p w:rsidR="008F2640" w:rsidRPr="008F2640" w:rsidRDefault="008F2640">
      <w:pPr>
        <w:rPr>
          <w:rFonts w:ascii="Times New Roman" w:hAnsi="Times New Roman" w:cs="Times New Roman"/>
        </w:rPr>
      </w:pPr>
    </w:p>
    <w:p w:rsidR="008F2640" w:rsidRPr="008F2640" w:rsidRDefault="008F2640">
      <w:pPr>
        <w:rPr>
          <w:rFonts w:ascii="Times New Roman" w:hAnsi="Times New Roman" w:cs="Times New Roman"/>
        </w:rPr>
      </w:pPr>
    </w:p>
    <w:p w:rsidR="008F2640" w:rsidRPr="008F2640" w:rsidRDefault="008F2640">
      <w:pPr>
        <w:rPr>
          <w:rFonts w:ascii="Times New Roman" w:hAnsi="Times New Roman" w:cs="Times New Roman"/>
        </w:rPr>
      </w:pPr>
    </w:p>
    <w:p w:rsidR="008F2640" w:rsidRPr="008F2640" w:rsidRDefault="008F2640">
      <w:pPr>
        <w:rPr>
          <w:rFonts w:ascii="Times New Roman" w:hAnsi="Times New Roman" w:cs="Times New Roman"/>
        </w:rPr>
      </w:pPr>
    </w:p>
    <w:p w:rsidR="008F2640" w:rsidRPr="008F2640" w:rsidRDefault="008F2640">
      <w:pPr>
        <w:rPr>
          <w:rFonts w:ascii="Times New Roman" w:hAnsi="Times New Roman" w:cs="Times New Roman"/>
        </w:rPr>
      </w:pPr>
    </w:p>
    <w:sectPr w:rsidR="008F2640" w:rsidRPr="008F2640" w:rsidSect="0017501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WenQuanYi Zen Hei Sharp">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charset w:val="01"/>
    <w:family w:val="auto"/>
    <w:pitch w:val="variable"/>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0"/>
        </w:tabs>
        <w:ind w:left="720" w:hanging="360"/>
      </w:pPr>
      <w:rPr>
        <w:rFonts w:ascii="Symbol" w:hAnsi="Symbol" w:cs="Symbol"/>
        <w:sz w:val="24"/>
        <w:szCs w:val="24"/>
      </w:r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cs="Symbol"/>
        <w:sz w:val="24"/>
        <w:szCs w:val="24"/>
      </w:rPr>
    </w:lvl>
  </w:abstractNum>
  <w:abstractNum w:abstractNumId="2">
    <w:nsid w:val="00000003"/>
    <w:multiLevelType w:val="singleLevel"/>
    <w:tmpl w:val="00000003"/>
    <w:name w:val="WW8Num3"/>
    <w:lvl w:ilvl="0">
      <w:start w:val="1"/>
      <w:numFmt w:val="bullet"/>
      <w:lvlText w:val=""/>
      <w:lvlJc w:val="left"/>
      <w:pPr>
        <w:tabs>
          <w:tab w:val="num" w:pos="0"/>
        </w:tabs>
        <w:ind w:left="1440" w:hanging="360"/>
      </w:pPr>
      <w:rPr>
        <w:rFonts w:ascii="Symbol" w:hAnsi="Symbol" w:cs="Symbol"/>
        <w:sz w:val="24"/>
        <w:szCs w:val="24"/>
      </w:rPr>
    </w:lvl>
  </w:abstractNum>
  <w:abstractNum w:abstractNumId="3">
    <w:nsid w:val="00000004"/>
    <w:multiLevelType w:val="singleLevel"/>
    <w:tmpl w:val="00000004"/>
    <w:name w:val="WW8Num4"/>
    <w:lvl w:ilvl="0">
      <w:start w:val="1"/>
      <w:numFmt w:val="bullet"/>
      <w:lvlText w:val=""/>
      <w:lvlJc w:val="left"/>
      <w:pPr>
        <w:tabs>
          <w:tab w:val="num" w:pos="0"/>
        </w:tabs>
        <w:ind w:left="720" w:hanging="360"/>
      </w:pPr>
      <w:rPr>
        <w:rFonts w:ascii="Symbol" w:hAnsi="Symbol" w:cs="Symbol"/>
        <w:color w:val="000000"/>
        <w:sz w:val="24"/>
        <w:szCs w:val="24"/>
      </w:rPr>
    </w:lvl>
  </w:abstractNum>
  <w:abstractNum w:abstractNumId="4">
    <w:nsid w:val="00000005"/>
    <w:multiLevelType w:val="singleLevel"/>
    <w:tmpl w:val="00000005"/>
    <w:name w:val="WW8Num5"/>
    <w:lvl w:ilvl="0">
      <w:start w:val="1"/>
      <w:numFmt w:val="bullet"/>
      <w:lvlText w:val=""/>
      <w:lvlJc w:val="left"/>
      <w:pPr>
        <w:tabs>
          <w:tab w:val="num" w:pos="0"/>
        </w:tabs>
        <w:ind w:left="720" w:hanging="360"/>
      </w:pPr>
      <w:rPr>
        <w:rFonts w:ascii="Symbol" w:hAnsi="Symbol" w:cs="Symbol"/>
      </w:rPr>
    </w:lvl>
  </w:abstractNum>
  <w:abstractNum w:abstractNumId="5">
    <w:nsid w:val="00000006"/>
    <w:multiLevelType w:val="singleLevel"/>
    <w:tmpl w:val="00000006"/>
    <w:name w:val="WW8Num6"/>
    <w:lvl w:ilvl="0">
      <w:start w:val="1"/>
      <w:numFmt w:val="bullet"/>
      <w:lvlText w:val=""/>
      <w:lvlJc w:val="left"/>
      <w:pPr>
        <w:tabs>
          <w:tab w:val="num" w:pos="0"/>
        </w:tabs>
        <w:ind w:left="720" w:hanging="360"/>
      </w:pPr>
      <w:rPr>
        <w:rFonts w:ascii="Symbol" w:hAnsi="Symbol" w:cs="Symbol"/>
      </w:rPr>
    </w:lvl>
  </w:abstractNum>
  <w:abstractNum w:abstractNumId="6">
    <w:nsid w:val="00000007"/>
    <w:multiLevelType w:val="singleLevel"/>
    <w:tmpl w:val="00000007"/>
    <w:name w:val="WW8Num7"/>
    <w:lvl w:ilvl="0">
      <w:start w:val="1"/>
      <w:numFmt w:val="bullet"/>
      <w:lvlText w:val=""/>
      <w:lvlJc w:val="left"/>
      <w:pPr>
        <w:tabs>
          <w:tab w:val="num" w:pos="0"/>
        </w:tabs>
        <w:ind w:left="720" w:hanging="360"/>
      </w:pPr>
      <w:rPr>
        <w:rFonts w:ascii="Symbol" w:hAnsi="Symbol" w:cs="Symbol"/>
        <w:sz w:val="24"/>
        <w:szCs w:val="24"/>
      </w:rPr>
    </w:lvl>
  </w:abstractNum>
  <w:abstractNum w:abstractNumId="7">
    <w:nsid w:val="00000008"/>
    <w:multiLevelType w:val="singleLevel"/>
    <w:tmpl w:val="00000008"/>
    <w:name w:val="WW8Num8"/>
    <w:lvl w:ilvl="0">
      <w:start w:val="1"/>
      <w:numFmt w:val="bullet"/>
      <w:lvlText w:val=""/>
      <w:lvlJc w:val="left"/>
      <w:pPr>
        <w:tabs>
          <w:tab w:val="num" w:pos="0"/>
        </w:tabs>
        <w:ind w:left="720" w:hanging="360"/>
      </w:pPr>
      <w:rPr>
        <w:rFonts w:ascii="Symbol" w:hAnsi="Symbol" w:cs="Symbol"/>
        <w:sz w:val="24"/>
        <w:szCs w:val="24"/>
      </w:rPr>
    </w:lvl>
  </w:abstractNum>
  <w:abstractNum w:abstractNumId="8">
    <w:nsid w:val="00000009"/>
    <w:multiLevelType w:val="singleLevel"/>
    <w:tmpl w:val="00000009"/>
    <w:name w:val="WW8Num9"/>
    <w:lvl w:ilvl="0">
      <w:start w:val="1"/>
      <w:numFmt w:val="bullet"/>
      <w:lvlText w:val=""/>
      <w:lvlJc w:val="left"/>
      <w:pPr>
        <w:tabs>
          <w:tab w:val="num" w:pos="0"/>
        </w:tabs>
        <w:ind w:left="720" w:hanging="360"/>
      </w:pPr>
      <w:rPr>
        <w:rFonts w:ascii="Symbol" w:hAnsi="Symbol" w:cs="Symbol"/>
        <w:sz w:val="24"/>
        <w:szCs w:val="24"/>
      </w:rPr>
    </w:lvl>
  </w:abstractNum>
  <w:abstractNum w:abstractNumId="9">
    <w:nsid w:val="0000000A"/>
    <w:multiLevelType w:val="singleLevel"/>
    <w:tmpl w:val="0000000A"/>
    <w:name w:val="WW8Num10"/>
    <w:lvl w:ilvl="0">
      <w:start w:val="1"/>
      <w:numFmt w:val="bullet"/>
      <w:lvlText w:val=""/>
      <w:lvlJc w:val="left"/>
      <w:pPr>
        <w:tabs>
          <w:tab w:val="num" w:pos="0"/>
        </w:tabs>
        <w:ind w:left="720" w:hanging="360"/>
      </w:pPr>
      <w:rPr>
        <w:rFonts w:ascii="Symbol" w:hAnsi="Symbol" w:cs="Symbol"/>
      </w:rPr>
    </w:lvl>
  </w:abstractNum>
  <w:abstractNum w:abstractNumId="10">
    <w:nsid w:val="0000000B"/>
    <w:multiLevelType w:val="singleLevel"/>
    <w:tmpl w:val="0000000B"/>
    <w:name w:val="WW8Num11"/>
    <w:lvl w:ilvl="0">
      <w:start w:val="1"/>
      <w:numFmt w:val="bullet"/>
      <w:lvlText w:val=""/>
      <w:lvlJc w:val="left"/>
      <w:pPr>
        <w:tabs>
          <w:tab w:val="num" w:pos="0"/>
        </w:tabs>
        <w:ind w:left="720" w:hanging="360"/>
      </w:pPr>
      <w:rPr>
        <w:rFonts w:ascii="Symbol" w:hAnsi="Symbol" w:cs="Symbol"/>
      </w:rPr>
    </w:lvl>
  </w:abstractNum>
  <w:abstractNum w:abstractNumId="11">
    <w:nsid w:val="0000000C"/>
    <w:multiLevelType w:val="singleLevel"/>
    <w:tmpl w:val="0000000C"/>
    <w:name w:val="WW8Num12"/>
    <w:lvl w:ilvl="0">
      <w:start w:val="1"/>
      <w:numFmt w:val="bullet"/>
      <w:lvlText w:val="•"/>
      <w:lvlJc w:val="left"/>
      <w:pPr>
        <w:tabs>
          <w:tab w:val="num" w:pos="1080"/>
        </w:tabs>
        <w:ind w:left="1080" w:hanging="360"/>
      </w:pPr>
      <w:rPr>
        <w:rFonts w:ascii="Arial" w:hAnsi="Arial" w:cs="Arial"/>
      </w:rPr>
    </w:lvl>
  </w:abstractNum>
  <w:abstractNum w:abstractNumId="12">
    <w:nsid w:val="0000000D"/>
    <w:multiLevelType w:val="multilevel"/>
    <w:tmpl w:val="0000000D"/>
    <w:name w:val="WW8Num13"/>
    <w:lvl w:ilvl="0">
      <w:start w:val="1"/>
      <w:numFmt w:val="bullet"/>
      <w:lvlText w:val=""/>
      <w:lvlJc w:val="left"/>
      <w:pPr>
        <w:tabs>
          <w:tab w:val="num" w:pos="0"/>
        </w:tabs>
        <w:ind w:left="0" w:firstLine="0"/>
      </w:pPr>
      <w:rPr>
        <w:rFonts w:ascii="Symbol" w:hAnsi="Symbol" w:cs="Symbol"/>
        <w:sz w:val="18"/>
        <w:szCs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0000000E"/>
    <w:multiLevelType w:val="singleLevel"/>
    <w:tmpl w:val="0000000E"/>
    <w:name w:val="WW8Num14"/>
    <w:lvl w:ilvl="0">
      <w:start w:val="1"/>
      <w:numFmt w:val="decimal"/>
      <w:lvlText w:val="%1."/>
      <w:lvlJc w:val="left"/>
      <w:pPr>
        <w:tabs>
          <w:tab w:val="num" w:pos="0"/>
        </w:tabs>
        <w:ind w:left="360" w:hanging="360"/>
      </w:pPr>
    </w:lvl>
  </w:abstractNum>
  <w:abstractNum w:abstractNumId="14">
    <w:nsid w:val="0000000F"/>
    <w:multiLevelType w:val="singleLevel"/>
    <w:tmpl w:val="0000000F"/>
    <w:name w:val="WW8Num15"/>
    <w:lvl w:ilvl="0">
      <w:start w:val="1"/>
      <w:numFmt w:val="bullet"/>
      <w:lvlText w:val=""/>
      <w:lvlJc w:val="left"/>
      <w:pPr>
        <w:tabs>
          <w:tab w:val="num" w:pos="0"/>
        </w:tabs>
        <w:ind w:left="720" w:hanging="360"/>
      </w:pPr>
      <w:rPr>
        <w:rFonts w:ascii="Symbol" w:hAnsi="Symbol" w:cs="Symbol"/>
      </w:rPr>
    </w:lvl>
  </w:abstractNum>
  <w:abstractNum w:abstractNumId="15">
    <w:nsid w:val="00000010"/>
    <w:multiLevelType w:val="singleLevel"/>
    <w:tmpl w:val="00000010"/>
    <w:name w:val="WW8Num16"/>
    <w:lvl w:ilvl="0">
      <w:start w:val="1"/>
      <w:numFmt w:val="bullet"/>
      <w:lvlText w:val="•"/>
      <w:lvlJc w:val="left"/>
      <w:pPr>
        <w:tabs>
          <w:tab w:val="num" w:pos="0"/>
        </w:tabs>
        <w:ind w:left="720" w:hanging="360"/>
      </w:pPr>
      <w:rPr>
        <w:rFonts w:ascii="Arial" w:hAnsi="Arial" w:cs="Arial"/>
        <w:sz w:val="22"/>
        <w:szCs w:val="20"/>
      </w:rPr>
    </w:lvl>
  </w:abstractNum>
  <w:abstractNum w:abstractNumId="16">
    <w:nsid w:val="00000011"/>
    <w:multiLevelType w:val="singleLevel"/>
    <w:tmpl w:val="00000011"/>
    <w:name w:val="WW8Num17"/>
    <w:lvl w:ilvl="0">
      <w:start w:val="1"/>
      <w:numFmt w:val="bullet"/>
      <w:lvlText w:val="•"/>
      <w:lvlJc w:val="left"/>
      <w:pPr>
        <w:tabs>
          <w:tab w:val="num" w:pos="0"/>
        </w:tabs>
        <w:ind w:left="720" w:hanging="360"/>
      </w:pPr>
      <w:rPr>
        <w:rFonts w:ascii="Arial" w:hAnsi="Arial" w:cs="Arial"/>
        <w:sz w:val="22"/>
        <w:szCs w:val="20"/>
      </w:rPr>
    </w:lvl>
  </w:abstractNum>
  <w:abstractNum w:abstractNumId="17">
    <w:nsid w:val="00000012"/>
    <w:multiLevelType w:val="singleLevel"/>
    <w:tmpl w:val="00000012"/>
    <w:name w:val="WW8Num18"/>
    <w:lvl w:ilvl="0">
      <w:start w:val="1"/>
      <w:numFmt w:val="bullet"/>
      <w:lvlText w:val=""/>
      <w:lvlJc w:val="left"/>
      <w:pPr>
        <w:tabs>
          <w:tab w:val="num" w:pos="0"/>
        </w:tabs>
        <w:ind w:left="1069" w:hanging="360"/>
      </w:pPr>
      <w:rPr>
        <w:rFonts w:ascii="Symbol" w:hAnsi="Symbol" w:cs="Symbol"/>
      </w:rPr>
    </w:lvl>
  </w:abstractNum>
  <w:abstractNum w:abstractNumId="18">
    <w:nsid w:val="00000013"/>
    <w:multiLevelType w:val="multilevel"/>
    <w:tmpl w:val="00000013"/>
    <w:name w:val="WW8Num19"/>
    <w:lvl w:ilvl="0">
      <w:start w:val="1"/>
      <w:numFmt w:val="bullet"/>
      <w:lvlText w:val=""/>
      <w:lvlJc w:val="left"/>
      <w:pPr>
        <w:tabs>
          <w:tab w:val="num" w:pos="0"/>
        </w:tabs>
        <w:ind w:left="720" w:hanging="360"/>
      </w:pPr>
      <w:rPr>
        <w:rFonts w:ascii="Symbol" w:hAnsi="Symbol" w:cs="Symbol"/>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00000014"/>
    <w:multiLevelType w:val="multilevel"/>
    <w:tmpl w:val="00000014"/>
    <w:name w:val="WW8Num20"/>
    <w:lvl w:ilvl="0">
      <w:start w:val="1"/>
      <w:numFmt w:val="bullet"/>
      <w:lvlText w:val=""/>
      <w:lvlJc w:val="left"/>
      <w:pPr>
        <w:tabs>
          <w:tab w:val="num" w:pos="0"/>
        </w:tabs>
        <w:ind w:left="720" w:hanging="360"/>
      </w:pPr>
      <w:rPr>
        <w:rFonts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nsid w:val="00000015"/>
    <w:multiLevelType w:val="multilevel"/>
    <w:tmpl w:val="00000015"/>
    <w:name w:val="WW8Num21"/>
    <w:lvl w:ilvl="0">
      <w:start w:val="1"/>
      <w:numFmt w:val="none"/>
      <w:suff w:val="nothing"/>
      <w:lvlText w:val=""/>
      <w:lvlJc w:val="left"/>
      <w:pPr>
        <w:tabs>
          <w:tab w:val="num" w:pos="0"/>
        </w:tabs>
        <w:ind w:left="432" w:hanging="432"/>
      </w:pPr>
      <w:rPr>
        <w:rFonts w:cs="Times New Roman"/>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1">
    <w:nsid w:val="00000016"/>
    <w:multiLevelType w:val="multilevel"/>
    <w:tmpl w:val="00000016"/>
    <w:name w:val="WW8Num22"/>
    <w:lvl w:ilvl="0">
      <w:start w:val="1"/>
      <w:numFmt w:val="bullet"/>
      <w:lvlText w:val=""/>
      <w:lvlJc w:val="left"/>
      <w:pPr>
        <w:tabs>
          <w:tab w:val="num" w:pos="0"/>
        </w:tabs>
        <w:ind w:left="720" w:hanging="360"/>
      </w:pPr>
      <w:rPr>
        <w:rFonts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nsid w:val="00000017"/>
    <w:multiLevelType w:val="multilevel"/>
    <w:tmpl w:val="00000017"/>
    <w:name w:val="WW8Num23"/>
    <w:lvl w:ilvl="0">
      <w:start w:val="1"/>
      <w:numFmt w:val="bullet"/>
      <w:lvlText w:val=""/>
      <w:lvlJc w:val="left"/>
      <w:pPr>
        <w:tabs>
          <w:tab w:val="num" w:pos="0"/>
        </w:tabs>
        <w:ind w:left="720" w:hanging="360"/>
      </w:pPr>
      <w:rPr>
        <w:rFonts w:ascii="Symbol" w:hAnsi="Symbol" w:cs="Symbol"/>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nsid w:val="00000018"/>
    <w:multiLevelType w:val="multilevel"/>
    <w:tmpl w:val="00000018"/>
    <w:name w:val="WW8Num24"/>
    <w:lvl w:ilvl="0">
      <w:start w:val="1"/>
      <w:numFmt w:val="bullet"/>
      <w:lvlText w:val=""/>
      <w:lvlJc w:val="left"/>
      <w:pPr>
        <w:tabs>
          <w:tab w:val="num" w:pos="0"/>
        </w:tabs>
        <w:ind w:left="1440" w:hanging="360"/>
      </w:pPr>
      <w:rPr>
        <w:rFonts w:ascii="Symbol" w:hAnsi="Symbol" w:cs="Symbol"/>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nsid w:val="00000019"/>
    <w:multiLevelType w:val="multilevel"/>
    <w:tmpl w:val="00000019"/>
    <w:name w:val="WW8Num25"/>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350" w:hanging="360"/>
      </w:pPr>
    </w:lvl>
    <w:lvl w:ilvl="2">
      <w:start w:val="1"/>
      <w:numFmt w:val="lowerRoman"/>
      <w:lvlText w:val="%3."/>
      <w:lvlJc w:val="right"/>
      <w:pPr>
        <w:tabs>
          <w:tab w:val="num" w:pos="0"/>
        </w:tabs>
        <w:ind w:left="2070" w:hanging="180"/>
      </w:pPr>
    </w:lvl>
    <w:lvl w:ilvl="3">
      <w:start w:val="1"/>
      <w:numFmt w:val="decimal"/>
      <w:lvlText w:val="%4."/>
      <w:lvlJc w:val="left"/>
      <w:pPr>
        <w:tabs>
          <w:tab w:val="num" w:pos="0"/>
        </w:tabs>
        <w:ind w:left="2790" w:hanging="360"/>
      </w:pPr>
    </w:lvl>
    <w:lvl w:ilvl="4">
      <w:start w:val="1"/>
      <w:numFmt w:val="lowerLetter"/>
      <w:lvlText w:val="%5."/>
      <w:lvlJc w:val="left"/>
      <w:pPr>
        <w:tabs>
          <w:tab w:val="num" w:pos="0"/>
        </w:tabs>
        <w:ind w:left="3510" w:hanging="360"/>
      </w:pPr>
    </w:lvl>
    <w:lvl w:ilvl="5">
      <w:start w:val="1"/>
      <w:numFmt w:val="lowerRoman"/>
      <w:lvlText w:val="%6."/>
      <w:lvlJc w:val="right"/>
      <w:pPr>
        <w:tabs>
          <w:tab w:val="num" w:pos="0"/>
        </w:tabs>
        <w:ind w:left="4230" w:hanging="180"/>
      </w:pPr>
    </w:lvl>
    <w:lvl w:ilvl="6">
      <w:start w:val="1"/>
      <w:numFmt w:val="decimal"/>
      <w:lvlText w:val="%7."/>
      <w:lvlJc w:val="left"/>
      <w:pPr>
        <w:tabs>
          <w:tab w:val="num" w:pos="0"/>
        </w:tabs>
        <w:ind w:left="4950" w:hanging="360"/>
      </w:pPr>
    </w:lvl>
    <w:lvl w:ilvl="7">
      <w:start w:val="1"/>
      <w:numFmt w:val="lowerLetter"/>
      <w:lvlText w:val="%8."/>
      <w:lvlJc w:val="left"/>
      <w:pPr>
        <w:tabs>
          <w:tab w:val="num" w:pos="0"/>
        </w:tabs>
        <w:ind w:left="5670" w:hanging="360"/>
      </w:pPr>
    </w:lvl>
    <w:lvl w:ilvl="8">
      <w:start w:val="1"/>
      <w:numFmt w:val="lowerRoman"/>
      <w:lvlText w:val="%9."/>
      <w:lvlJc w:val="right"/>
      <w:pPr>
        <w:tabs>
          <w:tab w:val="num" w:pos="0"/>
        </w:tabs>
        <w:ind w:left="6390" w:hanging="180"/>
      </w:pPr>
    </w:lvl>
  </w:abstractNum>
  <w:abstractNum w:abstractNumId="25">
    <w:nsid w:val="0000001A"/>
    <w:multiLevelType w:val="multilevel"/>
    <w:tmpl w:val="0000001A"/>
    <w:name w:val="WW8Num26"/>
    <w:lvl w:ilvl="0">
      <w:start w:val="1"/>
      <w:numFmt w:val="decimal"/>
      <w:lvlText w:val="%1."/>
      <w:lvlJc w:val="left"/>
      <w:pPr>
        <w:tabs>
          <w:tab w:val="num" w:pos="0"/>
        </w:tabs>
        <w:ind w:left="81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nsid w:val="0000001B"/>
    <w:multiLevelType w:val="multilevel"/>
    <w:tmpl w:val="0000001B"/>
    <w:name w:val="WW8Num2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7">
    <w:nsid w:val="0000001C"/>
    <w:multiLevelType w:val="multilevel"/>
    <w:tmpl w:val="0000001C"/>
    <w:name w:val="WW8Num2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8">
    <w:nsid w:val="0000001D"/>
    <w:multiLevelType w:val="singleLevel"/>
    <w:tmpl w:val="0000001D"/>
    <w:name w:val="WW8Num29"/>
    <w:lvl w:ilvl="0">
      <w:start w:val="1"/>
      <w:numFmt w:val="decimal"/>
      <w:lvlText w:val="%1."/>
      <w:lvlJc w:val="left"/>
      <w:pPr>
        <w:tabs>
          <w:tab w:val="num" w:pos="0"/>
        </w:tabs>
        <w:ind w:left="720" w:hanging="360"/>
      </w:pPr>
      <w:rPr>
        <w:color w:val="00008B"/>
      </w:rPr>
    </w:lvl>
  </w:abstractNum>
  <w:abstractNum w:abstractNumId="29">
    <w:nsid w:val="0000001E"/>
    <w:multiLevelType w:val="singleLevel"/>
    <w:tmpl w:val="0000001E"/>
    <w:name w:val="WW8Num30"/>
    <w:lvl w:ilvl="0">
      <w:start w:val="1"/>
      <w:numFmt w:val="bullet"/>
      <w:lvlText w:val=""/>
      <w:lvlJc w:val="left"/>
      <w:pPr>
        <w:tabs>
          <w:tab w:val="num" w:pos="0"/>
        </w:tabs>
        <w:ind w:left="1440" w:hanging="360"/>
      </w:pPr>
      <w:rPr>
        <w:rFonts w:ascii="Symbol" w:hAnsi="Symbol" w:cs="Symbol"/>
        <w:sz w:val="24"/>
        <w:szCs w:val="24"/>
      </w:rPr>
    </w:lvl>
  </w:abstractNum>
  <w:abstractNum w:abstractNumId="30">
    <w:nsid w:val="0000001F"/>
    <w:multiLevelType w:val="singleLevel"/>
    <w:tmpl w:val="0000001F"/>
    <w:name w:val="WW8Num31"/>
    <w:lvl w:ilvl="0">
      <w:start w:val="1"/>
      <w:numFmt w:val="bullet"/>
      <w:lvlText w:val=""/>
      <w:lvlJc w:val="left"/>
      <w:pPr>
        <w:tabs>
          <w:tab w:val="num" w:pos="0"/>
        </w:tabs>
        <w:ind w:left="720" w:hanging="360"/>
      </w:pPr>
      <w:rPr>
        <w:rFonts w:ascii="Symbol" w:hAnsi="Symbol" w:cs="Symbol"/>
        <w:color w:val="000000"/>
        <w:sz w:val="24"/>
        <w:szCs w:val="24"/>
      </w:rPr>
    </w:lvl>
  </w:abstractNum>
  <w:abstractNum w:abstractNumId="31">
    <w:nsid w:val="00000020"/>
    <w:multiLevelType w:val="singleLevel"/>
    <w:tmpl w:val="00000020"/>
    <w:name w:val="WW8Num32"/>
    <w:lvl w:ilvl="0">
      <w:start w:val="1"/>
      <w:numFmt w:val="decimal"/>
      <w:lvlText w:val="%1."/>
      <w:lvlJc w:val="left"/>
      <w:pPr>
        <w:tabs>
          <w:tab w:val="num" w:pos="0"/>
        </w:tabs>
        <w:ind w:left="720" w:hanging="360"/>
      </w:pPr>
      <w:rPr>
        <w:rFonts w:ascii="Times New Roman" w:hAnsi="Times New Roman" w:cs="Times New Roman"/>
        <w:sz w:val="24"/>
        <w:szCs w:val="24"/>
      </w:rPr>
    </w:lvl>
  </w:abstractNum>
  <w:abstractNum w:abstractNumId="32">
    <w:nsid w:val="00000021"/>
    <w:multiLevelType w:val="multilevel"/>
    <w:tmpl w:val="0000002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3">
    <w:nsid w:val="06441BDB"/>
    <w:multiLevelType w:val="hybridMultilevel"/>
    <w:tmpl w:val="C520FF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137C3753"/>
    <w:multiLevelType w:val="hybridMultilevel"/>
    <w:tmpl w:val="68560E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1BAE20F9"/>
    <w:multiLevelType w:val="hybridMultilevel"/>
    <w:tmpl w:val="660063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1BC752F6"/>
    <w:multiLevelType w:val="hybridMultilevel"/>
    <w:tmpl w:val="C1E068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3CC80A8C"/>
    <w:multiLevelType w:val="hybridMultilevel"/>
    <w:tmpl w:val="BECE8B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3D8C6B97"/>
    <w:multiLevelType w:val="hybridMultilevel"/>
    <w:tmpl w:val="7A1E4B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3FBB3826"/>
    <w:multiLevelType w:val="hybridMultilevel"/>
    <w:tmpl w:val="A78420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415D56ED"/>
    <w:multiLevelType w:val="hybridMultilevel"/>
    <w:tmpl w:val="2DA45D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416E534E"/>
    <w:multiLevelType w:val="hybridMultilevel"/>
    <w:tmpl w:val="4BDA5E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646B1FE9"/>
    <w:multiLevelType w:val="hybridMultilevel"/>
    <w:tmpl w:val="B4A468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6A1910DB"/>
    <w:multiLevelType w:val="hybridMultilevel"/>
    <w:tmpl w:val="C05E89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40"/>
  </w:num>
  <w:num w:numId="35">
    <w:abstractNumId w:val="33"/>
  </w:num>
  <w:num w:numId="36">
    <w:abstractNumId w:val="36"/>
  </w:num>
  <w:num w:numId="37">
    <w:abstractNumId w:val="38"/>
  </w:num>
  <w:num w:numId="38">
    <w:abstractNumId w:val="42"/>
  </w:num>
  <w:num w:numId="39">
    <w:abstractNumId w:val="43"/>
  </w:num>
  <w:num w:numId="40">
    <w:abstractNumId w:val="34"/>
  </w:num>
  <w:num w:numId="41">
    <w:abstractNumId w:val="41"/>
  </w:num>
  <w:num w:numId="42">
    <w:abstractNumId w:val="39"/>
  </w:num>
  <w:num w:numId="43">
    <w:abstractNumId w:val="37"/>
  </w:num>
  <w:num w:numId="44">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F2640"/>
    <w:rsid w:val="000D554A"/>
    <w:rsid w:val="000D6826"/>
    <w:rsid w:val="0017501F"/>
    <w:rsid w:val="002541C5"/>
    <w:rsid w:val="00363362"/>
    <w:rsid w:val="007272B9"/>
    <w:rsid w:val="007E2F7C"/>
    <w:rsid w:val="008F2640"/>
    <w:rsid w:val="009A192F"/>
    <w:rsid w:val="00E56FD1"/>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640"/>
    <w:pPr>
      <w:widowControl w:val="0"/>
      <w:suppressAutoHyphens/>
      <w:spacing w:after="0" w:line="240" w:lineRule="auto"/>
    </w:pPr>
    <w:rPr>
      <w:rFonts w:ascii="Liberation Serif" w:eastAsia="WenQuanYi Zen Hei Sharp" w:hAnsi="Liberation Serif" w:cs="Lohit Devanagari"/>
      <w:kern w:val="1"/>
      <w:sz w:val="24"/>
      <w:szCs w:val="24"/>
      <w:lang w:val="en-GB"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8F2640"/>
    <w:pPr>
      <w:spacing w:before="280" w:after="280"/>
    </w:pPr>
    <w:rPr>
      <w:rFonts w:ascii="Times New Roman" w:eastAsia="Times New Roman" w:hAnsi="Times New Roman" w:cs="Times New Roman"/>
    </w:rPr>
  </w:style>
  <w:style w:type="paragraph" w:styleId="ListParagraph">
    <w:name w:val="List Paragraph"/>
    <w:basedOn w:val="Normal"/>
    <w:qFormat/>
    <w:rsid w:val="008F2640"/>
    <w:pPr>
      <w:spacing w:after="200"/>
      <w:ind w:left="720"/>
      <w:contextualSpacing/>
    </w:pPr>
  </w:style>
  <w:style w:type="character" w:customStyle="1" w:styleId="WW8Num1z0">
    <w:name w:val="WW8Num1z0"/>
    <w:rsid w:val="008F2640"/>
    <w:rPr>
      <w:rFonts w:ascii="Symbol" w:hAnsi="Symbol" w:cs="Symbol"/>
      <w:sz w:val="24"/>
      <w:szCs w:val="24"/>
    </w:rPr>
  </w:style>
  <w:style w:type="character" w:customStyle="1" w:styleId="WW8Num2z0">
    <w:name w:val="WW8Num2z0"/>
    <w:rsid w:val="008F2640"/>
    <w:rPr>
      <w:rFonts w:ascii="Symbol" w:hAnsi="Symbol" w:cs="Symbol"/>
      <w:sz w:val="24"/>
      <w:szCs w:val="24"/>
    </w:rPr>
  </w:style>
  <w:style w:type="character" w:customStyle="1" w:styleId="WW8Num3z0">
    <w:name w:val="WW8Num3z0"/>
    <w:rsid w:val="008F2640"/>
    <w:rPr>
      <w:rFonts w:ascii="Symbol" w:hAnsi="Symbol" w:cs="Symbol"/>
      <w:sz w:val="24"/>
      <w:szCs w:val="24"/>
    </w:rPr>
  </w:style>
  <w:style w:type="character" w:customStyle="1" w:styleId="WW8Num4z0">
    <w:name w:val="WW8Num4z0"/>
    <w:rsid w:val="008F2640"/>
    <w:rPr>
      <w:rFonts w:ascii="Symbol" w:hAnsi="Symbol" w:cs="Symbol"/>
      <w:color w:val="000000"/>
      <w:sz w:val="24"/>
      <w:szCs w:val="24"/>
    </w:rPr>
  </w:style>
  <w:style w:type="character" w:customStyle="1" w:styleId="WW8Num5z0">
    <w:name w:val="WW8Num5z0"/>
    <w:rsid w:val="008F2640"/>
    <w:rPr>
      <w:rFonts w:ascii="Symbol" w:hAnsi="Symbol" w:cs="Symbol"/>
    </w:rPr>
  </w:style>
  <w:style w:type="character" w:customStyle="1" w:styleId="WW8Num6z0">
    <w:name w:val="WW8Num6z0"/>
    <w:rsid w:val="008F2640"/>
    <w:rPr>
      <w:rFonts w:ascii="Symbol" w:hAnsi="Symbol" w:cs="Symbol"/>
    </w:rPr>
  </w:style>
  <w:style w:type="character" w:customStyle="1" w:styleId="WW8Num7z0">
    <w:name w:val="WW8Num7z0"/>
    <w:rsid w:val="008F2640"/>
    <w:rPr>
      <w:rFonts w:ascii="Symbol" w:hAnsi="Symbol" w:cs="Symbol"/>
      <w:sz w:val="24"/>
      <w:szCs w:val="24"/>
    </w:rPr>
  </w:style>
  <w:style w:type="character" w:customStyle="1" w:styleId="WW8Num8z0">
    <w:name w:val="WW8Num8z0"/>
    <w:rsid w:val="008F2640"/>
    <w:rPr>
      <w:rFonts w:ascii="Symbol" w:hAnsi="Symbol" w:cs="Symbol"/>
      <w:sz w:val="24"/>
      <w:szCs w:val="24"/>
    </w:rPr>
  </w:style>
  <w:style w:type="character" w:customStyle="1" w:styleId="WW8Num9z0">
    <w:name w:val="WW8Num9z0"/>
    <w:rsid w:val="008F2640"/>
    <w:rPr>
      <w:rFonts w:ascii="Symbol" w:hAnsi="Symbol" w:cs="Symbol"/>
      <w:sz w:val="24"/>
      <w:szCs w:val="24"/>
    </w:rPr>
  </w:style>
  <w:style w:type="character" w:customStyle="1" w:styleId="WW8Num10z0">
    <w:name w:val="WW8Num10z0"/>
    <w:rsid w:val="008F2640"/>
    <w:rPr>
      <w:rFonts w:ascii="Symbol" w:hAnsi="Symbol" w:cs="Symbol"/>
    </w:rPr>
  </w:style>
  <w:style w:type="character" w:customStyle="1" w:styleId="WW8Num11z0">
    <w:name w:val="WW8Num11z0"/>
    <w:rsid w:val="008F2640"/>
    <w:rPr>
      <w:rFonts w:ascii="Symbol" w:hAnsi="Symbol" w:cs="Symbol"/>
    </w:rPr>
  </w:style>
  <w:style w:type="character" w:customStyle="1" w:styleId="WW8Num12z0">
    <w:name w:val="WW8Num12z0"/>
    <w:rsid w:val="008F2640"/>
    <w:rPr>
      <w:rFonts w:ascii="Arial" w:hAnsi="Arial" w:cs="Arial"/>
    </w:rPr>
  </w:style>
  <w:style w:type="character" w:customStyle="1" w:styleId="WW8Num13z0">
    <w:name w:val="WW8Num13z0"/>
    <w:rsid w:val="008F2640"/>
    <w:rPr>
      <w:rFonts w:ascii="Symbol" w:hAnsi="Symbol" w:cs="Symbol"/>
      <w:sz w:val="18"/>
      <w:szCs w:val="18"/>
    </w:rPr>
  </w:style>
  <w:style w:type="character" w:customStyle="1" w:styleId="WW8Num13z1">
    <w:name w:val="WW8Num13z1"/>
    <w:rsid w:val="008F2640"/>
  </w:style>
  <w:style w:type="character" w:customStyle="1" w:styleId="WW8Num13z2">
    <w:name w:val="WW8Num13z2"/>
    <w:rsid w:val="008F2640"/>
  </w:style>
  <w:style w:type="character" w:customStyle="1" w:styleId="WW8Num13z3">
    <w:name w:val="WW8Num13z3"/>
    <w:rsid w:val="008F2640"/>
  </w:style>
  <w:style w:type="character" w:customStyle="1" w:styleId="WW8Num13z4">
    <w:name w:val="WW8Num13z4"/>
    <w:rsid w:val="008F2640"/>
  </w:style>
  <w:style w:type="character" w:customStyle="1" w:styleId="WW8Num13z5">
    <w:name w:val="WW8Num13z5"/>
    <w:rsid w:val="008F2640"/>
  </w:style>
  <w:style w:type="character" w:customStyle="1" w:styleId="WW8Num13z6">
    <w:name w:val="WW8Num13z6"/>
    <w:rsid w:val="008F2640"/>
  </w:style>
  <w:style w:type="character" w:customStyle="1" w:styleId="WW8Num13z7">
    <w:name w:val="WW8Num13z7"/>
    <w:rsid w:val="008F2640"/>
  </w:style>
  <w:style w:type="character" w:customStyle="1" w:styleId="WW8Num13z8">
    <w:name w:val="WW8Num13z8"/>
    <w:rsid w:val="008F2640"/>
  </w:style>
  <w:style w:type="character" w:customStyle="1" w:styleId="WW8Num14z0">
    <w:name w:val="WW8Num14z0"/>
    <w:rsid w:val="008F2640"/>
  </w:style>
  <w:style w:type="character" w:customStyle="1" w:styleId="WW8Num15z0">
    <w:name w:val="WW8Num15z0"/>
    <w:rsid w:val="008F2640"/>
    <w:rPr>
      <w:rFonts w:ascii="Symbol" w:hAnsi="Symbol" w:cs="Symbol"/>
    </w:rPr>
  </w:style>
  <w:style w:type="character" w:customStyle="1" w:styleId="WW8Num16z0">
    <w:name w:val="WW8Num16z0"/>
    <w:rsid w:val="008F2640"/>
    <w:rPr>
      <w:rFonts w:ascii="Arial" w:hAnsi="Arial" w:cs="Arial"/>
      <w:sz w:val="22"/>
      <w:szCs w:val="20"/>
    </w:rPr>
  </w:style>
  <w:style w:type="character" w:customStyle="1" w:styleId="WW8Num17z0">
    <w:name w:val="WW8Num17z0"/>
    <w:rsid w:val="008F2640"/>
    <w:rPr>
      <w:rFonts w:ascii="Arial" w:hAnsi="Arial" w:cs="Arial"/>
      <w:sz w:val="22"/>
      <w:szCs w:val="20"/>
    </w:rPr>
  </w:style>
  <w:style w:type="character" w:customStyle="1" w:styleId="WW8Num18z0">
    <w:name w:val="WW8Num18z0"/>
    <w:rsid w:val="008F2640"/>
    <w:rPr>
      <w:rFonts w:ascii="Symbol" w:hAnsi="Symbol" w:cs="Symbol"/>
    </w:rPr>
  </w:style>
  <w:style w:type="character" w:customStyle="1" w:styleId="WW8Num19z0">
    <w:name w:val="WW8Num19z0"/>
    <w:rsid w:val="008F2640"/>
    <w:rPr>
      <w:rFonts w:ascii="Symbol" w:hAnsi="Symbol" w:cs="Symbol"/>
      <w:sz w:val="24"/>
      <w:szCs w:val="24"/>
    </w:rPr>
  </w:style>
  <w:style w:type="character" w:customStyle="1" w:styleId="WW8Num19z1">
    <w:name w:val="WW8Num19z1"/>
    <w:rsid w:val="008F2640"/>
  </w:style>
  <w:style w:type="character" w:customStyle="1" w:styleId="WW8Num19z2">
    <w:name w:val="WW8Num19z2"/>
    <w:rsid w:val="008F2640"/>
  </w:style>
  <w:style w:type="character" w:customStyle="1" w:styleId="WW8Num19z3">
    <w:name w:val="WW8Num19z3"/>
    <w:rsid w:val="008F2640"/>
  </w:style>
  <w:style w:type="character" w:customStyle="1" w:styleId="WW8Num19z4">
    <w:name w:val="WW8Num19z4"/>
    <w:rsid w:val="008F2640"/>
  </w:style>
  <w:style w:type="character" w:customStyle="1" w:styleId="WW8Num19z5">
    <w:name w:val="WW8Num19z5"/>
    <w:rsid w:val="008F2640"/>
  </w:style>
  <w:style w:type="character" w:customStyle="1" w:styleId="WW8Num19z6">
    <w:name w:val="WW8Num19z6"/>
    <w:rsid w:val="008F2640"/>
  </w:style>
  <w:style w:type="character" w:customStyle="1" w:styleId="WW8Num19z7">
    <w:name w:val="WW8Num19z7"/>
    <w:rsid w:val="008F2640"/>
  </w:style>
  <w:style w:type="character" w:customStyle="1" w:styleId="WW8Num19z8">
    <w:name w:val="WW8Num19z8"/>
    <w:rsid w:val="008F2640"/>
  </w:style>
  <w:style w:type="character" w:customStyle="1" w:styleId="WW8Num20z0">
    <w:name w:val="WW8Num20z0"/>
    <w:rsid w:val="008F2640"/>
    <w:rPr>
      <w:rFonts w:ascii="Symbol" w:hAnsi="Symbol" w:cs="Symbol"/>
    </w:rPr>
  </w:style>
  <w:style w:type="character" w:customStyle="1" w:styleId="WW8Num20z1">
    <w:name w:val="WW8Num20z1"/>
    <w:rsid w:val="008F2640"/>
  </w:style>
  <w:style w:type="character" w:customStyle="1" w:styleId="WW8Num20z2">
    <w:name w:val="WW8Num20z2"/>
    <w:rsid w:val="008F2640"/>
  </w:style>
  <w:style w:type="character" w:customStyle="1" w:styleId="WW8Num20z3">
    <w:name w:val="WW8Num20z3"/>
    <w:rsid w:val="008F2640"/>
  </w:style>
  <w:style w:type="character" w:customStyle="1" w:styleId="WW8Num20z4">
    <w:name w:val="WW8Num20z4"/>
    <w:rsid w:val="008F2640"/>
  </w:style>
  <w:style w:type="character" w:customStyle="1" w:styleId="WW8Num20z5">
    <w:name w:val="WW8Num20z5"/>
    <w:rsid w:val="008F2640"/>
  </w:style>
  <w:style w:type="character" w:customStyle="1" w:styleId="WW8Num20z6">
    <w:name w:val="WW8Num20z6"/>
    <w:rsid w:val="008F2640"/>
  </w:style>
  <w:style w:type="character" w:customStyle="1" w:styleId="WW8Num20z7">
    <w:name w:val="WW8Num20z7"/>
    <w:rsid w:val="008F2640"/>
  </w:style>
  <w:style w:type="character" w:customStyle="1" w:styleId="WW8Num20z8">
    <w:name w:val="WW8Num20z8"/>
    <w:rsid w:val="008F2640"/>
  </w:style>
  <w:style w:type="character" w:customStyle="1" w:styleId="WW8Num21z0">
    <w:name w:val="WW8Num21z0"/>
    <w:rsid w:val="008F2640"/>
    <w:rPr>
      <w:rFonts w:cs="Times New Roman"/>
    </w:rPr>
  </w:style>
  <w:style w:type="character" w:customStyle="1" w:styleId="WW8Num21z1">
    <w:name w:val="WW8Num21z1"/>
    <w:rsid w:val="008F2640"/>
  </w:style>
  <w:style w:type="character" w:customStyle="1" w:styleId="WW8Num21z2">
    <w:name w:val="WW8Num21z2"/>
    <w:rsid w:val="008F2640"/>
  </w:style>
  <w:style w:type="character" w:customStyle="1" w:styleId="WW8Num21z3">
    <w:name w:val="WW8Num21z3"/>
    <w:rsid w:val="008F2640"/>
  </w:style>
  <w:style w:type="character" w:customStyle="1" w:styleId="WW8Num21z4">
    <w:name w:val="WW8Num21z4"/>
    <w:rsid w:val="008F2640"/>
  </w:style>
  <w:style w:type="character" w:customStyle="1" w:styleId="WW8Num21z5">
    <w:name w:val="WW8Num21z5"/>
    <w:rsid w:val="008F2640"/>
  </w:style>
  <w:style w:type="character" w:customStyle="1" w:styleId="WW8Num21z6">
    <w:name w:val="WW8Num21z6"/>
    <w:rsid w:val="008F2640"/>
  </w:style>
  <w:style w:type="character" w:customStyle="1" w:styleId="WW8Num21z7">
    <w:name w:val="WW8Num21z7"/>
    <w:rsid w:val="008F2640"/>
  </w:style>
  <w:style w:type="character" w:customStyle="1" w:styleId="WW8Num21z8">
    <w:name w:val="WW8Num21z8"/>
    <w:rsid w:val="008F2640"/>
  </w:style>
  <w:style w:type="character" w:customStyle="1" w:styleId="WW8Num22z0">
    <w:name w:val="WW8Num22z0"/>
    <w:rsid w:val="008F2640"/>
    <w:rPr>
      <w:rFonts w:ascii="Symbol" w:hAnsi="Symbol" w:cs="Symbol"/>
    </w:rPr>
  </w:style>
  <w:style w:type="character" w:customStyle="1" w:styleId="WW8Num22z1">
    <w:name w:val="WW8Num22z1"/>
    <w:rsid w:val="008F2640"/>
  </w:style>
  <w:style w:type="character" w:customStyle="1" w:styleId="WW8Num22z2">
    <w:name w:val="WW8Num22z2"/>
    <w:rsid w:val="008F2640"/>
  </w:style>
  <w:style w:type="character" w:customStyle="1" w:styleId="WW8Num22z3">
    <w:name w:val="WW8Num22z3"/>
    <w:rsid w:val="008F2640"/>
  </w:style>
  <w:style w:type="character" w:customStyle="1" w:styleId="WW8Num22z4">
    <w:name w:val="WW8Num22z4"/>
    <w:rsid w:val="008F2640"/>
  </w:style>
  <w:style w:type="character" w:customStyle="1" w:styleId="WW8Num22z5">
    <w:name w:val="WW8Num22z5"/>
    <w:rsid w:val="008F2640"/>
  </w:style>
  <w:style w:type="character" w:customStyle="1" w:styleId="WW8Num22z6">
    <w:name w:val="WW8Num22z6"/>
    <w:rsid w:val="008F2640"/>
  </w:style>
  <w:style w:type="character" w:customStyle="1" w:styleId="WW8Num22z7">
    <w:name w:val="WW8Num22z7"/>
    <w:rsid w:val="008F2640"/>
  </w:style>
  <w:style w:type="character" w:customStyle="1" w:styleId="WW8Num22z8">
    <w:name w:val="WW8Num22z8"/>
    <w:rsid w:val="008F2640"/>
  </w:style>
  <w:style w:type="character" w:customStyle="1" w:styleId="WW8Num23z0">
    <w:name w:val="WW8Num23z0"/>
    <w:rsid w:val="008F2640"/>
    <w:rPr>
      <w:rFonts w:ascii="Symbol" w:hAnsi="Symbol" w:cs="Symbol"/>
      <w:sz w:val="24"/>
      <w:szCs w:val="24"/>
    </w:rPr>
  </w:style>
  <w:style w:type="character" w:customStyle="1" w:styleId="WW8Num23z1">
    <w:name w:val="WW8Num23z1"/>
    <w:rsid w:val="008F2640"/>
  </w:style>
  <w:style w:type="character" w:customStyle="1" w:styleId="WW8Num23z2">
    <w:name w:val="WW8Num23z2"/>
    <w:rsid w:val="008F2640"/>
  </w:style>
  <w:style w:type="character" w:customStyle="1" w:styleId="WW8Num23z3">
    <w:name w:val="WW8Num23z3"/>
    <w:rsid w:val="008F2640"/>
  </w:style>
  <w:style w:type="character" w:customStyle="1" w:styleId="WW8Num23z4">
    <w:name w:val="WW8Num23z4"/>
    <w:rsid w:val="008F2640"/>
  </w:style>
  <w:style w:type="character" w:customStyle="1" w:styleId="WW8Num23z5">
    <w:name w:val="WW8Num23z5"/>
    <w:rsid w:val="008F2640"/>
  </w:style>
  <w:style w:type="character" w:customStyle="1" w:styleId="WW8Num23z6">
    <w:name w:val="WW8Num23z6"/>
    <w:rsid w:val="008F2640"/>
  </w:style>
  <w:style w:type="character" w:customStyle="1" w:styleId="WW8Num23z7">
    <w:name w:val="WW8Num23z7"/>
    <w:rsid w:val="008F2640"/>
  </w:style>
  <w:style w:type="character" w:customStyle="1" w:styleId="WW8Num23z8">
    <w:name w:val="WW8Num23z8"/>
    <w:rsid w:val="008F2640"/>
  </w:style>
  <w:style w:type="character" w:customStyle="1" w:styleId="WW8Num24z0">
    <w:name w:val="WW8Num24z0"/>
    <w:rsid w:val="008F2640"/>
    <w:rPr>
      <w:rFonts w:ascii="Symbol" w:hAnsi="Symbol" w:cs="Symbol"/>
      <w:sz w:val="24"/>
      <w:szCs w:val="24"/>
    </w:rPr>
  </w:style>
  <w:style w:type="character" w:customStyle="1" w:styleId="WW8Num24z1">
    <w:name w:val="WW8Num24z1"/>
    <w:rsid w:val="008F2640"/>
  </w:style>
  <w:style w:type="character" w:customStyle="1" w:styleId="WW8Num24z2">
    <w:name w:val="WW8Num24z2"/>
    <w:rsid w:val="008F2640"/>
    <w:rPr>
      <w:rFonts w:cs="Times New Roman"/>
    </w:rPr>
  </w:style>
  <w:style w:type="character" w:customStyle="1" w:styleId="WW8Num24z3">
    <w:name w:val="WW8Num24z3"/>
    <w:rsid w:val="008F2640"/>
  </w:style>
  <w:style w:type="character" w:customStyle="1" w:styleId="WW8Num24z4">
    <w:name w:val="WW8Num24z4"/>
    <w:rsid w:val="008F2640"/>
  </w:style>
  <w:style w:type="character" w:customStyle="1" w:styleId="WW8Num24z5">
    <w:name w:val="WW8Num24z5"/>
    <w:rsid w:val="008F2640"/>
  </w:style>
  <w:style w:type="character" w:customStyle="1" w:styleId="WW8Num24z6">
    <w:name w:val="WW8Num24z6"/>
    <w:rsid w:val="008F2640"/>
  </w:style>
  <w:style w:type="character" w:customStyle="1" w:styleId="WW8Num24z7">
    <w:name w:val="WW8Num24z7"/>
    <w:rsid w:val="008F2640"/>
  </w:style>
  <w:style w:type="character" w:customStyle="1" w:styleId="WW8Num24z8">
    <w:name w:val="WW8Num24z8"/>
    <w:rsid w:val="008F2640"/>
  </w:style>
  <w:style w:type="character" w:customStyle="1" w:styleId="WW8Num25z0">
    <w:name w:val="WW8Num25z0"/>
    <w:rsid w:val="008F2640"/>
    <w:rPr>
      <w:b w:val="0"/>
    </w:rPr>
  </w:style>
  <w:style w:type="character" w:customStyle="1" w:styleId="WW8Num25z1">
    <w:name w:val="WW8Num25z1"/>
    <w:rsid w:val="008F2640"/>
  </w:style>
  <w:style w:type="character" w:customStyle="1" w:styleId="WW8Num25z2">
    <w:name w:val="WW8Num25z2"/>
    <w:rsid w:val="008F2640"/>
  </w:style>
  <w:style w:type="character" w:customStyle="1" w:styleId="WW8Num25z3">
    <w:name w:val="WW8Num25z3"/>
    <w:rsid w:val="008F2640"/>
  </w:style>
  <w:style w:type="character" w:customStyle="1" w:styleId="WW8Num25z4">
    <w:name w:val="WW8Num25z4"/>
    <w:rsid w:val="008F2640"/>
  </w:style>
  <w:style w:type="character" w:customStyle="1" w:styleId="WW8Num25z5">
    <w:name w:val="WW8Num25z5"/>
    <w:rsid w:val="008F2640"/>
  </w:style>
  <w:style w:type="character" w:customStyle="1" w:styleId="WW8Num25z6">
    <w:name w:val="WW8Num25z6"/>
    <w:rsid w:val="008F2640"/>
  </w:style>
  <w:style w:type="character" w:customStyle="1" w:styleId="WW8Num25z7">
    <w:name w:val="WW8Num25z7"/>
    <w:rsid w:val="008F2640"/>
  </w:style>
  <w:style w:type="character" w:customStyle="1" w:styleId="WW8Num25z8">
    <w:name w:val="WW8Num25z8"/>
    <w:rsid w:val="008F2640"/>
  </w:style>
  <w:style w:type="character" w:customStyle="1" w:styleId="WW8Num26z0">
    <w:name w:val="WW8Num26z0"/>
    <w:rsid w:val="008F2640"/>
    <w:rPr>
      <w:b w:val="0"/>
    </w:rPr>
  </w:style>
  <w:style w:type="character" w:customStyle="1" w:styleId="WW8Num26z1">
    <w:name w:val="WW8Num26z1"/>
    <w:rsid w:val="008F2640"/>
  </w:style>
  <w:style w:type="character" w:customStyle="1" w:styleId="WW8Num26z2">
    <w:name w:val="WW8Num26z2"/>
    <w:rsid w:val="008F2640"/>
  </w:style>
  <w:style w:type="character" w:customStyle="1" w:styleId="WW8Num26z3">
    <w:name w:val="WW8Num26z3"/>
    <w:rsid w:val="008F2640"/>
  </w:style>
  <w:style w:type="character" w:customStyle="1" w:styleId="WW8Num26z4">
    <w:name w:val="WW8Num26z4"/>
    <w:rsid w:val="008F2640"/>
  </w:style>
  <w:style w:type="character" w:customStyle="1" w:styleId="WW8Num26z5">
    <w:name w:val="WW8Num26z5"/>
    <w:rsid w:val="008F2640"/>
  </w:style>
  <w:style w:type="character" w:customStyle="1" w:styleId="WW8Num26z6">
    <w:name w:val="WW8Num26z6"/>
    <w:rsid w:val="008F2640"/>
  </w:style>
  <w:style w:type="character" w:customStyle="1" w:styleId="WW8Num26z7">
    <w:name w:val="WW8Num26z7"/>
    <w:rsid w:val="008F2640"/>
  </w:style>
  <w:style w:type="character" w:customStyle="1" w:styleId="WW8Num26z8">
    <w:name w:val="WW8Num26z8"/>
    <w:rsid w:val="008F2640"/>
  </w:style>
  <w:style w:type="character" w:customStyle="1" w:styleId="WW8Num27z0">
    <w:name w:val="WW8Num27z0"/>
    <w:rsid w:val="008F2640"/>
  </w:style>
  <w:style w:type="character" w:customStyle="1" w:styleId="WW8Num27z1">
    <w:name w:val="WW8Num27z1"/>
    <w:rsid w:val="008F2640"/>
  </w:style>
  <w:style w:type="character" w:customStyle="1" w:styleId="WW8Num27z2">
    <w:name w:val="WW8Num27z2"/>
    <w:rsid w:val="008F2640"/>
  </w:style>
  <w:style w:type="character" w:customStyle="1" w:styleId="WW8Num27z3">
    <w:name w:val="WW8Num27z3"/>
    <w:rsid w:val="008F2640"/>
  </w:style>
  <w:style w:type="character" w:customStyle="1" w:styleId="WW8Num27z4">
    <w:name w:val="WW8Num27z4"/>
    <w:rsid w:val="008F2640"/>
  </w:style>
  <w:style w:type="character" w:customStyle="1" w:styleId="WW8Num27z5">
    <w:name w:val="WW8Num27z5"/>
    <w:rsid w:val="008F2640"/>
  </w:style>
  <w:style w:type="character" w:customStyle="1" w:styleId="WW8Num27z6">
    <w:name w:val="WW8Num27z6"/>
    <w:rsid w:val="008F2640"/>
  </w:style>
  <w:style w:type="character" w:customStyle="1" w:styleId="WW8Num27z7">
    <w:name w:val="WW8Num27z7"/>
    <w:rsid w:val="008F2640"/>
  </w:style>
  <w:style w:type="character" w:customStyle="1" w:styleId="WW8Num27z8">
    <w:name w:val="WW8Num27z8"/>
    <w:rsid w:val="008F2640"/>
  </w:style>
  <w:style w:type="character" w:customStyle="1" w:styleId="WW8Num28z0">
    <w:name w:val="WW8Num28z0"/>
    <w:rsid w:val="008F2640"/>
  </w:style>
  <w:style w:type="character" w:customStyle="1" w:styleId="WW8Num28z1">
    <w:name w:val="WW8Num28z1"/>
    <w:rsid w:val="008F2640"/>
  </w:style>
  <w:style w:type="character" w:customStyle="1" w:styleId="WW8Num28z2">
    <w:name w:val="WW8Num28z2"/>
    <w:rsid w:val="008F2640"/>
  </w:style>
  <w:style w:type="character" w:customStyle="1" w:styleId="WW8Num28z3">
    <w:name w:val="WW8Num28z3"/>
    <w:rsid w:val="008F2640"/>
  </w:style>
  <w:style w:type="character" w:customStyle="1" w:styleId="WW8Num28z4">
    <w:name w:val="WW8Num28z4"/>
    <w:rsid w:val="008F2640"/>
  </w:style>
  <w:style w:type="character" w:customStyle="1" w:styleId="WW8Num28z5">
    <w:name w:val="WW8Num28z5"/>
    <w:rsid w:val="008F2640"/>
  </w:style>
  <w:style w:type="character" w:customStyle="1" w:styleId="WW8Num28z6">
    <w:name w:val="WW8Num28z6"/>
    <w:rsid w:val="008F2640"/>
  </w:style>
  <w:style w:type="character" w:customStyle="1" w:styleId="WW8Num28z7">
    <w:name w:val="WW8Num28z7"/>
    <w:rsid w:val="008F2640"/>
  </w:style>
  <w:style w:type="character" w:customStyle="1" w:styleId="WW8Num28z8">
    <w:name w:val="WW8Num28z8"/>
    <w:rsid w:val="008F2640"/>
  </w:style>
  <w:style w:type="character" w:customStyle="1" w:styleId="WW8Num29z0">
    <w:name w:val="WW8Num29z0"/>
    <w:rsid w:val="008F2640"/>
    <w:rPr>
      <w:color w:val="00008B"/>
    </w:rPr>
  </w:style>
  <w:style w:type="character" w:customStyle="1" w:styleId="WW8Num30z0">
    <w:name w:val="WW8Num30z0"/>
    <w:rsid w:val="008F2640"/>
    <w:rPr>
      <w:rFonts w:ascii="Symbol" w:hAnsi="Symbol" w:cs="Symbol"/>
      <w:sz w:val="24"/>
      <w:szCs w:val="24"/>
    </w:rPr>
  </w:style>
  <w:style w:type="character" w:customStyle="1" w:styleId="WW8Num31z0">
    <w:name w:val="WW8Num31z0"/>
    <w:rsid w:val="008F2640"/>
    <w:rPr>
      <w:rFonts w:ascii="Symbol" w:hAnsi="Symbol" w:cs="Symbol"/>
      <w:color w:val="000000"/>
      <w:sz w:val="24"/>
      <w:szCs w:val="24"/>
    </w:rPr>
  </w:style>
  <w:style w:type="character" w:customStyle="1" w:styleId="WW8Num32z0">
    <w:name w:val="WW8Num32z0"/>
    <w:rsid w:val="008F2640"/>
    <w:rPr>
      <w:rFonts w:ascii="Times New Roman" w:hAnsi="Times New Roman" w:cs="Times New Roman"/>
      <w:sz w:val="24"/>
      <w:szCs w:val="24"/>
    </w:rPr>
  </w:style>
  <w:style w:type="character" w:customStyle="1" w:styleId="WW8Num33z0">
    <w:name w:val="WW8Num33z0"/>
    <w:rsid w:val="008F2640"/>
  </w:style>
  <w:style w:type="character" w:customStyle="1" w:styleId="WW8Num33z1">
    <w:name w:val="WW8Num33z1"/>
    <w:rsid w:val="008F2640"/>
  </w:style>
  <w:style w:type="character" w:customStyle="1" w:styleId="WW8Num33z2">
    <w:name w:val="WW8Num33z2"/>
    <w:rsid w:val="008F2640"/>
  </w:style>
  <w:style w:type="character" w:customStyle="1" w:styleId="WW8Num33z3">
    <w:name w:val="WW8Num33z3"/>
    <w:rsid w:val="008F2640"/>
  </w:style>
  <w:style w:type="character" w:customStyle="1" w:styleId="WW8Num33z4">
    <w:name w:val="WW8Num33z4"/>
    <w:rsid w:val="008F2640"/>
  </w:style>
  <w:style w:type="character" w:customStyle="1" w:styleId="WW8Num33z5">
    <w:name w:val="WW8Num33z5"/>
    <w:rsid w:val="008F2640"/>
  </w:style>
  <w:style w:type="character" w:customStyle="1" w:styleId="WW8Num33z6">
    <w:name w:val="WW8Num33z6"/>
    <w:rsid w:val="008F2640"/>
  </w:style>
  <w:style w:type="character" w:customStyle="1" w:styleId="WW8Num33z7">
    <w:name w:val="WW8Num33z7"/>
    <w:rsid w:val="008F2640"/>
  </w:style>
  <w:style w:type="character" w:customStyle="1" w:styleId="WW8Num33z8">
    <w:name w:val="WW8Num33z8"/>
    <w:rsid w:val="008F2640"/>
  </w:style>
  <w:style w:type="character" w:customStyle="1" w:styleId="WW8Num35z0">
    <w:name w:val="WW8Num35z0"/>
    <w:rsid w:val="008F2640"/>
    <w:rPr>
      <w:rFonts w:ascii="Symbol" w:hAnsi="Symbol" w:cs="Symbol"/>
      <w:sz w:val="18"/>
      <w:szCs w:val="18"/>
    </w:rPr>
  </w:style>
  <w:style w:type="character" w:customStyle="1" w:styleId="WW8Num35z1">
    <w:name w:val="WW8Num35z1"/>
    <w:rsid w:val="008F2640"/>
  </w:style>
  <w:style w:type="character" w:customStyle="1" w:styleId="WW8Num35z2">
    <w:name w:val="WW8Num35z2"/>
    <w:rsid w:val="008F2640"/>
  </w:style>
  <w:style w:type="character" w:customStyle="1" w:styleId="WW8Num35z3">
    <w:name w:val="WW8Num35z3"/>
    <w:rsid w:val="008F2640"/>
  </w:style>
  <w:style w:type="character" w:customStyle="1" w:styleId="WW8Num35z4">
    <w:name w:val="WW8Num35z4"/>
    <w:rsid w:val="008F2640"/>
  </w:style>
  <w:style w:type="character" w:customStyle="1" w:styleId="WW8Num35z5">
    <w:name w:val="WW8Num35z5"/>
    <w:rsid w:val="008F2640"/>
  </w:style>
  <w:style w:type="character" w:customStyle="1" w:styleId="WW8Num35z6">
    <w:name w:val="WW8Num35z6"/>
    <w:rsid w:val="008F2640"/>
  </w:style>
  <w:style w:type="character" w:customStyle="1" w:styleId="WW8Num35z7">
    <w:name w:val="WW8Num35z7"/>
    <w:rsid w:val="008F2640"/>
  </w:style>
  <w:style w:type="character" w:customStyle="1" w:styleId="WW8Num35z8">
    <w:name w:val="WW8Num35z8"/>
    <w:rsid w:val="008F2640"/>
  </w:style>
  <w:style w:type="character" w:customStyle="1" w:styleId="WW8Num34z0">
    <w:name w:val="WW8Num34z0"/>
    <w:rsid w:val="008F2640"/>
  </w:style>
  <w:style w:type="character" w:customStyle="1" w:styleId="WW8Num34z1">
    <w:name w:val="WW8Num34z1"/>
    <w:rsid w:val="008F2640"/>
  </w:style>
  <w:style w:type="character" w:customStyle="1" w:styleId="WW8Num34z2">
    <w:name w:val="WW8Num34z2"/>
    <w:rsid w:val="008F2640"/>
  </w:style>
  <w:style w:type="character" w:customStyle="1" w:styleId="WW8Num34z3">
    <w:name w:val="WW8Num34z3"/>
    <w:rsid w:val="008F2640"/>
  </w:style>
  <w:style w:type="character" w:customStyle="1" w:styleId="WW8Num34z4">
    <w:name w:val="WW8Num34z4"/>
    <w:rsid w:val="008F2640"/>
  </w:style>
  <w:style w:type="character" w:customStyle="1" w:styleId="WW8Num34z5">
    <w:name w:val="WW8Num34z5"/>
    <w:rsid w:val="008F2640"/>
  </w:style>
  <w:style w:type="character" w:customStyle="1" w:styleId="WW8Num34z6">
    <w:name w:val="WW8Num34z6"/>
    <w:rsid w:val="008F2640"/>
  </w:style>
  <w:style w:type="character" w:customStyle="1" w:styleId="WW8Num34z7">
    <w:name w:val="WW8Num34z7"/>
    <w:rsid w:val="008F2640"/>
  </w:style>
  <w:style w:type="character" w:customStyle="1" w:styleId="WW8Num34z8">
    <w:name w:val="WW8Num34z8"/>
    <w:rsid w:val="008F2640"/>
  </w:style>
  <w:style w:type="character" w:customStyle="1" w:styleId="WW8Num36z0">
    <w:name w:val="WW8Num36z0"/>
    <w:rsid w:val="008F2640"/>
    <w:rPr>
      <w:rFonts w:ascii="Symbol" w:hAnsi="Symbol" w:cs="Symbol"/>
    </w:rPr>
  </w:style>
  <w:style w:type="character" w:customStyle="1" w:styleId="WW8Num36z1">
    <w:name w:val="WW8Num36z1"/>
    <w:rsid w:val="008F2640"/>
    <w:rPr>
      <w:rFonts w:ascii="Courier New" w:hAnsi="Courier New" w:cs="Courier New"/>
    </w:rPr>
  </w:style>
  <w:style w:type="character" w:customStyle="1" w:styleId="WW8Num36z2">
    <w:name w:val="WW8Num36z2"/>
    <w:rsid w:val="008F2640"/>
    <w:rPr>
      <w:rFonts w:ascii="Wingdings" w:hAnsi="Wingdings" w:cs="Wingdings"/>
    </w:rPr>
  </w:style>
  <w:style w:type="character" w:customStyle="1" w:styleId="WW8Num37z0">
    <w:name w:val="WW8Num37z0"/>
    <w:rsid w:val="008F2640"/>
    <w:rPr>
      <w:rFonts w:ascii="Arial" w:eastAsia="Times New Roman" w:hAnsi="Arial" w:cs="Arial"/>
      <w:sz w:val="22"/>
      <w:szCs w:val="20"/>
    </w:rPr>
  </w:style>
  <w:style w:type="character" w:customStyle="1" w:styleId="WW8Num37z1">
    <w:name w:val="WW8Num37z1"/>
    <w:rsid w:val="008F2640"/>
    <w:rPr>
      <w:rFonts w:ascii="Courier New" w:hAnsi="Courier New" w:cs="Courier New"/>
    </w:rPr>
  </w:style>
  <w:style w:type="character" w:customStyle="1" w:styleId="WW8Num37z2">
    <w:name w:val="WW8Num37z2"/>
    <w:rsid w:val="008F2640"/>
    <w:rPr>
      <w:rFonts w:ascii="Wingdings" w:hAnsi="Wingdings" w:cs="Wingdings"/>
    </w:rPr>
  </w:style>
  <w:style w:type="character" w:customStyle="1" w:styleId="WW8Num37z3">
    <w:name w:val="WW8Num37z3"/>
    <w:rsid w:val="008F2640"/>
    <w:rPr>
      <w:rFonts w:ascii="Symbol" w:hAnsi="Symbol" w:cs="Symbol"/>
    </w:rPr>
  </w:style>
  <w:style w:type="character" w:customStyle="1" w:styleId="WW8Num38z0">
    <w:name w:val="WW8Num38z0"/>
    <w:rsid w:val="008F2640"/>
    <w:rPr>
      <w:rFonts w:ascii="Arial" w:eastAsia="Times New Roman" w:hAnsi="Arial" w:cs="Arial"/>
      <w:sz w:val="22"/>
      <w:szCs w:val="20"/>
    </w:rPr>
  </w:style>
  <w:style w:type="character" w:customStyle="1" w:styleId="WW8Num38z1">
    <w:name w:val="WW8Num38z1"/>
    <w:rsid w:val="008F2640"/>
    <w:rPr>
      <w:rFonts w:ascii="Courier New" w:hAnsi="Courier New" w:cs="Courier New"/>
    </w:rPr>
  </w:style>
  <w:style w:type="character" w:customStyle="1" w:styleId="WW8Num38z2">
    <w:name w:val="WW8Num38z2"/>
    <w:rsid w:val="008F2640"/>
    <w:rPr>
      <w:rFonts w:ascii="Wingdings" w:hAnsi="Wingdings" w:cs="Wingdings"/>
    </w:rPr>
  </w:style>
  <w:style w:type="character" w:customStyle="1" w:styleId="WW8Num38z3">
    <w:name w:val="WW8Num38z3"/>
    <w:rsid w:val="008F2640"/>
    <w:rPr>
      <w:rFonts w:ascii="Symbol" w:hAnsi="Symbol" w:cs="Symbol"/>
    </w:rPr>
  </w:style>
  <w:style w:type="character" w:customStyle="1" w:styleId="WW8Num39z0">
    <w:name w:val="WW8Num39z0"/>
    <w:rsid w:val="008F2640"/>
    <w:rPr>
      <w:rFonts w:ascii="Symbol" w:hAnsi="Symbol" w:cs="Symbol"/>
    </w:rPr>
  </w:style>
  <w:style w:type="character" w:customStyle="1" w:styleId="WW8Num39z1">
    <w:name w:val="WW8Num39z1"/>
    <w:rsid w:val="008F2640"/>
    <w:rPr>
      <w:rFonts w:ascii="Courier New" w:hAnsi="Courier New" w:cs="Courier New"/>
    </w:rPr>
  </w:style>
  <w:style w:type="character" w:customStyle="1" w:styleId="WW8Num39z2">
    <w:name w:val="WW8Num39z2"/>
    <w:rsid w:val="008F2640"/>
    <w:rPr>
      <w:rFonts w:ascii="Wingdings" w:hAnsi="Wingdings" w:cs="Wingdings"/>
    </w:rPr>
  </w:style>
  <w:style w:type="character" w:customStyle="1" w:styleId="ListLabel5">
    <w:name w:val="ListLabel 5"/>
    <w:rsid w:val="008F2640"/>
    <w:rPr>
      <w:rFonts w:cs="Symbol"/>
      <w:sz w:val="24"/>
      <w:szCs w:val="24"/>
    </w:rPr>
  </w:style>
  <w:style w:type="character" w:customStyle="1" w:styleId="ListLabel6">
    <w:name w:val="ListLabel 6"/>
    <w:rsid w:val="008F2640"/>
    <w:rPr>
      <w:rFonts w:cs="Symbol"/>
    </w:rPr>
  </w:style>
  <w:style w:type="character" w:customStyle="1" w:styleId="ListLabel7">
    <w:name w:val="ListLabel 7"/>
    <w:rsid w:val="008F2640"/>
    <w:rPr>
      <w:b w:val="0"/>
    </w:rPr>
  </w:style>
  <w:style w:type="character" w:customStyle="1" w:styleId="WW-DefaultParagraphFont">
    <w:name w:val="WW-Default Paragraph Font"/>
    <w:rsid w:val="008F2640"/>
  </w:style>
  <w:style w:type="character" w:styleId="Strong">
    <w:name w:val="Strong"/>
    <w:basedOn w:val="WW-DefaultParagraphFont"/>
    <w:qFormat/>
    <w:rsid w:val="008F2640"/>
    <w:rPr>
      <w:b/>
      <w:bCs/>
    </w:rPr>
  </w:style>
  <w:style w:type="character" w:styleId="Emphasis">
    <w:name w:val="Emphasis"/>
    <w:basedOn w:val="WW-DefaultParagraphFont"/>
    <w:qFormat/>
    <w:rsid w:val="008F2640"/>
    <w:rPr>
      <w:i/>
      <w:iCs/>
    </w:rPr>
  </w:style>
  <w:style w:type="character" w:customStyle="1" w:styleId="NumberingSymbols">
    <w:name w:val="Numbering Symbols"/>
    <w:rsid w:val="008F2640"/>
  </w:style>
  <w:style w:type="paragraph" w:customStyle="1" w:styleId="Heading">
    <w:name w:val="Heading"/>
    <w:basedOn w:val="Normal"/>
    <w:next w:val="BodyText"/>
    <w:rsid w:val="008F2640"/>
    <w:pPr>
      <w:keepNext/>
      <w:spacing w:before="240" w:after="120"/>
    </w:pPr>
    <w:rPr>
      <w:rFonts w:ascii="Liberation Sans" w:hAnsi="Liberation Sans"/>
      <w:sz w:val="28"/>
      <w:szCs w:val="28"/>
    </w:rPr>
  </w:style>
  <w:style w:type="paragraph" w:styleId="BodyText">
    <w:name w:val="Body Text"/>
    <w:basedOn w:val="Normal"/>
    <w:link w:val="BodyTextChar"/>
    <w:rsid w:val="008F2640"/>
    <w:pPr>
      <w:spacing w:after="140" w:line="288" w:lineRule="auto"/>
    </w:pPr>
  </w:style>
  <w:style w:type="character" w:customStyle="1" w:styleId="BodyTextChar">
    <w:name w:val="Body Text Char"/>
    <w:basedOn w:val="DefaultParagraphFont"/>
    <w:link w:val="BodyText"/>
    <w:rsid w:val="008F2640"/>
    <w:rPr>
      <w:rFonts w:ascii="Liberation Serif" w:eastAsia="WenQuanYi Zen Hei Sharp" w:hAnsi="Liberation Serif" w:cs="Lohit Devanagari"/>
      <w:kern w:val="1"/>
      <w:sz w:val="24"/>
      <w:szCs w:val="24"/>
      <w:lang w:val="en-GB" w:eastAsia="zh-CN" w:bidi="hi-IN"/>
    </w:rPr>
  </w:style>
  <w:style w:type="paragraph" w:styleId="List">
    <w:name w:val="List"/>
    <w:basedOn w:val="BodyText"/>
    <w:rsid w:val="008F2640"/>
  </w:style>
  <w:style w:type="paragraph" w:styleId="Caption">
    <w:name w:val="caption"/>
    <w:basedOn w:val="Normal"/>
    <w:qFormat/>
    <w:rsid w:val="008F2640"/>
    <w:pPr>
      <w:suppressLineNumbers/>
      <w:spacing w:before="120" w:after="120"/>
    </w:pPr>
    <w:rPr>
      <w:i/>
      <w:iCs/>
    </w:rPr>
  </w:style>
  <w:style w:type="paragraph" w:customStyle="1" w:styleId="Index">
    <w:name w:val="Index"/>
    <w:basedOn w:val="Normal"/>
    <w:rsid w:val="008F2640"/>
    <w:pPr>
      <w:suppressLineNumbers/>
    </w:pPr>
  </w:style>
  <w:style w:type="paragraph" w:customStyle="1" w:styleId="Default">
    <w:name w:val="Default"/>
    <w:rsid w:val="008F2640"/>
    <w:pPr>
      <w:suppressAutoHyphens/>
      <w:autoSpaceDE w:val="0"/>
      <w:spacing w:after="0" w:line="240" w:lineRule="auto"/>
    </w:pPr>
    <w:rPr>
      <w:rFonts w:ascii="Arial" w:eastAsia="Times New Roman" w:hAnsi="Arial" w:cs="Arial"/>
      <w:color w:val="000000"/>
      <w:kern w:val="1"/>
      <w:sz w:val="24"/>
      <w:szCs w:val="24"/>
      <w:lang w:eastAsia="zh-CN"/>
    </w:rPr>
  </w:style>
  <w:style w:type="paragraph" w:customStyle="1" w:styleId="TableContents">
    <w:name w:val="Table Contents"/>
    <w:basedOn w:val="Normal"/>
    <w:rsid w:val="008F2640"/>
    <w:pPr>
      <w:suppressLineNumbers/>
    </w:pPr>
  </w:style>
  <w:style w:type="paragraph" w:styleId="BodyTextIndent">
    <w:name w:val="Body Text Indent"/>
    <w:basedOn w:val="Normal"/>
    <w:link w:val="BodyTextIndentChar"/>
    <w:rsid w:val="008F2640"/>
    <w:pPr>
      <w:ind w:left="720"/>
    </w:pPr>
    <w:rPr>
      <w:rFonts w:ascii="Times New Roman" w:eastAsia="Times New Roman" w:hAnsi="Times New Roman" w:cs="Times New Roman"/>
      <w:szCs w:val="20"/>
    </w:rPr>
  </w:style>
  <w:style w:type="character" w:customStyle="1" w:styleId="BodyTextIndentChar">
    <w:name w:val="Body Text Indent Char"/>
    <w:basedOn w:val="DefaultParagraphFont"/>
    <w:link w:val="BodyTextIndent"/>
    <w:rsid w:val="008F2640"/>
    <w:rPr>
      <w:rFonts w:ascii="Times New Roman" w:eastAsia="Times New Roman" w:hAnsi="Times New Roman" w:cs="Times New Roman"/>
      <w:kern w:val="1"/>
      <w:sz w:val="24"/>
      <w:szCs w:val="20"/>
      <w:lang w:val="en-GB" w:eastAsia="zh-CN" w:bidi="hi-IN"/>
    </w:rPr>
  </w:style>
  <w:style w:type="paragraph" w:styleId="HTMLPreformatted">
    <w:name w:val="HTML Preformatted"/>
    <w:basedOn w:val="Normal"/>
    <w:link w:val="HTMLPreformattedChar"/>
    <w:rsid w:val="008F26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lang w:val="en-US" w:bidi="ar-SA"/>
    </w:rPr>
  </w:style>
  <w:style w:type="character" w:customStyle="1" w:styleId="HTMLPreformattedChar">
    <w:name w:val="HTML Preformatted Char"/>
    <w:basedOn w:val="DefaultParagraphFont"/>
    <w:link w:val="HTMLPreformatted"/>
    <w:rsid w:val="008F2640"/>
    <w:rPr>
      <w:rFonts w:ascii="Courier New" w:eastAsia="Times New Roman" w:hAnsi="Courier New" w:cs="Courier New"/>
      <w:kern w:val="1"/>
      <w:sz w:val="20"/>
      <w:szCs w:val="20"/>
      <w:lang w:val="en-US" w:eastAsia="zh-CN"/>
    </w:rPr>
  </w:style>
  <w:style w:type="paragraph" w:customStyle="1" w:styleId="TableHeading">
    <w:name w:val="Table Heading"/>
    <w:basedOn w:val="TableContents"/>
    <w:rsid w:val="008F2640"/>
    <w:pPr>
      <w:jc w:val="center"/>
    </w:pPr>
    <w:rPr>
      <w:b/>
      <w:bCs/>
    </w:rPr>
  </w:style>
  <w:style w:type="paragraph" w:styleId="BalloonText">
    <w:name w:val="Balloon Text"/>
    <w:basedOn w:val="Normal"/>
    <w:link w:val="BalloonTextChar"/>
    <w:uiPriority w:val="99"/>
    <w:semiHidden/>
    <w:unhideWhenUsed/>
    <w:rsid w:val="008F2640"/>
    <w:rPr>
      <w:rFonts w:ascii="Tahoma" w:hAnsi="Tahoma" w:cs="Mangal"/>
      <w:sz w:val="16"/>
      <w:szCs w:val="14"/>
    </w:rPr>
  </w:style>
  <w:style w:type="character" w:customStyle="1" w:styleId="BalloonTextChar">
    <w:name w:val="Balloon Text Char"/>
    <w:basedOn w:val="DefaultParagraphFont"/>
    <w:link w:val="BalloonText"/>
    <w:uiPriority w:val="99"/>
    <w:semiHidden/>
    <w:rsid w:val="008F2640"/>
    <w:rPr>
      <w:rFonts w:ascii="Tahoma" w:eastAsia="WenQuanYi Zen Hei Sharp" w:hAnsi="Tahoma" w:cs="Mangal"/>
      <w:kern w:val="1"/>
      <w:sz w:val="16"/>
      <w:szCs w:val="14"/>
      <w:lang w:val="en-GB" w:eastAsia="zh-CN" w:bidi="hi-IN"/>
    </w:rPr>
  </w:style>
  <w:style w:type="table" w:styleId="TableGrid">
    <w:name w:val="Table Grid"/>
    <w:basedOn w:val="TableNormal"/>
    <w:uiPriority w:val="59"/>
    <w:rsid w:val="008F264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rsid w:val="000D554A"/>
    <w:rPr>
      <w:color w:val="00008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archstorage.techtarget.com/definition/hard-disk" TargetMode="External"/><Relationship Id="rId18" Type="http://schemas.openxmlformats.org/officeDocument/2006/relationships/image" Target="media/image3.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emf"/><Relationship Id="rId34" Type="http://schemas.openxmlformats.org/officeDocument/2006/relationships/customXml" Target="../customXml/item4.xml"/><Relationship Id="rId7" Type="http://schemas.openxmlformats.org/officeDocument/2006/relationships/image" Target="media/image2.png"/><Relationship Id="rId12" Type="http://schemas.openxmlformats.org/officeDocument/2006/relationships/hyperlink" Target="http://whatis.techtarget.com/definition/operating-system-OS" TargetMode="External"/><Relationship Id="rId17" Type="http://schemas.openxmlformats.org/officeDocument/2006/relationships/hyperlink" Target="https://msdn.microsoft.com/en-us/library/4zey12w5.aspx" TargetMode="External"/><Relationship Id="rId25" Type="http://schemas.openxmlformats.org/officeDocument/2006/relationships/image" Target="media/image9.png"/><Relationship Id="rId33"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hyperlink" Target="https://msdn.microsoft.com/en-us/library/k7xkk3e2.aspx" TargetMode="External"/><Relationship Id="rId20" Type="http://schemas.openxmlformats.org/officeDocument/2006/relationships/image" Target="media/image4.emf"/><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hatis.techtarget.com/definition/module" TargetMode="External"/><Relationship Id="rId24" Type="http://schemas.openxmlformats.org/officeDocument/2006/relationships/image" Target="media/image8.emf"/><Relationship Id="rId32"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hyperlink" Target="https://msdn.microsoft.com/en-us/library/784bt7z7.aspx" TargetMode="External"/><Relationship Id="rId23" Type="http://schemas.openxmlformats.org/officeDocument/2006/relationships/image" Target="media/image7.emf"/><Relationship Id="rId28" Type="http://schemas.openxmlformats.org/officeDocument/2006/relationships/image" Target="media/image12.emf"/><Relationship Id="rId10" Type="http://schemas.openxmlformats.org/officeDocument/2006/relationships/hyperlink" Target="http://searchmobilecomputing.techtarget.com/definition/RAM" TargetMode="External"/><Relationship Id="rId19" Type="http://schemas.openxmlformats.org/officeDocument/2006/relationships/hyperlink" Target="http://www.equestionanswers.com/dll/vb-call-dll-functions.php"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hatis.techtarget.com/definition/compiler" TargetMode="External"/><Relationship Id="rId14" Type="http://schemas.openxmlformats.org/officeDocument/2006/relationships/hyperlink" Target="https://msdn.microsoft.com/en-us/library/d14wsce5.aspx" TargetMode="External"/><Relationship Id="rId22" Type="http://schemas.openxmlformats.org/officeDocument/2006/relationships/image" Target="media/image6.emf"/><Relationship Id="rId27" Type="http://schemas.openxmlformats.org/officeDocument/2006/relationships/image" Target="media/image11.emf"/><Relationship Id="rId30" Type="http://schemas.openxmlformats.org/officeDocument/2006/relationships/fontTable" Target="fontTable.xml"/><Relationship Id="rId8" Type="http://schemas.openxmlformats.org/officeDocument/2006/relationships/hyperlink" Target="http://searchenterprisedesktop.techtarget.com/definition/device-dri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DB04185EF2A1943A4128A13A69DDCE7" ma:contentTypeVersion="0" ma:contentTypeDescription="Create a new document." ma:contentTypeScope="" ma:versionID="8a7d988a8845e83bd68b4b0cdd4ebbbf">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B02F43-9E0F-40F1-9E71-D3AA86444DB0}">
  <ds:schemaRefs>
    <ds:schemaRef ds:uri="http://schemas.openxmlformats.org/officeDocument/2006/bibliography"/>
  </ds:schemaRefs>
</ds:datastoreItem>
</file>

<file path=customXml/itemProps2.xml><?xml version="1.0" encoding="utf-8"?>
<ds:datastoreItem xmlns:ds="http://schemas.openxmlformats.org/officeDocument/2006/customXml" ds:itemID="{AB55E203-5E16-4A65-A54B-2F3AF7E3551D}"/>
</file>

<file path=customXml/itemProps3.xml><?xml version="1.0" encoding="utf-8"?>
<ds:datastoreItem xmlns:ds="http://schemas.openxmlformats.org/officeDocument/2006/customXml" ds:itemID="{D300ADA0-9C7C-460D-AD3D-F02B54BC03E1}"/>
</file>

<file path=customXml/itemProps4.xml><?xml version="1.0" encoding="utf-8"?>
<ds:datastoreItem xmlns:ds="http://schemas.openxmlformats.org/officeDocument/2006/customXml" ds:itemID="{462BFADA-5E91-4775-9D58-0AB11F8ED720}"/>
</file>

<file path=docProps/app.xml><?xml version="1.0" encoding="utf-8"?>
<Properties xmlns="http://schemas.openxmlformats.org/officeDocument/2006/extended-properties" xmlns:vt="http://schemas.openxmlformats.org/officeDocument/2006/docPropsVTypes">
  <Template>Normal.dotm</Template>
  <TotalTime>7</TotalTime>
  <Pages>54</Pages>
  <Words>10838</Words>
  <Characters>61778</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72472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Parag</dc:creator>
  <cp:lastModifiedBy>Snehal</cp:lastModifiedBy>
  <cp:revision>2</cp:revision>
  <dcterms:created xsi:type="dcterms:W3CDTF">2019-12-12T06:24:00Z</dcterms:created>
  <dcterms:modified xsi:type="dcterms:W3CDTF">2019-12-12T06:24:00Z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0x0101007DB04185EF2A1943A4128A13A69DDCE7</vt:lpwstr>
  </property>
</Properties>
</file>